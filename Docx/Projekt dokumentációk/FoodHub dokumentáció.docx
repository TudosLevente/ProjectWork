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1B92C" w14:textId="54AE6890" w:rsidR="00A9204E" w:rsidRPr="00F6634C" w:rsidRDefault="007B5C3B" w:rsidP="007B5C3B">
      <w:pPr>
        <w:pStyle w:val="Cmsor1"/>
        <w:jc w:val="center"/>
        <w:rPr>
          <w:sz w:val="48"/>
          <w:szCs w:val="48"/>
          <w:lang w:val="hu-HU"/>
        </w:rPr>
      </w:pPr>
      <w:r w:rsidRPr="00F6634C">
        <w:rPr>
          <w:sz w:val="48"/>
          <w:szCs w:val="48"/>
          <w:lang w:val="hu-HU"/>
        </w:rPr>
        <w:t>FoodHub, recept weboldal</w:t>
      </w:r>
    </w:p>
    <w:p w14:paraId="1BBC1E72" w14:textId="77777777" w:rsidR="007B5C3B" w:rsidRDefault="007B5C3B" w:rsidP="007B5C3B">
      <w:pPr>
        <w:rPr>
          <w:lang w:val="hu-HU"/>
        </w:rPr>
      </w:pPr>
    </w:p>
    <w:p w14:paraId="00551685" w14:textId="77777777" w:rsidR="007B5C3B" w:rsidRDefault="007B5C3B" w:rsidP="007B5C3B">
      <w:pPr>
        <w:rPr>
          <w:lang w:val="hu-HU"/>
        </w:rPr>
      </w:pPr>
    </w:p>
    <w:p w14:paraId="03922F97" w14:textId="02468B5A" w:rsidR="00196071" w:rsidRPr="00F6634C" w:rsidRDefault="00196071" w:rsidP="00196071">
      <w:pPr>
        <w:pStyle w:val="Cmsor3"/>
        <w:rPr>
          <w:sz w:val="32"/>
          <w:szCs w:val="32"/>
          <w:lang w:val="hu-HU"/>
        </w:rPr>
      </w:pPr>
      <w:r w:rsidRPr="00F6634C">
        <w:rPr>
          <w:sz w:val="32"/>
          <w:szCs w:val="32"/>
          <w:lang w:val="hu-HU"/>
        </w:rPr>
        <w:t xml:space="preserve">Bevezetés: </w:t>
      </w:r>
    </w:p>
    <w:p w14:paraId="0885CE6A" w14:textId="77777777" w:rsidR="00196071" w:rsidRPr="00F6634C" w:rsidRDefault="00196071" w:rsidP="00196071">
      <w:pPr>
        <w:rPr>
          <w:sz w:val="28"/>
          <w:szCs w:val="28"/>
          <w:lang w:val="hu-HU"/>
        </w:rPr>
      </w:pPr>
    </w:p>
    <w:p w14:paraId="4B0353FF" w14:textId="77777777" w:rsidR="00196071" w:rsidRPr="00F6634C" w:rsidRDefault="00196071" w:rsidP="00196071">
      <w:pPr>
        <w:rPr>
          <w:sz w:val="28"/>
          <w:szCs w:val="28"/>
          <w:lang w:val="hu-HU"/>
        </w:rPr>
      </w:pPr>
      <w:r w:rsidRPr="00F6634C">
        <w:rPr>
          <w:sz w:val="28"/>
          <w:szCs w:val="28"/>
          <w:lang w:val="hu-HU"/>
        </w:rPr>
        <w:t>A FoodHub célja, hogy összekössön embereket az ízek és gasztronómia sokszínű világával. Azáltal, hogy bemutat recepteket és konyhai kreativitást, a platform inspirációt és új ötleteket kínál mindazoknak, akik élvezik az ételkészítést és az ízek különböző kombinációit.</w:t>
      </w:r>
    </w:p>
    <w:p w14:paraId="3129F994" w14:textId="77777777" w:rsidR="00196071" w:rsidRPr="00F6634C" w:rsidRDefault="00196071" w:rsidP="00196071">
      <w:pPr>
        <w:rPr>
          <w:sz w:val="28"/>
          <w:szCs w:val="28"/>
          <w:lang w:val="hu-HU"/>
        </w:rPr>
      </w:pPr>
    </w:p>
    <w:p w14:paraId="1AA51DFB" w14:textId="062D7AFE" w:rsidR="00196071" w:rsidRPr="00F6634C" w:rsidRDefault="00196071" w:rsidP="00196071">
      <w:pPr>
        <w:pStyle w:val="Cmsor3"/>
        <w:rPr>
          <w:sz w:val="32"/>
          <w:szCs w:val="32"/>
          <w:lang w:val="hu-HU"/>
        </w:rPr>
      </w:pPr>
      <w:r w:rsidRPr="00F6634C">
        <w:rPr>
          <w:sz w:val="32"/>
          <w:szCs w:val="32"/>
          <w:lang w:val="hu-HU"/>
        </w:rPr>
        <w:t xml:space="preserve">A FoodHub Felépítése és Designja: </w:t>
      </w:r>
    </w:p>
    <w:p w14:paraId="7638435F" w14:textId="77777777" w:rsidR="00196071" w:rsidRPr="00F6634C" w:rsidRDefault="00196071" w:rsidP="00196071">
      <w:pPr>
        <w:rPr>
          <w:sz w:val="28"/>
          <w:szCs w:val="28"/>
          <w:lang w:val="hu-HU"/>
        </w:rPr>
      </w:pPr>
    </w:p>
    <w:p w14:paraId="54D1A56B" w14:textId="77777777" w:rsidR="00547A81" w:rsidRPr="00F6634C" w:rsidRDefault="00547A81" w:rsidP="00196071">
      <w:pPr>
        <w:pStyle w:val="Cmsor3"/>
        <w:rPr>
          <w:rFonts w:ascii="Calibri" w:eastAsiaTheme="minorHAnsi" w:hAnsi="Calibri" w:cs="Calibri"/>
          <w:color w:val="auto"/>
          <w:sz w:val="28"/>
          <w:szCs w:val="28"/>
          <w:lang w:val="hu-HU"/>
        </w:rPr>
      </w:pPr>
      <w:r w:rsidRPr="00F6634C">
        <w:rPr>
          <w:rFonts w:ascii="Calibri" w:eastAsiaTheme="minorHAnsi" w:hAnsi="Calibri" w:cs="Calibri"/>
          <w:color w:val="auto"/>
          <w:sz w:val="28"/>
          <w:szCs w:val="28"/>
          <w:lang w:val="hu-HU"/>
        </w:rPr>
        <w:t>Az oldal külső megjelenése nem egy átlagos, lapos dolog, hanem olyan, mintha egy étterem lenne az interneten. Az egyszerű kezelhetőség a fő szempont, tehát reméljük, mindenki könnyen eligazodik majd az oldalon, és az információk könnyedén elérhetők lesznek.</w:t>
      </w:r>
    </w:p>
    <w:p w14:paraId="3B7D9DAF" w14:textId="77777777" w:rsidR="00547A81" w:rsidRPr="00F6634C" w:rsidRDefault="00547A81" w:rsidP="00547A81">
      <w:pPr>
        <w:rPr>
          <w:sz w:val="28"/>
          <w:szCs w:val="28"/>
          <w:lang w:val="hu-HU"/>
        </w:rPr>
      </w:pPr>
    </w:p>
    <w:p w14:paraId="4CD9527B" w14:textId="38F61D5F" w:rsidR="00196071" w:rsidRPr="00F6634C" w:rsidRDefault="00196071" w:rsidP="00196071">
      <w:pPr>
        <w:pStyle w:val="Cmsor3"/>
        <w:rPr>
          <w:sz w:val="32"/>
          <w:szCs w:val="32"/>
          <w:lang w:val="hu-HU"/>
        </w:rPr>
      </w:pPr>
      <w:r w:rsidRPr="00F6634C">
        <w:rPr>
          <w:sz w:val="32"/>
          <w:szCs w:val="32"/>
          <w:lang w:val="hu-HU"/>
        </w:rPr>
        <w:t xml:space="preserve">Ízletes Receptek és Történeteik: </w:t>
      </w:r>
    </w:p>
    <w:p w14:paraId="185396B4" w14:textId="77777777" w:rsidR="00196071" w:rsidRPr="00F6634C" w:rsidRDefault="00196071" w:rsidP="00196071">
      <w:pPr>
        <w:rPr>
          <w:sz w:val="28"/>
          <w:szCs w:val="28"/>
          <w:lang w:val="hu-HU"/>
        </w:rPr>
      </w:pPr>
    </w:p>
    <w:p w14:paraId="5FD905D4" w14:textId="2602A1A7" w:rsidR="00196071" w:rsidRPr="00F6634C" w:rsidRDefault="00547A81" w:rsidP="00196071">
      <w:pPr>
        <w:rPr>
          <w:sz w:val="28"/>
          <w:szCs w:val="28"/>
          <w:lang w:val="hu-HU"/>
        </w:rPr>
      </w:pPr>
      <w:r w:rsidRPr="00F6634C">
        <w:rPr>
          <w:sz w:val="28"/>
          <w:szCs w:val="28"/>
          <w:lang w:val="hu-HU"/>
        </w:rPr>
        <w:t>Ez az oldal nem csak egy egyszerű ételkönyv. Itt minden étel mögött ott a maga története, és az ételekkel való kreatív játék része az egész élménynek. Tehát, nem csak azt mutatjuk be, hogyan kell megfőzni valamit, hanem miért is jó az, és mi történt vele az én kis konyhámban.</w:t>
      </w:r>
    </w:p>
    <w:p w14:paraId="179D9FE1" w14:textId="77777777" w:rsidR="00196071" w:rsidRPr="00F6634C" w:rsidRDefault="00196071" w:rsidP="00196071">
      <w:pPr>
        <w:rPr>
          <w:sz w:val="28"/>
          <w:szCs w:val="28"/>
          <w:lang w:val="hu-HU"/>
        </w:rPr>
      </w:pPr>
    </w:p>
    <w:p w14:paraId="7F614A8D" w14:textId="77BDBF25" w:rsidR="00196071" w:rsidRPr="00F6634C" w:rsidRDefault="00196071" w:rsidP="00196071">
      <w:pPr>
        <w:pStyle w:val="Cmsor3"/>
        <w:rPr>
          <w:sz w:val="32"/>
          <w:szCs w:val="32"/>
          <w:lang w:val="hu-HU"/>
        </w:rPr>
      </w:pPr>
      <w:r w:rsidRPr="00F6634C">
        <w:rPr>
          <w:sz w:val="32"/>
          <w:szCs w:val="32"/>
          <w:lang w:val="hu-HU"/>
        </w:rPr>
        <w:t xml:space="preserve">Konyhai Kreativitás Fejlesztése: </w:t>
      </w:r>
    </w:p>
    <w:p w14:paraId="3986859B" w14:textId="77777777" w:rsidR="00196071" w:rsidRPr="00F6634C" w:rsidRDefault="00196071" w:rsidP="00196071">
      <w:pPr>
        <w:rPr>
          <w:sz w:val="28"/>
          <w:szCs w:val="28"/>
          <w:lang w:val="hu-HU"/>
        </w:rPr>
      </w:pPr>
    </w:p>
    <w:p w14:paraId="04EFF745" w14:textId="2B6C83FB" w:rsidR="00196071" w:rsidRPr="00F6634C" w:rsidRDefault="00547A81" w:rsidP="00196071">
      <w:pPr>
        <w:rPr>
          <w:sz w:val="28"/>
          <w:szCs w:val="28"/>
          <w:lang w:val="hu-HU"/>
        </w:rPr>
      </w:pPr>
      <w:r w:rsidRPr="00F6634C">
        <w:rPr>
          <w:sz w:val="28"/>
          <w:szCs w:val="28"/>
          <w:lang w:val="hu-HU"/>
        </w:rPr>
        <w:t>A FoodHub nem csak szimpla recepteket kínál, hanem segít</w:t>
      </w:r>
      <w:r w:rsidRPr="00F6634C">
        <w:rPr>
          <w:sz w:val="28"/>
          <w:szCs w:val="28"/>
          <w:lang w:val="hu-HU"/>
        </w:rPr>
        <w:t xml:space="preserve">i a felhasználókat </w:t>
      </w:r>
      <w:r w:rsidRPr="00F6634C">
        <w:rPr>
          <w:sz w:val="28"/>
          <w:szCs w:val="28"/>
          <w:lang w:val="hu-HU"/>
        </w:rPr>
        <w:t>abban, hogy kibontakoztassák a konyhai kreativitás</w:t>
      </w:r>
      <w:r w:rsidRPr="00F6634C">
        <w:rPr>
          <w:sz w:val="28"/>
          <w:szCs w:val="28"/>
          <w:lang w:val="hu-HU"/>
        </w:rPr>
        <w:t>uk</w:t>
      </w:r>
      <w:r w:rsidRPr="00F6634C">
        <w:rPr>
          <w:sz w:val="28"/>
          <w:szCs w:val="28"/>
          <w:lang w:val="hu-HU"/>
        </w:rPr>
        <w:t>at. Az oldalon történő megosztásnak köszönhetően pedig a közösség is inspirálhatja egymást</w:t>
      </w:r>
      <w:r w:rsidRPr="00F6634C">
        <w:rPr>
          <w:sz w:val="28"/>
          <w:szCs w:val="28"/>
          <w:lang w:val="hu-HU"/>
        </w:rPr>
        <w:t>.</w:t>
      </w:r>
    </w:p>
    <w:p w14:paraId="1A5EDD71" w14:textId="77777777" w:rsidR="00547A81" w:rsidRPr="00F6634C" w:rsidRDefault="00547A81" w:rsidP="00196071">
      <w:pPr>
        <w:rPr>
          <w:sz w:val="28"/>
          <w:szCs w:val="28"/>
          <w:lang w:val="hu-HU"/>
        </w:rPr>
      </w:pPr>
    </w:p>
    <w:p w14:paraId="15E01C75" w14:textId="455ADE4F" w:rsidR="00196071" w:rsidRPr="00F6634C" w:rsidRDefault="00196071" w:rsidP="00196071">
      <w:pPr>
        <w:pStyle w:val="Cmsor3"/>
        <w:rPr>
          <w:sz w:val="32"/>
          <w:szCs w:val="32"/>
          <w:lang w:val="hu-HU"/>
        </w:rPr>
      </w:pPr>
      <w:r w:rsidRPr="00F6634C">
        <w:rPr>
          <w:sz w:val="32"/>
          <w:szCs w:val="32"/>
          <w:lang w:val="hu-HU"/>
        </w:rPr>
        <w:t xml:space="preserve">Tematikus Receptek és Évszakváltás: </w:t>
      </w:r>
    </w:p>
    <w:p w14:paraId="7FE203D9" w14:textId="77777777" w:rsidR="00547A81" w:rsidRPr="00F6634C" w:rsidRDefault="00547A81" w:rsidP="00547A81">
      <w:pPr>
        <w:rPr>
          <w:sz w:val="28"/>
          <w:szCs w:val="28"/>
          <w:lang w:val="hu-HU"/>
        </w:rPr>
      </w:pPr>
    </w:p>
    <w:p w14:paraId="3FFAC041" w14:textId="69825B7D" w:rsidR="00547A81" w:rsidRPr="00F6634C" w:rsidRDefault="00547A81">
      <w:pPr>
        <w:rPr>
          <w:sz w:val="28"/>
          <w:szCs w:val="28"/>
          <w:lang w:val="hu-HU"/>
        </w:rPr>
      </w:pPr>
      <w:r w:rsidRPr="00F6634C">
        <w:rPr>
          <w:sz w:val="28"/>
          <w:szCs w:val="28"/>
          <w:lang w:val="hu-HU"/>
        </w:rPr>
        <w:t>L</w:t>
      </w:r>
      <w:r w:rsidRPr="00F6634C">
        <w:rPr>
          <w:sz w:val="28"/>
          <w:szCs w:val="28"/>
          <w:lang w:val="hu-HU"/>
        </w:rPr>
        <w:t>épést tart</w:t>
      </w:r>
      <w:r w:rsidRPr="00F6634C">
        <w:rPr>
          <w:sz w:val="28"/>
          <w:szCs w:val="28"/>
          <w:lang w:val="hu-HU"/>
        </w:rPr>
        <w:t>unk</w:t>
      </w:r>
      <w:r w:rsidRPr="00F6634C">
        <w:rPr>
          <w:sz w:val="28"/>
          <w:szCs w:val="28"/>
          <w:lang w:val="hu-HU"/>
        </w:rPr>
        <w:t xml:space="preserve"> az évszakokkal és tematikus receptekkel kísérletezünk. Tehát itt mindig lesz valami friss és aktuális étel, amihez éppen passzol az időjárás vagy az ünnepi hangulat. A </w:t>
      </w:r>
      <w:r w:rsidRPr="00F6634C">
        <w:rPr>
          <w:sz w:val="28"/>
          <w:szCs w:val="28"/>
          <w:lang w:val="hu-HU"/>
        </w:rPr>
        <w:t>weboldal</w:t>
      </w:r>
      <w:r w:rsidRPr="00F6634C">
        <w:rPr>
          <w:sz w:val="28"/>
          <w:szCs w:val="28"/>
          <w:lang w:val="hu-HU"/>
        </w:rPr>
        <w:t xml:space="preserve"> több szemszögből közelíti meg az ételkészítést, hogy minél szélesebb körű élményt nyújthasson a felhasználóknak.</w:t>
      </w:r>
    </w:p>
    <w:p w14:paraId="69E1DD5A" w14:textId="77777777" w:rsidR="00547A81" w:rsidRPr="00F6634C" w:rsidRDefault="00547A81">
      <w:pPr>
        <w:rPr>
          <w:sz w:val="28"/>
          <w:szCs w:val="28"/>
          <w:lang w:val="hu-HU"/>
        </w:rPr>
      </w:pPr>
    </w:p>
    <w:p w14:paraId="3E75C37C" w14:textId="1B3C5848" w:rsidR="00196071" w:rsidRPr="00F6634C" w:rsidRDefault="00196071" w:rsidP="00196071">
      <w:pPr>
        <w:pStyle w:val="Cmsor3"/>
        <w:rPr>
          <w:sz w:val="32"/>
          <w:szCs w:val="32"/>
          <w:lang w:val="hu-HU"/>
        </w:rPr>
      </w:pPr>
      <w:r w:rsidRPr="00F6634C">
        <w:rPr>
          <w:sz w:val="32"/>
          <w:szCs w:val="32"/>
          <w:lang w:val="hu-HU"/>
        </w:rPr>
        <w:lastRenderedPageBreak/>
        <w:t xml:space="preserve">Értékelések: </w:t>
      </w:r>
    </w:p>
    <w:p w14:paraId="42C4B51C" w14:textId="77777777" w:rsidR="00196071" w:rsidRPr="00F6634C" w:rsidRDefault="00196071" w:rsidP="00196071">
      <w:pPr>
        <w:rPr>
          <w:sz w:val="28"/>
          <w:szCs w:val="28"/>
          <w:lang w:val="hu-HU"/>
        </w:rPr>
      </w:pPr>
    </w:p>
    <w:p w14:paraId="1446050D" w14:textId="75E49A0D" w:rsidR="00196071" w:rsidRPr="00F6634C" w:rsidRDefault="00547A81" w:rsidP="00196071">
      <w:pPr>
        <w:rPr>
          <w:sz w:val="28"/>
          <w:szCs w:val="28"/>
          <w:lang w:val="hu-HU"/>
        </w:rPr>
      </w:pPr>
      <w:r w:rsidRPr="00F6634C">
        <w:rPr>
          <w:sz w:val="28"/>
          <w:szCs w:val="28"/>
          <w:lang w:val="hu-HU"/>
        </w:rPr>
        <w:t xml:space="preserve">Az oldalon </w:t>
      </w:r>
      <w:r w:rsidRPr="00F6634C">
        <w:rPr>
          <w:sz w:val="28"/>
          <w:szCs w:val="28"/>
          <w:lang w:val="hu-HU"/>
        </w:rPr>
        <w:t>a felhasználók</w:t>
      </w:r>
      <w:r w:rsidRPr="00F6634C">
        <w:rPr>
          <w:sz w:val="28"/>
          <w:szCs w:val="28"/>
          <w:lang w:val="hu-HU"/>
        </w:rPr>
        <w:t xml:space="preserve"> lehetőséget kapnak az értékelésekre. Tehát ha kipróbál</w:t>
      </w:r>
      <w:r w:rsidRPr="00F6634C">
        <w:rPr>
          <w:sz w:val="28"/>
          <w:szCs w:val="28"/>
          <w:lang w:val="hu-HU"/>
        </w:rPr>
        <w:t>nak</w:t>
      </w:r>
      <w:r w:rsidRPr="00F6634C">
        <w:rPr>
          <w:sz w:val="28"/>
          <w:szCs w:val="28"/>
          <w:lang w:val="hu-HU"/>
        </w:rPr>
        <w:t xml:space="preserve"> egy receptet, </w:t>
      </w:r>
      <w:r w:rsidRPr="00F6634C">
        <w:rPr>
          <w:sz w:val="28"/>
          <w:szCs w:val="28"/>
          <w:lang w:val="hu-HU"/>
        </w:rPr>
        <w:t>akkor</w:t>
      </w:r>
      <w:r w:rsidRPr="00F6634C">
        <w:rPr>
          <w:sz w:val="28"/>
          <w:szCs w:val="28"/>
          <w:lang w:val="hu-HU"/>
        </w:rPr>
        <w:t xml:space="preserve"> </w:t>
      </w:r>
      <w:r w:rsidRPr="00F6634C">
        <w:rPr>
          <w:sz w:val="28"/>
          <w:szCs w:val="28"/>
          <w:lang w:val="hu-HU"/>
        </w:rPr>
        <w:t xml:space="preserve">megoszthatják </w:t>
      </w:r>
      <w:r w:rsidRPr="00F6634C">
        <w:rPr>
          <w:sz w:val="28"/>
          <w:szCs w:val="28"/>
          <w:lang w:val="hu-HU"/>
        </w:rPr>
        <w:t>a tapasztalata</w:t>
      </w:r>
      <w:r w:rsidRPr="00F6634C">
        <w:rPr>
          <w:sz w:val="28"/>
          <w:szCs w:val="28"/>
          <w:lang w:val="hu-HU"/>
        </w:rPr>
        <w:t>ikat:</w:t>
      </w:r>
    </w:p>
    <w:p w14:paraId="134037E5" w14:textId="77777777" w:rsidR="00547A81" w:rsidRPr="00F6634C" w:rsidRDefault="00547A81" w:rsidP="00196071">
      <w:pPr>
        <w:rPr>
          <w:sz w:val="28"/>
          <w:szCs w:val="28"/>
          <w:lang w:val="hu-HU"/>
        </w:rPr>
      </w:pPr>
    </w:p>
    <w:p w14:paraId="5D3C8270" w14:textId="520003BE" w:rsidR="00196071" w:rsidRPr="00F6634C" w:rsidRDefault="00196071" w:rsidP="00196071">
      <w:pPr>
        <w:pStyle w:val="Listaszerbekezds"/>
        <w:numPr>
          <w:ilvl w:val="0"/>
          <w:numId w:val="29"/>
        </w:numPr>
        <w:rPr>
          <w:sz w:val="28"/>
          <w:szCs w:val="28"/>
          <w:lang w:val="hu-HU"/>
        </w:rPr>
      </w:pPr>
      <w:r w:rsidRPr="00F6634C">
        <w:rPr>
          <w:sz w:val="28"/>
          <w:szCs w:val="28"/>
          <w:lang w:val="hu-HU"/>
        </w:rPr>
        <w:t>Csillagok:</w:t>
      </w:r>
      <w:r w:rsidRPr="00F6634C">
        <w:rPr>
          <w:b/>
          <w:bCs/>
          <w:sz w:val="28"/>
          <w:szCs w:val="28"/>
          <w:lang w:val="hu-HU"/>
        </w:rPr>
        <w:t xml:space="preserve"> </w:t>
      </w:r>
      <w:r w:rsidRPr="00F6634C">
        <w:rPr>
          <w:b/>
          <w:bCs/>
          <w:sz w:val="28"/>
          <w:szCs w:val="28"/>
          <w:lang w:val="hu-HU"/>
        </w:rPr>
        <w:br/>
      </w:r>
      <w:r w:rsidRPr="00F6634C">
        <w:rPr>
          <w:sz w:val="28"/>
          <w:szCs w:val="28"/>
          <w:lang w:val="hu-HU"/>
        </w:rPr>
        <w:t xml:space="preserve">Felhasználóink csillagokkal értékelhetik a kipróbált recepteket. Ez </w:t>
      </w:r>
      <w:r w:rsidRPr="00F6634C">
        <w:rPr>
          <w:sz w:val="28"/>
          <w:szCs w:val="28"/>
          <w:lang w:val="hu-HU"/>
        </w:rPr>
        <w:t>jó</w:t>
      </w:r>
      <w:r w:rsidRPr="00F6634C">
        <w:rPr>
          <w:sz w:val="28"/>
          <w:szCs w:val="28"/>
          <w:lang w:val="hu-HU"/>
        </w:rPr>
        <w:t xml:space="preserve"> visszajelzést nyújt másoknak.</w:t>
      </w:r>
    </w:p>
    <w:p w14:paraId="7564DDCC" w14:textId="77777777" w:rsidR="00196071" w:rsidRPr="00F6634C" w:rsidRDefault="00196071" w:rsidP="00196071">
      <w:pPr>
        <w:rPr>
          <w:sz w:val="28"/>
          <w:szCs w:val="28"/>
          <w:lang w:val="hu-HU"/>
        </w:rPr>
      </w:pPr>
    </w:p>
    <w:p w14:paraId="5F02020F" w14:textId="41302677" w:rsidR="00196071" w:rsidRPr="00F6634C" w:rsidRDefault="00196071" w:rsidP="00196071">
      <w:pPr>
        <w:pStyle w:val="Listaszerbekezds"/>
        <w:numPr>
          <w:ilvl w:val="0"/>
          <w:numId w:val="29"/>
        </w:numPr>
        <w:rPr>
          <w:sz w:val="28"/>
          <w:szCs w:val="28"/>
          <w:lang w:val="hu-HU"/>
        </w:rPr>
      </w:pPr>
      <w:r w:rsidRPr="00F6634C">
        <w:rPr>
          <w:sz w:val="28"/>
          <w:szCs w:val="28"/>
          <w:lang w:val="hu-HU"/>
        </w:rPr>
        <w:t xml:space="preserve">Felhasználói Profilok: </w:t>
      </w:r>
      <w:r w:rsidRPr="00F6634C">
        <w:rPr>
          <w:sz w:val="28"/>
          <w:szCs w:val="28"/>
          <w:lang w:val="hu-HU"/>
        </w:rPr>
        <w:br/>
      </w:r>
      <w:r w:rsidRPr="00F6634C">
        <w:rPr>
          <w:sz w:val="28"/>
          <w:szCs w:val="28"/>
          <w:lang w:val="hu-HU"/>
        </w:rPr>
        <w:t>A rendszer lehetővé teszi a felhasználók számára, hogy létrehozzanak saját profilt, és az értékeléseik alapján építsék fel kulináris hírnevüket a közösségben.</w:t>
      </w:r>
    </w:p>
    <w:p w14:paraId="0CE226E8" w14:textId="77777777" w:rsidR="00547A81" w:rsidRPr="00F6634C" w:rsidRDefault="00547A81" w:rsidP="00547A81">
      <w:pPr>
        <w:pStyle w:val="Listaszerbekezds"/>
        <w:rPr>
          <w:sz w:val="28"/>
          <w:szCs w:val="28"/>
          <w:lang w:val="hu-HU"/>
        </w:rPr>
      </w:pPr>
    </w:p>
    <w:p w14:paraId="67E3EEA5" w14:textId="4A917121" w:rsidR="00196071" w:rsidRPr="00F6634C" w:rsidRDefault="00196071" w:rsidP="00196071">
      <w:pPr>
        <w:pStyle w:val="Cmsor3"/>
        <w:rPr>
          <w:sz w:val="32"/>
          <w:szCs w:val="32"/>
          <w:lang w:val="hu-HU"/>
        </w:rPr>
      </w:pPr>
      <w:r w:rsidRPr="00F6634C">
        <w:rPr>
          <w:sz w:val="32"/>
          <w:szCs w:val="32"/>
          <w:lang w:val="hu-HU"/>
        </w:rPr>
        <w:t xml:space="preserve">FoodHub és Egészséges Életmód: </w:t>
      </w:r>
    </w:p>
    <w:p w14:paraId="3E5C4086" w14:textId="77777777" w:rsidR="00196071" w:rsidRPr="00F6634C" w:rsidRDefault="00196071" w:rsidP="00196071">
      <w:pPr>
        <w:rPr>
          <w:sz w:val="28"/>
          <w:szCs w:val="28"/>
          <w:lang w:val="hu-HU"/>
        </w:rPr>
      </w:pPr>
    </w:p>
    <w:p w14:paraId="0D414D91" w14:textId="42F7ED8D" w:rsidR="00196071" w:rsidRPr="00F6634C" w:rsidRDefault="00547A81" w:rsidP="00196071">
      <w:pPr>
        <w:rPr>
          <w:sz w:val="28"/>
          <w:szCs w:val="28"/>
          <w:lang w:val="hu-HU"/>
        </w:rPr>
      </w:pPr>
      <w:r w:rsidRPr="00F6634C">
        <w:rPr>
          <w:sz w:val="28"/>
          <w:szCs w:val="28"/>
          <w:lang w:val="hu-HU"/>
        </w:rPr>
        <w:t>A FoodHub nem csak az ételre fókuszál, hanem támogat</w:t>
      </w:r>
      <w:r w:rsidRPr="00F6634C">
        <w:rPr>
          <w:sz w:val="28"/>
          <w:szCs w:val="28"/>
          <w:lang w:val="hu-HU"/>
        </w:rPr>
        <w:t>ja a felhasználókat</w:t>
      </w:r>
      <w:r w:rsidRPr="00F6634C">
        <w:rPr>
          <w:sz w:val="28"/>
          <w:szCs w:val="28"/>
          <w:lang w:val="hu-HU"/>
        </w:rPr>
        <w:t xml:space="preserve"> az egészséges életmód kialakításában is. Szóval, ha valaki figyel a </w:t>
      </w:r>
      <w:r w:rsidRPr="00F6634C">
        <w:rPr>
          <w:sz w:val="28"/>
          <w:szCs w:val="28"/>
          <w:lang w:val="hu-HU"/>
        </w:rPr>
        <w:t>kalóriákra,</w:t>
      </w:r>
      <w:r w:rsidRPr="00F6634C">
        <w:rPr>
          <w:sz w:val="28"/>
          <w:szCs w:val="28"/>
          <w:lang w:val="hu-HU"/>
        </w:rPr>
        <w:t xml:space="preserve"> vagy csak egészségesebben akar étkezni, itt megtalálja a számára megfelelő recepteket, minden tápanyagtartalommal együtt.</w:t>
      </w:r>
    </w:p>
    <w:p w14:paraId="348AF3F0" w14:textId="77777777" w:rsidR="00547A81" w:rsidRPr="00F6634C" w:rsidRDefault="00547A81" w:rsidP="00196071">
      <w:pPr>
        <w:rPr>
          <w:sz w:val="28"/>
          <w:szCs w:val="28"/>
          <w:lang w:val="hu-HU"/>
        </w:rPr>
      </w:pPr>
    </w:p>
    <w:p w14:paraId="6BF1ADD8" w14:textId="48ADEA83" w:rsidR="007B5C3B" w:rsidRPr="00F6634C" w:rsidRDefault="00196071" w:rsidP="00196071">
      <w:pPr>
        <w:pStyle w:val="Cmsor3"/>
        <w:rPr>
          <w:sz w:val="32"/>
          <w:szCs w:val="32"/>
          <w:lang w:val="hu-HU"/>
        </w:rPr>
      </w:pPr>
      <w:r w:rsidRPr="00F6634C">
        <w:rPr>
          <w:sz w:val="32"/>
          <w:szCs w:val="32"/>
          <w:lang w:val="hu-HU"/>
        </w:rPr>
        <w:t xml:space="preserve">A FoodHub Jövője: </w:t>
      </w:r>
    </w:p>
    <w:p w14:paraId="61A051AD" w14:textId="77777777" w:rsidR="00196071" w:rsidRPr="00F6634C" w:rsidRDefault="00196071" w:rsidP="00196071">
      <w:pPr>
        <w:rPr>
          <w:sz w:val="28"/>
          <w:szCs w:val="28"/>
          <w:lang w:val="hu-HU"/>
        </w:rPr>
      </w:pPr>
    </w:p>
    <w:p w14:paraId="01A41ECC" w14:textId="330DE696" w:rsidR="00196071" w:rsidRDefault="00F6634C" w:rsidP="00F6634C">
      <w:pPr>
        <w:rPr>
          <w:sz w:val="28"/>
          <w:szCs w:val="28"/>
          <w:lang w:val="hu-HU"/>
        </w:rPr>
      </w:pPr>
      <w:r w:rsidRPr="00F6634C">
        <w:rPr>
          <w:sz w:val="28"/>
          <w:szCs w:val="28"/>
          <w:lang w:val="hu-HU"/>
        </w:rPr>
        <w:t xml:space="preserve">Nem állunk meg itt! Terveink szerint bővíteni fogjuk a </w:t>
      </w:r>
      <w:r w:rsidRPr="00F6634C">
        <w:rPr>
          <w:sz w:val="28"/>
          <w:szCs w:val="28"/>
          <w:lang w:val="hu-HU"/>
        </w:rPr>
        <w:t>recept könyvtárat</w:t>
      </w:r>
      <w:r w:rsidRPr="00F6634C">
        <w:rPr>
          <w:sz w:val="28"/>
          <w:szCs w:val="28"/>
          <w:lang w:val="hu-HU"/>
        </w:rPr>
        <w:t>, különböző konyhai kihívásokkal és tematikus gyűjteményekkel. Sőt, még közösségi funkciókat is tervezünk, hogy minél jobban bevonjunk mindenkit a konyhakalandokba.</w:t>
      </w:r>
    </w:p>
    <w:p w14:paraId="7B3F84FB" w14:textId="77777777" w:rsidR="00F6634C" w:rsidRDefault="00F6634C" w:rsidP="00F6634C">
      <w:pPr>
        <w:rPr>
          <w:sz w:val="28"/>
          <w:szCs w:val="28"/>
          <w:lang w:val="hu-HU"/>
        </w:rPr>
      </w:pPr>
    </w:p>
    <w:p w14:paraId="26D4410E" w14:textId="77777777" w:rsidR="00F6634C" w:rsidRDefault="00F6634C" w:rsidP="00F6634C">
      <w:pPr>
        <w:rPr>
          <w:sz w:val="28"/>
          <w:szCs w:val="28"/>
          <w:lang w:val="hu-HU"/>
        </w:rPr>
      </w:pPr>
    </w:p>
    <w:p w14:paraId="5645733E" w14:textId="01F2F3F3" w:rsidR="00F6634C" w:rsidRDefault="00F6634C" w:rsidP="00F6634C">
      <w:pPr>
        <w:rPr>
          <w:sz w:val="28"/>
          <w:szCs w:val="28"/>
          <w:lang w:val="hu-HU"/>
        </w:rPr>
      </w:pPr>
      <w:r>
        <w:rPr>
          <w:sz w:val="28"/>
          <w:szCs w:val="28"/>
          <w:lang w:val="hu-HU"/>
        </w:rPr>
        <w:t>Készítette/Dolgozik rajta:</w:t>
      </w:r>
    </w:p>
    <w:p w14:paraId="793D68DC" w14:textId="7E27D8E9" w:rsidR="00F6634C" w:rsidRPr="00F6634C" w:rsidRDefault="00F6634C" w:rsidP="00F6634C">
      <w:pPr>
        <w:rPr>
          <w:b/>
          <w:bCs/>
          <w:sz w:val="28"/>
          <w:szCs w:val="28"/>
          <w:lang w:val="hu-HU"/>
        </w:rPr>
      </w:pPr>
      <w:r>
        <w:rPr>
          <w:sz w:val="28"/>
          <w:szCs w:val="28"/>
          <w:lang w:val="hu-HU"/>
        </w:rPr>
        <w:t xml:space="preserve">Budai Bence </w:t>
      </w:r>
      <w:r w:rsidRPr="00F6634C">
        <w:rPr>
          <w:sz w:val="28"/>
          <w:szCs w:val="28"/>
          <w:lang w:val="hu-HU"/>
        </w:rPr>
        <w:sym w:font="Wingdings" w:char="F0E0"/>
      </w:r>
      <w:r>
        <w:rPr>
          <w:sz w:val="28"/>
          <w:szCs w:val="28"/>
          <w:lang w:val="hu-HU"/>
        </w:rPr>
        <w:t xml:space="preserve"> Frontend fejlesztés</w:t>
      </w:r>
      <w:r>
        <w:rPr>
          <w:sz w:val="28"/>
          <w:szCs w:val="28"/>
          <w:lang w:val="hu-HU"/>
        </w:rPr>
        <w:br/>
        <w:t xml:space="preserve">Tüdős Levente </w:t>
      </w:r>
      <w:r w:rsidRPr="00F6634C">
        <w:rPr>
          <w:sz w:val="28"/>
          <w:szCs w:val="28"/>
          <w:lang w:val="hu-HU"/>
        </w:rPr>
        <w:sym w:font="Wingdings" w:char="F0E0"/>
      </w:r>
      <w:r>
        <w:rPr>
          <w:sz w:val="28"/>
          <w:szCs w:val="28"/>
          <w:lang w:val="hu-HU"/>
        </w:rPr>
        <w:t xml:space="preserve"> Backend fejlesztés</w:t>
      </w:r>
    </w:p>
    <w:sectPr w:rsidR="00F6634C" w:rsidRPr="00F6634C"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94BA0" w14:textId="77777777" w:rsidR="00E0382F" w:rsidRDefault="00E0382F" w:rsidP="003F6053">
      <w:r>
        <w:separator/>
      </w:r>
    </w:p>
  </w:endnote>
  <w:endnote w:type="continuationSeparator" w:id="0">
    <w:p w14:paraId="42A3F079" w14:textId="77777777" w:rsidR="00E0382F" w:rsidRDefault="00E0382F" w:rsidP="003F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D3E45" w14:textId="77777777" w:rsidR="00E0382F" w:rsidRDefault="00E0382F" w:rsidP="003F6053">
      <w:r>
        <w:separator/>
      </w:r>
    </w:p>
  </w:footnote>
  <w:footnote w:type="continuationSeparator" w:id="0">
    <w:p w14:paraId="4AC8DE5F" w14:textId="77777777" w:rsidR="00E0382F" w:rsidRDefault="00E0382F" w:rsidP="003F6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3830EA"/>
    <w:lvl w:ilvl="0">
      <w:start w:val="1"/>
      <w:numFmt w:val="decimal"/>
      <w:pStyle w:val="Szmozottlista5"/>
      <w:lvlText w:val="%1."/>
      <w:lvlJc w:val="left"/>
      <w:pPr>
        <w:tabs>
          <w:tab w:val="num" w:pos="1800"/>
        </w:tabs>
        <w:ind w:left="1800" w:hanging="360"/>
      </w:pPr>
    </w:lvl>
  </w:abstractNum>
  <w:abstractNum w:abstractNumId="1" w15:restartNumberingAfterBreak="0">
    <w:nsid w:val="FFFFFF7D"/>
    <w:multiLevelType w:val="singleLevel"/>
    <w:tmpl w:val="3D541380"/>
    <w:lvl w:ilvl="0">
      <w:start w:val="1"/>
      <w:numFmt w:val="decimal"/>
      <w:pStyle w:val="Szmozottlista4"/>
      <w:lvlText w:val="%1."/>
      <w:lvlJc w:val="left"/>
      <w:pPr>
        <w:tabs>
          <w:tab w:val="num" w:pos="1440"/>
        </w:tabs>
        <w:ind w:left="1440" w:hanging="360"/>
      </w:pPr>
    </w:lvl>
  </w:abstractNum>
  <w:abstractNum w:abstractNumId="2" w15:restartNumberingAfterBreak="0">
    <w:nsid w:val="FFFFFF7E"/>
    <w:multiLevelType w:val="singleLevel"/>
    <w:tmpl w:val="803CE808"/>
    <w:lvl w:ilvl="0">
      <w:start w:val="1"/>
      <w:numFmt w:val="decimal"/>
      <w:pStyle w:val="Szmozottlista3"/>
      <w:lvlText w:val="%1."/>
      <w:lvlJc w:val="left"/>
      <w:pPr>
        <w:tabs>
          <w:tab w:val="num" w:pos="1080"/>
        </w:tabs>
        <w:ind w:left="1080" w:hanging="360"/>
      </w:pPr>
    </w:lvl>
  </w:abstractNum>
  <w:abstractNum w:abstractNumId="3" w15:restartNumberingAfterBreak="0">
    <w:nsid w:val="FFFFFF7F"/>
    <w:multiLevelType w:val="singleLevel"/>
    <w:tmpl w:val="7F1A8764"/>
    <w:lvl w:ilvl="0">
      <w:start w:val="1"/>
      <w:numFmt w:val="decimal"/>
      <w:pStyle w:val="Szmozottlista2"/>
      <w:lvlText w:val="%1."/>
      <w:lvlJc w:val="left"/>
      <w:pPr>
        <w:tabs>
          <w:tab w:val="num" w:pos="720"/>
        </w:tabs>
        <w:ind w:left="720" w:hanging="360"/>
      </w:pPr>
    </w:lvl>
  </w:abstractNum>
  <w:abstractNum w:abstractNumId="4" w15:restartNumberingAfterBreak="0">
    <w:nsid w:val="FFFFFF80"/>
    <w:multiLevelType w:val="singleLevel"/>
    <w:tmpl w:val="17904064"/>
    <w:lvl w:ilvl="0">
      <w:start w:val="1"/>
      <w:numFmt w:val="bullet"/>
      <w:pStyle w:val="Felsorol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E27FA4"/>
    <w:lvl w:ilvl="0">
      <w:start w:val="1"/>
      <w:numFmt w:val="bullet"/>
      <w:pStyle w:val="Felsorol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DA3A5A"/>
    <w:lvl w:ilvl="0">
      <w:start w:val="1"/>
      <w:numFmt w:val="bullet"/>
      <w:pStyle w:val="Felsorol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C28690"/>
    <w:lvl w:ilvl="0">
      <w:start w:val="1"/>
      <w:numFmt w:val="bullet"/>
      <w:pStyle w:val="Felsorol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2AA08A"/>
    <w:lvl w:ilvl="0">
      <w:start w:val="1"/>
      <w:numFmt w:val="decimal"/>
      <w:pStyle w:val="Szmozottlista"/>
      <w:lvlText w:val="%1."/>
      <w:lvlJc w:val="left"/>
      <w:pPr>
        <w:tabs>
          <w:tab w:val="num" w:pos="360"/>
        </w:tabs>
        <w:ind w:left="360" w:hanging="360"/>
      </w:pPr>
    </w:lvl>
  </w:abstractNum>
  <w:abstractNum w:abstractNumId="9" w15:restartNumberingAfterBreak="0">
    <w:nsid w:val="FFFFFF89"/>
    <w:multiLevelType w:val="singleLevel"/>
    <w:tmpl w:val="FCB8A96E"/>
    <w:lvl w:ilvl="0">
      <w:start w:val="1"/>
      <w:numFmt w:val="bullet"/>
      <w:pStyle w:val="Felsorol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5DA3A53"/>
    <w:multiLevelType w:val="hybridMultilevel"/>
    <w:tmpl w:val="843A28F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CD71F1C"/>
    <w:multiLevelType w:val="hybridMultilevel"/>
    <w:tmpl w:val="7946F3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7246BE"/>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1526081"/>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1FA0264"/>
    <w:multiLevelType w:val="hybridMultilevel"/>
    <w:tmpl w:val="C736070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37366085"/>
    <w:multiLevelType w:val="hybridMultilevel"/>
    <w:tmpl w:val="3DF2E1D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AEB0273"/>
    <w:multiLevelType w:val="multilevel"/>
    <w:tmpl w:val="526206A0"/>
    <w:lvl w:ilvl="0">
      <w:start w:val="1"/>
      <w:numFmt w:val="upperRoman"/>
      <w:lvlText w:val="%1. cikk"/>
      <w:lvlJc w:val="left"/>
      <w:pPr>
        <w:ind w:left="0" w:firstLine="0"/>
      </w:pPr>
    </w:lvl>
    <w:lvl w:ilvl="1">
      <w:start w:val="1"/>
      <w:numFmt w:val="decimalZero"/>
      <w:isLgl/>
      <w:lvlText w:val="%1. szakasz.%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37B0D63"/>
    <w:multiLevelType w:val="multilevel"/>
    <w:tmpl w:val="04090023"/>
    <w:styleLink w:val="Cikkelyrsz"/>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4C4F29"/>
    <w:multiLevelType w:val="multilevel"/>
    <w:tmpl w:val="D8061F64"/>
    <w:lvl w:ilvl="0">
      <w:start w:val="1"/>
      <w:numFmt w:val="upperRoman"/>
      <w:lvlText w:val="%1. cikk"/>
      <w:lvlJc w:val="left"/>
      <w:pPr>
        <w:ind w:left="0" w:firstLine="0"/>
      </w:pPr>
    </w:lvl>
    <w:lvl w:ilvl="1">
      <w:start w:val="1"/>
      <w:numFmt w:val="decimalZero"/>
      <w:isLgl/>
      <w:lvlText w:val="%1. szakasz.%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65F35A1"/>
    <w:multiLevelType w:val="hybridMultilevel"/>
    <w:tmpl w:val="2F8A35E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579239BD"/>
    <w:multiLevelType w:val="hybridMultilevel"/>
    <w:tmpl w:val="A9DCD1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59350CFB"/>
    <w:multiLevelType w:val="multilevel"/>
    <w:tmpl w:val="9DF09F08"/>
    <w:lvl w:ilvl="0">
      <w:start w:val="1"/>
      <w:numFmt w:val="upperRoman"/>
      <w:lvlText w:val="%1. cikk"/>
      <w:lvlJc w:val="left"/>
      <w:pPr>
        <w:ind w:left="0" w:firstLine="0"/>
      </w:pPr>
    </w:lvl>
    <w:lvl w:ilvl="1">
      <w:start w:val="1"/>
      <w:numFmt w:val="decimalZero"/>
      <w:isLgl/>
      <w:lvlText w:val="%1. szakasz.%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DEC6B47"/>
    <w:multiLevelType w:val="multilevel"/>
    <w:tmpl w:val="604E1C0A"/>
    <w:lvl w:ilvl="0">
      <w:start w:val="1"/>
      <w:numFmt w:val="upperRoman"/>
      <w:lvlText w:val="%1. cikk"/>
      <w:lvlJc w:val="left"/>
      <w:pPr>
        <w:ind w:left="0" w:firstLine="0"/>
      </w:pPr>
    </w:lvl>
    <w:lvl w:ilvl="1">
      <w:start w:val="1"/>
      <w:numFmt w:val="decimalZero"/>
      <w:isLgl/>
      <w:lvlText w:val="%1. szakasz.%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EA5365E"/>
    <w:multiLevelType w:val="hybridMultilevel"/>
    <w:tmpl w:val="FDE849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D8C2C6D"/>
    <w:multiLevelType w:val="multilevel"/>
    <w:tmpl w:val="04090023"/>
    <w:lvl w:ilvl="0">
      <w:start w:val="1"/>
      <w:numFmt w:val="upperRoman"/>
      <w:lvlText w:val="%1. cikk"/>
      <w:lvlJc w:val="left"/>
      <w:pPr>
        <w:ind w:left="0" w:firstLine="0"/>
      </w:pPr>
    </w:lvl>
    <w:lvl w:ilvl="1">
      <w:start w:val="1"/>
      <w:numFmt w:val="decimalZero"/>
      <w:isLgl/>
      <w:lvlText w:val="%1. szakasz.%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31901333">
    <w:abstractNumId w:val="28"/>
  </w:num>
  <w:num w:numId="2" w16cid:durableId="2030444305">
    <w:abstractNumId w:val="13"/>
  </w:num>
  <w:num w:numId="3" w16cid:durableId="1543982317">
    <w:abstractNumId w:val="10"/>
  </w:num>
  <w:num w:numId="4" w16cid:durableId="976254850">
    <w:abstractNumId w:val="31"/>
  </w:num>
  <w:num w:numId="5" w16cid:durableId="755983390">
    <w:abstractNumId w:val="14"/>
  </w:num>
  <w:num w:numId="6" w16cid:durableId="9727156">
    <w:abstractNumId w:val="22"/>
  </w:num>
  <w:num w:numId="7" w16cid:durableId="1882479004">
    <w:abstractNumId w:val="25"/>
  </w:num>
  <w:num w:numId="8" w16cid:durableId="410541810">
    <w:abstractNumId w:val="9"/>
  </w:num>
  <w:num w:numId="9" w16cid:durableId="2065450840">
    <w:abstractNumId w:val="7"/>
  </w:num>
  <w:num w:numId="10" w16cid:durableId="2096978040">
    <w:abstractNumId w:val="6"/>
  </w:num>
  <w:num w:numId="11" w16cid:durableId="869222033">
    <w:abstractNumId w:val="5"/>
  </w:num>
  <w:num w:numId="12" w16cid:durableId="849298234">
    <w:abstractNumId w:val="4"/>
  </w:num>
  <w:num w:numId="13" w16cid:durableId="2079088220">
    <w:abstractNumId w:val="8"/>
  </w:num>
  <w:num w:numId="14" w16cid:durableId="1405765052">
    <w:abstractNumId w:val="3"/>
  </w:num>
  <w:num w:numId="15" w16cid:durableId="1872722221">
    <w:abstractNumId w:val="2"/>
  </w:num>
  <w:num w:numId="16" w16cid:durableId="65080714">
    <w:abstractNumId w:val="1"/>
  </w:num>
  <w:num w:numId="17" w16cid:durableId="1947691109">
    <w:abstractNumId w:val="0"/>
  </w:num>
  <w:num w:numId="18" w16cid:durableId="637758377">
    <w:abstractNumId w:val="16"/>
  </w:num>
  <w:num w:numId="19" w16cid:durableId="1161698320">
    <w:abstractNumId w:val="18"/>
  </w:num>
  <w:num w:numId="20" w16cid:durableId="1533499735">
    <w:abstractNumId w:val="29"/>
  </w:num>
  <w:num w:numId="21" w16cid:durableId="143278412">
    <w:abstractNumId w:val="24"/>
  </w:num>
  <w:num w:numId="22" w16cid:durableId="1876654558">
    <w:abstractNumId w:val="12"/>
  </w:num>
  <w:num w:numId="23" w16cid:durableId="1832090316">
    <w:abstractNumId w:val="32"/>
  </w:num>
  <w:num w:numId="24" w16cid:durableId="452404829">
    <w:abstractNumId w:val="17"/>
  </w:num>
  <w:num w:numId="25" w16cid:durableId="1330477504">
    <w:abstractNumId w:val="19"/>
  </w:num>
  <w:num w:numId="26" w16cid:durableId="1512986077">
    <w:abstractNumId w:val="23"/>
  </w:num>
  <w:num w:numId="27" w16cid:durableId="1745180667">
    <w:abstractNumId w:val="11"/>
  </w:num>
  <w:num w:numId="28" w16cid:durableId="1031415025">
    <w:abstractNumId w:val="20"/>
  </w:num>
  <w:num w:numId="29" w16cid:durableId="2006588509">
    <w:abstractNumId w:val="26"/>
  </w:num>
  <w:num w:numId="30" w16cid:durableId="1719546838">
    <w:abstractNumId w:val="27"/>
  </w:num>
  <w:num w:numId="31" w16cid:durableId="357050924">
    <w:abstractNumId w:val="15"/>
  </w:num>
  <w:num w:numId="32" w16cid:durableId="376703554">
    <w:abstractNumId w:val="21"/>
  </w:num>
  <w:num w:numId="33" w16cid:durableId="127574522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C3B"/>
    <w:rsid w:val="00196071"/>
    <w:rsid w:val="00393C6F"/>
    <w:rsid w:val="003F6053"/>
    <w:rsid w:val="004E108E"/>
    <w:rsid w:val="0054764B"/>
    <w:rsid w:val="00547A81"/>
    <w:rsid w:val="00645252"/>
    <w:rsid w:val="006D3D74"/>
    <w:rsid w:val="007B5C3B"/>
    <w:rsid w:val="0083569A"/>
    <w:rsid w:val="00A34ACC"/>
    <w:rsid w:val="00A9204E"/>
    <w:rsid w:val="00B33451"/>
    <w:rsid w:val="00E0382F"/>
    <w:rsid w:val="00F6634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21F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3F6053"/>
    <w:rPr>
      <w:rFonts w:ascii="Calibri" w:hAnsi="Calibri" w:cs="Calibri"/>
    </w:rPr>
  </w:style>
  <w:style w:type="paragraph" w:styleId="Cmsor1">
    <w:name w:val="heading 1"/>
    <w:basedOn w:val="Norml"/>
    <w:next w:val="Norml"/>
    <w:link w:val="Cmsor1Char"/>
    <w:uiPriority w:val="9"/>
    <w:qFormat/>
    <w:rsid w:val="003F6053"/>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Cmsor2">
    <w:name w:val="heading 2"/>
    <w:basedOn w:val="Norml"/>
    <w:next w:val="Norml"/>
    <w:link w:val="Cmsor2Char"/>
    <w:uiPriority w:val="9"/>
    <w:unhideWhenUsed/>
    <w:qFormat/>
    <w:rsid w:val="003F6053"/>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Cmsor3">
    <w:name w:val="heading 3"/>
    <w:basedOn w:val="Norml"/>
    <w:next w:val="Norml"/>
    <w:link w:val="Cmsor3Char"/>
    <w:uiPriority w:val="9"/>
    <w:unhideWhenUsed/>
    <w:qFormat/>
    <w:rsid w:val="003F6053"/>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Cmsor4">
    <w:name w:val="heading 4"/>
    <w:basedOn w:val="Norml"/>
    <w:next w:val="Norml"/>
    <w:link w:val="Cmsor4Char"/>
    <w:uiPriority w:val="9"/>
    <w:unhideWhenUsed/>
    <w:qFormat/>
    <w:rsid w:val="003F6053"/>
    <w:pPr>
      <w:keepNext/>
      <w:keepLines/>
      <w:spacing w:before="40"/>
      <w:outlineLvl w:val="3"/>
    </w:pPr>
    <w:rPr>
      <w:rFonts w:ascii="Calibri Light" w:eastAsiaTheme="majorEastAsia" w:hAnsi="Calibri Light" w:cs="Calibri Light"/>
      <w:i/>
      <w:iCs/>
      <w:color w:val="1F4E79" w:themeColor="accent1" w:themeShade="80"/>
    </w:rPr>
  </w:style>
  <w:style w:type="paragraph" w:styleId="Cmsor5">
    <w:name w:val="heading 5"/>
    <w:basedOn w:val="Norml"/>
    <w:next w:val="Norml"/>
    <w:link w:val="Cmsor5Char"/>
    <w:uiPriority w:val="9"/>
    <w:unhideWhenUsed/>
    <w:qFormat/>
    <w:rsid w:val="003F6053"/>
    <w:pPr>
      <w:keepNext/>
      <w:keepLines/>
      <w:spacing w:before="40"/>
      <w:outlineLvl w:val="4"/>
    </w:pPr>
    <w:rPr>
      <w:rFonts w:ascii="Calibri Light" w:eastAsiaTheme="majorEastAsia" w:hAnsi="Calibri Light" w:cs="Calibri Light"/>
      <w:color w:val="1F4E79" w:themeColor="accent1" w:themeShade="80"/>
    </w:rPr>
  </w:style>
  <w:style w:type="paragraph" w:styleId="Cmsor6">
    <w:name w:val="heading 6"/>
    <w:basedOn w:val="Norml"/>
    <w:next w:val="Norml"/>
    <w:link w:val="Cmsor6Char"/>
    <w:uiPriority w:val="9"/>
    <w:unhideWhenUsed/>
    <w:qFormat/>
    <w:rsid w:val="003F6053"/>
    <w:pPr>
      <w:keepNext/>
      <w:keepLines/>
      <w:spacing w:before="40"/>
      <w:outlineLvl w:val="5"/>
    </w:pPr>
    <w:rPr>
      <w:rFonts w:ascii="Calibri Light" w:eastAsiaTheme="majorEastAsia" w:hAnsi="Calibri Light" w:cs="Calibri Light"/>
      <w:color w:val="1F4D78" w:themeColor="accent1" w:themeShade="7F"/>
    </w:rPr>
  </w:style>
  <w:style w:type="paragraph" w:styleId="Cmsor7">
    <w:name w:val="heading 7"/>
    <w:basedOn w:val="Norml"/>
    <w:next w:val="Norml"/>
    <w:link w:val="Cmsor7Char"/>
    <w:uiPriority w:val="9"/>
    <w:unhideWhenUsed/>
    <w:qFormat/>
    <w:rsid w:val="003F6053"/>
    <w:pPr>
      <w:keepNext/>
      <w:keepLines/>
      <w:spacing w:before="40"/>
      <w:outlineLvl w:val="6"/>
    </w:pPr>
    <w:rPr>
      <w:rFonts w:ascii="Calibri Light" w:eastAsiaTheme="majorEastAsia" w:hAnsi="Calibri Light" w:cs="Calibri Light"/>
      <w:i/>
      <w:iCs/>
      <w:color w:val="1F4D78" w:themeColor="accent1" w:themeShade="7F"/>
    </w:rPr>
  </w:style>
  <w:style w:type="paragraph" w:styleId="Cmsor8">
    <w:name w:val="heading 8"/>
    <w:basedOn w:val="Norml"/>
    <w:next w:val="Norml"/>
    <w:link w:val="Cmsor8Char"/>
    <w:uiPriority w:val="9"/>
    <w:unhideWhenUsed/>
    <w:qFormat/>
    <w:rsid w:val="003F6053"/>
    <w:pPr>
      <w:keepNext/>
      <w:keepLines/>
      <w:spacing w:before="40"/>
      <w:outlineLvl w:val="7"/>
    </w:pPr>
    <w:rPr>
      <w:rFonts w:ascii="Calibri Light" w:eastAsiaTheme="majorEastAsia" w:hAnsi="Calibri Light" w:cs="Calibri Light"/>
      <w:color w:val="272727" w:themeColor="text1" w:themeTint="D8"/>
      <w:szCs w:val="21"/>
    </w:rPr>
  </w:style>
  <w:style w:type="paragraph" w:styleId="Cmsor9">
    <w:name w:val="heading 9"/>
    <w:basedOn w:val="Norml"/>
    <w:next w:val="Norml"/>
    <w:link w:val="Cmsor9Char"/>
    <w:uiPriority w:val="9"/>
    <w:unhideWhenUsed/>
    <w:qFormat/>
    <w:rsid w:val="003F6053"/>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3F6053"/>
    <w:rPr>
      <w:rFonts w:ascii="Calibri Light" w:eastAsiaTheme="majorEastAsia" w:hAnsi="Calibri Light" w:cs="Calibri Light"/>
      <w:color w:val="1F4E79" w:themeColor="accent1" w:themeShade="80"/>
      <w:sz w:val="32"/>
      <w:szCs w:val="32"/>
    </w:rPr>
  </w:style>
  <w:style w:type="character" w:customStyle="1" w:styleId="Cmsor2Char">
    <w:name w:val="Címsor 2 Char"/>
    <w:basedOn w:val="Bekezdsalapbettpusa"/>
    <w:link w:val="Cmsor2"/>
    <w:uiPriority w:val="9"/>
    <w:rsid w:val="003F6053"/>
    <w:rPr>
      <w:rFonts w:ascii="Calibri Light" w:eastAsiaTheme="majorEastAsia" w:hAnsi="Calibri Light" w:cs="Calibri Light"/>
      <w:color w:val="1F4E79" w:themeColor="accent1" w:themeShade="80"/>
      <w:sz w:val="26"/>
      <w:szCs w:val="26"/>
    </w:rPr>
  </w:style>
  <w:style w:type="character" w:customStyle="1" w:styleId="Cmsor3Char">
    <w:name w:val="Címsor 3 Char"/>
    <w:basedOn w:val="Bekezdsalapbettpusa"/>
    <w:link w:val="Cmsor3"/>
    <w:uiPriority w:val="9"/>
    <w:rsid w:val="003F6053"/>
    <w:rPr>
      <w:rFonts w:ascii="Calibri Light" w:eastAsiaTheme="majorEastAsia" w:hAnsi="Calibri Light" w:cs="Calibri Light"/>
      <w:color w:val="1F4D78" w:themeColor="accent1" w:themeShade="7F"/>
      <w:sz w:val="24"/>
      <w:szCs w:val="24"/>
    </w:rPr>
  </w:style>
  <w:style w:type="character" w:customStyle="1" w:styleId="Cmsor4Char">
    <w:name w:val="Címsor 4 Char"/>
    <w:basedOn w:val="Bekezdsalapbettpusa"/>
    <w:link w:val="Cmsor4"/>
    <w:uiPriority w:val="9"/>
    <w:rsid w:val="003F6053"/>
    <w:rPr>
      <w:rFonts w:ascii="Calibri Light" w:eastAsiaTheme="majorEastAsia" w:hAnsi="Calibri Light" w:cs="Calibri Light"/>
      <w:i/>
      <w:iCs/>
      <w:color w:val="1F4E79" w:themeColor="accent1" w:themeShade="80"/>
    </w:rPr>
  </w:style>
  <w:style w:type="character" w:customStyle="1" w:styleId="Cmsor5Char">
    <w:name w:val="Címsor 5 Char"/>
    <w:basedOn w:val="Bekezdsalapbettpusa"/>
    <w:link w:val="Cmsor5"/>
    <w:uiPriority w:val="9"/>
    <w:rsid w:val="003F6053"/>
    <w:rPr>
      <w:rFonts w:ascii="Calibri Light" w:eastAsiaTheme="majorEastAsia" w:hAnsi="Calibri Light" w:cs="Calibri Light"/>
      <w:color w:val="1F4E79" w:themeColor="accent1" w:themeShade="80"/>
    </w:rPr>
  </w:style>
  <w:style w:type="character" w:customStyle="1" w:styleId="Cmsor6Char">
    <w:name w:val="Címsor 6 Char"/>
    <w:basedOn w:val="Bekezdsalapbettpusa"/>
    <w:link w:val="Cmsor6"/>
    <w:uiPriority w:val="9"/>
    <w:rsid w:val="003F6053"/>
    <w:rPr>
      <w:rFonts w:ascii="Calibri Light" w:eastAsiaTheme="majorEastAsia" w:hAnsi="Calibri Light" w:cs="Calibri Light"/>
      <w:color w:val="1F4D78" w:themeColor="accent1" w:themeShade="7F"/>
    </w:rPr>
  </w:style>
  <w:style w:type="character" w:customStyle="1" w:styleId="Cmsor7Char">
    <w:name w:val="Címsor 7 Char"/>
    <w:basedOn w:val="Bekezdsalapbettpusa"/>
    <w:link w:val="Cmsor7"/>
    <w:uiPriority w:val="9"/>
    <w:rsid w:val="003F6053"/>
    <w:rPr>
      <w:rFonts w:ascii="Calibri Light" w:eastAsiaTheme="majorEastAsia" w:hAnsi="Calibri Light" w:cs="Calibri Light"/>
      <w:i/>
      <w:iCs/>
      <w:color w:val="1F4D78" w:themeColor="accent1" w:themeShade="7F"/>
    </w:rPr>
  </w:style>
  <w:style w:type="character" w:customStyle="1" w:styleId="Cmsor8Char">
    <w:name w:val="Címsor 8 Char"/>
    <w:basedOn w:val="Bekezdsalapbettpusa"/>
    <w:link w:val="Cmsor8"/>
    <w:uiPriority w:val="9"/>
    <w:rsid w:val="003F6053"/>
    <w:rPr>
      <w:rFonts w:ascii="Calibri Light" w:eastAsiaTheme="majorEastAsia" w:hAnsi="Calibri Light" w:cs="Calibri Light"/>
      <w:color w:val="272727" w:themeColor="text1" w:themeTint="D8"/>
      <w:szCs w:val="21"/>
    </w:rPr>
  </w:style>
  <w:style w:type="character" w:customStyle="1" w:styleId="Cmsor9Char">
    <w:name w:val="Címsor 9 Char"/>
    <w:basedOn w:val="Bekezdsalapbettpusa"/>
    <w:link w:val="Cmsor9"/>
    <w:uiPriority w:val="9"/>
    <w:rsid w:val="003F6053"/>
    <w:rPr>
      <w:rFonts w:ascii="Calibri Light" w:eastAsiaTheme="majorEastAsia" w:hAnsi="Calibri Light" w:cs="Calibri Light"/>
      <w:i/>
      <w:iCs/>
      <w:color w:val="272727" w:themeColor="text1" w:themeTint="D8"/>
      <w:szCs w:val="21"/>
    </w:rPr>
  </w:style>
  <w:style w:type="paragraph" w:styleId="Cm">
    <w:name w:val="Title"/>
    <w:basedOn w:val="Norml"/>
    <w:next w:val="Norml"/>
    <w:link w:val="CmChar"/>
    <w:uiPriority w:val="10"/>
    <w:qFormat/>
    <w:rsid w:val="003F6053"/>
    <w:pPr>
      <w:contextualSpacing/>
    </w:pPr>
    <w:rPr>
      <w:rFonts w:ascii="Calibri Light" w:eastAsiaTheme="majorEastAsia" w:hAnsi="Calibri Light" w:cs="Calibri Light"/>
      <w:spacing w:val="-10"/>
      <w:kern w:val="28"/>
      <w:sz w:val="56"/>
      <w:szCs w:val="56"/>
    </w:rPr>
  </w:style>
  <w:style w:type="character" w:customStyle="1" w:styleId="CmChar">
    <w:name w:val="Cím Char"/>
    <w:basedOn w:val="Bekezdsalapbettpusa"/>
    <w:link w:val="Cm"/>
    <w:uiPriority w:val="10"/>
    <w:rsid w:val="003F6053"/>
    <w:rPr>
      <w:rFonts w:ascii="Calibri Light" w:eastAsiaTheme="majorEastAsia" w:hAnsi="Calibri Light" w:cs="Calibri Light"/>
      <w:spacing w:val="-10"/>
      <w:kern w:val="28"/>
      <w:sz w:val="56"/>
      <w:szCs w:val="56"/>
    </w:rPr>
  </w:style>
  <w:style w:type="paragraph" w:styleId="Alcm">
    <w:name w:val="Subtitle"/>
    <w:basedOn w:val="Norml"/>
    <w:next w:val="Norml"/>
    <w:link w:val="AlcmChar"/>
    <w:uiPriority w:val="11"/>
    <w:qFormat/>
    <w:rsid w:val="003F6053"/>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3F6053"/>
    <w:rPr>
      <w:rFonts w:ascii="Calibri" w:eastAsiaTheme="minorEastAsia" w:hAnsi="Calibri" w:cs="Calibri"/>
      <w:color w:val="5A5A5A" w:themeColor="text1" w:themeTint="A5"/>
      <w:spacing w:val="15"/>
    </w:rPr>
  </w:style>
  <w:style w:type="character" w:styleId="Finomkiemels">
    <w:name w:val="Subtle Emphasis"/>
    <w:basedOn w:val="Bekezdsalapbettpusa"/>
    <w:uiPriority w:val="19"/>
    <w:qFormat/>
    <w:rsid w:val="003F6053"/>
    <w:rPr>
      <w:rFonts w:ascii="Calibri" w:hAnsi="Calibri" w:cs="Calibri"/>
      <w:i/>
      <w:iCs/>
      <w:color w:val="404040" w:themeColor="text1" w:themeTint="BF"/>
    </w:rPr>
  </w:style>
  <w:style w:type="character" w:styleId="Kiemels">
    <w:name w:val="Emphasis"/>
    <w:basedOn w:val="Bekezdsalapbettpusa"/>
    <w:uiPriority w:val="20"/>
    <w:qFormat/>
    <w:rsid w:val="003F6053"/>
    <w:rPr>
      <w:rFonts w:ascii="Calibri" w:hAnsi="Calibri" w:cs="Calibri"/>
      <w:i/>
      <w:iCs/>
    </w:rPr>
  </w:style>
  <w:style w:type="character" w:styleId="Erskiemels">
    <w:name w:val="Intense Emphasis"/>
    <w:basedOn w:val="Bekezdsalapbettpusa"/>
    <w:uiPriority w:val="21"/>
    <w:qFormat/>
    <w:rsid w:val="003F6053"/>
    <w:rPr>
      <w:rFonts w:ascii="Calibri" w:hAnsi="Calibri" w:cs="Calibri"/>
      <w:i/>
      <w:iCs/>
      <w:color w:val="1F4E79" w:themeColor="accent1" w:themeShade="80"/>
    </w:rPr>
  </w:style>
  <w:style w:type="character" w:styleId="Kiemels2">
    <w:name w:val="Strong"/>
    <w:basedOn w:val="Bekezdsalapbettpusa"/>
    <w:uiPriority w:val="22"/>
    <w:qFormat/>
    <w:rsid w:val="003F6053"/>
    <w:rPr>
      <w:rFonts w:ascii="Calibri" w:hAnsi="Calibri" w:cs="Calibri"/>
      <w:b/>
      <w:bCs/>
    </w:rPr>
  </w:style>
  <w:style w:type="paragraph" w:styleId="Idzet">
    <w:name w:val="Quote"/>
    <w:basedOn w:val="Norml"/>
    <w:next w:val="Norml"/>
    <w:link w:val="IdzetChar"/>
    <w:uiPriority w:val="29"/>
    <w:qFormat/>
    <w:rsid w:val="003F6053"/>
    <w:pPr>
      <w:spacing w:before="200"/>
      <w:ind w:left="864" w:right="864"/>
      <w:jc w:val="center"/>
    </w:pPr>
    <w:rPr>
      <w:i/>
      <w:iCs/>
      <w:color w:val="404040" w:themeColor="text1" w:themeTint="BF"/>
    </w:rPr>
  </w:style>
  <w:style w:type="character" w:customStyle="1" w:styleId="IdzetChar">
    <w:name w:val="Idézet Char"/>
    <w:basedOn w:val="Bekezdsalapbettpusa"/>
    <w:link w:val="Idzet"/>
    <w:uiPriority w:val="29"/>
    <w:rsid w:val="003F6053"/>
    <w:rPr>
      <w:rFonts w:ascii="Calibri" w:hAnsi="Calibri" w:cs="Calibri"/>
      <w:i/>
      <w:iCs/>
      <w:color w:val="404040" w:themeColor="text1" w:themeTint="BF"/>
    </w:rPr>
  </w:style>
  <w:style w:type="paragraph" w:styleId="Kiemeltidzet">
    <w:name w:val="Intense Quote"/>
    <w:basedOn w:val="Norml"/>
    <w:next w:val="Norml"/>
    <w:link w:val="KiemeltidzetChar"/>
    <w:uiPriority w:val="30"/>
    <w:qFormat/>
    <w:rsid w:val="003F6053"/>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KiemeltidzetChar">
    <w:name w:val="Kiemelt idézet Char"/>
    <w:basedOn w:val="Bekezdsalapbettpusa"/>
    <w:link w:val="Kiemeltidzet"/>
    <w:uiPriority w:val="30"/>
    <w:rsid w:val="003F6053"/>
    <w:rPr>
      <w:rFonts w:ascii="Calibri" w:hAnsi="Calibri" w:cs="Calibri"/>
      <w:i/>
      <w:iCs/>
      <w:color w:val="1F4E79" w:themeColor="accent1" w:themeShade="80"/>
    </w:rPr>
  </w:style>
  <w:style w:type="character" w:styleId="Finomhivatkozs">
    <w:name w:val="Subtle Reference"/>
    <w:basedOn w:val="Bekezdsalapbettpusa"/>
    <w:uiPriority w:val="31"/>
    <w:qFormat/>
    <w:rsid w:val="003F6053"/>
    <w:rPr>
      <w:rFonts w:ascii="Calibri" w:hAnsi="Calibri" w:cs="Calibri"/>
      <w:smallCaps/>
      <w:color w:val="5A5A5A" w:themeColor="text1" w:themeTint="A5"/>
    </w:rPr>
  </w:style>
  <w:style w:type="character" w:styleId="Ershivatkozs">
    <w:name w:val="Intense Reference"/>
    <w:basedOn w:val="Bekezdsalapbettpusa"/>
    <w:uiPriority w:val="32"/>
    <w:qFormat/>
    <w:rsid w:val="003F6053"/>
    <w:rPr>
      <w:rFonts w:ascii="Calibri" w:hAnsi="Calibri" w:cs="Calibri"/>
      <w:b/>
      <w:bCs/>
      <w:caps w:val="0"/>
      <w:smallCaps/>
      <w:color w:val="1F4E79" w:themeColor="accent1" w:themeShade="80"/>
      <w:spacing w:val="5"/>
    </w:rPr>
  </w:style>
  <w:style w:type="character" w:styleId="Knyvcme">
    <w:name w:val="Book Title"/>
    <w:basedOn w:val="Bekezdsalapbettpusa"/>
    <w:uiPriority w:val="33"/>
    <w:qFormat/>
    <w:rsid w:val="003F6053"/>
    <w:rPr>
      <w:rFonts w:ascii="Calibri" w:hAnsi="Calibri" w:cs="Calibri"/>
      <w:b/>
      <w:bCs/>
      <w:i/>
      <w:iCs/>
      <w:spacing w:val="5"/>
    </w:rPr>
  </w:style>
  <w:style w:type="character" w:styleId="Hiperhivatkozs">
    <w:name w:val="Hyperlink"/>
    <w:basedOn w:val="Bekezdsalapbettpusa"/>
    <w:uiPriority w:val="99"/>
    <w:unhideWhenUsed/>
    <w:rsid w:val="003F6053"/>
    <w:rPr>
      <w:rFonts w:ascii="Calibri" w:hAnsi="Calibri" w:cs="Calibri"/>
      <w:color w:val="1F4E79" w:themeColor="accent1" w:themeShade="80"/>
      <w:u w:val="single"/>
    </w:rPr>
  </w:style>
  <w:style w:type="character" w:styleId="Mrltotthiperhivatkozs">
    <w:name w:val="FollowedHyperlink"/>
    <w:basedOn w:val="Bekezdsalapbettpusa"/>
    <w:uiPriority w:val="99"/>
    <w:unhideWhenUsed/>
    <w:rsid w:val="003F6053"/>
    <w:rPr>
      <w:rFonts w:ascii="Calibri" w:hAnsi="Calibri" w:cs="Calibri"/>
      <w:color w:val="954F72" w:themeColor="followedHyperlink"/>
      <w:u w:val="single"/>
    </w:rPr>
  </w:style>
  <w:style w:type="paragraph" w:styleId="Kpalrs">
    <w:name w:val="caption"/>
    <w:basedOn w:val="Norml"/>
    <w:next w:val="Norml"/>
    <w:uiPriority w:val="35"/>
    <w:unhideWhenUsed/>
    <w:qFormat/>
    <w:rsid w:val="003F6053"/>
    <w:pPr>
      <w:spacing w:after="200"/>
    </w:pPr>
    <w:rPr>
      <w:i/>
      <w:iCs/>
      <w:color w:val="44546A" w:themeColor="text2"/>
      <w:szCs w:val="18"/>
    </w:rPr>
  </w:style>
  <w:style w:type="paragraph" w:styleId="Buborkszveg">
    <w:name w:val="Balloon Text"/>
    <w:basedOn w:val="Norml"/>
    <w:link w:val="BuborkszvegChar"/>
    <w:uiPriority w:val="99"/>
    <w:semiHidden/>
    <w:unhideWhenUsed/>
    <w:rsid w:val="003F6053"/>
    <w:rPr>
      <w:rFonts w:ascii="Segoe UI" w:hAnsi="Segoe UI" w:cs="Segoe UI"/>
      <w:szCs w:val="18"/>
    </w:rPr>
  </w:style>
  <w:style w:type="character" w:customStyle="1" w:styleId="BuborkszvegChar">
    <w:name w:val="Buborékszöveg Char"/>
    <w:basedOn w:val="Bekezdsalapbettpusa"/>
    <w:link w:val="Buborkszveg"/>
    <w:uiPriority w:val="99"/>
    <w:semiHidden/>
    <w:rsid w:val="003F6053"/>
    <w:rPr>
      <w:rFonts w:ascii="Segoe UI" w:hAnsi="Segoe UI" w:cs="Segoe UI"/>
      <w:szCs w:val="18"/>
    </w:rPr>
  </w:style>
  <w:style w:type="paragraph" w:styleId="Szvegblokk">
    <w:name w:val="Block Text"/>
    <w:basedOn w:val="Norml"/>
    <w:uiPriority w:val="99"/>
    <w:semiHidden/>
    <w:unhideWhenUsed/>
    <w:rsid w:val="003F6053"/>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Szvegtrzs3">
    <w:name w:val="Body Text 3"/>
    <w:basedOn w:val="Norml"/>
    <w:link w:val="Szvegtrzs3Char"/>
    <w:uiPriority w:val="99"/>
    <w:semiHidden/>
    <w:unhideWhenUsed/>
    <w:rsid w:val="003F6053"/>
    <w:pPr>
      <w:spacing w:after="120"/>
    </w:pPr>
    <w:rPr>
      <w:szCs w:val="16"/>
    </w:rPr>
  </w:style>
  <w:style w:type="character" w:customStyle="1" w:styleId="Szvegtrzs3Char">
    <w:name w:val="Szövegtörzs 3 Char"/>
    <w:basedOn w:val="Bekezdsalapbettpusa"/>
    <w:link w:val="Szvegtrzs3"/>
    <w:uiPriority w:val="99"/>
    <w:semiHidden/>
    <w:rsid w:val="003F6053"/>
    <w:rPr>
      <w:rFonts w:ascii="Calibri" w:hAnsi="Calibri" w:cs="Calibri"/>
      <w:szCs w:val="16"/>
    </w:rPr>
  </w:style>
  <w:style w:type="paragraph" w:styleId="Szvegtrzsbehzssal3">
    <w:name w:val="Body Text Indent 3"/>
    <w:basedOn w:val="Norml"/>
    <w:link w:val="Szvegtrzsbehzssal3Char"/>
    <w:uiPriority w:val="99"/>
    <w:semiHidden/>
    <w:unhideWhenUsed/>
    <w:rsid w:val="003F6053"/>
    <w:pPr>
      <w:spacing w:after="120"/>
      <w:ind w:left="360"/>
    </w:pPr>
    <w:rPr>
      <w:szCs w:val="16"/>
    </w:rPr>
  </w:style>
  <w:style w:type="character" w:customStyle="1" w:styleId="Szvegtrzsbehzssal3Char">
    <w:name w:val="Szövegtörzs behúzással 3 Char"/>
    <w:basedOn w:val="Bekezdsalapbettpusa"/>
    <w:link w:val="Szvegtrzsbehzssal3"/>
    <w:uiPriority w:val="99"/>
    <w:semiHidden/>
    <w:rsid w:val="003F6053"/>
    <w:rPr>
      <w:rFonts w:ascii="Calibri" w:hAnsi="Calibri" w:cs="Calibri"/>
      <w:szCs w:val="16"/>
    </w:rPr>
  </w:style>
  <w:style w:type="character" w:styleId="Jegyzethivatkozs">
    <w:name w:val="annotation reference"/>
    <w:basedOn w:val="Bekezdsalapbettpusa"/>
    <w:uiPriority w:val="99"/>
    <w:semiHidden/>
    <w:unhideWhenUsed/>
    <w:rsid w:val="003F6053"/>
    <w:rPr>
      <w:rFonts w:ascii="Calibri" w:hAnsi="Calibri" w:cs="Calibri"/>
      <w:sz w:val="22"/>
      <w:szCs w:val="16"/>
    </w:rPr>
  </w:style>
  <w:style w:type="paragraph" w:styleId="Jegyzetszveg">
    <w:name w:val="annotation text"/>
    <w:basedOn w:val="Norml"/>
    <w:link w:val="JegyzetszvegChar"/>
    <w:uiPriority w:val="99"/>
    <w:semiHidden/>
    <w:unhideWhenUsed/>
    <w:rsid w:val="003F6053"/>
    <w:rPr>
      <w:szCs w:val="20"/>
    </w:rPr>
  </w:style>
  <w:style w:type="character" w:customStyle="1" w:styleId="JegyzetszvegChar">
    <w:name w:val="Jegyzetszöveg Char"/>
    <w:basedOn w:val="Bekezdsalapbettpusa"/>
    <w:link w:val="Jegyzetszveg"/>
    <w:uiPriority w:val="99"/>
    <w:semiHidden/>
    <w:rsid w:val="003F6053"/>
    <w:rPr>
      <w:rFonts w:ascii="Calibri" w:hAnsi="Calibri" w:cs="Calibri"/>
      <w:szCs w:val="20"/>
    </w:rPr>
  </w:style>
  <w:style w:type="paragraph" w:styleId="Megjegyzstrgya">
    <w:name w:val="annotation subject"/>
    <w:basedOn w:val="Jegyzetszveg"/>
    <w:next w:val="Jegyzetszveg"/>
    <w:link w:val="MegjegyzstrgyaChar"/>
    <w:uiPriority w:val="99"/>
    <w:semiHidden/>
    <w:unhideWhenUsed/>
    <w:rsid w:val="003F6053"/>
    <w:rPr>
      <w:b/>
      <w:bCs/>
    </w:rPr>
  </w:style>
  <w:style w:type="character" w:customStyle="1" w:styleId="MegjegyzstrgyaChar">
    <w:name w:val="Megjegyzés tárgya Char"/>
    <w:basedOn w:val="JegyzetszvegChar"/>
    <w:link w:val="Megjegyzstrgya"/>
    <w:uiPriority w:val="99"/>
    <w:semiHidden/>
    <w:rsid w:val="003F6053"/>
    <w:rPr>
      <w:rFonts w:ascii="Calibri" w:hAnsi="Calibri" w:cs="Calibri"/>
      <w:b/>
      <w:bCs/>
      <w:szCs w:val="20"/>
    </w:rPr>
  </w:style>
  <w:style w:type="paragraph" w:styleId="Dokumentumtrkp">
    <w:name w:val="Document Map"/>
    <w:basedOn w:val="Norml"/>
    <w:link w:val="DokumentumtrkpChar"/>
    <w:uiPriority w:val="99"/>
    <w:semiHidden/>
    <w:unhideWhenUsed/>
    <w:rsid w:val="003F6053"/>
    <w:rPr>
      <w:rFonts w:ascii="Segoe UI" w:hAnsi="Segoe UI" w:cs="Segoe UI"/>
      <w:szCs w:val="16"/>
    </w:rPr>
  </w:style>
  <w:style w:type="character" w:customStyle="1" w:styleId="DokumentumtrkpChar">
    <w:name w:val="Dokumentumtérkép Char"/>
    <w:basedOn w:val="Bekezdsalapbettpusa"/>
    <w:link w:val="Dokumentumtrkp"/>
    <w:uiPriority w:val="99"/>
    <w:semiHidden/>
    <w:rsid w:val="003F6053"/>
    <w:rPr>
      <w:rFonts w:ascii="Segoe UI" w:hAnsi="Segoe UI" w:cs="Segoe UI"/>
      <w:szCs w:val="16"/>
    </w:rPr>
  </w:style>
  <w:style w:type="paragraph" w:styleId="Vgjegyzetszvege">
    <w:name w:val="endnote text"/>
    <w:basedOn w:val="Norml"/>
    <w:link w:val="VgjegyzetszvegeChar"/>
    <w:uiPriority w:val="99"/>
    <w:semiHidden/>
    <w:unhideWhenUsed/>
    <w:rsid w:val="003F6053"/>
    <w:rPr>
      <w:szCs w:val="20"/>
    </w:rPr>
  </w:style>
  <w:style w:type="character" w:customStyle="1" w:styleId="VgjegyzetszvegeChar">
    <w:name w:val="Végjegyzet szövege Char"/>
    <w:basedOn w:val="Bekezdsalapbettpusa"/>
    <w:link w:val="Vgjegyzetszvege"/>
    <w:uiPriority w:val="99"/>
    <w:semiHidden/>
    <w:rsid w:val="003F6053"/>
    <w:rPr>
      <w:rFonts w:ascii="Calibri" w:hAnsi="Calibri" w:cs="Calibri"/>
      <w:szCs w:val="20"/>
    </w:rPr>
  </w:style>
  <w:style w:type="paragraph" w:styleId="Feladcmebortkon">
    <w:name w:val="envelope return"/>
    <w:basedOn w:val="Norml"/>
    <w:uiPriority w:val="99"/>
    <w:semiHidden/>
    <w:unhideWhenUsed/>
    <w:rsid w:val="003F6053"/>
    <w:rPr>
      <w:rFonts w:ascii="Calibri Light" w:eastAsiaTheme="majorEastAsia" w:hAnsi="Calibri Light" w:cs="Calibri Light"/>
      <w:szCs w:val="20"/>
    </w:rPr>
  </w:style>
  <w:style w:type="paragraph" w:styleId="Lbjegyzetszveg">
    <w:name w:val="footnote text"/>
    <w:basedOn w:val="Norml"/>
    <w:link w:val="LbjegyzetszvegChar"/>
    <w:uiPriority w:val="99"/>
    <w:semiHidden/>
    <w:unhideWhenUsed/>
    <w:rsid w:val="003F6053"/>
    <w:rPr>
      <w:szCs w:val="20"/>
    </w:rPr>
  </w:style>
  <w:style w:type="character" w:customStyle="1" w:styleId="LbjegyzetszvegChar">
    <w:name w:val="Lábjegyzetszöveg Char"/>
    <w:basedOn w:val="Bekezdsalapbettpusa"/>
    <w:link w:val="Lbjegyzetszveg"/>
    <w:uiPriority w:val="99"/>
    <w:semiHidden/>
    <w:rsid w:val="003F6053"/>
    <w:rPr>
      <w:rFonts w:ascii="Calibri" w:hAnsi="Calibri" w:cs="Calibri"/>
      <w:szCs w:val="20"/>
    </w:rPr>
  </w:style>
  <w:style w:type="character" w:styleId="HTML-kd">
    <w:name w:val="HTML Code"/>
    <w:basedOn w:val="Bekezdsalapbettpusa"/>
    <w:uiPriority w:val="99"/>
    <w:semiHidden/>
    <w:unhideWhenUsed/>
    <w:rsid w:val="003F6053"/>
    <w:rPr>
      <w:rFonts w:ascii="Consolas" w:hAnsi="Consolas" w:cs="Calibri"/>
      <w:sz w:val="22"/>
      <w:szCs w:val="20"/>
    </w:rPr>
  </w:style>
  <w:style w:type="character" w:styleId="HTML-billentyzet">
    <w:name w:val="HTML Keyboard"/>
    <w:basedOn w:val="Bekezdsalapbettpusa"/>
    <w:uiPriority w:val="99"/>
    <w:semiHidden/>
    <w:unhideWhenUsed/>
    <w:rsid w:val="003F6053"/>
    <w:rPr>
      <w:rFonts w:ascii="Consolas" w:hAnsi="Consolas" w:cs="Calibri"/>
      <w:sz w:val="22"/>
      <w:szCs w:val="20"/>
    </w:rPr>
  </w:style>
  <w:style w:type="paragraph" w:styleId="HTML-kntformzott">
    <w:name w:val="HTML Preformatted"/>
    <w:basedOn w:val="Norml"/>
    <w:link w:val="HTML-kntformzottChar"/>
    <w:uiPriority w:val="99"/>
    <w:semiHidden/>
    <w:unhideWhenUsed/>
    <w:rsid w:val="003F6053"/>
    <w:rPr>
      <w:rFonts w:ascii="Consolas" w:hAnsi="Consolas"/>
      <w:szCs w:val="20"/>
    </w:rPr>
  </w:style>
  <w:style w:type="character" w:customStyle="1" w:styleId="HTML-kntformzottChar">
    <w:name w:val="HTML-ként formázott Char"/>
    <w:basedOn w:val="Bekezdsalapbettpusa"/>
    <w:link w:val="HTML-kntformzott"/>
    <w:uiPriority w:val="99"/>
    <w:semiHidden/>
    <w:rsid w:val="003F6053"/>
    <w:rPr>
      <w:rFonts w:ascii="Consolas" w:hAnsi="Consolas" w:cs="Calibri"/>
      <w:szCs w:val="20"/>
    </w:rPr>
  </w:style>
  <w:style w:type="character" w:styleId="HTML-rgp">
    <w:name w:val="HTML Typewriter"/>
    <w:basedOn w:val="Bekezdsalapbettpusa"/>
    <w:uiPriority w:val="99"/>
    <w:semiHidden/>
    <w:unhideWhenUsed/>
    <w:rsid w:val="003F6053"/>
    <w:rPr>
      <w:rFonts w:ascii="Consolas" w:hAnsi="Consolas" w:cs="Calibri"/>
      <w:sz w:val="22"/>
      <w:szCs w:val="20"/>
    </w:rPr>
  </w:style>
  <w:style w:type="paragraph" w:styleId="Makrszvege">
    <w:name w:val="macro"/>
    <w:link w:val="MakrszvegeChar"/>
    <w:uiPriority w:val="99"/>
    <w:semiHidden/>
    <w:unhideWhenUsed/>
    <w:rsid w:val="003F6053"/>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MakrszvegeChar">
    <w:name w:val="Makró szövege Char"/>
    <w:basedOn w:val="Bekezdsalapbettpusa"/>
    <w:link w:val="Makrszvege"/>
    <w:uiPriority w:val="99"/>
    <w:semiHidden/>
    <w:rsid w:val="003F6053"/>
    <w:rPr>
      <w:rFonts w:ascii="Consolas" w:hAnsi="Consolas" w:cs="Calibri"/>
      <w:szCs w:val="20"/>
    </w:rPr>
  </w:style>
  <w:style w:type="paragraph" w:styleId="Csakszveg">
    <w:name w:val="Plain Text"/>
    <w:basedOn w:val="Norml"/>
    <w:link w:val="CsakszvegChar"/>
    <w:uiPriority w:val="99"/>
    <w:semiHidden/>
    <w:unhideWhenUsed/>
    <w:rsid w:val="003F6053"/>
    <w:rPr>
      <w:rFonts w:ascii="Consolas" w:hAnsi="Consolas"/>
      <w:szCs w:val="21"/>
    </w:rPr>
  </w:style>
  <w:style w:type="character" w:customStyle="1" w:styleId="CsakszvegChar">
    <w:name w:val="Csak szöveg Char"/>
    <w:basedOn w:val="Bekezdsalapbettpusa"/>
    <w:link w:val="Csakszveg"/>
    <w:uiPriority w:val="99"/>
    <w:semiHidden/>
    <w:rsid w:val="003F6053"/>
    <w:rPr>
      <w:rFonts w:ascii="Consolas" w:hAnsi="Consolas" w:cs="Calibri"/>
      <w:szCs w:val="21"/>
    </w:rPr>
  </w:style>
  <w:style w:type="character" w:styleId="Helyrzszveg">
    <w:name w:val="Placeholder Text"/>
    <w:basedOn w:val="Bekezdsalapbettpusa"/>
    <w:uiPriority w:val="99"/>
    <w:semiHidden/>
    <w:rsid w:val="003F6053"/>
    <w:rPr>
      <w:rFonts w:ascii="Calibri" w:hAnsi="Calibri" w:cs="Calibri"/>
      <w:color w:val="3B3838" w:themeColor="background2" w:themeShade="40"/>
    </w:rPr>
  </w:style>
  <w:style w:type="paragraph" w:styleId="lfej">
    <w:name w:val="header"/>
    <w:basedOn w:val="Norml"/>
    <w:link w:val="lfejChar"/>
    <w:uiPriority w:val="99"/>
    <w:unhideWhenUsed/>
    <w:rsid w:val="003F6053"/>
  </w:style>
  <w:style w:type="character" w:customStyle="1" w:styleId="lfejChar">
    <w:name w:val="Élőfej Char"/>
    <w:basedOn w:val="Bekezdsalapbettpusa"/>
    <w:link w:val="lfej"/>
    <w:uiPriority w:val="99"/>
    <w:rsid w:val="003F6053"/>
    <w:rPr>
      <w:rFonts w:ascii="Calibri" w:hAnsi="Calibri" w:cs="Calibri"/>
    </w:rPr>
  </w:style>
  <w:style w:type="paragraph" w:styleId="llb">
    <w:name w:val="footer"/>
    <w:basedOn w:val="Norml"/>
    <w:link w:val="llbChar"/>
    <w:uiPriority w:val="99"/>
    <w:unhideWhenUsed/>
    <w:rsid w:val="003F6053"/>
  </w:style>
  <w:style w:type="character" w:customStyle="1" w:styleId="llbChar">
    <w:name w:val="Élőláb Char"/>
    <w:basedOn w:val="Bekezdsalapbettpusa"/>
    <w:link w:val="llb"/>
    <w:uiPriority w:val="99"/>
    <w:rsid w:val="003F6053"/>
    <w:rPr>
      <w:rFonts w:ascii="Calibri" w:hAnsi="Calibri" w:cs="Calibri"/>
    </w:rPr>
  </w:style>
  <w:style w:type="paragraph" w:styleId="TJ9">
    <w:name w:val="toc 9"/>
    <w:basedOn w:val="Norml"/>
    <w:next w:val="Norml"/>
    <w:autoRedefine/>
    <w:uiPriority w:val="39"/>
    <w:semiHidden/>
    <w:unhideWhenUsed/>
    <w:rsid w:val="003F6053"/>
    <w:pPr>
      <w:spacing w:after="120"/>
      <w:ind w:left="1757"/>
    </w:pPr>
  </w:style>
  <w:style w:type="character" w:styleId="Megemlts">
    <w:name w:val="Mention"/>
    <w:basedOn w:val="Bekezdsalapbettpusa"/>
    <w:uiPriority w:val="99"/>
    <w:semiHidden/>
    <w:unhideWhenUsed/>
    <w:rsid w:val="003F6053"/>
    <w:rPr>
      <w:rFonts w:ascii="Calibri" w:hAnsi="Calibri" w:cs="Calibri"/>
      <w:color w:val="2B579A"/>
      <w:shd w:val="clear" w:color="auto" w:fill="E1DFDD"/>
    </w:rPr>
  </w:style>
  <w:style w:type="numbering" w:styleId="111111">
    <w:name w:val="Outline List 2"/>
    <w:basedOn w:val="Nemlista"/>
    <w:uiPriority w:val="99"/>
    <w:semiHidden/>
    <w:unhideWhenUsed/>
    <w:rsid w:val="003F6053"/>
    <w:pPr>
      <w:numPr>
        <w:numId w:val="24"/>
      </w:numPr>
    </w:pPr>
  </w:style>
  <w:style w:type="numbering" w:styleId="1ai">
    <w:name w:val="Outline List 1"/>
    <w:basedOn w:val="Nemlista"/>
    <w:uiPriority w:val="99"/>
    <w:semiHidden/>
    <w:unhideWhenUsed/>
    <w:rsid w:val="003F6053"/>
    <w:pPr>
      <w:numPr>
        <w:numId w:val="25"/>
      </w:numPr>
    </w:pPr>
  </w:style>
  <w:style w:type="character" w:styleId="HTML-vltoz">
    <w:name w:val="HTML Variable"/>
    <w:basedOn w:val="Bekezdsalapbettpusa"/>
    <w:uiPriority w:val="99"/>
    <w:semiHidden/>
    <w:unhideWhenUsed/>
    <w:rsid w:val="003F6053"/>
    <w:rPr>
      <w:rFonts w:ascii="Calibri" w:hAnsi="Calibri" w:cs="Calibri"/>
      <w:i/>
      <w:iCs/>
    </w:rPr>
  </w:style>
  <w:style w:type="paragraph" w:styleId="HTML-cm">
    <w:name w:val="HTML Address"/>
    <w:basedOn w:val="Norml"/>
    <w:link w:val="HTML-cmChar"/>
    <w:uiPriority w:val="99"/>
    <w:semiHidden/>
    <w:unhideWhenUsed/>
    <w:rsid w:val="003F6053"/>
    <w:rPr>
      <w:i/>
      <w:iCs/>
    </w:rPr>
  </w:style>
  <w:style w:type="character" w:customStyle="1" w:styleId="HTML-cmChar">
    <w:name w:val="HTML-cím Char"/>
    <w:basedOn w:val="Bekezdsalapbettpusa"/>
    <w:link w:val="HTML-cm"/>
    <w:uiPriority w:val="99"/>
    <w:semiHidden/>
    <w:rsid w:val="003F6053"/>
    <w:rPr>
      <w:rFonts w:ascii="Calibri" w:hAnsi="Calibri" w:cs="Calibri"/>
      <w:i/>
      <w:iCs/>
    </w:rPr>
  </w:style>
  <w:style w:type="character" w:styleId="HTML-definci">
    <w:name w:val="HTML Definition"/>
    <w:basedOn w:val="Bekezdsalapbettpusa"/>
    <w:uiPriority w:val="99"/>
    <w:semiHidden/>
    <w:unhideWhenUsed/>
    <w:rsid w:val="003F6053"/>
    <w:rPr>
      <w:rFonts w:ascii="Calibri" w:hAnsi="Calibri" w:cs="Calibri"/>
      <w:i/>
      <w:iCs/>
    </w:rPr>
  </w:style>
  <w:style w:type="character" w:styleId="HTML-idzet">
    <w:name w:val="HTML Cite"/>
    <w:basedOn w:val="Bekezdsalapbettpusa"/>
    <w:uiPriority w:val="99"/>
    <w:semiHidden/>
    <w:unhideWhenUsed/>
    <w:rsid w:val="003F6053"/>
    <w:rPr>
      <w:rFonts w:ascii="Calibri" w:hAnsi="Calibri" w:cs="Calibri"/>
      <w:i/>
      <w:iCs/>
    </w:rPr>
  </w:style>
  <w:style w:type="character" w:styleId="HTML-minta">
    <w:name w:val="HTML Sample"/>
    <w:basedOn w:val="Bekezdsalapbettpusa"/>
    <w:uiPriority w:val="99"/>
    <w:semiHidden/>
    <w:unhideWhenUsed/>
    <w:rsid w:val="003F6053"/>
    <w:rPr>
      <w:rFonts w:ascii="Consolas" w:hAnsi="Consolas" w:cs="Calibri"/>
      <w:sz w:val="24"/>
      <w:szCs w:val="24"/>
    </w:rPr>
  </w:style>
  <w:style w:type="character" w:styleId="HTML-mozaiksz">
    <w:name w:val="HTML Acronym"/>
    <w:basedOn w:val="Bekezdsalapbettpusa"/>
    <w:uiPriority w:val="99"/>
    <w:semiHidden/>
    <w:unhideWhenUsed/>
    <w:rsid w:val="003F6053"/>
    <w:rPr>
      <w:rFonts w:ascii="Calibri" w:hAnsi="Calibri" w:cs="Calibri"/>
    </w:rPr>
  </w:style>
  <w:style w:type="paragraph" w:styleId="TJ1">
    <w:name w:val="toc 1"/>
    <w:basedOn w:val="Norml"/>
    <w:next w:val="Norml"/>
    <w:autoRedefine/>
    <w:uiPriority w:val="39"/>
    <w:semiHidden/>
    <w:unhideWhenUsed/>
    <w:rsid w:val="003F6053"/>
    <w:pPr>
      <w:spacing w:after="100"/>
    </w:pPr>
  </w:style>
  <w:style w:type="paragraph" w:styleId="TJ2">
    <w:name w:val="toc 2"/>
    <w:basedOn w:val="Norml"/>
    <w:next w:val="Norml"/>
    <w:autoRedefine/>
    <w:uiPriority w:val="39"/>
    <w:semiHidden/>
    <w:unhideWhenUsed/>
    <w:rsid w:val="003F6053"/>
    <w:pPr>
      <w:spacing w:after="100"/>
      <w:ind w:left="220"/>
    </w:pPr>
  </w:style>
  <w:style w:type="paragraph" w:styleId="TJ3">
    <w:name w:val="toc 3"/>
    <w:basedOn w:val="Norml"/>
    <w:next w:val="Norml"/>
    <w:autoRedefine/>
    <w:uiPriority w:val="39"/>
    <w:semiHidden/>
    <w:unhideWhenUsed/>
    <w:rsid w:val="003F6053"/>
    <w:pPr>
      <w:spacing w:after="100"/>
      <w:ind w:left="440"/>
    </w:pPr>
  </w:style>
  <w:style w:type="paragraph" w:styleId="TJ4">
    <w:name w:val="toc 4"/>
    <w:basedOn w:val="Norml"/>
    <w:next w:val="Norml"/>
    <w:autoRedefine/>
    <w:uiPriority w:val="39"/>
    <w:semiHidden/>
    <w:unhideWhenUsed/>
    <w:rsid w:val="003F6053"/>
    <w:pPr>
      <w:spacing w:after="100"/>
      <w:ind w:left="660"/>
    </w:pPr>
  </w:style>
  <w:style w:type="paragraph" w:styleId="TJ5">
    <w:name w:val="toc 5"/>
    <w:basedOn w:val="Norml"/>
    <w:next w:val="Norml"/>
    <w:autoRedefine/>
    <w:uiPriority w:val="39"/>
    <w:semiHidden/>
    <w:unhideWhenUsed/>
    <w:rsid w:val="003F6053"/>
    <w:pPr>
      <w:spacing w:after="100"/>
      <w:ind w:left="880"/>
    </w:pPr>
  </w:style>
  <w:style w:type="paragraph" w:styleId="TJ6">
    <w:name w:val="toc 6"/>
    <w:basedOn w:val="Norml"/>
    <w:next w:val="Norml"/>
    <w:autoRedefine/>
    <w:uiPriority w:val="39"/>
    <w:semiHidden/>
    <w:unhideWhenUsed/>
    <w:rsid w:val="003F6053"/>
    <w:pPr>
      <w:spacing w:after="100"/>
      <w:ind w:left="1100"/>
    </w:pPr>
  </w:style>
  <w:style w:type="paragraph" w:styleId="TJ7">
    <w:name w:val="toc 7"/>
    <w:basedOn w:val="Norml"/>
    <w:next w:val="Norml"/>
    <w:autoRedefine/>
    <w:uiPriority w:val="39"/>
    <w:semiHidden/>
    <w:unhideWhenUsed/>
    <w:rsid w:val="003F6053"/>
    <w:pPr>
      <w:spacing w:after="100"/>
      <w:ind w:left="1320"/>
    </w:pPr>
  </w:style>
  <w:style w:type="paragraph" w:styleId="TJ8">
    <w:name w:val="toc 8"/>
    <w:basedOn w:val="Norml"/>
    <w:next w:val="Norml"/>
    <w:autoRedefine/>
    <w:uiPriority w:val="39"/>
    <w:semiHidden/>
    <w:unhideWhenUsed/>
    <w:rsid w:val="003F6053"/>
    <w:pPr>
      <w:spacing w:after="100"/>
      <w:ind w:left="1540"/>
    </w:pPr>
  </w:style>
  <w:style w:type="paragraph" w:styleId="Tartalomjegyzkcmsora">
    <w:name w:val="TOC Heading"/>
    <w:basedOn w:val="Cmsor1"/>
    <w:next w:val="Norml"/>
    <w:uiPriority w:val="39"/>
    <w:semiHidden/>
    <w:unhideWhenUsed/>
    <w:qFormat/>
    <w:rsid w:val="003F6053"/>
    <w:pPr>
      <w:outlineLvl w:val="9"/>
    </w:pPr>
    <w:rPr>
      <w:color w:val="2E74B5" w:themeColor="accent1" w:themeShade="BF"/>
    </w:rPr>
  </w:style>
  <w:style w:type="table" w:styleId="Profitblzat">
    <w:name w:val="Table Professional"/>
    <w:basedOn w:val="Normltblzat"/>
    <w:uiPriority w:val="99"/>
    <w:semiHidden/>
    <w:unhideWhenUsed/>
    <w:rsid w:val="003F605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Kzepeslista1">
    <w:name w:val="Medium List 1"/>
    <w:basedOn w:val="Normltblzat"/>
    <w:uiPriority w:val="65"/>
    <w:semiHidden/>
    <w:unhideWhenUsed/>
    <w:rsid w:val="003F60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Kzepeslista11jellszn">
    <w:name w:val="Medium List 1 Accent 1"/>
    <w:basedOn w:val="Normltblzat"/>
    <w:uiPriority w:val="65"/>
    <w:rsid w:val="003F6053"/>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Kzepeslista12jellszn">
    <w:name w:val="Medium List 1 Accent 2"/>
    <w:basedOn w:val="Normltblzat"/>
    <w:uiPriority w:val="65"/>
    <w:semiHidden/>
    <w:unhideWhenUsed/>
    <w:rsid w:val="003F6053"/>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Kzepeslista13jellszn">
    <w:name w:val="Medium List 1 Accent 3"/>
    <w:basedOn w:val="Normltblzat"/>
    <w:uiPriority w:val="65"/>
    <w:semiHidden/>
    <w:unhideWhenUsed/>
    <w:rsid w:val="003F6053"/>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Kzepeslista14jellszn">
    <w:name w:val="Medium List 1 Accent 4"/>
    <w:basedOn w:val="Normltblzat"/>
    <w:uiPriority w:val="65"/>
    <w:semiHidden/>
    <w:unhideWhenUsed/>
    <w:rsid w:val="003F6053"/>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Kzepeslista15jellszn">
    <w:name w:val="Medium List 1 Accent 5"/>
    <w:basedOn w:val="Normltblzat"/>
    <w:uiPriority w:val="65"/>
    <w:semiHidden/>
    <w:unhideWhenUsed/>
    <w:rsid w:val="003F6053"/>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Kzepeslista16jellszn">
    <w:name w:val="Medium List 1 Accent 6"/>
    <w:basedOn w:val="Normltblzat"/>
    <w:uiPriority w:val="65"/>
    <w:semiHidden/>
    <w:unhideWhenUsed/>
    <w:rsid w:val="003F6053"/>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Kzepeslista2">
    <w:name w:val="Medium List 2"/>
    <w:basedOn w:val="Normltblzat"/>
    <w:uiPriority w:val="66"/>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1jellszn">
    <w:name w:val="Medium List 2 Accent 1"/>
    <w:basedOn w:val="Normltblzat"/>
    <w:uiPriority w:val="66"/>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2jellszn">
    <w:name w:val="Medium List 2 Accent 2"/>
    <w:basedOn w:val="Normltblzat"/>
    <w:uiPriority w:val="66"/>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3jellszn">
    <w:name w:val="Medium List 2 Accent 3"/>
    <w:basedOn w:val="Normltblzat"/>
    <w:uiPriority w:val="66"/>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4jellszn">
    <w:name w:val="Medium List 2 Accent 4"/>
    <w:basedOn w:val="Normltblzat"/>
    <w:uiPriority w:val="66"/>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5jellszn">
    <w:name w:val="Medium List 2 Accent 5"/>
    <w:basedOn w:val="Normltblzat"/>
    <w:uiPriority w:val="66"/>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6jellszn">
    <w:name w:val="Medium List 2 Accent 6"/>
    <w:basedOn w:val="Normltblzat"/>
    <w:uiPriority w:val="66"/>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rnykols1">
    <w:name w:val="Medium Shading 1"/>
    <w:basedOn w:val="Normltblzat"/>
    <w:uiPriority w:val="63"/>
    <w:semiHidden/>
    <w:unhideWhenUsed/>
    <w:rsid w:val="003F60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Kzepesrnykols11jellszn">
    <w:name w:val="Medium Shading 1 Accent 1"/>
    <w:basedOn w:val="Normltblzat"/>
    <w:uiPriority w:val="63"/>
    <w:rsid w:val="003F6053"/>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Kzepesrnykols12jellszn">
    <w:name w:val="Medium Shading 1 Accent 2"/>
    <w:basedOn w:val="Normltblzat"/>
    <w:uiPriority w:val="63"/>
    <w:semiHidden/>
    <w:unhideWhenUsed/>
    <w:rsid w:val="003F6053"/>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Kzepesrnykols13jellszn">
    <w:name w:val="Medium Shading 1 Accent 3"/>
    <w:basedOn w:val="Normltblzat"/>
    <w:uiPriority w:val="63"/>
    <w:semiHidden/>
    <w:unhideWhenUsed/>
    <w:rsid w:val="003F6053"/>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Kzepesrnykols14jellszn">
    <w:name w:val="Medium Shading 1 Accent 4"/>
    <w:basedOn w:val="Normltblzat"/>
    <w:uiPriority w:val="63"/>
    <w:semiHidden/>
    <w:unhideWhenUsed/>
    <w:rsid w:val="003F6053"/>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Kzepesrnykols15jellszn">
    <w:name w:val="Medium Shading 1 Accent 5"/>
    <w:basedOn w:val="Normltblzat"/>
    <w:uiPriority w:val="63"/>
    <w:semiHidden/>
    <w:unhideWhenUsed/>
    <w:rsid w:val="003F6053"/>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Kzepesrnykols16jellszn">
    <w:name w:val="Medium Shading 1 Accent 6"/>
    <w:basedOn w:val="Normltblzat"/>
    <w:uiPriority w:val="63"/>
    <w:semiHidden/>
    <w:unhideWhenUsed/>
    <w:rsid w:val="003F6053"/>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Kzepesrnykols2">
    <w:name w:val="Medium Shading 2"/>
    <w:basedOn w:val="Normltblzat"/>
    <w:uiPriority w:val="64"/>
    <w:semiHidden/>
    <w:unhideWhenUsed/>
    <w:rsid w:val="003F60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Kzepesrnykols21jellszn">
    <w:name w:val="Medium Shading 2 Accent 1"/>
    <w:basedOn w:val="Normltblzat"/>
    <w:uiPriority w:val="64"/>
    <w:rsid w:val="003F60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Kzepesrnykols22jellszn">
    <w:name w:val="Medium Shading 2 Accent 2"/>
    <w:basedOn w:val="Normltblzat"/>
    <w:uiPriority w:val="64"/>
    <w:semiHidden/>
    <w:unhideWhenUsed/>
    <w:rsid w:val="003F60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Kzepesrnykols23jellszn">
    <w:name w:val="Medium Shading 2 Accent 3"/>
    <w:basedOn w:val="Normltblzat"/>
    <w:uiPriority w:val="64"/>
    <w:semiHidden/>
    <w:unhideWhenUsed/>
    <w:rsid w:val="003F60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Kzepesrnykols24jellszn">
    <w:name w:val="Medium Shading 2 Accent 4"/>
    <w:basedOn w:val="Normltblzat"/>
    <w:uiPriority w:val="64"/>
    <w:semiHidden/>
    <w:unhideWhenUsed/>
    <w:rsid w:val="003F60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Kzepesrnykols25jellszn">
    <w:name w:val="Medium Shading 2 Accent 5"/>
    <w:basedOn w:val="Normltblzat"/>
    <w:uiPriority w:val="64"/>
    <w:semiHidden/>
    <w:unhideWhenUsed/>
    <w:rsid w:val="003F60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Kzepesrnykols26jellszn">
    <w:name w:val="Medium Shading 2 Accent 6"/>
    <w:basedOn w:val="Normltblzat"/>
    <w:uiPriority w:val="64"/>
    <w:semiHidden/>
    <w:unhideWhenUsed/>
    <w:rsid w:val="003F60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Kzepesrcs1">
    <w:name w:val="Medium Grid 1"/>
    <w:basedOn w:val="Normltblzat"/>
    <w:uiPriority w:val="67"/>
    <w:semiHidden/>
    <w:unhideWhenUsed/>
    <w:rsid w:val="003F60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zepesrcs11jellszn">
    <w:name w:val="Medium Grid 1 Accent 1"/>
    <w:basedOn w:val="Normltblzat"/>
    <w:uiPriority w:val="67"/>
    <w:semiHidden/>
    <w:unhideWhenUsed/>
    <w:rsid w:val="003F6053"/>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Kzepesrcs12jellszn">
    <w:name w:val="Medium Grid 1 Accent 2"/>
    <w:basedOn w:val="Normltblzat"/>
    <w:uiPriority w:val="67"/>
    <w:semiHidden/>
    <w:unhideWhenUsed/>
    <w:rsid w:val="003F6053"/>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Kzepesrcs13jellszn">
    <w:name w:val="Medium Grid 1 Accent 3"/>
    <w:basedOn w:val="Normltblzat"/>
    <w:uiPriority w:val="67"/>
    <w:semiHidden/>
    <w:unhideWhenUsed/>
    <w:rsid w:val="003F6053"/>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Kzepesrcs14jellszn">
    <w:name w:val="Medium Grid 1 Accent 4"/>
    <w:basedOn w:val="Normltblzat"/>
    <w:uiPriority w:val="67"/>
    <w:semiHidden/>
    <w:unhideWhenUsed/>
    <w:rsid w:val="003F6053"/>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Kzepesrcs15jellszn">
    <w:name w:val="Medium Grid 1 Accent 5"/>
    <w:basedOn w:val="Normltblzat"/>
    <w:uiPriority w:val="67"/>
    <w:semiHidden/>
    <w:unhideWhenUsed/>
    <w:rsid w:val="003F6053"/>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Kzepesrcs16jellszn">
    <w:name w:val="Medium Grid 1 Accent 6"/>
    <w:basedOn w:val="Normltblzat"/>
    <w:uiPriority w:val="67"/>
    <w:semiHidden/>
    <w:unhideWhenUsed/>
    <w:rsid w:val="003F6053"/>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Kzepesrcs2">
    <w:name w:val="Medium Grid 2"/>
    <w:basedOn w:val="Normltblzat"/>
    <w:uiPriority w:val="68"/>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Kzepesrcs21jellszn">
    <w:name w:val="Medium Grid 2 Accent 1"/>
    <w:basedOn w:val="Normltblzat"/>
    <w:uiPriority w:val="68"/>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Kzepesrcs22jellszn">
    <w:name w:val="Medium Grid 2 Accent 2"/>
    <w:basedOn w:val="Normltblzat"/>
    <w:uiPriority w:val="68"/>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Kzepesrcs23jellszn">
    <w:name w:val="Medium Grid 2 Accent 3"/>
    <w:basedOn w:val="Normltblzat"/>
    <w:uiPriority w:val="68"/>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Kzepesrcs24jellszn">
    <w:name w:val="Medium Grid 2 Accent 4"/>
    <w:basedOn w:val="Normltblzat"/>
    <w:uiPriority w:val="68"/>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Kzepesrcs25jellszn">
    <w:name w:val="Medium Grid 2 Accent 5"/>
    <w:basedOn w:val="Normltblzat"/>
    <w:uiPriority w:val="68"/>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Kzepesrcs26jellszn">
    <w:name w:val="Medium Grid 2 Accent 6"/>
    <w:basedOn w:val="Normltblzat"/>
    <w:uiPriority w:val="68"/>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Kzepesrcs3">
    <w:name w:val="Medium Grid 3"/>
    <w:basedOn w:val="Normltblzat"/>
    <w:uiPriority w:val="69"/>
    <w:semiHidden/>
    <w:unhideWhenUsed/>
    <w:rsid w:val="003F60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Kzepesrcs31jellszn">
    <w:name w:val="Medium Grid 3 Accent 1"/>
    <w:basedOn w:val="Normltblzat"/>
    <w:uiPriority w:val="69"/>
    <w:semiHidden/>
    <w:unhideWhenUsed/>
    <w:rsid w:val="003F60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Kzepesrcs32jellszn">
    <w:name w:val="Medium Grid 3 Accent 2"/>
    <w:basedOn w:val="Normltblzat"/>
    <w:uiPriority w:val="69"/>
    <w:semiHidden/>
    <w:unhideWhenUsed/>
    <w:rsid w:val="003F60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Kzepesrcs33jellszn">
    <w:name w:val="Medium Grid 3 Accent 3"/>
    <w:basedOn w:val="Normltblzat"/>
    <w:uiPriority w:val="69"/>
    <w:semiHidden/>
    <w:unhideWhenUsed/>
    <w:rsid w:val="003F60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Kzepesrcs34jellszn">
    <w:name w:val="Medium Grid 3 Accent 4"/>
    <w:basedOn w:val="Normltblzat"/>
    <w:uiPriority w:val="69"/>
    <w:semiHidden/>
    <w:unhideWhenUsed/>
    <w:rsid w:val="003F60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Kzepesrcs35jellszn">
    <w:name w:val="Medium Grid 3 Accent 5"/>
    <w:basedOn w:val="Normltblzat"/>
    <w:uiPriority w:val="69"/>
    <w:semiHidden/>
    <w:unhideWhenUsed/>
    <w:rsid w:val="003F60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Kzepesrcs36jellszn">
    <w:name w:val="Medium Grid 3 Accent 6"/>
    <w:basedOn w:val="Normltblzat"/>
    <w:uiPriority w:val="69"/>
    <w:semiHidden/>
    <w:unhideWhenUsed/>
    <w:rsid w:val="003F60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Irodalomjegyzk">
    <w:name w:val="Bibliography"/>
    <w:basedOn w:val="Norml"/>
    <w:next w:val="Norml"/>
    <w:uiPriority w:val="37"/>
    <w:semiHidden/>
    <w:unhideWhenUsed/>
    <w:rsid w:val="003F6053"/>
  </w:style>
  <w:style w:type="character" w:styleId="Hashtag">
    <w:name w:val="Hashtag"/>
    <w:basedOn w:val="Bekezdsalapbettpusa"/>
    <w:uiPriority w:val="99"/>
    <w:semiHidden/>
    <w:unhideWhenUsed/>
    <w:rsid w:val="003F6053"/>
    <w:rPr>
      <w:rFonts w:ascii="Calibri" w:hAnsi="Calibri" w:cs="Calibri"/>
      <w:color w:val="2B579A"/>
      <w:shd w:val="clear" w:color="auto" w:fill="E1DFDD"/>
    </w:rPr>
  </w:style>
  <w:style w:type="paragraph" w:styleId="zenetfej">
    <w:name w:val="Message Header"/>
    <w:basedOn w:val="Norml"/>
    <w:link w:val="zenetfejChar"/>
    <w:uiPriority w:val="99"/>
    <w:semiHidden/>
    <w:unhideWhenUsed/>
    <w:rsid w:val="003F6053"/>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zenetfejChar">
    <w:name w:val="Üzenetfej Char"/>
    <w:basedOn w:val="Bekezdsalapbettpusa"/>
    <w:link w:val="zenetfej"/>
    <w:uiPriority w:val="99"/>
    <w:semiHidden/>
    <w:rsid w:val="003F6053"/>
    <w:rPr>
      <w:rFonts w:ascii="Calibri Light" w:eastAsiaTheme="majorEastAsia" w:hAnsi="Calibri Light" w:cs="Calibri Light"/>
      <w:sz w:val="24"/>
      <w:szCs w:val="24"/>
      <w:shd w:val="pct20" w:color="auto" w:fill="auto"/>
    </w:rPr>
  </w:style>
  <w:style w:type="table" w:styleId="Elegnstblzat">
    <w:name w:val="Table Elegant"/>
    <w:basedOn w:val="Normltblzat"/>
    <w:uiPriority w:val="99"/>
    <w:semiHidden/>
    <w:unhideWhenUsed/>
    <w:rsid w:val="003F605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l"/>
    <w:uiPriority w:val="99"/>
    <w:semiHidden/>
    <w:unhideWhenUsed/>
    <w:rsid w:val="003F6053"/>
    <w:pPr>
      <w:ind w:left="360" w:hanging="360"/>
      <w:contextualSpacing/>
    </w:pPr>
  </w:style>
  <w:style w:type="paragraph" w:styleId="Lista2">
    <w:name w:val="List 2"/>
    <w:basedOn w:val="Norml"/>
    <w:uiPriority w:val="99"/>
    <w:semiHidden/>
    <w:unhideWhenUsed/>
    <w:rsid w:val="003F6053"/>
    <w:pPr>
      <w:ind w:left="720" w:hanging="360"/>
      <w:contextualSpacing/>
    </w:pPr>
  </w:style>
  <w:style w:type="paragraph" w:styleId="Lista3">
    <w:name w:val="List 3"/>
    <w:basedOn w:val="Norml"/>
    <w:uiPriority w:val="99"/>
    <w:semiHidden/>
    <w:unhideWhenUsed/>
    <w:rsid w:val="003F6053"/>
    <w:pPr>
      <w:ind w:left="1080" w:hanging="360"/>
      <w:contextualSpacing/>
    </w:pPr>
  </w:style>
  <w:style w:type="paragraph" w:styleId="Lista4">
    <w:name w:val="List 4"/>
    <w:basedOn w:val="Norml"/>
    <w:uiPriority w:val="99"/>
    <w:semiHidden/>
    <w:unhideWhenUsed/>
    <w:rsid w:val="003F6053"/>
    <w:pPr>
      <w:ind w:left="1440" w:hanging="360"/>
      <w:contextualSpacing/>
    </w:pPr>
  </w:style>
  <w:style w:type="paragraph" w:styleId="Lista5">
    <w:name w:val="List 5"/>
    <w:basedOn w:val="Norml"/>
    <w:uiPriority w:val="99"/>
    <w:semiHidden/>
    <w:unhideWhenUsed/>
    <w:rsid w:val="003F6053"/>
    <w:pPr>
      <w:ind w:left="1800" w:hanging="360"/>
      <w:contextualSpacing/>
    </w:pPr>
  </w:style>
  <w:style w:type="table" w:styleId="Listaszertblzat1">
    <w:name w:val="Table List 1"/>
    <w:basedOn w:val="Normltblzat"/>
    <w:uiPriority w:val="99"/>
    <w:semiHidden/>
    <w:unhideWhenUsed/>
    <w:rsid w:val="003F605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aszertblzat2">
    <w:name w:val="Table List 2"/>
    <w:basedOn w:val="Normltblzat"/>
    <w:uiPriority w:val="99"/>
    <w:semiHidden/>
    <w:unhideWhenUsed/>
    <w:rsid w:val="003F605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aszertblzat3">
    <w:name w:val="Table List 3"/>
    <w:basedOn w:val="Normltblzat"/>
    <w:uiPriority w:val="99"/>
    <w:semiHidden/>
    <w:unhideWhenUsed/>
    <w:rsid w:val="003F605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Listaszertblzat4">
    <w:name w:val="Table List 4"/>
    <w:basedOn w:val="Normltblzat"/>
    <w:uiPriority w:val="99"/>
    <w:semiHidden/>
    <w:unhideWhenUsed/>
    <w:rsid w:val="003F605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staszertblzat5">
    <w:name w:val="Table List 5"/>
    <w:basedOn w:val="Normltblzat"/>
    <w:uiPriority w:val="99"/>
    <w:semiHidden/>
    <w:unhideWhenUsed/>
    <w:rsid w:val="003F605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Listaszertblzat6">
    <w:name w:val="Table List 6"/>
    <w:basedOn w:val="Normltblzat"/>
    <w:uiPriority w:val="99"/>
    <w:semiHidden/>
    <w:unhideWhenUsed/>
    <w:rsid w:val="003F605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Listaszertblzat7">
    <w:name w:val="Table List 7"/>
    <w:basedOn w:val="Normltblzat"/>
    <w:uiPriority w:val="99"/>
    <w:semiHidden/>
    <w:unhideWhenUsed/>
    <w:rsid w:val="003F605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Listaszertblzat8">
    <w:name w:val="Table List 8"/>
    <w:basedOn w:val="Normltblzat"/>
    <w:uiPriority w:val="99"/>
    <w:semiHidden/>
    <w:unhideWhenUsed/>
    <w:rsid w:val="003F605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afolytatsa">
    <w:name w:val="List Continue"/>
    <w:basedOn w:val="Norml"/>
    <w:uiPriority w:val="99"/>
    <w:semiHidden/>
    <w:unhideWhenUsed/>
    <w:rsid w:val="003F6053"/>
    <w:pPr>
      <w:spacing w:after="120"/>
      <w:ind w:left="360"/>
      <w:contextualSpacing/>
    </w:pPr>
  </w:style>
  <w:style w:type="paragraph" w:styleId="Listafolytatsa2">
    <w:name w:val="List Continue 2"/>
    <w:basedOn w:val="Norml"/>
    <w:uiPriority w:val="99"/>
    <w:semiHidden/>
    <w:unhideWhenUsed/>
    <w:rsid w:val="003F6053"/>
    <w:pPr>
      <w:spacing w:after="120"/>
      <w:ind w:left="720"/>
      <w:contextualSpacing/>
    </w:pPr>
  </w:style>
  <w:style w:type="paragraph" w:styleId="Listafolytatsa3">
    <w:name w:val="List Continue 3"/>
    <w:basedOn w:val="Norml"/>
    <w:uiPriority w:val="99"/>
    <w:semiHidden/>
    <w:unhideWhenUsed/>
    <w:rsid w:val="003F6053"/>
    <w:pPr>
      <w:spacing w:after="120"/>
      <w:ind w:left="1080"/>
      <w:contextualSpacing/>
    </w:pPr>
  </w:style>
  <w:style w:type="paragraph" w:styleId="Listafolytatsa4">
    <w:name w:val="List Continue 4"/>
    <w:basedOn w:val="Norml"/>
    <w:uiPriority w:val="99"/>
    <w:semiHidden/>
    <w:unhideWhenUsed/>
    <w:rsid w:val="003F6053"/>
    <w:pPr>
      <w:spacing w:after="120"/>
      <w:ind w:left="1440"/>
      <w:contextualSpacing/>
    </w:pPr>
  </w:style>
  <w:style w:type="paragraph" w:styleId="Listafolytatsa5">
    <w:name w:val="List Continue 5"/>
    <w:basedOn w:val="Norml"/>
    <w:uiPriority w:val="99"/>
    <w:semiHidden/>
    <w:unhideWhenUsed/>
    <w:rsid w:val="003F6053"/>
    <w:pPr>
      <w:spacing w:after="120"/>
      <w:ind w:left="1800"/>
      <w:contextualSpacing/>
    </w:pPr>
  </w:style>
  <w:style w:type="paragraph" w:styleId="Listaszerbekezds">
    <w:name w:val="List Paragraph"/>
    <w:basedOn w:val="Norml"/>
    <w:uiPriority w:val="34"/>
    <w:unhideWhenUsed/>
    <w:qFormat/>
    <w:rsid w:val="003F6053"/>
    <w:pPr>
      <w:ind w:left="720"/>
      <w:contextualSpacing/>
    </w:pPr>
  </w:style>
  <w:style w:type="paragraph" w:styleId="Szmozottlista">
    <w:name w:val="List Number"/>
    <w:basedOn w:val="Norml"/>
    <w:uiPriority w:val="99"/>
    <w:semiHidden/>
    <w:unhideWhenUsed/>
    <w:rsid w:val="003F6053"/>
    <w:pPr>
      <w:numPr>
        <w:numId w:val="13"/>
      </w:numPr>
      <w:contextualSpacing/>
    </w:pPr>
  </w:style>
  <w:style w:type="paragraph" w:styleId="Szmozottlista2">
    <w:name w:val="List Number 2"/>
    <w:basedOn w:val="Norml"/>
    <w:uiPriority w:val="99"/>
    <w:semiHidden/>
    <w:unhideWhenUsed/>
    <w:rsid w:val="003F6053"/>
    <w:pPr>
      <w:numPr>
        <w:numId w:val="14"/>
      </w:numPr>
      <w:contextualSpacing/>
    </w:pPr>
  </w:style>
  <w:style w:type="paragraph" w:styleId="Szmozottlista3">
    <w:name w:val="List Number 3"/>
    <w:basedOn w:val="Norml"/>
    <w:uiPriority w:val="99"/>
    <w:semiHidden/>
    <w:unhideWhenUsed/>
    <w:rsid w:val="003F6053"/>
    <w:pPr>
      <w:numPr>
        <w:numId w:val="15"/>
      </w:numPr>
      <w:contextualSpacing/>
    </w:pPr>
  </w:style>
  <w:style w:type="paragraph" w:styleId="Szmozottlista4">
    <w:name w:val="List Number 4"/>
    <w:basedOn w:val="Norml"/>
    <w:uiPriority w:val="99"/>
    <w:semiHidden/>
    <w:unhideWhenUsed/>
    <w:rsid w:val="003F6053"/>
    <w:pPr>
      <w:numPr>
        <w:numId w:val="16"/>
      </w:numPr>
      <w:contextualSpacing/>
    </w:pPr>
  </w:style>
  <w:style w:type="paragraph" w:styleId="Szmozottlista5">
    <w:name w:val="List Number 5"/>
    <w:basedOn w:val="Norml"/>
    <w:uiPriority w:val="99"/>
    <w:semiHidden/>
    <w:unhideWhenUsed/>
    <w:rsid w:val="003F6053"/>
    <w:pPr>
      <w:numPr>
        <w:numId w:val="17"/>
      </w:numPr>
      <w:contextualSpacing/>
    </w:pPr>
  </w:style>
  <w:style w:type="paragraph" w:styleId="Felsorols">
    <w:name w:val="List Bullet"/>
    <w:basedOn w:val="Norml"/>
    <w:uiPriority w:val="99"/>
    <w:semiHidden/>
    <w:unhideWhenUsed/>
    <w:rsid w:val="003F6053"/>
    <w:pPr>
      <w:numPr>
        <w:numId w:val="8"/>
      </w:numPr>
      <w:contextualSpacing/>
    </w:pPr>
  </w:style>
  <w:style w:type="paragraph" w:styleId="Felsorols2">
    <w:name w:val="List Bullet 2"/>
    <w:basedOn w:val="Norml"/>
    <w:uiPriority w:val="99"/>
    <w:semiHidden/>
    <w:unhideWhenUsed/>
    <w:rsid w:val="003F6053"/>
    <w:pPr>
      <w:numPr>
        <w:numId w:val="9"/>
      </w:numPr>
      <w:contextualSpacing/>
    </w:pPr>
  </w:style>
  <w:style w:type="paragraph" w:styleId="Felsorols3">
    <w:name w:val="List Bullet 3"/>
    <w:basedOn w:val="Norml"/>
    <w:uiPriority w:val="99"/>
    <w:semiHidden/>
    <w:unhideWhenUsed/>
    <w:rsid w:val="003F6053"/>
    <w:pPr>
      <w:numPr>
        <w:numId w:val="10"/>
      </w:numPr>
      <w:contextualSpacing/>
    </w:pPr>
  </w:style>
  <w:style w:type="paragraph" w:styleId="Felsorols4">
    <w:name w:val="List Bullet 4"/>
    <w:basedOn w:val="Norml"/>
    <w:uiPriority w:val="99"/>
    <w:semiHidden/>
    <w:unhideWhenUsed/>
    <w:rsid w:val="003F6053"/>
    <w:pPr>
      <w:numPr>
        <w:numId w:val="11"/>
      </w:numPr>
      <w:contextualSpacing/>
    </w:pPr>
  </w:style>
  <w:style w:type="paragraph" w:styleId="Felsorols5">
    <w:name w:val="List Bullet 5"/>
    <w:basedOn w:val="Norml"/>
    <w:uiPriority w:val="99"/>
    <w:semiHidden/>
    <w:unhideWhenUsed/>
    <w:rsid w:val="003F6053"/>
    <w:pPr>
      <w:numPr>
        <w:numId w:val="12"/>
      </w:numPr>
      <w:contextualSpacing/>
    </w:pPr>
  </w:style>
  <w:style w:type="table" w:styleId="Klasszikustblzat1">
    <w:name w:val="Table Classic 1"/>
    <w:basedOn w:val="Normltblzat"/>
    <w:uiPriority w:val="99"/>
    <w:semiHidden/>
    <w:unhideWhenUsed/>
    <w:rsid w:val="003F605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zikustblzat2">
    <w:name w:val="Table Classic 2"/>
    <w:basedOn w:val="Normltblzat"/>
    <w:uiPriority w:val="99"/>
    <w:semiHidden/>
    <w:unhideWhenUsed/>
    <w:rsid w:val="003F605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zikustblzat3">
    <w:name w:val="Table Classic 3"/>
    <w:basedOn w:val="Normltblzat"/>
    <w:uiPriority w:val="99"/>
    <w:semiHidden/>
    <w:unhideWhenUsed/>
    <w:rsid w:val="003F605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zikustblzat4">
    <w:name w:val="Table Classic 4"/>
    <w:basedOn w:val="Normltblzat"/>
    <w:uiPriority w:val="99"/>
    <w:semiHidden/>
    <w:unhideWhenUsed/>
    <w:rsid w:val="003F605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brajegyzk">
    <w:name w:val="table of figures"/>
    <w:basedOn w:val="Norml"/>
    <w:next w:val="Norml"/>
    <w:uiPriority w:val="99"/>
    <w:semiHidden/>
    <w:unhideWhenUsed/>
    <w:rsid w:val="003F6053"/>
  </w:style>
  <w:style w:type="character" w:styleId="Vgjegyzet-hivatkozs">
    <w:name w:val="endnote reference"/>
    <w:basedOn w:val="Bekezdsalapbettpusa"/>
    <w:uiPriority w:val="99"/>
    <w:semiHidden/>
    <w:unhideWhenUsed/>
    <w:rsid w:val="003F6053"/>
    <w:rPr>
      <w:rFonts w:ascii="Calibri" w:hAnsi="Calibri" w:cs="Calibri"/>
      <w:vertAlign w:val="superscript"/>
    </w:rPr>
  </w:style>
  <w:style w:type="paragraph" w:styleId="Hivatkozsjegyzk">
    <w:name w:val="table of authorities"/>
    <w:basedOn w:val="Norml"/>
    <w:next w:val="Norml"/>
    <w:uiPriority w:val="99"/>
    <w:semiHidden/>
    <w:unhideWhenUsed/>
    <w:rsid w:val="003F6053"/>
    <w:pPr>
      <w:ind w:left="220" w:hanging="220"/>
    </w:pPr>
  </w:style>
  <w:style w:type="paragraph" w:styleId="Hivatkozsjegyzk-fej">
    <w:name w:val="toa heading"/>
    <w:basedOn w:val="Norml"/>
    <w:next w:val="Norml"/>
    <w:uiPriority w:val="99"/>
    <w:semiHidden/>
    <w:unhideWhenUsed/>
    <w:rsid w:val="003F6053"/>
    <w:pPr>
      <w:spacing w:before="120"/>
    </w:pPr>
    <w:rPr>
      <w:rFonts w:ascii="Calibri Light" w:eastAsiaTheme="majorEastAsia" w:hAnsi="Calibri Light" w:cs="Calibri Light"/>
      <w:b/>
      <w:bCs/>
      <w:sz w:val="24"/>
      <w:szCs w:val="24"/>
    </w:rPr>
  </w:style>
  <w:style w:type="table" w:styleId="Szneslista">
    <w:name w:val="Colorful List"/>
    <w:basedOn w:val="Normltblzat"/>
    <w:uiPriority w:val="72"/>
    <w:semiHidden/>
    <w:unhideWhenUsed/>
    <w:rsid w:val="003F60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Szneslista1jellszn">
    <w:name w:val="Colorful List Accent 1"/>
    <w:basedOn w:val="Normltblzat"/>
    <w:uiPriority w:val="72"/>
    <w:semiHidden/>
    <w:unhideWhenUsed/>
    <w:rsid w:val="003F6053"/>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Szneslista2jellszn">
    <w:name w:val="Colorful List Accent 2"/>
    <w:basedOn w:val="Normltblzat"/>
    <w:uiPriority w:val="72"/>
    <w:semiHidden/>
    <w:unhideWhenUsed/>
    <w:rsid w:val="003F6053"/>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Szneslista3jellszn">
    <w:name w:val="Colorful List Accent 3"/>
    <w:basedOn w:val="Normltblzat"/>
    <w:uiPriority w:val="72"/>
    <w:semiHidden/>
    <w:unhideWhenUsed/>
    <w:rsid w:val="003F6053"/>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Szneslista4jellszn">
    <w:name w:val="Colorful List Accent 4"/>
    <w:basedOn w:val="Normltblzat"/>
    <w:uiPriority w:val="72"/>
    <w:semiHidden/>
    <w:unhideWhenUsed/>
    <w:rsid w:val="003F6053"/>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Szneslista5jellszn">
    <w:name w:val="Colorful List Accent 5"/>
    <w:basedOn w:val="Normltblzat"/>
    <w:uiPriority w:val="72"/>
    <w:semiHidden/>
    <w:unhideWhenUsed/>
    <w:rsid w:val="003F6053"/>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Szneslista6jellszn">
    <w:name w:val="Colorful List Accent 6"/>
    <w:basedOn w:val="Normltblzat"/>
    <w:uiPriority w:val="72"/>
    <w:rsid w:val="003F6053"/>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rkatblzat1">
    <w:name w:val="Table Colorful 1"/>
    <w:basedOn w:val="Normltblzat"/>
    <w:uiPriority w:val="99"/>
    <w:semiHidden/>
    <w:unhideWhenUsed/>
    <w:rsid w:val="003F605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rkatblzat2">
    <w:name w:val="Table Colorful 2"/>
    <w:basedOn w:val="Normltblzat"/>
    <w:uiPriority w:val="99"/>
    <w:semiHidden/>
    <w:unhideWhenUsed/>
    <w:rsid w:val="003F605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rkatblzat3">
    <w:name w:val="Table Colorful 3"/>
    <w:basedOn w:val="Normltblzat"/>
    <w:uiPriority w:val="99"/>
    <w:semiHidden/>
    <w:unhideWhenUsed/>
    <w:rsid w:val="003F605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znesrnykols">
    <w:name w:val="Colorful Shading"/>
    <w:basedOn w:val="Normltblzat"/>
    <w:uiPriority w:val="71"/>
    <w:semiHidden/>
    <w:unhideWhenUsed/>
    <w:rsid w:val="003F6053"/>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znesrnykols1jellszn">
    <w:name w:val="Colorful Shading Accent 1"/>
    <w:basedOn w:val="Normltblzat"/>
    <w:uiPriority w:val="71"/>
    <w:semiHidden/>
    <w:unhideWhenUsed/>
    <w:rsid w:val="003F6053"/>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znesrnykols2jellszn">
    <w:name w:val="Colorful Shading Accent 2"/>
    <w:basedOn w:val="Normltblzat"/>
    <w:uiPriority w:val="71"/>
    <w:semiHidden/>
    <w:unhideWhenUsed/>
    <w:rsid w:val="003F6053"/>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znesrnykols3jellszn">
    <w:name w:val="Colorful Shading Accent 3"/>
    <w:basedOn w:val="Normltblzat"/>
    <w:uiPriority w:val="71"/>
    <w:semiHidden/>
    <w:unhideWhenUsed/>
    <w:rsid w:val="003F6053"/>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znesrnykols4jellszn">
    <w:name w:val="Colorful Shading Accent 4"/>
    <w:basedOn w:val="Normltblzat"/>
    <w:uiPriority w:val="71"/>
    <w:semiHidden/>
    <w:unhideWhenUsed/>
    <w:rsid w:val="003F6053"/>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znesrnykols5jellszn">
    <w:name w:val="Colorful Shading Accent 5"/>
    <w:basedOn w:val="Normltblzat"/>
    <w:uiPriority w:val="71"/>
    <w:semiHidden/>
    <w:unhideWhenUsed/>
    <w:rsid w:val="003F6053"/>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znesrnykols6jellszn">
    <w:name w:val="Colorful Shading Accent 6"/>
    <w:basedOn w:val="Normltblzat"/>
    <w:uiPriority w:val="71"/>
    <w:rsid w:val="003F6053"/>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Sznesrcs">
    <w:name w:val="Colorful Grid"/>
    <w:basedOn w:val="Normltblzat"/>
    <w:uiPriority w:val="73"/>
    <w:semiHidden/>
    <w:unhideWhenUsed/>
    <w:rsid w:val="003F60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Sznesrcs1jellszn">
    <w:name w:val="Colorful Grid Accent 1"/>
    <w:basedOn w:val="Normltblzat"/>
    <w:uiPriority w:val="73"/>
    <w:semiHidden/>
    <w:unhideWhenUsed/>
    <w:rsid w:val="003F6053"/>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Sznesrcs2jellszn">
    <w:name w:val="Colorful Grid Accent 2"/>
    <w:basedOn w:val="Normltblzat"/>
    <w:uiPriority w:val="73"/>
    <w:semiHidden/>
    <w:unhideWhenUsed/>
    <w:rsid w:val="003F6053"/>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Sznesrcs3jellszn">
    <w:name w:val="Colorful Grid Accent 3"/>
    <w:basedOn w:val="Normltblzat"/>
    <w:uiPriority w:val="73"/>
    <w:semiHidden/>
    <w:unhideWhenUsed/>
    <w:rsid w:val="003F6053"/>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Sznesrcs4jellszn">
    <w:name w:val="Colorful Grid Accent 4"/>
    <w:basedOn w:val="Normltblzat"/>
    <w:uiPriority w:val="73"/>
    <w:semiHidden/>
    <w:unhideWhenUsed/>
    <w:rsid w:val="003F6053"/>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Sznesrcs5jellszn">
    <w:name w:val="Colorful Grid Accent 5"/>
    <w:basedOn w:val="Normltblzat"/>
    <w:uiPriority w:val="73"/>
    <w:semiHidden/>
    <w:unhideWhenUsed/>
    <w:rsid w:val="003F6053"/>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Sznesrcs6jellszn">
    <w:name w:val="Colorful Grid Accent 6"/>
    <w:basedOn w:val="Normltblzat"/>
    <w:uiPriority w:val="73"/>
    <w:rsid w:val="003F6053"/>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Bortkcm">
    <w:name w:val="envelope address"/>
    <w:basedOn w:val="Norml"/>
    <w:uiPriority w:val="99"/>
    <w:semiHidden/>
    <w:unhideWhenUsed/>
    <w:rsid w:val="003F6053"/>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Cikkelyrsz">
    <w:name w:val="Outline List 3"/>
    <w:basedOn w:val="Nemlista"/>
    <w:uiPriority w:val="99"/>
    <w:semiHidden/>
    <w:unhideWhenUsed/>
    <w:rsid w:val="003F6053"/>
    <w:pPr>
      <w:numPr>
        <w:numId w:val="26"/>
      </w:numPr>
    </w:pPr>
  </w:style>
  <w:style w:type="table" w:styleId="Tblzategyszer1">
    <w:name w:val="Plain Table 1"/>
    <w:basedOn w:val="Normltblzat"/>
    <w:uiPriority w:val="41"/>
    <w:rsid w:val="003F605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blzategyszer2">
    <w:name w:val="Plain Table 2"/>
    <w:basedOn w:val="Normltblzat"/>
    <w:uiPriority w:val="42"/>
    <w:rsid w:val="003F605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blzategyszer3">
    <w:name w:val="Plain Table 3"/>
    <w:basedOn w:val="Normltblzat"/>
    <w:uiPriority w:val="43"/>
    <w:rsid w:val="003F605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blzategyszer4">
    <w:name w:val="Plain Table 4"/>
    <w:basedOn w:val="Normltblzat"/>
    <w:uiPriority w:val="44"/>
    <w:rsid w:val="003F605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blzategyszer5">
    <w:name w:val="Plain Table 5"/>
    <w:basedOn w:val="Normltblzat"/>
    <w:uiPriority w:val="45"/>
    <w:rsid w:val="003F605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incstrkz">
    <w:name w:val="No Spacing"/>
    <w:uiPriority w:val="1"/>
    <w:qFormat/>
    <w:rsid w:val="003F6053"/>
    <w:rPr>
      <w:rFonts w:ascii="Calibri" w:hAnsi="Calibri" w:cs="Calibri"/>
    </w:rPr>
  </w:style>
  <w:style w:type="paragraph" w:styleId="Dtum">
    <w:name w:val="Date"/>
    <w:basedOn w:val="Norml"/>
    <w:next w:val="Norml"/>
    <w:link w:val="DtumChar"/>
    <w:uiPriority w:val="99"/>
    <w:semiHidden/>
    <w:unhideWhenUsed/>
    <w:rsid w:val="003F6053"/>
  </w:style>
  <w:style w:type="character" w:customStyle="1" w:styleId="DtumChar">
    <w:name w:val="Dátum Char"/>
    <w:basedOn w:val="Bekezdsalapbettpusa"/>
    <w:link w:val="Dtum"/>
    <w:uiPriority w:val="99"/>
    <w:semiHidden/>
    <w:rsid w:val="003F6053"/>
    <w:rPr>
      <w:rFonts w:ascii="Calibri" w:hAnsi="Calibri" w:cs="Calibri"/>
    </w:rPr>
  </w:style>
  <w:style w:type="paragraph" w:styleId="NormlWeb">
    <w:name w:val="Normal (Web)"/>
    <w:basedOn w:val="Norml"/>
    <w:uiPriority w:val="99"/>
    <w:semiHidden/>
    <w:unhideWhenUsed/>
    <w:rsid w:val="003F6053"/>
    <w:rPr>
      <w:rFonts w:ascii="Times New Roman" w:hAnsi="Times New Roman" w:cs="Times New Roman"/>
      <w:sz w:val="24"/>
      <w:szCs w:val="24"/>
    </w:rPr>
  </w:style>
  <w:style w:type="character" w:styleId="Intelligenshiperhivatkozs">
    <w:name w:val="Smart Hyperlink"/>
    <w:basedOn w:val="Bekezdsalapbettpusa"/>
    <w:uiPriority w:val="99"/>
    <w:semiHidden/>
    <w:unhideWhenUsed/>
    <w:rsid w:val="003F6053"/>
    <w:rPr>
      <w:rFonts w:ascii="Calibri" w:hAnsi="Calibri" w:cs="Calibri"/>
      <w:u w:val="dotted"/>
    </w:rPr>
  </w:style>
  <w:style w:type="character" w:styleId="Feloldatlanmegemlts">
    <w:name w:val="Unresolved Mention"/>
    <w:basedOn w:val="Bekezdsalapbettpusa"/>
    <w:uiPriority w:val="99"/>
    <w:semiHidden/>
    <w:unhideWhenUsed/>
    <w:rsid w:val="003F6053"/>
    <w:rPr>
      <w:rFonts w:ascii="Calibri" w:hAnsi="Calibri" w:cs="Calibri"/>
      <w:color w:val="605E5C"/>
      <w:shd w:val="clear" w:color="auto" w:fill="E1DFDD"/>
    </w:rPr>
  </w:style>
  <w:style w:type="paragraph" w:styleId="Szvegtrzs">
    <w:name w:val="Body Text"/>
    <w:basedOn w:val="Norml"/>
    <w:link w:val="SzvegtrzsChar"/>
    <w:uiPriority w:val="99"/>
    <w:semiHidden/>
    <w:unhideWhenUsed/>
    <w:rsid w:val="003F6053"/>
    <w:pPr>
      <w:spacing w:after="120"/>
    </w:pPr>
  </w:style>
  <w:style w:type="character" w:customStyle="1" w:styleId="SzvegtrzsChar">
    <w:name w:val="Szövegtörzs Char"/>
    <w:basedOn w:val="Bekezdsalapbettpusa"/>
    <w:link w:val="Szvegtrzs"/>
    <w:uiPriority w:val="99"/>
    <w:semiHidden/>
    <w:rsid w:val="003F6053"/>
    <w:rPr>
      <w:rFonts w:ascii="Calibri" w:hAnsi="Calibri" w:cs="Calibri"/>
    </w:rPr>
  </w:style>
  <w:style w:type="paragraph" w:styleId="Szvegtrzs2">
    <w:name w:val="Body Text 2"/>
    <w:basedOn w:val="Norml"/>
    <w:link w:val="Szvegtrzs2Char"/>
    <w:uiPriority w:val="99"/>
    <w:semiHidden/>
    <w:unhideWhenUsed/>
    <w:rsid w:val="003F6053"/>
    <w:pPr>
      <w:spacing w:after="120" w:line="480" w:lineRule="auto"/>
    </w:pPr>
  </w:style>
  <w:style w:type="character" w:customStyle="1" w:styleId="Szvegtrzs2Char">
    <w:name w:val="Szövegtörzs 2 Char"/>
    <w:basedOn w:val="Bekezdsalapbettpusa"/>
    <w:link w:val="Szvegtrzs2"/>
    <w:uiPriority w:val="99"/>
    <w:semiHidden/>
    <w:rsid w:val="003F6053"/>
    <w:rPr>
      <w:rFonts w:ascii="Calibri" w:hAnsi="Calibri" w:cs="Calibri"/>
    </w:rPr>
  </w:style>
  <w:style w:type="paragraph" w:styleId="Szvegtrzsbehzssal">
    <w:name w:val="Body Text Indent"/>
    <w:basedOn w:val="Norml"/>
    <w:link w:val="SzvegtrzsbehzssalChar"/>
    <w:uiPriority w:val="99"/>
    <w:semiHidden/>
    <w:unhideWhenUsed/>
    <w:rsid w:val="003F6053"/>
    <w:pPr>
      <w:spacing w:after="120"/>
      <w:ind w:left="360"/>
    </w:pPr>
  </w:style>
  <w:style w:type="character" w:customStyle="1" w:styleId="SzvegtrzsbehzssalChar">
    <w:name w:val="Szövegtörzs behúzással Char"/>
    <w:basedOn w:val="Bekezdsalapbettpusa"/>
    <w:link w:val="Szvegtrzsbehzssal"/>
    <w:uiPriority w:val="99"/>
    <w:semiHidden/>
    <w:rsid w:val="003F6053"/>
    <w:rPr>
      <w:rFonts w:ascii="Calibri" w:hAnsi="Calibri" w:cs="Calibri"/>
    </w:rPr>
  </w:style>
  <w:style w:type="paragraph" w:styleId="Szvegtrzsbehzssal2">
    <w:name w:val="Body Text Indent 2"/>
    <w:basedOn w:val="Norml"/>
    <w:link w:val="Szvegtrzsbehzssal2Char"/>
    <w:uiPriority w:val="99"/>
    <w:semiHidden/>
    <w:unhideWhenUsed/>
    <w:rsid w:val="003F6053"/>
    <w:pPr>
      <w:spacing w:after="120" w:line="480" w:lineRule="auto"/>
      <w:ind w:left="360"/>
    </w:pPr>
  </w:style>
  <w:style w:type="character" w:customStyle="1" w:styleId="Szvegtrzsbehzssal2Char">
    <w:name w:val="Szövegtörzs behúzással 2 Char"/>
    <w:basedOn w:val="Bekezdsalapbettpusa"/>
    <w:link w:val="Szvegtrzsbehzssal2"/>
    <w:uiPriority w:val="99"/>
    <w:semiHidden/>
    <w:rsid w:val="003F6053"/>
    <w:rPr>
      <w:rFonts w:ascii="Calibri" w:hAnsi="Calibri" w:cs="Calibri"/>
    </w:rPr>
  </w:style>
  <w:style w:type="paragraph" w:styleId="Szvegtrzselssora">
    <w:name w:val="Body Text First Indent"/>
    <w:basedOn w:val="Szvegtrzs"/>
    <w:link w:val="SzvegtrzselssoraChar"/>
    <w:uiPriority w:val="99"/>
    <w:semiHidden/>
    <w:unhideWhenUsed/>
    <w:rsid w:val="003F6053"/>
    <w:pPr>
      <w:spacing w:after="0"/>
      <w:ind w:firstLine="360"/>
    </w:pPr>
  </w:style>
  <w:style w:type="character" w:customStyle="1" w:styleId="SzvegtrzselssoraChar">
    <w:name w:val="Szövegtörzs első sora Char"/>
    <w:basedOn w:val="SzvegtrzsChar"/>
    <w:link w:val="Szvegtrzselssora"/>
    <w:uiPriority w:val="99"/>
    <w:semiHidden/>
    <w:rsid w:val="003F6053"/>
    <w:rPr>
      <w:rFonts w:ascii="Calibri" w:hAnsi="Calibri" w:cs="Calibri"/>
    </w:rPr>
  </w:style>
  <w:style w:type="paragraph" w:styleId="Szvegtrzselssora2">
    <w:name w:val="Body Text First Indent 2"/>
    <w:basedOn w:val="Szvegtrzsbehzssal"/>
    <w:link w:val="Szvegtrzselssora2Char"/>
    <w:uiPriority w:val="99"/>
    <w:semiHidden/>
    <w:unhideWhenUsed/>
    <w:rsid w:val="003F6053"/>
    <w:pPr>
      <w:spacing w:after="0"/>
      <w:ind w:firstLine="360"/>
    </w:pPr>
  </w:style>
  <w:style w:type="character" w:customStyle="1" w:styleId="Szvegtrzselssora2Char">
    <w:name w:val="Szövegtörzs első sora 2 Char"/>
    <w:basedOn w:val="SzvegtrzsbehzssalChar"/>
    <w:link w:val="Szvegtrzselssora2"/>
    <w:uiPriority w:val="99"/>
    <w:semiHidden/>
    <w:rsid w:val="003F6053"/>
    <w:rPr>
      <w:rFonts w:ascii="Calibri" w:hAnsi="Calibri" w:cs="Calibri"/>
    </w:rPr>
  </w:style>
  <w:style w:type="paragraph" w:styleId="Normlbehzs">
    <w:name w:val="Normal Indent"/>
    <w:basedOn w:val="Norml"/>
    <w:uiPriority w:val="99"/>
    <w:semiHidden/>
    <w:unhideWhenUsed/>
    <w:rsid w:val="003F6053"/>
    <w:pPr>
      <w:ind w:left="720"/>
    </w:pPr>
  </w:style>
  <w:style w:type="paragraph" w:styleId="Megjegyzsfej">
    <w:name w:val="Note Heading"/>
    <w:basedOn w:val="Norml"/>
    <w:next w:val="Norml"/>
    <w:link w:val="MegjegyzsfejChar"/>
    <w:uiPriority w:val="99"/>
    <w:semiHidden/>
    <w:unhideWhenUsed/>
    <w:rsid w:val="003F6053"/>
  </w:style>
  <w:style w:type="character" w:customStyle="1" w:styleId="MegjegyzsfejChar">
    <w:name w:val="Megjegyzésfej Char"/>
    <w:basedOn w:val="Bekezdsalapbettpusa"/>
    <w:link w:val="Megjegyzsfej"/>
    <w:uiPriority w:val="99"/>
    <w:semiHidden/>
    <w:rsid w:val="003F6053"/>
    <w:rPr>
      <w:rFonts w:ascii="Calibri" w:hAnsi="Calibri" w:cs="Calibri"/>
    </w:rPr>
  </w:style>
  <w:style w:type="table" w:styleId="Moderntblzat">
    <w:name w:val="Table Contemporary"/>
    <w:basedOn w:val="Normltblzat"/>
    <w:uiPriority w:val="99"/>
    <w:semiHidden/>
    <w:unhideWhenUsed/>
    <w:rsid w:val="003F605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Vilgoslista">
    <w:name w:val="Light List"/>
    <w:basedOn w:val="Normltblzat"/>
    <w:uiPriority w:val="61"/>
    <w:semiHidden/>
    <w:unhideWhenUsed/>
    <w:rsid w:val="003F60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Vilgoslista1jellszn">
    <w:name w:val="Light List Accent 1"/>
    <w:basedOn w:val="Normltblzat"/>
    <w:uiPriority w:val="61"/>
    <w:semiHidden/>
    <w:unhideWhenUsed/>
    <w:rsid w:val="003F6053"/>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Vilgoslista2jellszn">
    <w:name w:val="Light List Accent 2"/>
    <w:basedOn w:val="Normltblzat"/>
    <w:uiPriority w:val="61"/>
    <w:semiHidden/>
    <w:unhideWhenUsed/>
    <w:rsid w:val="003F6053"/>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Vilgoslista3jellszn">
    <w:name w:val="Light List Accent 3"/>
    <w:basedOn w:val="Normltblzat"/>
    <w:uiPriority w:val="61"/>
    <w:semiHidden/>
    <w:unhideWhenUsed/>
    <w:rsid w:val="003F6053"/>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Vilgoslista4jellszn">
    <w:name w:val="Light List Accent 4"/>
    <w:basedOn w:val="Normltblzat"/>
    <w:uiPriority w:val="61"/>
    <w:semiHidden/>
    <w:unhideWhenUsed/>
    <w:rsid w:val="003F6053"/>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Vilgoslista5jellszn">
    <w:name w:val="Light List Accent 5"/>
    <w:basedOn w:val="Normltblzat"/>
    <w:uiPriority w:val="61"/>
    <w:semiHidden/>
    <w:unhideWhenUsed/>
    <w:rsid w:val="003F6053"/>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Vilgoslista6jellszn">
    <w:name w:val="Light List Accent 6"/>
    <w:basedOn w:val="Normltblzat"/>
    <w:uiPriority w:val="61"/>
    <w:semiHidden/>
    <w:unhideWhenUsed/>
    <w:rsid w:val="003F6053"/>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Vilgostnus">
    <w:name w:val="Light Shading"/>
    <w:basedOn w:val="Normltblzat"/>
    <w:uiPriority w:val="60"/>
    <w:semiHidden/>
    <w:unhideWhenUsed/>
    <w:rsid w:val="003F60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Vilgosrnykols1jellszn">
    <w:name w:val="Light Shading Accent 1"/>
    <w:basedOn w:val="Normltblzat"/>
    <w:uiPriority w:val="60"/>
    <w:semiHidden/>
    <w:unhideWhenUsed/>
    <w:rsid w:val="003F6053"/>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Vilgosrnykols2jellszn">
    <w:name w:val="Light Shading Accent 2"/>
    <w:basedOn w:val="Normltblzat"/>
    <w:uiPriority w:val="60"/>
    <w:semiHidden/>
    <w:unhideWhenUsed/>
    <w:rsid w:val="003F6053"/>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Vilgosrnykols3jellszn">
    <w:name w:val="Light Shading Accent 3"/>
    <w:basedOn w:val="Normltblzat"/>
    <w:uiPriority w:val="60"/>
    <w:semiHidden/>
    <w:unhideWhenUsed/>
    <w:rsid w:val="003F605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Vilgosrnykols4jellszn">
    <w:name w:val="Light Shading Accent 4"/>
    <w:basedOn w:val="Normltblzat"/>
    <w:uiPriority w:val="60"/>
    <w:semiHidden/>
    <w:unhideWhenUsed/>
    <w:rsid w:val="003F6053"/>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Vilgosrnykols5jellszn">
    <w:name w:val="Light Shading Accent 5"/>
    <w:basedOn w:val="Normltblzat"/>
    <w:uiPriority w:val="60"/>
    <w:semiHidden/>
    <w:unhideWhenUsed/>
    <w:rsid w:val="003F6053"/>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Vilgosrnykols6jellszn">
    <w:name w:val="Light Shading Accent 6"/>
    <w:basedOn w:val="Normltblzat"/>
    <w:uiPriority w:val="60"/>
    <w:semiHidden/>
    <w:unhideWhenUsed/>
    <w:rsid w:val="003F6053"/>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Vilgosrcs">
    <w:name w:val="Light Grid"/>
    <w:basedOn w:val="Normltblzat"/>
    <w:uiPriority w:val="62"/>
    <w:semiHidden/>
    <w:unhideWhenUsed/>
    <w:rsid w:val="003F60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Vilgosrcs1jellszn">
    <w:name w:val="Light Grid Accent 1"/>
    <w:basedOn w:val="Normltblzat"/>
    <w:uiPriority w:val="62"/>
    <w:rsid w:val="003F6053"/>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Vilgosrcs2jellszn">
    <w:name w:val="Light Grid Accent 2"/>
    <w:basedOn w:val="Normltblzat"/>
    <w:uiPriority w:val="62"/>
    <w:semiHidden/>
    <w:unhideWhenUsed/>
    <w:rsid w:val="003F6053"/>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Vilgosrcs3jellszn">
    <w:name w:val="Light Grid Accent 3"/>
    <w:basedOn w:val="Normltblzat"/>
    <w:uiPriority w:val="62"/>
    <w:semiHidden/>
    <w:unhideWhenUsed/>
    <w:rsid w:val="003F6053"/>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Vilgosrcs4jellszn">
    <w:name w:val="Light Grid Accent 4"/>
    <w:basedOn w:val="Normltblzat"/>
    <w:uiPriority w:val="62"/>
    <w:semiHidden/>
    <w:unhideWhenUsed/>
    <w:rsid w:val="003F6053"/>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Vilgosrcs5jellszn">
    <w:name w:val="Light Grid Accent 5"/>
    <w:basedOn w:val="Normltblzat"/>
    <w:uiPriority w:val="62"/>
    <w:semiHidden/>
    <w:unhideWhenUsed/>
    <w:rsid w:val="003F6053"/>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Vilgosrcs6jellszn">
    <w:name w:val="Light Grid Accent 6"/>
    <w:basedOn w:val="Normltblzat"/>
    <w:uiPriority w:val="62"/>
    <w:semiHidden/>
    <w:unhideWhenUsed/>
    <w:rsid w:val="003F6053"/>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Sttlista">
    <w:name w:val="Dark List"/>
    <w:basedOn w:val="Normltblzat"/>
    <w:uiPriority w:val="70"/>
    <w:semiHidden/>
    <w:unhideWhenUsed/>
    <w:rsid w:val="003F60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Sttlista1jellszn">
    <w:name w:val="Dark List Accent 1"/>
    <w:basedOn w:val="Normltblzat"/>
    <w:uiPriority w:val="70"/>
    <w:semiHidden/>
    <w:unhideWhenUsed/>
    <w:rsid w:val="003F6053"/>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Sttlista2jellszn">
    <w:name w:val="Dark List Accent 2"/>
    <w:basedOn w:val="Normltblzat"/>
    <w:uiPriority w:val="70"/>
    <w:semiHidden/>
    <w:unhideWhenUsed/>
    <w:rsid w:val="003F6053"/>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Sttlista3jellszn">
    <w:name w:val="Dark List Accent 3"/>
    <w:basedOn w:val="Normltblzat"/>
    <w:uiPriority w:val="70"/>
    <w:semiHidden/>
    <w:unhideWhenUsed/>
    <w:rsid w:val="003F6053"/>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Sttlista4jellszn">
    <w:name w:val="Dark List Accent 4"/>
    <w:basedOn w:val="Normltblzat"/>
    <w:uiPriority w:val="70"/>
    <w:semiHidden/>
    <w:unhideWhenUsed/>
    <w:rsid w:val="003F6053"/>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Sttlista5jellszn">
    <w:name w:val="Dark List Accent 5"/>
    <w:basedOn w:val="Normltblzat"/>
    <w:uiPriority w:val="70"/>
    <w:semiHidden/>
    <w:unhideWhenUsed/>
    <w:rsid w:val="003F6053"/>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Sttlista6jellszn">
    <w:name w:val="Dark List Accent 6"/>
    <w:basedOn w:val="Normltblzat"/>
    <w:uiPriority w:val="70"/>
    <w:rsid w:val="003F6053"/>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staszertblzat1vilgos">
    <w:name w:val="List Table 1 Light"/>
    <w:basedOn w:val="Normltblzat"/>
    <w:uiPriority w:val="46"/>
    <w:rsid w:val="003F605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aszertblzat1vilgos1jellszn">
    <w:name w:val="List Table 1 Light Accent 1"/>
    <w:basedOn w:val="Normltblzat"/>
    <w:uiPriority w:val="46"/>
    <w:rsid w:val="003F6053"/>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aszertblzat1vilgos2jellszn">
    <w:name w:val="List Table 1 Light Accent 2"/>
    <w:basedOn w:val="Normltblzat"/>
    <w:uiPriority w:val="46"/>
    <w:rsid w:val="003F6053"/>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aszertblzat1vilgos3jellszn">
    <w:name w:val="List Table 1 Light Accent 3"/>
    <w:basedOn w:val="Normltblzat"/>
    <w:uiPriority w:val="46"/>
    <w:rsid w:val="003F6053"/>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aszertblzat1vilgos4jellszn">
    <w:name w:val="List Table 1 Light Accent 4"/>
    <w:basedOn w:val="Normltblzat"/>
    <w:uiPriority w:val="46"/>
    <w:rsid w:val="003F6053"/>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aszertblzat1vilgos5jellszn">
    <w:name w:val="List Table 1 Light Accent 5"/>
    <w:basedOn w:val="Normltblzat"/>
    <w:uiPriority w:val="46"/>
    <w:rsid w:val="003F6053"/>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aszertblzat1vilgos6jellszn">
    <w:name w:val="List Table 1 Light Accent 6"/>
    <w:basedOn w:val="Normltblzat"/>
    <w:uiPriority w:val="46"/>
    <w:rsid w:val="003F6053"/>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atblzat2">
    <w:name w:val="List Table 2"/>
    <w:basedOn w:val="Normltblzat"/>
    <w:uiPriority w:val="47"/>
    <w:rsid w:val="003F605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aszertblzat21jellszn">
    <w:name w:val="List Table 2 Accent 1"/>
    <w:basedOn w:val="Normltblzat"/>
    <w:uiPriority w:val="47"/>
    <w:rsid w:val="003F6053"/>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aszertblzat22jellszn">
    <w:name w:val="List Table 2 Accent 2"/>
    <w:basedOn w:val="Normltblzat"/>
    <w:uiPriority w:val="47"/>
    <w:rsid w:val="003F6053"/>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aszertblzat23jellszn">
    <w:name w:val="List Table 2 Accent 3"/>
    <w:basedOn w:val="Normltblzat"/>
    <w:uiPriority w:val="47"/>
    <w:rsid w:val="003F6053"/>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aszertblzat24jellszn">
    <w:name w:val="List Table 2 Accent 4"/>
    <w:basedOn w:val="Normltblzat"/>
    <w:uiPriority w:val="47"/>
    <w:rsid w:val="003F6053"/>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aszertblzat25jellszn">
    <w:name w:val="List Table 2 Accent 5"/>
    <w:basedOn w:val="Normltblzat"/>
    <w:uiPriority w:val="47"/>
    <w:rsid w:val="003F6053"/>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aszertblzat26jellszn">
    <w:name w:val="List Table 2 Accent 6"/>
    <w:basedOn w:val="Normltblzat"/>
    <w:uiPriority w:val="47"/>
    <w:rsid w:val="003F6053"/>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atblzat3">
    <w:name w:val="List Table 3"/>
    <w:basedOn w:val="Normltblzat"/>
    <w:uiPriority w:val="48"/>
    <w:rsid w:val="003F605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aszertblzat31jellszn">
    <w:name w:val="List Table 3 Accent 1"/>
    <w:basedOn w:val="Normltblzat"/>
    <w:uiPriority w:val="48"/>
    <w:rsid w:val="003F6053"/>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aszertblzat32jellszn">
    <w:name w:val="List Table 3 Accent 2"/>
    <w:basedOn w:val="Normltblzat"/>
    <w:uiPriority w:val="48"/>
    <w:rsid w:val="003F6053"/>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aszertblzat33jellszn">
    <w:name w:val="List Table 3 Accent 3"/>
    <w:basedOn w:val="Normltblzat"/>
    <w:uiPriority w:val="48"/>
    <w:rsid w:val="003F6053"/>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aszertblzat34jellszn">
    <w:name w:val="List Table 3 Accent 4"/>
    <w:basedOn w:val="Normltblzat"/>
    <w:uiPriority w:val="48"/>
    <w:rsid w:val="003F6053"/>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aszertblzat35jellszn">
    <w:name w:val="List Table 3 Accent 5"/>
    <w:basedOn w:val="Normltblzat"/>
    <w:uiPriority w:val="48"/>
    <w:rsid w:val="003F6053"/>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aszertblzat36jellszn">
    <w:name w:val="List Table 3 Accent 6"/>
    <w:basedOn w:val="Normltblzat"/>
    <w:uiPriority w:val="48"/>
    <w:rsid w:val="003F6053"/>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atblzat4">
    <w:name w:val="List Table 4"/>
    <w:basedOn w:val="Normltblzat"/>
    <w:uiPriority w:val="49"/>
    <w:rsid w:val="003F605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aszertblzat41jellszn">
    <w:name w:val="List Table 4 Accent 1"/>
    <w:basedOn w:val="Normltblzat"/>
    <w:uiPriority w:val="49"/>
    <w:rsid w:val="003F605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aszertblzat42jellszn">
    <w:name w:val="List Table 4 Accent 2"/>
    <w:basedOn w:val="Normltblzat"/>
    <w:uiPriority w:val="49"/>
    <w:rsid w:val="003F605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aszertblzat43jellszn">
    <w:name w:val="List Table 4 Accent 3"/>
    <w:basedOn w:val="Normltblzat"/>
    <w:uiPriority w:val="49"/>
    <w:rsid w:val="003F60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aszertblzat44jellszn">
    <w:name w:val="List Table 4 Accent 4"/>
    <w:basedOn w:val="Normltblzat"/>
    <w:uiPriority w:val="49"/>
    <w:rsid w:val="003F605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aszertblzat45jellszn">
    <w:name w:val="List Table 4 Accent 5"/>
    <w:basedOn w:val="Normltblzat"/>
    <w:uiPriority w:val="49"/>
    <w:rsid w:val="003F605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aszertblzat46jellszn">
    <w:name w:val="List Table 4 Accent 6"/>
    <w:basedOn w:val="Normltblzat"/>
    <w:uiPriority w:val="49"/>
    <w:rsid w:val="003F605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aszertblzat5stt">
    <w:name w:val="List Table 5 Dark"/>
    <w:basedOn w:val="Normltblzat"/>
    <w:uiPriority w:val="50"/>
    <w:rsid w:val="003F605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5stt1jellszn">
    <w:name w:val="List Table 5 Dark Accent 1"/>
    <w:basedOn w:val="Normltblzat"/>
    <w:uiPriority w:val="50"/>
    <w:rsid w:val="003F6053"/>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5stt2jellszn">
    <w:name w:val="List Table 5 Dark Accent 2"/>
    <w:basedOn w:val="Normltblzat"/>
    <w:uiPriority w:val="50"/>
    <w:rsid w:val="003F6053"/>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5stt3jellszn">
    <w:name w:val="List Table 5 Dark Accent 3"/>
    <w:basedOn w:val="Normltblzat"/>
    <w:uiPriority w:val="50"/>
    <w:rsid w:val="003F6053"/>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5stt4jellszn">
    <w:name w:val="List Table 5 Dark Accent 4"/>
    <w:basedOn w:val="Normltblzat"/>
    <w:uiPriority w:val="50"/>
    <w:rsid w:val="003F6053"/>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5stt5jellszn">
    <w:name w:val="List Table 5 Dark Accent 5"/>
    <w:basedOn w:val="Normltblzat"/>
    <w:uiPriority w:val="50"/>
    <w:rsid w:val="003F6053"/>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5stt6jellszn">
    <w:name w:val="List Table 5 Dark Accent 6"/>
    <w:basedOn w:val="Normltblzat"/>
    <w:uiPriority w:val="50"/>
    <w:rsid w:val="003F6053"/>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6tarka">
    <w:name w:val="List Table 6 Colorful"/>
    <w:basedOn w:val="Normltblzat"/>
    <w:uiPriority w:val="51"/>
    <w:rsid w:val="003F605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aszertblzat6tarka1jellszn">
    <w:name w:val="List Table 6 Colorful Accent 1"/>
    <w:basedOn w:val="Normltblzat"/>
    <w:uiPriority w:val="51"/>
    <w:rsid w:val="003F6053"/>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aszertblzat6tarka2jellszn">
    <w:name w:val="List Table 6 Colorful Accent 2"/>
    <w:basedOn w:val="Normltblzat"/>
    <w:uiPriority w:val="51"/>
    <w:rsid w:val="003F6053"/>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aszertblzat6tarka3jellszn">
    <w:name w:val="List Table 6 Colorful Accent 3"/>
    <w:basedOn w:val="Normltblzat"/>
    <w:uiPriority w:val="51"/>
    <w:rsid w:val="003F6053"/>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aszertblzat6tarka4jellszn">
    <w:name w:val="List Table 6 Colorful Accent 4"/>
    <w:basedOn w:val="Normltblzat"/>
    <w:uiPriority w:val="51"/>
    <w:rsid w:val="003F6053"/>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aszertblzat6tarka5jellszn">
    <w:name w:val="List Table 6 Colorful Accent 5"/>
    <w:basedOn w:val="Normltblzat"/>
    <w:uiPriority w:val="51"/>
    <w:rsid w:val="003F6053"/>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aszertblzat6tarka6jellszn">
    <w:name w:val="List Table 6 Colorful Accent 6"/>
    <w:basedOn w:val="Normltblzat"/>
    <w:uiPriority w:val="51"/>
    <w:rsid w:val="003F6053"/>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aszertblzat7tarka">
    <w:name w:val="List Table 7 Colorful"/>
    <w:basedOn w:val="Normltblzat"/>
    <w:uiPriority w:val="52"/>
    <w:rsid w:val="003F605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szertblzat7tarka1jellszn">
    <w:name w:val="List Table 7 Colorful Accent 1"/>
    <w:basedOn w:val="Normltblzat"/>
    <w:uiPriority w:val="52"/>
    <w:rsid w:val="003F6053"/>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szertblzat7tarka2jellszn">
    <w:name w:val="List Table 7 Colorful Accent 2"/>
    <w:basedOn w:val="Normltblzat"/>
    <w:uiPriority w:val="52"/>
    <w:rsid w:val="003F6053"/>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szertblzat7tarka3jellszn">
    <w:name w:val="List Table 7 Colorful Accent 3"/>
    <w:basedOn w:val="Normltblzat"/>
    <w:uiPriority w:val="52"/>
    <w:rsid w:val="003F6053"/>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szertblzat7tarka4jellszn">
    <w:name w:val="List Table 7 Colorful Accent 4"/>
    <w:basedOn w:val="Normltblzat"/>
    <w:uiPriority w:val="52"/>
    <w:rsid w:val="003F6053"/>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szertblzat7tarka5jellszn">
    <w:name w:val="List Table 7 Colorful Accent 5"/>
    <w:basedOn w:val="Normltblzat"/>
    <w:uiPriority w:val="52"/>
    <w:rsid w:val="003F6053"/>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szertblzat7tarka6jellszn">
    <w:name w:val="List Table 7 Colorful Accent 6"/>
    <w:basedOn w:val="Normltblzat"/>
    <w:uiPriority w:val="52"/>
    <w:rsid w:val="003F6053"/>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alrs">
    <w:name w:val="E-mail Signature"/>
    <w:basedOn w:val="Norml"/>
    <w:link w:val="E-mail-alrsChar"/>
    <w:uiPriority w:val="99"/>
    <w:semiHidden/>
    <w:unhideWhenUsed/>
    <w:rsid w:val="003F6053"/>
  </w:style>
  <w:style w:type="character" w:customStyle="1" w:styleId="E-mail-alrsChar">
    <w:name w:val="E-mail-aláírás Char"/>
    <w:basedOn w:val="Bekezdsalapbettpusa"/>
    <w:link w:val="E-mail-alrs"/>
    <w:uiPriority w:val="99"/>
    <w:semiHidden/>
    <w:rsid w:val="003F6053"/>
    <w:rPr>
      <w:rFonts w:ascii="Calibri" w:hAnsi="Calibri" w:cs="Calibri"/>
    </w:rPr>
  </w:style>
  <w:style w:type="paragraph" w:styleId="Megszlts">
    <w:name w:val="Salutation"/>
    <w:basedOn w:val="Norml"/>
    <w:next w:val="Norml"/>
    <w:link w:val="MegszltsChar"/>
    <w:uiPriority w:val="99"/>
    <w:semiHidden/>
    <w:unhideWhenUsed/>
    <w:rsid w:val="003F6053"/>
  </w:style>
  <w:style w:type="character" w:customStyle="1" w:styleId="MegszltsChar">
    <w:name w:val="Megszólítás Char"/>
    <w:basedOn w:val="Bekezdsalapbettpusa"/>
    <w:link w:val="Megszlts"/>
    <w:uiPriority w:val="99"/>
    <w:semiHidden/>
    <w:rsid w:val="003F6053"/>
    <w:rPr>
      <w:rFonts w:ascii="Calibri" w:hAnsi="Calibri" w:cs="Calibri"/>
    </w:rPr>
  </w:style>
  <w:style w:type="table" w:styleId="Oszlopostblzat1">
    <w:name w:val="Table Columns 1"/>
    <w:basedOn w:val="Normltblzat"/>
    <w:uiPriority w:val="99"/>
    <w:semiHidden/>
    <w:unhideWhenUsed/>
    <w:rsid w:val="003F605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Oszlopostblzat2">
    <w:name w:val="Table Columns 2"/>
    <w:basedOn w:val="Normltblzat"/>
    <w:uiPriority w:val="99"/>
    <w:semiHidden/>
    <w:unhideWhenUsed/>
    <w:rsid w:val="003F605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Oszlopostblzat3">
    <w:name w:val="Table Columns 3"/>
    <w:basedOn w:val="Normltblzat"/>
    <w:uiPriority w:val="99"/>
    <w:semiHidden/>
    <w:unhideWhenUsed/>
    <w:rsid w:val="003F605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Oszlopostblzat4">
    <w:name w:val="Table Columns 4"/>
    <w:basedOn w:val="Normltblzat"/>
    <w:uiPriority w:val="99"/>
    <w:semiHidden/>
    <w:unhideWhenUsed/>
    <w:rsid w:val="003F605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Oszlopostblzat5">
    <w:name w:val="Table Columns 5"/>
    <w:basedOn w:val="Normltblzat"/>
    <w:uiPriority w:val="99"/>
    <w:semiHidden/>
    <w:unhideWhenUsed/>
    <w:rsid w:val="003F605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lrs">
    <w:name w:val="Signature"/>
    <w:basedOn w:val="Norml"/>
    <w:link w:val="AlrsChar"/>
    <w:uiPriority w:val="99"/>
    <w:semiHidden/>
    <w:unhideWhenUsed/>
    <w:rsid w:val="003F6053"/>
    <w:pPr>
      <w:ind w:left="4320"/>
    </w:pPr>
  </w:style>
  <w:style w:type="character" w:customStyle="1" w:styleId="AlrsChar">
    <w:name w:val="Aláírás Char"/>
    <w:basedOn w:val="Bekezdsalapbettpusa"/>
    <w:link w:val="Alrs"/>
    <w:uiPriority w:val="99"/>
    <w:semiHidden/>
    <w:rsid w:val="003F6053"/>
    <w:rPr>
      <w:rFonts w:ascii="Calibri" w:hAnsi="Calibri" w:cs="Calibri"/>
    </w:rPr>
  </w:style>
  <w:style w:type="table" w:styleId="Egyszertblzat1">
    <w:name w:val="Table Simple 1"/>
    <w:basedOn w:val="Normltblzat"/>
    <w:uiPriority w:val="99"/>
    <w:semiHidden/>
    <w:unhideWhenUsed/>
    <w:rsid w:val="003F605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gyszertblzat2">
    <w:name w:val="Table Simple 2"/>
    <w:basedOn w:val="Normltblzat"/>
    <w:uiPriority w:val="99"/>
    <w:semiHidden/>
    <w:unhideWhenUsed/>
    <w:rsid w:val="003F605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gyszertblzat3">
    <w:name w:val="Table Simple 3"/>
    <w:basedOn w:val="Normltblzat"/>
    <w:uiPriority w:val="99"/>
    <w:semiHidden/>
    <w:unhideWhenUsed/>
    <w:rsid w:val="003F605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Finomtblzat1">
    <w:name w:val="Table Subtle 1"/>
    <w:basedOn w:val="Normltblzat"/>
    <w:uiPriority w:val="99"/>
    <w:semiHidden/>
    <w:unhideWhenUsed/>
    <w:rsid w:val="003F605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Finomtblzat2">
    <w:name w:val="Table Subtle 2"/>
    <w:basedOn w:val="Normltblzat"/>
    <w:uiPriority w:val="99"/>
    <w:rsid w:val="003F605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rgymutat1">
    <w:name w:val="index 1"/>
    <w:basedOn w:val="Norml"/>
    <w:next w:val="Norml"/>
    <w:autoRedefine/>
    <w:uiPriority w:val="99"/>
    <w:semiHidden/>
    <w:unhideWhenUsed/>
    <w:rsid w:val="003F6053"/>
    <w:pPr>
      <w:ind w:left="220" w:hanging="220"/>
    </w:pPr>
  </w:style>
  <w:style w:type="paragraph" w:styleId="Trgymutat2">
    <w:name w:val="index 2"/>
    <w:basedOn w:val="Norml"/>
    <w:next w:val="Norml"/>
    <w:autoRedefine/>
    <w:uiPriority w:val="99"/>
    <w:semiHidden/>
    <w:unhideWhenUsed/>
    <w:rsid w:val="003F6053"/>
    <w:pPr>
      <w:ind w:left="440" w:hanging="220"/>
    </w:pPr>
  </w:style>
  <w:style w:type="paragraph" w:styleId="Trgymutat3">
    <w:name w:val="index 3"/>
    <w:basedOn w:val="Norml"/>
    <w:next w:val="Norml"/>
    <w:autoRedefine/>
    <w:uiPriority w:val="99"/>
    <w:semiHidden/>
    <w:unhideWhenUsed/>
    <w:rsid w:val="003F6053"/>
    <w:pPr>
      <w:ind w:left="660" w:hanging="220"/>
    </w:pPr>
  </w:style>
  <w:style w:type="paragraph" w:styleId="Trgymutat4">
    <w:name w:val="index 4"/>
    <w:basedOn w:val="Norml"/>
    <w:next w:val="Norml"/>
    <w:autoRedefine/>
    <w:uiPriority w:val="99"/>
    <w:semiHidden/>
    <w:unhideWhenUsed/>
    <w:rsid w:val="003F6053"/>
    <w:pPr>
      <w:ind w:left="880" w:hanging="220"/>
    </w:pPr>
  </w:style>
  <w:style w:type="paragraph" w:styleId="Trgymutat5">
    <w:name w:val="index 5"/>
    <w:basedOn w:val="Norml"/>
    <w:next w:val="Norml"/>
    <w:autoRedefine/>
    <w:uiPriority w:val="99"/>
    <w:semiHidden/>
    <w:unhideWhenUsed/>
    <w:rsid w:val="003F6053"/>
    <w:pPr>
      <w:ind w:left="1100" w:hanging="220"/>
    </w:pPr>
  </w:style>
  <w:style w:type="paragraph" w:styleId="Trgymutat6">
    <w:name w:val="index 6"/>
    <w:basedOn w:val="Norml"/>
    <w:next w:val="Norml"/>
    <w:autoRedefine/>
    <w:uiPriority w:val="99"/>
    <w:semiHidden/>
    <w:unhideWhenUsed/>
    <w:rsid w:val="003F6053"/>
    <w:pPr>
      <w:ind w:left="1320" w:hanging="220"/>
    </w:pPr>
  </w:style>
  <w:style w:type="paragraph" w:styleId="Trgymutat7">
    <w:name w:val="index 7"/>
    <w:basedOn w:val="Norml"/>
    <w:next w:val="Norml"/>
    <w:autoRedefine/>
    <w:uiPriority w:val="99"/>
    <w:semiHidden/>
    <w:unhideWhenUsed/>
    <w:rsid w:val="003F6053"/>
    <w:pPr>
      <w:ind w:left="1540" w:hanging="220"/>
    </w:pPr>
  </w:style>
  <w:style w:type="paragraph" w:styleId="Trgymutat8">
    <w:name w:val="index 8"/>
    <w:basedOn w:val="Norml"/>
    <w:next w:val="Norml"/>
    <w:autoRedefine/>
    <w:uiPriority w:val="99"/>
    <w:semiHidden/>
    <w:unhideWhenUsed/>
    <w:rsid w:val="003F6053"/>
    <w:pPr>
      <w:ind w:left="1760" w:hanging="220"/>
    </w:pPr>
  </w:style>
  <w:style w:type="paragraph" w:styleId="Trgymutat9">
    <w:name w:val="index 9"/>
    <w:basedOn w:val="Norml"/>
    <w:next w:val="Norml"/>
    <w:autoRedefine/>
    <w:uiPriority w:val="99"/>
    <w:semiHidden/>
    <w:unhideWhenUsed/>
    <w:rsid w:val="003F6053"/>
    <w:pPr>
      <w:ind w:left="1980" w:hanging="220"/>
    </w:pPr>
  </w:style>
  <w:style w:type="paragraph" w:styleId="Trgymutatcm">
    <w:name w:val="index heading"/>
    <w:basedOn w:val="Norml"/>
    <w:next w:val="Trgymutat1"/>
    <w:uiPriority w:val="99"/>
    <w:semiHidden/>
    <w:unhideWhenUsed/>
    <w:rsid w:val="003F6053"/>
    <w:rPr>
      <w:rFonts w:ascii="Calibri Light" w:eastAsiaTheme="majorEastAsia" w:hAnsi="Calibri Light" w:cs="Calibri Light"/>
      <w:b/>
      <w:bCs/>
    </w:rPr>
  </w:style>
  <w:style w:type="paragraph" w:styleId="Befejezs">
    <w:name w:val="Closing"/>
    <w:basedOn w:val="Norml"/>
    <w:link w:val="BefejezsChar"/>
    <w:uiPriority w:val="99"/>
    <w:semiHidden/>
    <w:unhideWhenUsed/>
    <w:rsid w:val="003F6053"/>
    <w:pPr>
      <w:ind w:left="4320"/>
    </w:pPr>
  </w:style>
  <w:style w:type="character" w:customStyle="1" w:styleId="BefejezsChar">
    <w:name w:val="Befejezés Char"/>
    <w:basedOn w:val="Bekezdsalapbettpusa"/>
    <w:link w:val="Befejezs"/>
    <w:uiPriority w:val="99"/>
    <w:semiHidden/>
    <w:rsid w:val="003F6053"/>
    <w:rPr>
      <w:rFonts w:ascii="Calibri" w:hAnsi="Calibri" w:cs="Calibri"/>
    </w:rPr>
  </w:style>
  <w:style w:type="table" w:styleId="Rcsostblzat">
    <w:name w:val="Table Grid"/>
    <w:basedOn w:val="Normltblzat"/>
    <w:uiPriority w:val="39"/>
    <w:rsid w:val="003F6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csostblzat1">
    <w:name w:val="Table Grid 1"/>
    <w:basedOn w:val="Normltblzat"/>
    <w:uiPriority w:val="99"/>
    <w:semiHidden/>
    <w:unhideWhenUsed/>
    <w:rsid w:val="003F605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Rcsostblzat2">
    <w:name w:val="Table Grid 2"/>
    <w:basedOn w:val="Normltblzat"/>
    <w:uiPriority w:val="99"/>
    <w:semiHidden/>
    <w:unhideWhenUsed/>
    <w:rsid w:val="003F605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Rcsostblzat3">
    <w:name w:val="Table Grid 3"/>
    <w:basedOn w:val="Normltblzat"/>
    <w:uiPriority w:val="99"/>
    <w:semiHidden/>
    <w:unhideWhenUsed/>
    <w:rsid w:val="003F605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Rcsostblzat4">
    <w:name w:val="Table Grid 4"/>
    <w:basedOn w:val="Normltblzat"/>
    <w:uiPriority w:val="99"/>
    <w:semiHidden/>
    <w:unhideWhenUsed/>
    <w:rsid w:val="003F605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Rcsostblzat5">
    <w:name w:val="Table Grid 5"/>
    <w:basedOn w:val="Normltblzat"/>
    <w:uiPriority w:val="99"/>
    <w:semiHidden/>
    <w:unhideWhenUsed/>
    <w:rsid w:val="003F605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6">
    <w:name w:val="Table Grid 6"/>
    <w:basedOn w:val="Normltblzat"/>
    <w:uiPriority w:val="99"/>
    <w:semiHidden/>
    <w:unhideWhenUsed/>
    <w:rsid w:val="003F605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7">
    <w:name w:val="Table Grid 7"/>
    <w:basedOn w:val="Normltblzat"/>
    <w:uiPriority w:val="99"/>
    <w:semiHidden/>
    <w:unhideWhenUsed/>
    <w:rsid w:val="003F605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8">
    <w:name w:val="Table Grid 8"/>
    <w:basedOn w:val="Normltblzat"/>
    <w:uiPriority w:val="99"/>
    <w:semiHidden/>
    <w:unhideWhenUsed/>
    <w:rsid w:val="003F605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blzatrcsosvilgos">
    <w:name w:val="Grid Table Light"/>
    <w:basedOn w:val="Normltblzat"/>
    <w:uiPriority w:val="40"/>
    <w:rsid w:val="003F60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blzatrcsos1vilgos">
    <w:name w:val="Grid Table 1 Light"/>
    <w:basedOn w:val="Normltblzat"/>
    <w:uiPriority w:val="46"/>
    <w:rsid w:val="003F605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blzatrcsos1vilgos1jellszn">
    <w:name w:val="Grid Table 1 Light Accent 1"/>
    <w:basedOn w:val="Normltblzat"/>
    <w:uiPriority w:val="46"/>
    <w:rsid w:val="003F6053"/>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blzatrcsos1vilgos2jellszn">
    <w:name w:val="Grid Table 1 Light Accent 2"/>
    <w:basedOn w:val="Normltblzat"/>
    <w:uiPriority w:val="46"/>
    <w:rsid w:val="003F6053"/>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blzatrcsos1vilgos3jellszn">
    <w:name w:val="Grid Table 1 Light Accent 3"/>
    <w:basedOn w:val="Normltblzat"/>
    <w:uiPriority w:val="46"/>
    <w:rsid w:val="003F6053"/>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blzatrcsos1vilgos4jellszn">
    <w:name w:val="Grid Table 1 Light Accent 4"/>
    <w:basedOn w:val="Normltblzat"/>
    <w:uiPriority w:val="46"/>
    <w:rsid w:val="003F6053"/>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blzatrcsos1vilgos5jellszn">
    <w:name w:val="Grid Table 1 Light Accent 5"/>
    <w:basedOn w:val="Normltblzat"/>
    <w:uiPriority w:val="46"/>
    <w:rsid w:val="003F6053"/>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blzatrcsos1vilgos6jellszn">
    <w:name w:val="Grid Table 1 Light Accent 6"/>
    <w:basedOn w:val="Normltblzat"/>
    <w:uiPriority w:val="46"/>
    <w:rsid w:val="003F6053"/>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blzatrcsos2">
    <w:name w:val="Grid Table 2"/>
    <w:basedOn w:val="Normltblzat"/>
    <w:uiPriority w:val="47"/>
    <w:rsid w:val="003F605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blzatrcsos21jellszn">
    <w:name w:val="Grid Table 2 Accent 1"/>
    <w:basedOn w:val="Normltblzat"/>
    <w:uiPriority w:val="47"/>
    <w:rsid w:val="003F6053"/>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blzatrcsos22jellszn">
    <w:name w:val="Grid Table 2 Accent 2"/>
    <w:basedOn w:val="Normltblzat"/>
    <w:uiPriority w:val="47"/>
    <w:rsid w:val="003F6053"/>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blzatrcsos23jellszn">
    <w:name w:val="Grid Table 2 Accent 3"/>
    <w:basedOn w:val="Normltblzat"/>
    <w:uiPriority w:val="47"/>
    <w:rsid w:val="003F6053"/>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blzatrcsos24jellszn">
    <w:name w:val="Grid Table 2 Accent 4"/>
    <w:basedOn w:val="Normltblzat"/>
    <w:uiPriority w:val="47"/>
    <w:rsid w:val="003F6053"/>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blzatrcsos25jellszn">
    <w:name w:val="Grid Table 2 Accent 5"/>
    <w:basedOn w:val="Normltblzat"/>
    <w:uiPriority w:val="47"/>
    <w:rsid w:val="003F6053"/>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blzatrcsos26jellszn">
    <w:name w:val="Grid Table 2 Accent 6"/>
    <w:basedOn w:val="Normltblzat"/>
    <w:uiPriority w:val="47"/>
    <w:rsid w:val="003F6053"/>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blzatrcsos3">
    <w:name w:val="Grid Table 3"/>
    <w:basedOn w:val="Normltblzat"/>
    <w:uiPriority w:val="48"/>
    <w:rsid w:val="003F605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blzatrcsos31jellszn">
    <w:name w:val="Grid Table 3 Accent 1"/>
    <w:basedOn w:val="Normltblzat"/>
    <w:uiPriority w:val="48"/>
    <w:rsid w:val="003F605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blzatrcsos32jellszn">
    <w:name w:val="Grid Table 3 Accent 2"/>
    <w:basedOn w:val="Normltblzat"/>
    <w:uiPriority w:val="48"/>
    <w:rsid w:val="003F605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blzatrcsos33jellszn">
    <w:name w:val="Grid Table 3 Accent 3"/>
    <w:basedOn w:val="Normltblzat"/>
    <w:uiPriority w:val="48"/>
    <w:rsid w:val="003F60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blzatrcsos34jellszn">
    <w:name w:val="Grid Table 3 Accent 4"/>
    <w:basedOn w:val="Normltblzat"/>
    <w:uiPriority w:val="48"/>
    <w:rsid w:val="003F605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blzatrcsos35jellszn">
    <w:name w:val="Grid Table 3 Accent 5"/>
    <w:basedOn w:val="Normltblzat"/>
    <w:uiPriority w:val="48"/>
    <w:rsid w:val="003F605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blzatrcsos36jellszn">
    <w:name w:val="Grid Table 3 Accent 6"/>
    <w:basedOn w:val="Normltblzat"/>
    <w:uiPriority w:val="48"/>
    <w:rsid w:val="003F605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blzatrcsos4">
    <w:name w:val="Grid Table 4"/>
    <w:basedOn w:val="Normltblzat"/>
    <w:uiPriority w:val="49"/>
    <w:rsid w:val="003F605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blzatrcsos41jellszn">
    <w:name w:val="Grid Table 4 Accent 1"/>
    <w:basedOn w:val="Normltblzat"/>
    <w:uiPriority w:val="49"/>
    <w:rsid w:val="003F605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blzatrcsos42jellszn">
    <w:name w:val="Grid Table 4 Accent 2"/>
    <w:basedOn w:val="Normltblzat"/>
    <w:uiPriority w:val="49"/>
    <w:rsid w:val="003F605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blzatrcsos43jellszn">
    <w:name w:val="Grid Table 4 Accent 3"/>
    <w:basedOn w:val="Normltblzat"/>
    <w:uiPriority w:val="49"/>
    <w:rsid w:val="003F60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blzatrcsos44jellszn">
    <w:name w:val="Grid Table 4 Accent 4"/>
    <w:basedOn w:val="Normltblzat"/>
    <w:uiPriority w:val="49"/>
    <w:rsid w:val="003F605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blzatrcsos45jellszn">
    <w:name w:val="Grid Table 4 Accent 5"/>
    <w:basedOn w:val="Normltblzat"/>
    <w:uiPriority w:val="49"/>
    <w:rsid w:val="003F605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blzatrcsos46jellszn">
    <w:name w:val="Grid Table 4 Accent 6"/>
    <w:basedOn w:val="Normltblzat"/>
    <w:uiPriority w:val="49"/>
    <w:rsid w:val="003F605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blzatrcsos5stt">
    <w:name w:val="Grid Table 5 Dark"/>
    <w:basedOn w:val="Normltblzat"/>
    <w:uiPriority w:val="50"/>
    <w:rsid w:val="003F60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blzatrcsos5stt1jellszn">
    <w:name w:val="Grid Table 5 Dark Accent 1"/>
    <w:basedOn w:val="Normltblzat"/>
    <w:uiPriority w:val="50"/>
    <w:rsid w:val="003F60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blzatrcsos5stt2jellszn">
    <w:name w:val="Grid Table 5 Dark Accent 2"/>
    <w:basedOn w:val="Normltblzat"/>
    <w:uiPriority w:val="50"/>
    <w:rsid w:val="003F60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blzatrcsos5stt3jellszn">
    <w:name w:val="Grid Table 5 Dark Accent 3"/>
    <w:basedOn w:val="Normltblzat"/>
    <w:uiPriority w:val="50"/>
    <w:rsid w:val="003F60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blzatrcsos5stt4jellszn">
    <w:name w:val="Grid Table 5 Dark Accent 4"/>
    <w:basedOn w:val="Normltblzat"/>
    <w:uiPriority w:val="50"/>
    <w:rsid w:val="003F60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blzatrcsos5stt5jellszn">
    <w:name w:val="Grid Table 5 Dark Accent 5"/>
    <w:basedOn w:val="Normltblzat"/>
    <w:uiPriority w:val="50"/>
    <w:rsid w:val="003F60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blzatrcsos5stt6jellszn">
    <w:name w:val="Grid Table 5 Dark Accent 6"/>
    <w:basedOn w:val="Normltblzat"/>
    <w:uiPriority w:val="50"/>
    <w:rsid w:val="003F60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blzatrcsos6tarka">
    <w:name w:val="Grid Table 6 Colorful"/>
    <w:basedOn w:val="Normltblzat"/>
    <w:uiPriority w:val="51"/>
    <w:rsid w:val="003F605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blzatrcsos6tarka1jellszn">
    <w:name w:val="Grid Table 6 Colorful Accent 1"/>
    <w:basedOn w:val="Normltblzat"/>
    <w:uiPriority w:val="51"/>
    <w:rsid w:val="003F6053"/>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blzatrcsos6tarka2jellszn">
    <w:name w:val="Grid Table 6 Colorful Accent 2"/>
    <w:basedOn w:val="Normltblzat"/>
    <w:uiPriority w:val="51"/>
    <w:rsid w:val="003F6053"/>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blzatrcsos6tarka3jellszn">
    <w:name w:val="Grid Table 6 Colorful Accent 3"/>
    <w:basedOn w:val="Normltblzat"/>
    <w:uiPriority w:val="51"/>
    <w:rsid w:val="003F6053"/>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blzatrcsos6tarka4jellszn">
    <w:name w:val="Grid Table 6 Colorful Accent 4"/>
    <w:basedOn w:val="Normltblzat"/>
    <w:uiPriority w:val="51"/>
    <w:rsid w:val="003F6053"/>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blzatrcsos6tarka5jellszn">
    <w:name w:val="Grid Table 6 Colorful Accent 5"/>
    <w:basedOn w:val="Normltblzat"/>
    <w:uiPriority w:val="51"/>
    <w:rsid w:val="003F6053"/>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blzatrcsos6tarka6jellszn">
    <w:name w:val="Grid Table 6 Colorful Accent 6"/>
    <w:basedOn w:val="Normltblzat"/>
    <w:uiPriority w:val="51"/>
    <w:rsid w:val="003F6053"/>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blzatrcsos7tarka">
    <w:name w:val="Grid Table 7 Colorful"/>
    <w:basedOn w:val="Normltblzat"/>
    <w:uiPriority w:val="52"/>
    <w:rsid w:val="003F605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blzatrcsos7tarka1jellszn">
    <w:name w:val="Grid Table 7 Colorful Accent 1"/>
    <w:basedOn w:val="Normltblzat"/>
    <w:uiPriority w:val="52"/>
    <w:rsid w:val="003F6053"/>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blzatrcsos7tarka2jellszn">
    <w:name w:val="Grid Table 7 Colorful Accent 2"/>
    <w:basedOn w:val="Normltblzat"/>
    <w:uiPriority w:val="52"/>
    <w:rsid w:val="003F6053"/>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blzatrcsos7tarka3jellszn">
    <w:name w:val="Grid Table 7 Colorful Accent 3"/>
    <w:basedOn w:val="Normltblzat"/>
    <w:uiPriority w:val="52"/>
    <w:rsid w:val="003F6053"/>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blzatrcsos7tarka4jellszn">
    <w:name w:val="Grid Table 7 Colorful Accent 4"/>
    <w:basedOn w:val="Normltblzat"/>
    <w:uiPriority w:val="52"/>
    <w:rsid w:val="003F6053"/>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blzatrcsos7tarka5jellszn">
    <w:name w:val="Grid Table 7 Colorful Accent 5"/>
    <w:basedOn w:val="Normltblzat"/>
    <w:uiPriority w:val="52"/>
    <w:rsid w:val="003F6053"/>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blzatrcsos7tarka6jellszn">
    <w:name w:val="Grid Table 7 Colorful Accent 6"/>
    <w:basedOn w:val="Normltblzat"/>
    <w:uiPriority w:val="52"/>
    <w:rsid w:val="003F6053"/>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estblzat1">
    <w:name w:val="Table Web 1"/>
    <w:basedOn w:val="Normltblzat"/>
    <w:uiPriority w:val="99"/>
    <w:semiHidden/>
    <w:unhideWhenUsed/>
    <w:rsid w:val="003F605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estblzat2">
    <w:name w:val="Table Web 2"/>
    <w:basedOn w:val="Normltblzat"/>
    <w:uiPriority w:val="99"/>
    <w:semiHidden/>
    <w:unhideWhenUsed/>
    <w:rsid w:val="003F605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estblzat3">
    <w:name w:val="Table Web 3"/>
    <w:basedOn w:val="Normltblzat"/>
    <w:uiPriority w:val="99"/>
    <w:rsid w:val="003F605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Lbjegyzet-hivatkozs">
    <w:name w:val="footnote reference"/>
    <w:basedOn w:val="Bekezdsalapbettpusa"/>
    <w:uiPriority w:val="99"/>
    <w:semiHidden/>
    <w:unhideWhenUsed/>
    <w:rsid w:val="003F6053"/>
    <w:rPr>
      <w:rFonts w:ascii="Calibri" w:hAnsi="Calibri" w:cs="Calibri"/>
      <w:vertAlign w:val="superscript"/>
    </w:rPr>
  </w:style>
  <w:style w:type="character" w:styleId="Sorszma">
    <w:name w:val="line number"/>
    <w:basedOn w:val="Bekezdsalapbettpusa"/>
    <w:uiPriority w:val="99"/>
    <w:semiHidden/>
    <w:unhideWhenUsed/>
    <w:rsid w:val="003F6053"/>
    <w:rPr>
      <w:rFonts w:ascii="Calibri" w:hAnsi="Calibri" w:cs="Calibri"/>
    </w:rPr>
  </w:style>
  <w:style w:type="table" w:styleId="Trhatstblzat1">
    <w:name w:val="Table 3D effects 1"/>
    <w:basedOn w:val="Normltblzat"/>
    <w:uiPriority w:val="99"/>
    <w:semiHidden/>
    <w:unhideWhenUsed/>
    <w:rsid w:val="003F605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rhatstblzat2">
    <w:name w:val="Table 3D effects 2"/>
    <w:basedOn w:val="Normltblzat"/>
    <w:uiPriority w:val="99"/>
    <w:semiHidden/>
    <w:unhideWhenUsed/>
    <w:rsid w:val="003F605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rhatstblzat3">
    <w:name w:val="Table 3D effects 3"/>
    <w:basedOn w:val="Normltblzat"/>
    <w:uiPriority w:val="99"/>
    <w:semiHidden/>
    <w:unhideWhenUsed/>
    <w:rsid w:val="003F605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mrapltblzat">
    <w:name w:val="Table Theme"/>
    <w:basedOn w:val="Normltblzat"/>
    <w:uiPriority w:val="99"/>
    <w:semiHidden/>
    <w:unhideWhenUsed/>
    <w:rsid w:val="003F6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ldalszm">
    <w:name w:val="page number"/>
    <w:basedOn w:val="Bekezdsalapbettpusa"/>
    <w:uiPriority w:val="99"/>
    <w:semiHidden/>
    <w:unhideWhenUsed/>
    <w:rsid w:val="003F605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ce\AppData\Local\Microsoft\Office\16.0\DTS\hu-HU%7b5D2353FC-968A-4663-BC6C-21058388D370%7d\%7bFB17B55C-82AC-4585-9FED-9C5A29C31D65%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{FB17B55C-82AC-4585-9FED-9C5A29C31D65}tf02786999_win32.dotx</Template>
  <TotalTime>0</TotalTime>
  <Pages>2</Pages>
  <Words>333</Words>
  <Characters>2299</Characters>
  <Application>Microsoft Office Word</Application>
  <DocSecurity>0</DocSecurity>
  <Lines>19</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2023-12-05T06:37:00Z</dcterms:created>
  <dcterms:modified xsi:type="dcterms:W3CDTF">2023-12-05T07:24:00Z</dcterms:modified>
</cp:coreProperties>
</file>
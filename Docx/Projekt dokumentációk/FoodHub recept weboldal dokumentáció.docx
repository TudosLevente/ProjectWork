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hu-HU"/>
        </w:rPr>
        <w:id w:val="1838801577"/>
        <w:docPartObj>
          <w:docPartGallery w:val="Cover Pages"/>
          <w:docPartUnique/>
        </w:docPartObj>
      </w:sdtPr>
      <w:sdtContent>
        <w:p w14:paraId="4FEF6A90" w14:textId="599E01B3" w:rsidR="00143C3A" w:rsidRDefault="00143C3A">
          <w:pPr>
            <w:rPr>
              <w:rFonts w:ascii="Calibri Light" w:eastAsiaTheme="majorEastAsia" w:hAnsi="Calibri Light" w:cs="Calibri Light"/>
              <w:spacing w:val="-10"/>
              <w:kern w:val="28"/>
              <w:sz w:val="56"/>
              <w:szCs w:val="56"/>
              <w:lang w:val="hu-HU"/>
            </w:rPr>
          </w:pPr>
          <w:r w:rsidRPr="00143C3A">
            <w:rPr>
              <w:rFonts w:ascii="Calibri Light" w:eastAsiaTheme="majorEastAsia" w:hAnsi="Calibri Light" w:cs="Calibri Light"/>
              <w:noProof/>
              <w:spacing w:val="-10"/>
              <w:kern w:val="28"/>
              <w:sz w:val="56"/>
              <w:szCs w:val="56"/>
              <w:lang w:val="hu-HU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AD5DAB7" wp14:editId="4CF4CE76">
                    <wp:simplePos x="0" y="0"/>
                    <wp:positionH relativeFrom="page">
                      <wp:posOffset>19250</wp:posOffset>
                    </wp:positionH>
                    <wp:positionV relativeFrom="page">
                      <wp:posOffset>9625</wp:posOffset>
                    </wp:positionV>
                    <wp:extent cx="7536581" cy="10741794"/>
                    <wp:effectExtent l="0" t="0" r="7620" b="2540"/>
                    <wp:wrapNone/>
                    <wp:docPr id="138" name="Szövegdoboz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6581" cy="107417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8"/>
                                  <w:gridCol w:w="5775"/>
                                </w:tblGrid>
                                <w:tr w:rsidR="00A80C51" w14:paraId="1E8D473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9C09349" w14:textId="265CF72D" w:rsidR="00143C3A" w:rsidRDefault="00A80C5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7F7C88A" wp14:editId="7A8C14A6">
                                            <wp:extent cx="2181049" cy="2311367"/>
                                            <wp:effectExtent l="0" t="0" r="0" b="0"/>
                                            <wp:docPr id="2071321890" name="Kép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188060" cy="23187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libri Light" w:eastAsiaTheme="majorEastAsia" w:hAnsi="Calibri Light" w:cs="Calibri Light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hu-HU"/>
                                        </w:rPr>
                                        <w:alias w:val="Cím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BDF2825" w14:textId="4DDA4710" w:rsidR="00143C3A" w:rsidRDefault="00143C3A">
                                          <w:pPr>
                                            <w:pStyle w:val="Nincstrkz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143C3A"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>FoodHub recept</w:t>
                                          </w:r>
                                          <w:r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 xml:space="preserve"> </w:t>
                                          </w:r>
                                          <w:r w:rsidRPr="00143C3A"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>weboldal</w:t>
                                          </w:r>
                                        </w:p>
                                      </w:sdtContent>
                                    </w:sdt>
                                    <w:p w14:paraId="2B13D801" w14:textId="7FF503F6" w:rsidR="00143C3A" w:rsidRDefault="00143C3A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16784CC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40AEB1F" w14:textId="0E4D9402" w:rsidR="00A80C51" w:rsidRDefault="00A80C51">
                                      <w:pPr>
                                        <w:pStyle w:val="Nincstrkz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A </w:t>
                                      </w:r>
                                      <w:proofErr w:type="spellStart"/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>Foodhub</w:t>
                                      </w:r>
                                      <w:proofErr w:type="spellEnd"/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egy recept weboldal, ahol böngész</w:t>
                                      </w: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éssel</w:t>
                                      </w:r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és kereséssel megtalálható számos ételrecept. Felhasználók regisztrálhatnak, bejelentkezhetnek, kedvenc receptjeiket elmenthetik és megoszthatják másokkal. Emellett lehetőség</w:t>
                                      </w: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ük is</w:t>
                                      </w:r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van saját receptek feltöltésére is.</w:t>
                                      </w:r>
                                    </w:p>
                                    <w:p w14:paraId="7A478BFB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4141D21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44DAE51" w14:textId="6054E48E" w:rsidR="00143C3A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A80C51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Budai Bence</w:t>
                                      </w:r>
                                    </w:p>
                                    <w:p w14:paraId="21032E04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Tüdős Levente</w:t>
                                      </w:r>
                                    </w:p>
                                    <w:p w14:paraId="00B09FE5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</w:rPr>
                                      </w:pPr>
                                    </w:p>
                                    <w:p w14:paraId="02A211B0" w14:textId="42A1745C" w:rsidR="00A80C51" w:rsidRDefault="00A80C51">
                                      <w:pPr>
                                        <w:pStyle w:val="Nincstrkz"/>
                                      </w:pPr>
                                    </w:p>
                                  </w:tc>
                                </w:tr>
                              </w:tbl>
                              <w:p w14:paraId="2CF2886A" w14:textId="77777777" w:rsidR="00143C3A" w:rsidRDefault="00143C3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D5DAB7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7" o:spid="_x0000_s1026" type="#_x0000_t202" style="position:absolute;margin-left:1.5pt;margin-top:.75pt;width:593.45pt;height:845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98"/>
                            <w:gridCol w:w="5775"/>
                          </w:tblGrid>
                          <w:tr w:rsidR="00A80C51" w14:paraId="1E8D473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9C09349" w14:textId="265CF72D" w:rsidR="00143C3A" w:rsidRDefault="00A80C5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7F7C88A" wp14:editId="7A8C14A6">
                                      <wp:extent cx="2181049" cy="2311367"/>
                                      <wp:effectExtent l="0" t="0" r="0" b="0"/>
                                      <wp:docPr id="2071321890" name="Kép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88060" cy="23187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hu-HU"/>
                                  </w:rPr>
                                  <w:alias w:val="Cím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BDF2825" w14:textId="4DDA4710" w:rsidR="00143C3A" w:rsidRDefault="00143C3A">
                                    <w:pPr>
                                      <w:pStyle w:val="Nincstrkz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143C3A"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>FoodHub recept</w:t>
                                    </w:r>
                                    <w:r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 xml:space="preserve"> </w:t>
                                    </w:r>
                                    <w:r w:rsidRPr="00143C3A"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>weboldal</w:t>
                                    </w:r>
                                  </w:p>
                                </w:sdtContent>
                              </w:sdt>
                              <w:p w14:paraId="2B13D801" w14:textId="7FF503F6" w:rsidR="00143C3A" w:rsidRDefault="00143C3A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16784CC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40AEB1F" w14:textId="0E4D9402" w:rsidR="00A80C51" w:rsidRDefault="00A80C51">
                                <w:pPr>
                                  <w:pStyle w:val="Nincstrkz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A </w:t>
                                </w:r>
                                <w:proofErr w:type="spellStart"/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>Foodhub</w:t>
                                </w:r>
                                <w:proofErr w:type="spellEnd"/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 egy recept weboldal, ahol böngész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éssel</w:t>
                                </w:r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 és kereséssel megtalálható számos ételrecept. Felhasználók regisztrálhatnak, bejelentkezhetnek, kedvenc receptjeiket elmenthetik és megoszthatják másokkal. Emellett lehetőség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ük is</w:t>
                                </w:r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 van saját receptek feltöltésére is.</w:t>
                                </w:r>
                              </w:p>
                              <w:p w14:paraId="7A478BFB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4141D21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44DAE51" w14:textId="6054E48E" w:rsidR="00143C3A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A80C51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Budai Bence</w:t>
                                </w:r>
                              </w:p>
                              <w:p w14:paraId="21032E04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Tüdős Levente</w:t>
                                </w:r>
                              </w:p>
                              <w:p w14:paraId="00B09FE5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</w:rPr>
                                </w:pPr>
                              </w:p>
                              <w:p w14:paraId="02A211B0" w14:textId="42A1745C" w:rsidR="00A80C51" w:rsidRDefault="00A80C51">
                                <w:pPr>
                                  <w:pStyle w:val="Nincstrkz"/>
                                </w:pPr>
                              </w:p>
                            </w:tc>
                          </w:tr>
                        </w:tbl>
                        <w:p w14:paraId="2CF2886A" w14:textId="77777777" w:rsidR="00143C3A" w:rsidRDefault="00143C3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hu-HU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hu-HU"/>
        </w:rPr>
        <w:id w:val="706453776"/>
        <w:docPartObj>
          <w:docPartGallery w:val="Table of Contents"/>
          <w:docPartUnique/>
        </w:docPartObj>
      </w:sdtPr>
      <w:sdtEndPr>
        <w:rPr>
          <w:b/>
          <w:bCs/>
          <w:lang w:val="hu"/>
        </w:rPr>
      </w:sdtEndPr>
      <w:sdtContent>
        <w:p w14:paraId="500D4FA7" w14:textId="35CD038C" w:rsidR="00041AA0" w:rsidRDefault="00041AA0">
          <w:pPr>
            <w:pStyle w:val="Tartalomjegyzkcmsora"/>
          </w:pPr>
          <w:r>
            <w:rPr>
              <w:lang w:val="hu-HU"/>
            </w:rPr>
            <w:t>Tartalomjegyzék</w:t>
          </w:r>
        </w:p>
        <w:p w14:paraId="7E30C974" w14:textId="42BF32F8" w:rsidR="003B44FE" w:rsidRDefault="00041AA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30252" w:history="1">
            <w:r w:rsidR="003B44FE" w:rsidRPr="002D398C">
              <w:rPr>
                <w:rStyle w:val="Hiperhivatkozs"/>
                <w:noProof/>
                <w:lang w:val="hu-HU"/>
              </w:rPr>
              <w:t>Bevezetés: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_Toc164030252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2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30AD5D4E" w14:textId="27CBA44C" w:rsidR="003B44F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53" w:history="1">
            <w:r w:rsidR="003B44FE" w:rsidRPr="002D398C">
              <w:rPr>
                <w:rStyle w:val="Hiperhivatkozs"/>
                <w:noProof/>
                <w:lang w:val="hu-HU"/>
              </w:rPr>
              <w:t>Felépítés / Funkciók: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_Toc164030253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2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05E13E0D" w14:textId="170FE4F0" w:rsidR="003B44F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54" w:history="1">
            <w:r w:rsidR="003B44FE" w:rsidRPr="002D398C">
              <w:rPr>
                <w:rStyle w:val="Hiperhivatkozs"/>
                <w:noProof/>
                <w:lang w:val="hu-HU"/>
              </w:rPr>
              <w:t>Követelményanalízis: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_Toc164030254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3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2D161B7E" w14:textId="28E8E41A" w:rsidR="003B44F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55" w:history="1">
            <w:r w:rsidR="003B44FE" w:rsidRPr="002D398C">
              <w:rPr>
                <w:rStyle w:val="Hiperhivatkozs"/>
                <w:noProof/>
                <w:lang w:val="hu-HU"/>
              </w:rPr>
              <w:t>Tervezés: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_Toc164030255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4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44296F0A" w14:textId="07B3E1E3" w:rsidR="003B44F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56" w:history="1">
            <w:r w:rsidR="003B44FE" w:rsidRPr="002D398C">
              <w:rPr>
                <w:rStyle w:val="Hiperhivatkozs"/>
                <w:noProof/>
                <w:lang w:val="hu-HU"/>
              </w:rPr>
              <w:t>Fejlesztés és implementáció: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_Toc164030256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4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0495AA4E" w14:textId="7B138092" w:rsidR="003B44F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57" w:history="1">
            <w:r w:rsidR="003B44FE" w:rsidRPr="002D398C">
              <w:rPr>
                <w:rStyle w:val="Hiperhivatkozs"/>
                <w:noProof/>
                <w:lang w:val="hu-HU"/>
              </w:rPr>
              <w:t>Projektmenedzsment: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_Toc164030257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5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7CB31360" w14:textId="1C2FCA97" w:rsidR="003B44F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58" w:history="1">
            <w:r w:rsidR="003B44FE" w:rsidRPr="002D398C">
              <w:rPr>
                <w:rStyle w:val="Hiperhivatkozs"/>
                <w:noProof/>
                <w:lang w:val="hu-HU"/>
              </w:rPr>
              <w:t>Záró megjegyzések és köszönetnyilvánítás: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_Toc164030258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6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7CFB4E0C" w14:textId="36D84115" w:rsidR="003B44F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59" w:history="1">
            <w:r w:rsidR="003B44FE" w:rsidRPr="002D398C">
              <w:rPr>
                <w:rStyle w:val="Hiperhivatkozs"/>
                <w:noProof/>
                <w:lang w:val="hu-HU"/>
              </w:rPr>
              <w:t>A projekt munka telepítése: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_Toc164030259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7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4FEE0C15" w14:textId="5227D663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60" w:history="1">
            <w:r w:rsidR="003B44FE" w:rsidRPr="002D398C">
              <w:rPr>
                <w:rStyle w:val="Hiperhivatkozs"/>
                <w:noProof/>
                <w:lang w:val="hu-HU"/>
              </w:rPr>
              <w:t>Szükséges alkalmazások: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_Toc164030260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7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7A5266DB" w14:textId="1151B90E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61" w:history="1">
            <w:r w:rsidR="003B44FE" w:rsidRPr="002D398C">
              <w:rPr>
                <w:rStyle w:val="Hiperhivatkozs"/>
                <w:noProof/>
                <w:lang w:val="hu-HU"/>
              </w:rPr>
              <w:t>Projektmunka telepítése: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_Toc164030261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7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4640C89C" w14:textId="6DB71F13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62" w:history="1">
            <w:r w:rsidR="003B44FE" w:rsidRPr="002D398C">
              <w:rPr>
                <w:rStyle w:val="Hiperhivatkozs"/>
                <w:noProof/>
                <w:lang w:val="hu-HU"/>
              </w:rPr>
              <w:t>Az adatbázis felépítése: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_Toc164030262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7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3E5CD5A0" w14:textId="65417898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63" w:history="1">
            <w:r w:rsidR="003B44FE" w:rsidRPr="002D398C">
              <w:rPr>
                <w:rStyle w:val="Hiperhivatkozs"/>
                <w:noProof/>
                <w:lang w:val="hu-HU"/>
              </w:rPr>
              <w:t>A weboldal megnyitása: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_Toc164030263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7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0A7C2382" w14:textId="4F8E59EB" w:rsidR="003B44F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64" w:history="1">
            <w:r w:rsidR="003B44FE" w:rsidRPr="002D398C">
              <w:rPr>
                <w:rStyle w:val="Hiperhivatkozs"/>
                <w:noProof/>
                <w:lang w:val="hu-HU"/>
              </w:rPr>
              <w:t>Weblapok: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_Toc164030264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8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576AF789" w14:textId="150F107C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65" w:history="1">
            <w:r w:rsidR="003B44FE" w:rsidRPr="002D398C">
              <w:rPr>
                <w:rStyle w:val="Hiperhivatkozs"/>
                <w:noProof/>
                <w:lang w:val="hu-HU"/>
              </w:rPr>
              <w:t>Főoldal: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_Toc164030265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8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3DA71D49" w14:textId="7F26D10C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66" w:history="1">
            <w:r w:rsidR="003B44FE" w:rsidRPr="002D398C">
              <w:rPr>
                <w:rStyle w:val="Hiperhivatkozs"/>
                <w:noProof/>
                <w:lang w:val="hu-HU"/>
              </w:rPr>
              <w:t>Bejelentkezés: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_Toc164030266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8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4F1B3D2E" w14:textId="2E656279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67" w:history="1">
            <w:r w:rsidR="003B44FE" w:rsidRPr="002D398C">
              <w:rPr>
                <w:rStyle w:val="Hiperhivatkozs"/>
                <w:noProof/>
                <w:lang w:val="hu-HU"/>
              </w:rPr>
              <w:t>Regisztráció: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_Toc164030267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9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6306E85F" w14:textId="7BD95403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68" w:history="1">
            <w:r w:rsidR="003B44FE" w:rsidRPr="002D398C">
              <w:rPr>
                <w:rStyle w:val="Hiperhivatkozs"/>
                <w:noProof/>
                <w:lang w:val="hu-HU"/>
              </w:rPr>
              <w:t>Recept kategória: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_Toc164030268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10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1B0D7C79" w14:textId="23669ADB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69" w:history="1">
            <w:r w:rsidR="003B44FE" w:rsidRPr="002D398C">
              <w:rPr>
                <w:rStyle w:val="Hiperhivatkozs"/>
                <w:noProof/>
                <w:lang w:val="hu-HU"/>
              </w:rPr>
              <w:t>Profil: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_Toc164030269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10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6F6D0060" w14:textId="11530502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70" w:history="1">
            <w:r w:rsidR="003B44FE" w:rsidRPr="002D398C">
              <w:rPr>
                <w:rStyle w:val="Hiperhivatkozs"/>
                <w:noProof/>
                <w:lang w:val="hu-HU"/>
              </w:rPr>
              <w:t>Recept feltöltés: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_Toc164030270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11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43B45B96" w14:textId="4567E6FB" w:rsidR="003B44F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71" w:history="1">
            <w:r w:rsidR="003B44FE" w:rsidRPr="002D398C">
              <w:rPr>
                <w:rStyle w:val="Hiperhivatkozs"/>
                <w:noProof/>
                <w:lang w:val="hu-HU"/>
              </w:rPr>
              <w:t>Végpontok: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_Toc164030271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12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792A54F1" w14:textId="1D96C915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72" w:history="1">
            <w:r w:rsidR="003B44FE" w:rsidRPr="002D398C">
              <w:rPr>
                <w:rStyle w:val="Hiperhivatkozs"/>
                <w:noProof/>
              </w:rPr>
              <w:t>Felhasználó: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_Toc164030272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12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68099E61" w14:textId="4A4B9DD6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73" w:history="1">
            <w:r w:rsidR="003B44FE" w:rsidRPr="002D398C">
              <w:rPr>
                <w:rStyle w:val="Hiperhivatkozs"/>
                <w:noProof/>
                <w:lang w:val="hu-HU"/>
              </w:rPr>
              <w:t>/userRecipes/:id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_Toc164030273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12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540DE0C1" w14:textId="474ADB8F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74" w:history="1">
            <w:r w:rsidR="003B44FE" w:rsidRPr="002D398C">
              <w:rPr>
                <w:rStyle w:val="Hiperhivatkozs"/>
                <w:noProof/>
                <w:lang w:val="hu-HU"/>
              </w:rPr>
              <w:t>/user/:id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_Toc164030274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12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33742D12" w14:textId="3969F1BA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75" w:history="1">
            <w:r w:rsidR="003B44FE" w:rsidRPr="002D398C">
              <w:rPr>
                <w:rStyle w:val="Hiperhivatkozs"/>
                <w:noProof/>
                <w:lang w:val="hu-HU"/>
              </w:rPr>
              <w:t>/regUser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_Toc164030275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12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0AF1E708" w14:textId="53C05484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76" w:history="1">
            <w:r w:rsidR="003B44FE" w:rsidRPr="002D398C">
              <w:rPr>
                <w:rStyle w:val="Hiperhivatkozs"/>
                <w:noProof/>
                <w:lang w:val="hu-HU"/>
              </w:rPr>
              <w:t>/updateUser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_Toc164030276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13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7D38C910" w14:textId="46C9A63B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77" w:history="1">
            <w:r w:rsidR="003B44FE" w:rsidRPr="002D398C">
              <w:rPr>
                <w:rStyle w:val="Hiperhivatkozs"/>
                <w:noProof/>
                <w:lang w:val="hu-HU"/>
              </w:rPr>
              <w:t>/login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_Toc164030277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13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06865CA2" w14:textId="7334519F" w:rsidR="003B44FE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78" w:history="1">
            <w:r w:rsidR="003B44FE" w:rsidRPr="002D398C">
              <w:rPr>
                <w:rStyle w:val="Hiperhivatkozs"/>
                <w:noProof/>
                <w:lang w:val="hu-HU"/>
              </w:rPr>
              <w:t>Recept: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_Toc164030278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14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6B9C6307" w14:textId="56EA889A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79" w:history="1">
            <w:r w:rsidR="003B44FE" w:rsidRPr="002D398C">
              <w:rPr>
                <w:rStyle w:val="Hiperhivatkozs"/>
                <w:noProof/>
                <w:lang w:val="hu-HU"/>
              </w:rPr>
              <w:t>/recipe/:id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_Toc164030279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14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698FFBE0" w14:textId="5EE41E47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80" w:history="1">
            <w:r w:rsidR="003B44FE" w:rsidRPr="002D398C">
              <w:rPr>
                <w:rStyle w:val="Hiperhivatkozs"/>
                <w:noProof/>
                <w:lang w:val="hu-HU"/>
              </w:rPr>
              <w:t>/uploadRecipe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_Toc164030280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14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53BEB5C9" w14:textId="39D44AF4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81" w:history="1">
            <w:r w:rsidR="003B44FE" w:rsidRPr="002D398C">
              <w:rPr>
                <w:rStyle w:val="Hiperhivatkozs"/>
                <w:noProof/>
                <w:lang w:val="hu-HU"/>
              </w:rPr>
              <w:t>/getComment/:id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_Toc164030281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15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5650D20F" w14:textId="0AA5FC38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82" w:history="1">
            <w:r w:rsidR="003B44FE" w:rsidRPr="002D398C">
              <w:rPr>
                <w:rStyle w:val="Hiperhivatkozs"/>
                <w:noProof/>
                <w:lang w:val="hu-HU"/>
              </w:rPr>
              <w:t>/uploadComment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_Toc164030282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15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759774D2" w14:textId="2187FC8C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83" w:history="1">
            <w:r w:rsidR="003B44FE" w:rsidRPr="002D398C">
              <w:rPr>
                <w:rStyle w:val="Hiperhivatkozs"/>
                <w:noProof/>
                <w:lang w:val="hu-HU"/>
              </w:rPr>
              <w:t>/getFavorites/:id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_Toc164030283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16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4E69814B" w14:textId="090BF8CC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84" w:history="1">
            <w:r w:rsidR="003B44FE" w:rsidRPr="002D398C">
              <w:rPr>
                <w:rStyle w:val="Hiperhivatkozs"/>
                <w:noProof/>
                <w:lang w:val="hu-HU"/>
              </w:rPr>
              <w:t>/addFavorite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_Toc164030284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16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4091EE64" w14:textId="25E81A93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85" w:history="1">
            <w:r w:rsidR="003B44FE" w:rsidRPr="002D398C">
              <w:rPr>
                <w:rStyle w:val="Hiperhivatkozs"/>
                <w:noProof/>
                <w:lang w:val="hu-HU"/>
              </w:rPr>
              <w:t>/removeFavorite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_Toc164030285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17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39734B7E" w14:textId="1A4C721C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86" w:history="1">
            <w:r w:rsidR="003B44FE" w:rsidRPr="002D398C">
              <w:rPr>
                <w:rStyle w:val="Hiperhivatkozs"/>
                <w:noProof/>
                <w:lang w:val="hu-HU"/>
              </w:rPr>
              <w:t>/ingredients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_Toc164030286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17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17240076" w14:textId="7654B0FB" w:rsidR="003B44FE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0287" w:history="1">
            <w:r w:rsidR="003B44FE" w:rsidRPr="002D398C">
              <w:rPr>
                <w:rStyle w:val="Hiperhivatkozs"/>
                <w:noProof/>
                <w:lang w:val="hu-HU"/>
              </w:rPr>
              <w:t>/upload</w:t>
            </w:r>
            <w:r w:rsidR="003B44FE">
              <w:rPr>
                <w:noProof/>
                <w:webHidden/>
              </w:rPr>
              <w:tab/>
            </w:r>
            <w:r w:rsidR="003B44FE">
              <w:rPr>
                <w:noProof/>
                <w:webHidden/>
              </w:rPr>
              <w:fldChar w:fldCharType="begin"/>
            </w:r>
            <w:r w:rsidR="003B44FE">
              <w:rPr>
                <w:noProof/>
                <w:webHidden/>
              </w:rPr>
              <w:instrText xml:space="preserve"> PAGEREF _Toc164030287 \h </w:instrText>
            </w:r>
            <w:r w:rsidR="003B44FE">
              <w:rPr>
                <w:noProof/>
                <w:webHidden/>
              </w:rPr>
            </w:r>
            <w:r w:rsidR="003B44FE">
              <w:rPr>
                <w:noProof/>
                <w:webHidden/>
              </w:rPr>
              <w:fldChar w:fldCharType="separate"/>
            </w:r>
            <w:r w:rsidR="003B44FE">
              <w:rPr>
                <w:noProof/>
                <w:webHidden/>
              </w:rPr>
              <w:t>18</w:t>
            </w:r>
            <w:r w:rsidR="003B44FE">
              <w:rPr>
                <w:noProof/>
                <w:webHidden/>
              </w:rPr>
              <w:fldChar w:fldCharType="end"/>
            </w:r>
          </w:hyperlink>
        </w:p>
        <w:p w14:paraId="5C0D5260" w14:textId="5B32609E" w:rsidR="00A80C51" w:rsidRPr="003B44FE" w:rsidRDefault="00041AA0">
          <w:r>
            <w:rPr>
              <w:b/>
              <w:bCs/>
            </w:rPr>
            <w:fldChar w:fldCharType="end"/>
          </w:r>
        </w:p>
      </w:sdtContent>
    </w:sdt>
    <w:p w14:paraId="2F6C56EA" w14:textId="1111D45F" w:rsidR="000A5310" w:rsidRDefault="000A5310" w:rsidP="003B44FE">
      <w:pPr>
        <w:pStyle w:val="Cm"/>
        <w:jc w:val="center"/>
        <w:rPr>
          <w:lang w:val="hu-HU"/>
        </w:rPr>
      </w:pPr>
      <w:r w:rsidRPr="00C435A3">
        <w:rPr>
          <w:lang w:val="hu-HU"/>
        </w:rPr>
        <w:lastRenderedPageBreak/>
        <w:t>FoodHub recept weboldal</w:t>
      </w:r>
    </w:p>
    <w:p w14:paraId="2E91C9C1" w14:textId="77777777" w:rsidR="003B44FE" w:rsidRPr="003B44FE" w:rsidRDefault="003B44FE" w:rsidP="003B44FE">
      <w:pPr>
        <w:rPr>
          <w:lang w:val="hu-HU"/>
        </w:rPr>
      </w:pPr>
    </w:p>
    <w:p w14:paraId="3F9189A9" w14:textId="54699A89" w:rsidR="000A5310" w:rsidRPr="00C435A3" w:rsidRDefault="000A5310" w:rsidP="00B50E28">
      <w:pPr>
        <w:pStyle w:val="Cmsor2"/>
        <w:spacing w:line="276" w:lineRule="auto"/>
        <w:ind w:hanging="284"/>
        <w:rPr>
          <w:sz w:val="32"/>
          <w:szCs w:val="32"/>
          <w:lang w:val="hu-HU"/>
        </w:rPr>
      </w:pPr>
      <w:bookmarkStart w:id="0" w:name="_Toc164030252"/>
      <w:r w:rsidRPr="00C435A3">
        <w:rPr>
          <w:sz w:val="32"/>
          <w:szCs w:val="32"/>
          <w:lang w:val="hu-HU"/>
        </w:rPr>
        <w:t>Bevezetés:</w:t>
      </w:r>
      <w:bookmarkEnd w:id="0"/>
    </w:p>
    <w:p w14:paraId="463949F3" w14:textId="725A49DD" w:rsidR="003B038F" w:rsidRPr="00C435A3" w:rsidRDefault="00CD4CEA" w:rsidP="00B50E28">
      <w:p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FoodHub weboldalunkat úgy terveztük meg hogy minden korosztály tudja könnyedén használni és minden étvágy gerjesztőbb legyen a dizájn.</w:t>
      </w:r>
    </w:p>
    <w:p w14:paraId="6D9EFE39" w14:textId="1748D068" w:rsidR="00CD4CEA" w:rsidRPr="00C435A3" w:rsidRDefault="00CD4CEA" w:rsidP="00B50E28">
      <w:pPr>
        <w:pStyle w:val="Nincstrkz"/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weboldal nincsen a végleges fázisban mivel sok ötletünk lett volna m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>g hogy hogyan tudnánk m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 xml:space="preserve">g érdekesebbé, korszerűbbé vagy még kiemelkedőbe tenni, mint a többi recept weboldalt az interneten. Persze mind a ketten a csapat társammal törekedtünk arra, hogy a legjobb tudásunkat felhasználva eltudjuk készíteni ezt a weboldalt. A jövőben szeretnénk tovább fejleszteni 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>s ak</w:t>
      </w:r>
      <w:r w:rsidR="003A1CB3" w:rsidRPr="00C435A3">
        <w:rPr>
          <w:sz w:val="24"/>
          <w:szCs w:val="24"/>
          <w:lang w:val="hu-HU"/>
        </w:rPr>
        <w:t>á</w:t>
      </w:r>
      <w:r w:rsidRPr="00C435A3">
        <w:rPr>
          <w:sz w:val="24"/>
          <w:szCs w:val="24"/>
          <w:lang w:val="hu-HU"/>
        </w:rPr>
        <w:t>r m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>g profitálni is belőlé</w:t>
      </w:r>
      <w:r w:rsidR="003A1CB3" w:rsidRPr="00C435A3">
        <w:rPr>
          <w:sz w:val="24"/>
          <w:szCs w:val="24"/>
          <w:lang w:val="hu-HU"/>
        </w:rPr>
        <w:t>.</w:t>
      </w:r>
    </w:p>
    <w:p w14:paraId="61D548AF" w14:textId="77777777" w:rsidR="00E531DC" w:rsidRPr="00C435A3" w:rsidRDefault="00E531DC" w:rsidP="00B50E28">
      <w:pPr>
        <w:pStyle w:val="Nincstrkz"/>
        <w:spacing w:line="276" w:lineRule="auto"/>
        <w:rPr>
          <w:sz w:val="24"/>
          <w:szCs w:val="24"/>
          <w:lang w:val="hu-HU"/>
        </w:rPr>
      </w:pPr>
    </w:p>
    <w:p w14:paraId="20175FA2" w14:textId="7E4EF54F" w:rsidR="00E531DC" w:rsidRPr="00C435A3" w:rsidRDefault="00E531DC" w:rsidP="00B50E28">
      <w:pPr>
        <w:pStyle w:val="Cmsor2"/>
        <w:spacing w:line="276" w:lineRule="auto"/>
        <w:ind w:hanging="284"/>
        <w:rPr>
          <w:sz w:val="32"/>
          <w:szCs w:val="32"/>
          <w:lang w:val="hu-HU"/>
        </w:rPr>
      </w:pPr>
      <w:bookmarkStart w:id="1" w:name="_Toc164030253"/>
      <w:r w:rsidRPr="00C435A3">
        <w:rPr>
          <w:sz w:val="32"/>
          <w:szCs w:val="32"/>
          <w:lang w:val="hu-HU"/>
        </w:rPr>
        <w:t>Felépítés / Funkciók:</w:t>
      </w:r>
      <w:bookmarkEnd w:id="1"/>
    </w:p>
    <w:p w14:paraId="77247FA6" w14:textId="77777777" w:rsidR="003A1CB3" w:rsidRPr="00C435A3" w:rsidRDefault="00E531DC" w:rsidP="00B50E28">
      <w:p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 xml:space="preserve">A weboldal felépítésénél sok mindenre törekedtünk. </w:t>
      </w:r>
      <w:r w:rsidR="003A1CB3" w:rsidRPr="00C435A3">
        <w:rPr>
          <w:sz w:val="24"/>
          <w:szCs w:val="24"/>
          <w:lang w:val="hu-HU"/>
        </w:rPr>
        <w:t>S</w:t>
      </w:r>
      <w:r w:rsidRPr="00C435A3">
        <w:rPr>
          <w:sz w:val="24"/>
          <w:szCs w:val="24"/>
          <w:lang w:val="hu-HU"/>
        </w:rPr>
        <w:t>zámunkra a legfontosabb az átláthatóság volt mivel tudjuk hogyha egy weboldal nincsen rendesen felépítve akkor az nem fog</w:t>
      </w:r>
      <w:r w:rsidR="003A1CB3" w:rsidRPr="00C435A3">
        <w:rPr>
          <w:sz w:val="24"/>
          <w:szCs w:val="24"/>
          <w:lang w:val="hu-HU"/>
        </w:rPr>
        <w:t xml:space="preserve">ja felkelteni </w:t>
      </w:r>
      <w:r w:rsidRPr="00C435A3">
        <w:rPr>
          <w:sz w:val="24"/>
          <w:szCs w:val="24"/>
          <w:lang w:val="hu-HU"/>
        </w:rPr>
        <w:t>senkinek</w:t>
      </w:r>
      <w:r w:rsidR="003A1CB3" w:rsidRPr="00C435A3">
        <w:rPr>
          <w:sz w:val="24"/>
          <w:szCs w:val="24"/>
          <w:lang w:val="hu-HU"/>
        </w:rPr>
        <w:t xml:space="preserve"> a figyelmét</w:t>
      </w:r>
      <w:r w:rsidRPr="00C435A3">
        <w:rPr>
          <w:sz w:val="24"/>
          <w:szCs w:val="24"/>
          <w:lang w:val="hu-HU"/>
        </w:rPr>
        <w:t>.</w:t>
      </w:r>
    </w:p>
    <w:p w14:paraId="4BC172ED" w14:textId="7002B6C4" w:rsidR="00E531DC" w:rsidRPr="00C435A3" w:rsidRDefault="003A1CB3" w:rsidP="00B50E28">
      <w:p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legfőbb funkciók, amiket létrehoztunk a weblapon:</w:t>
      </w:r>
    </w:p>
    <w:p w14:paraId="4A5EF864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Receptgyűjtemény böngészése: </w:t>
      </w:r>
    </w:p>
    <w:p w14:paraId="6554C9A0" w14:textId="5CE813D7" w:rsidR="00B95C30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felhasználók szabadon böngészhetnek a receptgyűjteményben, kategóriák, ételtípusok vagy diétás preferenciák szerint szűrve.</w:t>
      </w:r>
    </w:p>
    <w:p w14:paraId="23BE0646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Keresés: </w:t>
      </w:r>
    </w:p>
    <w:p w14:paraId="157108B1" w14:textId="3FA17D5F" w:rsidR="00B95C30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felhasználók könnyen megtalálhatják az általuk keresett recepteket a keresőmező segítségével, kulcsszavak vagy recept neve alapján.</w:t>
      </w:r>
    </w:p>
    <w:p w14:paraId="6CED1E7C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u w:val="single"/>
          <w:lang w:val="hu-HU"/>
        </w:rPr>
        <w:t>Receptek megtekintése:</w:t>
      </w:r>
      <w:r w:rsidRPr="00C435A3">
        <w:rPr>
          <w:sz w:val="24"/>
          <w:szCs w:val="24"/>
          <w:lang w:val="hu-HU"/>
        </w:rPr>
        <w:t xml:space="preserve"> </w:t>
      </w:r>
    </w:p>
    <w:p w14:paraId="0BE39CD4" w14:textId="40AD1D7E" w:rsidR="00B95C30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weboldalon minden recept részletes leírással, hozzávalók listájával, elkészítési lépéseivel és esetleges képekkel jelenik meg.</w:t>
      </w:r>
    </w:p>
    <w:p w14:paraId="61D3CE76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Receptek értékelése és vélemények megosztása: </w:t>
      </w:r>
    </w:p>
    <w:p w14:paraId="5B2362F9" w14:textId="5760048F" w:rsidR="00B95C30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felhasználók értékelhetik és megjegyzéseikkel megoszthatják tapasztalataikat a kipróbált receptekről.</w:t>
      </w:r>
    </w:p>
    <w:p w14:paraId="06C7E2D3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Felhasználói profilok: </w:t>
      </w:r>
    </w:p>
    <w:p w14:paraId="56EFD83F" w14:textId="3431405B" w:rsidR="00B95C30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Regisztrált felhasználók létrehozhatnak profilokat, ahol menthetik kedvenc receptjeiket, és követhetik az általuk kedvelt konyhaművészeket vagy barátokat.</w:t>
      </w:r>
    </w:p>
    <w:p w14:paraId="762AB75E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Kérdések és válaszok: </w:t>
      </w:r>
    </w:p>
    <w:p w14:paraId="592A4D8F" w14:textId="607EA91D" w:rsidR="00E531DC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Felhasználók kérdezhetnek és válaszolhatnak egymásnak a receptekkel vagy a főzéssel kapcsolatos kérdéseikre</w:t>
      </w:r>
    </w:p>
    <w:p w14:paraId="1F04A466" w14:textId="1FA01D8F" w:rsidR="00B95C30" w:rsidRPr="00C435A3" w:rsidRDefault="003A1CB3" w:rsidP="00B50E28">
      <w:p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Célunk</w:t>
      </w:r>
      <w:r w:rsidR="00B95C30" w:rsidRPr="00C435A3">
        <w:rPr>
          <w:sz w:val="24"/>
          <w:szCs w:val="24"/>
          <w:lang w:val="hu-HU"/>
        </w:rPr>
        <w:t xml:space="preserve"> ezekkel a </w:t>
      </w:r>
      <w:r w:rsidRPr="00C435A3">
        <w:rPr>
          <w:sz w:val="24"/>
          <w:szCs w:val="24"/>
          <w:lang w:val="hu-HU"/>
        </w:rPr>
        <w:t>funkciókkal</w:t>
      </w:r>
      <w:r w:rsidR="00BF7AAF" w:rsidRPr="00C435A3">
        <w:rPr>
          <w:sz w:val="24"/>
          <w:szCs w:val="24"/>
          <w:lang w:val="hu-HU"/>
        </w:rPr>
        <w:t>,</w:t>
      </w:r>
      <w:r w:rsidR="00B95C30" w:rsidRPr="00C435A3">
        <w:rPr>
          <w:sz w:val="24"/>
          <w:szCs w:val="24"/>
          <w:lang w:val="hu-HU"/>
        </w:rPr>
        <w:t xml:space="preserve"> hogy a </w:t>
      </w:r>
      <w:r w:rsidRPr="00C435A3">
        <w:rPr>
          <w:sz w:val="24"/>
          <w:szCs w:val="24"/>
          <w:lang w:val="hu-HU"/>
        </w:rPr>
        <w:t>felhasználok</w:t>
      </w:r>
      <w:r w:rsidR="00B95C30" w:rsidRPr="00C435A3">
        <w:rPr>
          <w:sz w:val="24"/>
          <w:szCs w:val="24"/>
          <w:lang w:val="hu-HU"/>
        </w:rPr>
        <w:t xml:space="preserve"> tudja</w:t>
      </w:r>
      <w:r w:rsidRPr="00C435A3">
        <w:rPr>
          <w:sz w:val="24"/>
          <w:szCs w:val="24"/>
          <w:lang w:val="hu-HU"/>
        </w:rPr>
        <w:t xml:space="preserve">nak hatékonyan keresni vagy </w:t>
      </w:r>
      <w:r w:rsidR="00C435A3" w:rsidRPr="00C435A3">
        <w:rPr>
          <w:sz w:val="24"/>
          <w:szCs w:val="24"/>
          <w:lang w:val="hu-HU"/>
        </w:rPr>
        <w:t>kommentálni</w:t>
      </w:r>
      <w:r w:rsidRPr="00C435A3">
        <w:rPr>
          <w:sz w:val="24"/>
          <w:szCs w:val="24"/>
          <w:lang w:val="hu-HU"/>
        </w:rPr>
        <w:t xml:space="preserve"> a receptekhez így segítve egymás</w:t>
      </w:r>
      <w:r w:rsidR="00BF7AAF" w:rsidRPr="00C435A3">
        <w:rPr>
          <w:sz w:val="24"/>
          <w:szCs w:val="24"/>
          <w:lang w:val="hu-HU"/>
        </w:rPr>
        <w:t>t a konyhában.</w:t>
      </w:r>
    </w:p>
    <w:p w14:paraId="3DFB9395" w14:textId="77599DE2" w:rsidR="00BF7AAF" w:rsidRPr="00C435A3" w:rsidRDefault="00BF7AAF" w:rsidP="00B50E28">
      <w:p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br w:type="page"/>
      </w:r>
    </w:p>
    <w:p w14:paraId="54E9F61A" w14:textId="34E24D13" w:rsidR="00BF7AAF" w:rsidRPr="00C435A3" w:rsidRDefault="00BF7AAF" w:rsidP="00B50E28">
      <w:pPr>
        <w:pStyle w:val="Cmsor2"/>
        <w:spacing w:line="276" w:lineRule="auto"/>
        <w:ind w:hanging="284"/>
        <w:rPr>
          <w:sz w:val="32"/>
          <w:szCs w:val="32"/>
          <w:lang w:val="hu-HU"/>
        </w:rPr>
      </w:pPr>
      <w:bookmarkStart w:id="2" w:name="_Toc164030254"/>
      <w:r w:rsidRPr="00C435A3">
        <w:rPr>
          <w:sz w:val="32"/>
          <w:szCs w:val="32"/>
          <w:lang w:val="hu-HU"/>
        </w:rPr>
        <w:lastRenderedPageBreak/>
        <w:t>Követelményanalízis:</w:t>
      </w:r>
      <w:bookmarkEnd w:id="2"/>
    </w:p>
    <w:p w14:paraId="39EC431D" w14:textId="7A9AFB08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Életszerű, valódi problémára nyújt megoldást?</w:t>
      </w:r>
    </w:p>
    <w:p w14:paraId="7E25C55D" w14:textId="3BE9ABDF" w:rsidR="00BF7AAF" w:rsidRPr="00C435A3" w:rsidRDefault="00BF7AAF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Szerintünk ezt a weboldalat lehet a mindennapokban használni mivel sokan szeretnek főzni és nem mindenki szereti a régi recept könyveket </w:t>
      </w:r>
      <w:r w:rsidR="00C435A3" w:rsidRPr="00C435A3">
        <w:rPr>
          <w:sz w:val="24"/>
          <w:szCs w:val="24"/>
        </w:rPr>
        <w:t>bújni,</w:t>
      </w:r>
      <w:r w:rsidRPr="00C435A3">
        <w:rPr>
          <w:sz w:val="24"/>
          <w:szCs w:val="24"/>
        </w:rPr>
        <w:t xml:space="preserve"> hogy eltudjon készíteni egy finom ételt.</w:t>
      </w:r>
    </w:p>
    <w:p w14:paraId="37D7742C" w14:textId="6249C7AB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Adattárolási és -kezelési funkciókat is megvalósít. Az adatbázis legalább 5 táblát és triggereket, tárolt eljárásokat függvényeket tartalmaz.</w:t>
      </w:r>
    </w:p>
    <w:p w14:paraId="0C4ACEA5" w14:textId="632B8843" w:rsidR="00BF7AAF" w:rsidRPr="00C435A3" w:rsidRDefault="00BF7AAF" w:rsidP="00B50E28">
      <w:pPr>
        <w:pStyle w:val="Listaszerbekezds"/>
        <w:numPr>
          <w:ilvl w:val="1"/>
          <w:numId w:val="28"/>
        </w:numPr>
        <w:spacing w:after="160" w:line="276" w:lineRule="auto"/>
        <w:ind w:left="1276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Ezt szintén teljesítettük hiszen a receptek tárolására </w:t>
      </w:r>
      <w:r w:rsidR="00C435A3">
        <w:rPr>
          <w:sz w:val="24"/>
          <w:szCs w:val="24"/>
        </w:rPr>
        <w:t xml:space="preserve">MySQL </w:t>
      </w:r>
      <w:r w:rsidRPr="00C435A3">
        <w:rPr>
          <w:sz w:val="24"/>
          <w:szCs w:val="24"/>
        </w:rPr>
        <w:t>adatbázist használtunk</w:t>
      </w:r>
    </w:p>
    <w:p w14:paraId="5F907E25" w14:textId="1D79C24F" w:rsidR="00BF7AAF" w:rsidRPr="00C435A3" w:rsidRDefault="00C435A3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 xml:space="preserve">RESTful </w:t>
      </w:r>
      <w:r w:rsidR="00BF7AAF" w:rsidRPr="00C435A3">
        <w:rPr>
          <w:b/>
          <w:bCs/>
          <w:sz w:val="24"/>
          <w:szCs w:val="24"/>
        </w:rPr>
        <w:t>architektúrának megfelelő szerver és kliens oldali komponenseket egyaránt tartalmaz.</w:t>
      </w:r>
    </w:p>
    <w:p w14:paraId="56F55191" w14:textId="2CDBA5BC" w:rsidR="00BF7AAF" w:rsidRPr="00C435A3" w:rsidRDefault="008E72D1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A kliens oldal tökéletesen tud kommunikálni a szerver oldallal hiszen enélkül nem tudna működni a </w:t>
      </w:r>
      <w:r w:rsidR="00682502" w:rsidRPr="00C435A3">
        <w:rPr>
          <w:sz w:val="24"/>
          <w:szCs w:val="24"/>
        </w:rPr>
        <w:t>weboldal</w:t>
      </w:r>
      <w:r w:rsidRPr="00C435A3">
        <w:rPr>
          <w:sz w:val="24"/>
          <w:szCs w:val="24"/>
        </w:rPr>
        <w:t>.</w:t>
      </w:r>
    </w:p>
    <w:p w14:paraId="45443A31" w14:textId="63DC6212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 kliens oldali komponens vagy komponensek egyaránt alkalmasak asztali és mobil eszközökön történő használatra.</w:t>
      </w:r>
    </w:p>
    <w:p w14:paraId="5F3C3FC9" w14:textId="575214AB" w:rsidR="00BF7AAF" w:rsidRPr="00C435A3" w:rsidRDefault="00BF7AAF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>A weboldalunk teljesen reszponzív</w:t>
      </w:r>
      <w:r w:rsidR="00742FDD" w:rsidRPr="00C435A3">
        <w:rPr>
          <w:sz w:val="24"/>
          <w:szCs w:val="24"/>
        </w:rPr>
        <w:t xml:space="preserve">, </w:t>
      </w:r>
      <w:r w:rsidR="00682502" w:rsidRPr="00C435A3">
        <w:rPr>
          <w:sz w:val="24"/>
          <w:szCs w:val="24"/>
        </w:rPr>
        <w:t>így</w:t>
      </w:r>
      <w:r w:rsidR="00742FDD" w:rsidRPr="00C435A3">
        <w:rPr>
          <w:sz w:val="24"/>
          <w:szCs w:val="24"/>
        </w:rPr>
        <w:t xml:space="preserve"> a</w:t>
      </w:r>
      <w:r w:rsidRPr="00C435A3">
        <w:rPr>
          <w:sz w:val="24"/>
          <w:szCs w:val="24"/>
        </w:rPr>
        <w:t xml:space="preserve"> hétköznapi </w:t>
      </w:r>
      <w:r w:rsidR="00742FDD" w:rsidRPr="00C435A3">
        <w:rPr>
          <w:sz w:val="24"/>
          <w:szCs w:val="24"/>
        </w:rPr>
        <w:t>eszközökön mindenki tudja használni</w:t>
      </w:r>
      <w:r w:rsidR="00682502" w:rsidRPr="00C435A3">
        <w:rPr>
          <w:sz w:val="24"/>
          <w:szCs w:val="24"/>
        </w:rPr>
        <w:t>,</w:t>
      </w:r>
      <w:r w:rsidR="00742FDD" w:rsidRPr="00C435A3">
        <w:rPr>
          <w:sz w:val="24"/>
          <w:szCs w:val="24"/>
        </w:rPr>
        <w:t xml:space="preserve"> akár asztali számítógépen, laptopon, tableten vagy telefonon keresné fel weboldalunkat.</w:t>
      </w:r>
    </w:p>
    <w:p w14:paraId="65794117" w14:textId="77777777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 forráskódnak a tiszta kód elveinek megfelelően kell készülnie.</w:t>
      </w:r>
    </w:p>
    <w:p w14:paraId="6FDA7B37" w14:textId="114B4E2A" w:rsidR="00742FDD" w:rsidRPr="00C435A3" w:rsidRDefault="00742FDD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>A tisztakód elveit betartva kódoltunk minden fájlt, hiszen a kódjain egyszerűek, de még is tömörek, minden egyes részt kommentekkel ellátva lehet megtalálni hogy még az is értse aki csak beleszeretne nézni hogy még is mi ez, a funkciók önmagukban is működnek de némelyikek egymásra támaszkodnak hogy végre tudják hajtani a nekik szánt feladatokat, a függvények értelmesen céljukra utaló nevekkel vannak ellátva, a tesztelhetőség kifejezetten könnyen elvégezhető</w:t>
      </w:r>
      <w:r w:rsidR="0021745A" w:rsidRPr="00C435A3">
        <w:rPr>
          <w:sz w:val="24"/>
          <w:szCs w:val="24"/>
        </w:rPr>
        <w:t xml:space="preserve"> hiszen mi megírtunk pár tesztet előre hogy ezzel is segítsük az áttekinthetőséget.</w:t>
      </w:r>
    </w:p>
    <w:p w14:paraId="77C300A5" w14:textId="77777777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 szoftver célját, komponenseinek technikai leírását, működésének műszaki feltételeit és használatának rövid bemutatását tartalmazó dokumentáció is része a csomagnak.</w:t>
      </w:r>
    </w:p>
    <w:p w14:paraId="45093900" w14:textId="43FABAEA" w:rsidR="00682502" w:rsidRPr="00C435A3" w:rsidRDefault="00682502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>Ez a dokumentum pontosan erre szolgál.</w:t>
      </w:r>
    </w:p>
    <w:p w14:paraId="0EFCAC5C" w14:textId="0CEBCA40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Biztonsági technológiákat alkalmaz az adatbázis RESTApi-k és</w:t>
      </w:r>
      <w:r w:rsidR="00682502" w:rsidRPr="00C435A3">
        <w:rPr>
          <w:b/>
          <w:bCs/>
          <w:sz w:val="24"/>
          <w:szCs w:val="24"/>
        </w:rPr>
        <w:t xml:space="preserve"> az</w:t>
      </w:r>
      <w:r w:rsidRPr="00C435A3">
        <w:rPr>
          <w:b/>
          <w:bCs/>
          <w:sz w:val="24"/>
          <w:szCs w:val="24"/>
        </w:rPr>
        <w:t xml:space="preserve"> adminisztrációs felület stb., használata során.</w:t>
      </w:r>
    </w:p>
    <w:p w14:paraId="30F14833" w14:textId="22724D53" w:rsidR="00682502" w:rsidRPr="00C435A3" w:rsidRDefault="00682502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A biztonsághoz nálunk a jelszók hash-elése tesz ennek eleget, mivel egy olyan módszert </w:t>
      </w:r>
      <w:r w:rsidR="00C435A3" w:rsidRPr="00C435A3">
        <w:rPr>
          <w:sz w:val="24"/>
          <w:szCs w:val="24"/>
        </w:rPr>
        <w:t>használunk,</w:t>
      </w:r>
      <w:r w:rsidRPr="00C435A3">
        <w:rPr>
          <w:sz w:val="24"/>
          <w:szCs w:val="24"/>
        </w:rPr>
        <w:t xml:space="preserve"> amit nem lehet feltörni mivel nem lehet visszaalakítani a már átalakítót </w:t>
      </w:r>
      <w:r w:rsidR="00AA5790" w:rsidRPr="00C435A3">
        <w:rPr>
          <w:sz w:val="24"/>
          <w:szCs w:val="24"/>
        </w:rPr>
        <w:t>jelszavakat.</w:t>
      </w:r>
    </w:p>
    <w:p w14:paraId="4E29E835" w14:textId="618AF0B2" w:rsidR="00C435A3" w:rsidRDefault="00C435A3" w:rsidP="00B50E28">
      <w:pPr>
        <w:spacing w:line="276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3F2B3D20" w14:textId="78D4BAC1" w:rsidR="00C435A3" w:rsidRDefault="00C435A3" w:rsidP="00B50E28">
      <w:pPr>
        <w:pStyle w:val="Cmsor2"/>
        <w:spacing w:line="276" w:lineRule="auto"/>
        <w:ind w:hanging="284"/>
        <w:rPr>
          <w:sz w:val="36"/>
          <w:szCs w:val="36"/>
          <w:lang w:val="hu-HU"/>
        </w:rPr>
      </w:pPr>
      <w:bookmarkStart w:id="3" w:name="_Toc164030255"/>
      <w:r w:rsidRPr="00C435A3">
        <w:rPr>
          <w:sz w:val="36"/>
          <w:szCs w:val="36"/>
          <w:lang w:val="hu-HU"/>
        </w:rPr>
        <w:lastRenderedPageBreak/>
        <w:t>Tervezés:</w:t>
      </w:r>
      <w:bookmarkEnd w:id="3"/>
    </w:p>
    <w:p w14:paraId="7EF07D1C" w14:textId="580B5296" w:rsidR="00C435A3" w:rsidRPr="00F113C7" w:rsidRDefault="00C435A3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 xml:space="preserve">A FoodHub weboldal tervezése során részletesen kidolgozzuk a felhasználói felületet és a </w:t>
      </w:r>
      <w:r w:rsidR="00F113C7" w:rsidRPr="00F113C7">
        <w:rPr>
          <w:sz w:val="24"/>
          <w:szCs w:val="24"/>
          <w:lang w:val="hu-HU"/>
        </w:rPr>
        <w:t xml:space="preserve">weboldal </w:t>
      </w:r>
      <w:r w:rsidRPr="00F113C7">
        <w:rPr>
          <w:sz w:val="24"/>
          <w:szCs w:val="24"/>
          <w:lang w:val="hu-HU"/>
        </w:rPr>
        <w:t>architektúráját.</w:t>
      </w:r>
      <w:r w:rsidR="00F113C7">
        <w:rPr>
          <w:sz w:val="24"/>
          <w:szCs w:val="24"/>
          <w:lang w:val="hu-HU"/>
        </w:rPr>
        <w:t xml:space="preserve"> </w:t>
      </w:r>
      <w:r w:rsidRPr="00F113C7">
        <w:rPr>
          <w:sz w:val="24"/>
          <w:szCs w:val="24"/>
          <w:lang w:val="hu-HU"/>
        </w:rPr>
        <w:t>Ez magában foglalja az adatbázis-séma tervezését, az adatmodellt és az alkalmazás rétegzettségét.</w:t>
      </w:r>
    </w:p>
    <w:p w14:paraId="6AFC9A8C" w14:textId="64C5A6F9" w:rsidR="00C435A3" w:rsidRPr="00F113C7" w:rsidRDefault="00C435A3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tervezés során figyelembe ve</w:t>
      </w:r>
      <w:r w:rsidR="00F113C7">
        <w:rPr>
          <w:sz w:val="24"/>
          <w:szCs w:val="24"/>
          <w:lang w:val="hu-HU"/>
        </w:rPr>
        <w:t>ttük</w:t>
      </w:r>
      <w:r w:rsidRPr="00F113C7">
        <w:rPr>
          <w:sz w:val="24"/>
          <w:szCs w:val="24"/>
          <w:lang w:val="hu-HU"/>
        </w:rPr>
        <w:t xml:space="preserve"> a felhasználói élményt és az intuitív navigációt, hogy a weboldal használata könnyű legyen mindenki számára.</w:t>
      </w:r>
    </w:p>
    <w:p w14:paraId="77C1E4F7" w14:textId="77777777" w:rsidR="00C435A3" w:rsidRPr="00F113C7" w:rsidRDefault="00C435A3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Emellett gondoskodunk a weboldal megjelenéséről és általános esztétikájáról, hogy vonzó és felhasználóbarát legyen.</w:t>
      </w:r>
    </w:p>
    <w:p w14:paraId="686FFFBC" w14:textId="27055A6C" w:rsidR="00F113C7" w:rsidRDefault="00C435A3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tervezési folyamat fontos része</w:t>
      </w:r>
      <w:r w:rsidR="00F113C7">
        <w:rPr>
          <w:sz w:val="24"/>
          <w:szCs w:val="24"/>
          <w:lang w:val="hu-HU"/>
        </w:rPr>
        <w:t xml:space="preserve"> volt</w:t>
      </w:r>
      <w:r w:rsidRPr="00F113C7">
        <w:rPr>
          <w:sz w:val="24"/>
          <w:szCs w:val="24"/>
          <w:lang w:val="hu-HU"/>
        </w:rPr>
        <w:t xml:space="preserve"> a felhasználói visszajelzések és tesztek integrálása annak érdekében, hogy a végeredmény minőségi és hatékony legyen.</w:t>
      </w:r>
    </w:p>
    <w:p w14:paraId="6B1E462A" w14:textId="44B73D23" w:rsidR="00F113C7" w:rsidRPr="00F113C7" w:rsidRDefault="00F113C7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projekt megfelelő architektúrájának kiválasztása az egyik legfontosabb lépés a tervezés során. Az architektúra olyan alapvető keretet biztosít, amelyben a kód strukturált és könnyen karbantartható lesz</w:t>
      </w:r>
      <w:r>
        <w:rPr>
          <w:sz w:val="24"/>
          <w:szCs w:val="24"/>
          <w:lang w:val="hu-HU"/>
        </w:rPr>
        <w:t>.</w:t>
      </w:r>
    </w:p>
    <w:p w14:paraId="005B3C4B" w14:textId="6D53801F" w:rsidR="00F113C7" w:rsidRDefault="00F113C7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Az általános kódolási stílus és konvenciók betartása segít</w:t>
      </w:r>
      <w:r>
        <w:rPr>
          <w:sz w:val="24"/>
          <w:szCs w:val="24"/>
          <w:lang w:val="hu-HU"/>
        </w:rPr>
        <w:t>ett</w:t>
      </w:r>
      <w:r w:rsidRPr="00F113C7">
        <w:rPr>
          <w:sz w:val="24"/>
          <w:szCs w:val="24"/>
          <w:lang w:val="hu-HU"/>
        </w:rPr>
        <w:t xml:space="preserve"> abban, hogy a kód egységes legyen és könnyen olvasható más fejlesztők számára is. Ez magában foglalhatja az elnevezési konvenciókat, az elrendezési szabályokat és más formai irányelveket,</w:t>
      </w:r>
      <w:r>
        <w:rPr>
          <w:sz w:val="24"/>
          <w:szCs w:val="24"/>
          <w:lang w:val="hu-HU"/>
        </w:rPr>
        <w:t xml:space="preserve"> mint például a folyamatos kommentelést</w:t>
      </w:r>
      <w:r w:rsidR="00B50E28">
        <w:rPr>
          <w:sz w:val="24"/>
          <w:szCs w:val="24"/>
          <w:lang w:val="hu-HU"/>
        </w:rPr>
        <w:t>, jegyzetelést</w:t>
      </w:r>
      <w:r>
        <w:rPr>
          <w:sz w:val="24"/>
          <w:szCs w:val="24"/>
          <w:lang w:val="hu-HU"/>
        </w:rPr>
        <w:t>.</w:t>
      </w:r>
    </w:p>
    <w:p w14:paraId="5AB6FE87" w14:textId="77777777" w:rsidR="005E338C" w:rsidRDefault="005E338C" w:rsidP="00B50E28">
      <w:pPr>
        <w:spacing w:line="276" w:lineRule="auto"/>
        <w:rPr>
          <w:sz w:val="24"/>
          <w:szCs w:val="24"/>
          <w:lang w:val="hu-HU"/>
        </w:rPr>
      </w:pPr>
    </w:p>
    <w:p w14:paraId="593A7537" w14:textId="127CE64A" w:rsidR="005E338C" w:rsidRDefault="002C525C" w:rsidP="00B50E28">
      <w:pPr>
        <w:pStyle w:val="Cmsor2"/>
        <w:spacing w:line="276" w:lineRule="auto"/>
        <w:rPr>
          <w:sz w:val="36"/>
          <w:szCs w:val="36"/>
          <w:lang w:val="hu-HU"/>
        </w:rPr>
      </w:pPr>
      <w:bookmarkStart w:id="4" w:name="_Toc164030256"/>
      <w:r w:rsidRPr="002C525C">
        <w:rPr>
          <w:sz w:val="36"/>
          <w:szCs w:val="36"/>
          <w:lang w:val="hu-HU"/>
        </w:rPr>
        <w:t>Fejlesztés és implementáció:</w:t>
      </w:r>
      <w:bookmarkEnd w:id="4"/>
    </w:p>
    <w:p w14:paraId="70B976C1" w14:textId="77777777" w:rsidR="002C525C" w:rsidRDefault="002C525C" w:rsidP="00B50E28">
      <w:pPr>
        <w:spacing w:line="276" w:lineRule="auto"/>
        <w:rPr>
          <w:lang w:val="hu-HU"/>
        </w:rPr>
      </w:pPr>
    </w:p>
    <w:p w14:paraId="180A4571" w14:textId="77777777" w:rsidR="002C525C" w:rsidRP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A FoodHub weboldal fejlesztése és implementációja során különböző technológiai eszközöket és platformokat használunk fel.</w:t>
      </w:r>
    </w:p>
    <w:p w14:paraId="738A17DA" w14:textId="77777777" w:rsidR="002C525C" w:rsidRP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Használt alkalmazásaink:</w:t>
      </w:r>
    </w:p>
    <w:p w14:paraId="5E4C6790" w14:textId="3788FDEE" w:rsidR="002C525C" w:rsidRPr="002C525C" w:rsidRDefault="002C525C" w:rsidP="00B50E28">
      <w:pPr>
        <w:pStyle w:val="Listaszerbekezds"/>
        <w:numPr>
          <w:ilvl w:val="0"/>
          <w:numId w:val="30"/>
        </w:numPr>
        <w:spacing w:line="276" w:lineRule="auto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Visual Studio Code (VS Code):</w:t>
      </w:r>
      <w:r w:rsidRPr="002C525C">
        <w:rPr>
          <w:sz w:val="24"/>
          <w:szCs w:val="24"/>
          <w:lang w:val="hu-HU"/>
        </w:rPr>
        <w:t xml:space="preserve"> Ez egy nagyon népszerű</w:t>
      </w:r>
      <w:r>
        <w:rPr>
          <w:sz w:val="24"/>
          <w:szCs w:val="24"/>
          <w:lang w:val="hu-HU"/>
        </w:rPr>
        <w:t xml:space="preserve"> </w:t>
      </w:r>
      <w:r w:rsidRPr="002C525C">
        <w:rPr>
          <w:sz w:val="24"/>
          <w:szCs w:val="24"/>
          <w:lang w:val="hu-HU"/>
        </w:rPr>
        <w:t>és kiterjeszthető kódszerkesztő, amely támogatja a különböző programozási nyelveket és integrációkat, mint például a JavaScript, HTML, CSS, valamint különféle kiegészítőket és fejlesztői eszközöket kínál.</w:t>
      </w:r>
    </w:p>
    <w:p w14:paraId="342DD867" w14:textId="3AFD2691" w:rsidR="002C525C" w:rsidRPr="002C525C" w:rsidRDefault="002C525C" w:rsidP="00B50E28">
      <w:pPr>
        <w:pStyle w:val="Listaszerbekezds"/>
        <w:numPr>
          <w:ilvl w:val="0"/>
          <w:numId w:val="30"/>
        </w:numPr>
        <w:spacing w:line="276" w:lineRule="auto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XAMPP:</w:t>
      </w:r>
      <w:r w:rsidRPr="002C525C">
        <w:rPr>
          <w:sz w:val="24"/>
          <w:szCs w:val="24"/>
          <w:lang w:val="hu-HU"/>
        </w:rPr>
        <w:t xml:space="preserve"> Ez </w:t>
      </w:r>
      <w:r>
        <w:rPr>
          <w:sz w:val="24"/>
          <w:szCs w:val="24"/>
          <w:lang w:val="hu-HU"/>
        </w:rPr>
        <w:t xml:space="preserve">egy </w:t>
      </w:r>
      <w:r w:rsidRPr="002C525C">
        <w:rPr>
          <w:sz w:val="24"/>
          <w:szCs w:val="24"/>
          <w:lang w:val="hu-HU"/>
        </w:rPr>
        <w:t xml:space="preserve">nyílt forráskódú szerver alkalmazás, amely lehetővé teszi a PHP, MySQL, Apache és más szoftverek telepítését és futtatását. Különösen hasznos </w:t>
      </w:r>
      <w:r>
        <w:rPr>
          <w:sz w:val="24"/>
          <w:szCs w:val="24"/>
          <w:lang w:val="hu-HU"/>
        </w:rPr>
        <w:t xml:space="preserve">volt </w:t>
      </w:r>
      <w:r w:rsidRPr="002C525C">
        <w:rPr>
          <w:sz w:val="24"/>
          <w:szCs w:val="24"/>
          <w:lang w:val="hu-HU"/>
        </w:rPr>
        <w:t>a web</w:t>
      </w:r>
      <w:r>
        <w:rPr>
          <w:sz w:val="24"/>
          <w:szCs w:val="24"/>
          <w:lang w:val="hu-HU"/>
        </w:rPr>
        <w:t>oldal</w:t>
      </w:r>
      <w:r w:rsidRPr="002C525C">
        <w:rPr>
          <w:sz w:val="24"/>
          <w:szCs w:val="24"/>
          <w:lang w:val="hu-HU"/>
        </w:rPr>
        <w:t xml:space="preserve"> fejlesztés</w:t>
      </w:r>
      <w:r>
        <w:rPr>
          <w:sz w:val="24"/>
          <w:szCs w:val="24"/>
          <w:lang w:val="hu-HU"/>
        </w:rPr>
        <w:t>ében</w:t>
      </w:r>
      <w:r w:rsidRPr="002C525C">
        <w:rPr>
          <w:sz w:val="24"/>
          <w:szCs w:val="24"/>
          <w:lang w:val="hu-HU"/>
        </w:rPr>
        <w:t xml:space="preserve"> és </w:t>
      </w:r>
      <w:r w:rsidR="00B50E28" w:rsidRPr="002C525C">
        <w:rPr>
          <w:sz w:val="24"/>
          <w:szCs w:val="24"/>
          <w:lang w:val="hu-HU"/>
        </w:rPr>
        <w:t>tesztelés</w:t>
      </w:r>
      <w:r w:rsidR="00B50E28">
        <w:rPr>
          <w:sz w:val="24"/>
          <w:szCs w:val="24"/>
          <w:lang w:val="hu-HU"/>
        </w:rPr>
        <w:t>ében</w:t>
      </w:r>
      <w:r w:rsidRPr="002C525C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a </w:t>
      </w:r>
      <w:r w:rsidRPr="002C525C">
        <w:rPr>
          <w:sz w:val="24"/>
          <w:szCs w:val="24"/>
          <w:lang w:val="hu-HU"/>
        </w:rPr>
        <w:t>lokális környezetben.</w:t>
      </w:r>
    </w:p>
    <w:p w14:paraId="5DD3C022" w14:textId="28EE2DA3" w:rsidR="002C525C" w:rsidRPr="002C525C" w:rsidRDefault="002C525C" w:rsidP="00B50E28">
      <w:pPr>
        <w:pStyle w:val="Listaszerbekezds"/>
        <w:numPr>
          <w:ilvl w:val="0"/>
          <w:numId w:val="30"/>
        </w:numPr>
        <w:spacing w:line="276" w:lineRule="auto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Node.js:</w:t>
      </w:r>
      <w:r w:rsidRPr="002C525C">
        <w:rPr>
          <w:sz w:val="24"/>
          <w:szCs w:val="24"/>
          <w:lang w:val="hu-HU"/>
        </w:rPr>
        <w:t xml:space="preserve"> Ez egy JavaScript futtatókörnyezet, amely lehetővé teszi a JavaScript kód futtatását a szerveroldalon. Node.js segítségével lehetőség van aszinkron programozásra, moduláris fejlesztésre és a különféle csomagok (package) használatára, amelyek széleskörű funkcionalitást biztosít</w:t>
      </w:r>
      <w:r>
        <w:rPr>
          <w:sz w:val="24"/>
          <w:szCs w:val="24"/>
          <w:lang w:val="hu-HU"/>
        </w:rPr>
        <w:t>ottak</w:t>
      </w:r>
      <w:r w:rsidRPr="002C525C">
        <w:rPr>
          <w:sz w:val="24"/>
          <w:szCs w:val="24"/>
          <w:lang w:val="hu-HU"/>
        </w:rPr>
        <w:t>.</w:t>
      </w:r>
    </w:p>
    <w:p w14:paraId="1F7EB497" w14:textId="77777777" w:rsidR="002C525C" w:rsidRPr="002C525C" w:rsidRDefault="002C525C" w:rsidP="00B50E28">
      <w:pPr>
        <w:pStyle w:val="Listaszerbekezds"/>
        <w:numPr>
          <w:ilvl w:val="0"/>
          <w:numId w:val="30"/>
        </w:numPr>
        <w:spacing w:line="276" w:lineRule="auto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HTML, CSS:</w:t>
      </w:r>
      <w:r w:rsidRPr="002C525C">
        <w:rPr>
          <w:sz w:val="24"/>
          <w:szCs w:val="24"/>
          <w:lang w:val="hu-HU"/>
        </w:rPr>
        <w:t xml:space="preserve"> Az HTML (Hypertext Markup Language) és a CSS (Cascading Style Sheets) az alapvető nyelvek a weboldalak szerkezetének és megjelenésének megtervezéséhez és implementálásához.</w:t>
      </w:r>
    </w:p>
    <w:p w14:paraId="767E480C" w14:textId="5F65DEFE" w:rsidR="002C525C" w:rsidRPr="00B50E28" w:rsidRDefault="002C525C" w:rsidP="000D2FAD">
      <w:pPr>
        <w:pStyle w:val="Listaszerbekezds"/>
        <w:numPr>
          <w:ilvl w:val="0"/>
          <w:numId w:val="30"/>
        </w:numPr>
        <w:spacing w:line="276" w:lineRule="auto"/>
        <w:rPr>
          <w:sz w:val="24"/>
          <w:szCs w:val="24"/>
          <w:lang w:val="hu-HU"/>
        </w:rPr>
      </w:pPr>
      <w:r w:rsidRPr="00B50E28">
        <w:rPr>
          <w:b/>
          <w:bCs/>
          <w:sz w:val="24"/>
          <w:szCs w:val="24"/>
          <w:lang w:val="hu-HU"/>
        </w:rPr>
        <w:t>Figma:</w:t>
      </w:r>
      <w:r w:rsidRPr="00B50E28">
        <w:rPr>
          <w:sz w:val="24"/>
          <w:szCs w:val="24"/>
          <w:lang w:val="hu-HU"/>
        </w:rPr>
        <w:t xml:space="preserve"> Ez egy online tervezőeszköz, amely lehetővé teszi webes és mobilalkalmazások tervezését, prototípusok készítését, valamint a tervezési folyamatok megosztását és együttműködését. </w:t>
      </w:r>
    </w:p>
    <w:p w14:paraId="5D16C9B4" w14:textId="11DA8C2C" w:rsidR="002C525C" w:rsidRP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lastRenderedPageBreak/>
        <w:t xml:space="preserve">A fejlesztési folyamat során a </w:t>
      </w:r>
      <w:r>
        <w:rPr>
          <w:sz w:val="24"/>
          <w:szCs w:val="24"/>
          <w:lang w:val="hu-HU"/>
        </w:rPr>
        <w:t>mindketten folyamatos</w:t>
      </w:r>
      <w:r w:rsidRPr="002C525C">
        <w:rPr>
          <w:sz w:val="24"/>
          <w:szCs w:val="24"/>
          <w:lang w:val="hu-HU"/>
        </w:rPr>
        <w:t xml:space="preserve"> hatékony kommunikáció</w:t>
      </w:r>
      <w:r>
        <w:rPr>
          <w:sz w:val="24"/>
          <w:szCs w:val="24"/>
          <w:lang w:val="hu-HU"/>
        </w:rPr>
        <w:t xml:space="preserve"> folyt</w:t>
      </w:r>
      <w:r w:rsidRPr="002C525C">
        <w:rPr>
          <w:sz w:val="24"/>
          <w:szCs w:val="24"/>
          <w:lang w:val="hu-HU"/>
        </w:rPr>
        <w:t xml:space="preserve"> és együttműködés</w:t>
      </w:r>
      <w:r>
        <w:rPr>
          <w:sz w:val="24"/>
          <w:szCs w:val="24"/>
          <w:lang w:val="hu-HU"/>
        </w:rPr>
        <w:t>ünk</w:t>
      </w:r>
      <w:r w:rsidRPr="002C525C">
        <w:rPr>
          <w:sz w:val="24"/>
          <w:szCs w:val="24"/>
          <w:lang w:val="hu-HU"/>
        </w:rPr>
        <w:t xml:space="preserve"> kiemelt jelentőséggel bír</w:t>
      </w:r>
      <w:r>
        <w:rPr>
          <w:sz w:val="24"/>
          <w:szCs w:val="24"/>
          <w:lang w:val="hu-HU"/>
        </w:rPr>
        <w:t>t</w:t>
      </w:r>
      <w:r w:rsidRPr="002C525C">
        <w:rPr>
          <w:sz w:val="24"/>
          <w:szCs w:val="24"/>
          <w:lang w:val="hu-HU"/>
        </w:rPr>
        <w:t>.</w:t>
      </w:r>
    </w:p>
    <w:p w14:paraId="4E44ED6F" w14:textId="55DD3C8B" w:rsidR="002C525C" w:rsidRP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Fontos lépés</w:t>
      </w:r>
      <w:r>
        <w:rPr>
          <w:sz w:val="24"/>
          <w:szCs w:val="24"/>
          <w:lang w:val="hu-HU"/>
        </w:rPr>
        <w:t xml:space="preserve">nek találtuk </w:t>
      </w:r>
      <w:r w:rsidRPr="002C525C">
        <w:rPr>
          <w:sz w:val="24"/>
          <w:szCs w:val="24"/>
          <w:lang w:val="hu-HU"/>
        </w:rPr>
        <w:t>az elkészült kód</w:t>
      </w:r>
      <w:r>
        <w:rPr>
          <w:sz w:val="24"/>
          <w:szCs w:val="24"/>
          <w:lang w:val="hu-HU"/>
        </w:rPr>
        <w:t>ok</w:t>
      </w:r>
      <w:r w:rsidRPr="002C525C">
        <w:rPr>
          <w:sz w:val="24"/>
          <w:szCs w:val="24"/>
          <w:lang w:val="hu-HU"/>
        </w:rPr>
        <w:t xml:space="preserve"> rendszeres tesztelése és validálás</w:t>
      </w:r>
      <w:r>
        <w:rPr>
          <w:sz w:val="24"/>
          <w:szCs w:val="24"/>
          <w:lang w:val="hu-HU"/>
        </w:rPr>
        <w:t>át</w:t>
      </w:r>
      <w:r w:rsidRPr="002C525C">
        <w:rPr>
          <w:sz w:val="24"/>
          <w:szCs w:val="24"/>
          <w:lang w:val="hu-HU"/>
        </w:rPr>
        <w:t xml:space="preserve"> annak érdekében, hogy biztosítsuk a weboldal megfelelő működését és stabilitását.</w:t>
      </w:r>
    </w:p>
    <w:p w14:paraId="2700DAAA" w14:textId="0626DC69" w:rsid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A fejlesztés és implementáció során alkalmazott legújabb technológiai megoldások és fejlesztési módszertanok hozzájárul</w:t>
      </w:r>
      <w:r>
        <w:rPr>
          <w:sz w:val="24"/>
          <w:szCs w:val="24"/>
          <w:lang w:val="hu-HU"/>
        </w:rPr>
        <w:t>tak</w:t>
      </w:r>
      <w:r w:rsidRPr="002C525C">
        <w:rPr>
          <w:sz w:val="24"/>
          <w:szCs w:val="24"/>
          <w:lang w:val="hu-HU"/>
        </w:rPr>
        <w:t xml:space="preserve"> a projekt hatékonyságához és minőségéhez.</w:t>
      </w:r>
    </w:p>
    <w:p w14:paraId="55A83705" w14:textId="7C270D5C" w:rsid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fejlesztés során a GitHub-ot vettük </w:t>
      </w:r>
      <w:r w:rsidR="00B50E28">
        <w:rPr>
          <w:sz w:val="24"/>
          <w:szCs w:val="24"/>
          <w:lang w:val="hu-HU"/>
        </w:rPr>
        <w:t>igénybe,</w:t>
      </w:r>
      <w:r>
        <w:rPr>
          <w:sz w:val="24"/>
          <w:szCs w:val="24"/>
          <w:lang w:val="hu-HU"/>
        </w:rPr>
        <w:t xml:space="preserve"> hogy minden fájl, kód mind </w:t>
      </w:r>
      <w:r w:rsidR="00B50E28">
        <w:rPr>
          <w:sz w:val="24"/>
          <w:szCs w:val="24"/>
          <w:lang w:val="hu-HU"/>
        </w:rPr>
        <w:t>a kettőnk</w:t>
      </w:r>
      <w:r>
        <w:rPr>
          <w:sz w:val="24"/>
          <w:szCs w:val="24"/>
          <w:lang w:val="hu-HU"/>
        </w:rPr>
        <w:t xml:space="preserve"> számára elérhető legyen hiszen ez</w:t>
      </w:r>
      <w:r w:rsidR="00483400">
        <w:rPr>
          <w:sz w:val="24"/>
          <w:szCs w:val="24"/>
          <w:lang w:val="hu-HU"/>
        </w:rPr>
        <w:t xml:space="preserve">zel tudtuk </w:t>
      </w:r>
      <w:r w:rsidR="00B50E28">
        <w:rPr>
          <w:sz w:val="24"/>
          <w:szCs w:val="24"/>
          <w:lang w:val="hu-HU"/>
        </w:rPr>
        <w:t>garantálni,</w:t>
      </w:r>
      <w:r w:rsidR="00483400">
        <w:rPr>
          <w:sz w:val="24"/>
          <w:szCs w:val="24"/>
          <w:lang w:val="hu-HU"/>
        </w:rPr>
        <w:t xml:space="preserve"> hogy a fejlesztés hatékony és zökkenőmentes legyen.</w:t>
      </w:r>
    </w:p>
    <w:p w14:paraId="1D8EBF2B" w14:textId="58F8C5BC" w:rsidR="00483400" w:rsidRDefault="00483400" w:rsidP="00B50E28">
      <w:pPr>
        <w:pStyle w:val="Listaszerbekezds"/>
        <w:spacing w:line="276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(</w:t>
      </w:r>
      <w:hyperlink r:id="rId11" w:history="1">
        <w:r w:rsidR="00C81771" w:rsidRPr="0043159F">
          <w:rPr>
            <w:rStyle w:val="Hiperhivatkozs"/>
            <w:sz w:val="24"/>
            <w:szCs w:val="24"/>
            <w:lang w:val="hu-HU"/>
          </w:rPr>
          <w:t>https://github.com/TudosLevente/ProjectWork</w:t>
        </w:r>
      </w:hyperlink>
      <w:r>
        <w:rPr>
          <w:sz w:val="24"/>
          <w:szCs w:val="24"/>
          <w:lang w:val="hu-HU"/>
        </w:rPr>
        <w:t>)</w:t>
      </w:r>
    </w:p>
    <w:p w14:paraId="0866C6AD" w14:textId="77777777" w:rsidR="00C81771" w:rsidRDefault="00C81771" w:rsidP="00B50E28">
      <w:pPr>
        <w:spacing w:line="276" w:lineRule="auto"/>
        <w:rPr>
          <w:sz w:val="24"/>
          <w:szCs w:val="24"/>
          <w:lang w:val="hu-HU"/>
        </w:rPr>
      </w:pPr>
    </w:p>
    <w:p w14:paraId="4A5FCAED" w14:textId="179F3758" w:rsidR="00C81771" w:rsidRDefault="00C81771" w:rsidP="00B50E28">
      <w:pPr>
        <w:pStyle w:val="Cmsor2"/>
        <w:spacing w:line="276" w:lineRule="auto"/>
        <w:rPr>
          <w:sz w:val="32"/>
          <w:szCs w:val="32"/>
          <w:lang w:val="hu-HU"/>
        </w:rPr>
      </w:pPr>
      <w:bookmarkStart w:id="5" w:name="_Toc164030257"/>
      <w:r w:rsidRPr="00C81771">
        <w:rPr>
          <w:sz w:val="32"/>
          <w:szCs w:val="32"/>
          <w:lang w:val="hu-HU"/>
        </w:rPr>
        <w:t>Projektmenedzsment:</w:t>
      </w:r>
      <w:bookmarkEnd w:id="5"/>
    </w:p>
    <w:p w14:paraId="6CF6E006" w14:textId="479B2955" w:rsidR="00C81771" w:rsidRPr="00B50E28" w:rsidRDefault="00C81771" w:rsidP="00B50E28">
      <w:pPr>
        <w:pStyle w:val="Listaszerbekezds"/>
        <w:numPr>
          <w:ilvl w:val="0"/>
          <w:numId w:val="34"/>
        </w:numPr>
        <w:spacing w:line="276" w:lineRule="auto"/>
        <w:rPr>
          <w:sz w:val="24"/>
          <w:szCs w:val="24"/>
          <w:lang w:val="hu-HU"/>
        </w:rPr>
      </w:pPr>
      <w:r w:rsidRPr="00C43C21">
        <w:rPr>
          <w:rStyle w:val="Kiemels"/>
          <w:lang w:val="hu-HU"/>
        </w:rPr>
        <w:t>Budai Bence</w:t>
      </w:r>
      <w:r w:rsidRPr="00B50E28">
        <w:rPr>
          <w:sz w:val="24"/>
          <w:szCs w:val="24"/>
          <w:lang w:val="hu-HU"/>
        </w:rPr>
        <w:t xml:space="preserve"> – Front end felelős</w:t>
      </w:r>
    </w:p>
    <w:p w14:paraId="1D06B110" w14:textId="637C8298" w:rsidR="00C81771" w:rsidRDefault="00C81771" w:rsidP="00B50E28">
      <w:pPr>
        <w:pStyle w:val="Listaszerbekezds"/>
        <w:numPr>
          <w:ilvl w:val="0"/>
          <w:numId w:val="34"/>
        </w:numPr>
        <w:spacing w:line="276" w:lineRule="auto"/>
        <w:rPr>
          <w:sz w:val="24"/>
          <w:szCs w:val="24"/>
          <w:lang w:val="hu-HU"/>
        </w:rPr>
      </w:pPr>
      <w:r w:rsidRPr="00C43C21">
        <w:rPr>
          <w:rStyle w:val="Kiemels"/>
          <w:lang w:val="hu-HU"/>
        </w:rPr>
        <w:t>Tüdős Levente</w:t>
      </w:r>
      <w:r w:rsidRPr="00B50E28">
        <w:rPr>
          <w:sz w:val="24"/>
          <w:szCs w:val="24"/>
          <w:lang w:val="hu-HU"/>
        </w:rPr>
        <w:t xml:space="preserve"> – Projektmenedzser, Back end felelős</w:t>
      </w:r>
    </w:p>
    <w:p w14:paraId="05D41490" w14:textId="77777777" w:rsidR="00B50E28" w:rsidRPr="00B50E28" w:rsidRDefault="00B50E28" w:rsidP="00B50E28">
      <w:pPr>
        <w:spacing w:line="276" w:lineRule="auto"/>
        <w:rPr>
          <w:sz w:val="24"/>
          <w:szCs w:val="24"/>
          <w:lang w:val="hu-HU"/>
        </w:rPr>
      </w:pPr>
    </w:p>
    <w:p w14:paraId="08F4F3C2" w14:textId="716963E9" w:rsidR="00D656AA" w:rsidRPr="00D656AA" w:rsidRDefault="00D656AA" w:rsidP="00B50E28">
      <w:pPr>
        <w:pStyle w:val="Listaszerbekezds"/>
        <w:numPr>
          <w:ilvl w:val="0"/>
          <w:numId w:val="33"/>
        </w:numPr>
        <w:spacing w:line="276" w:lineRule="auto"/>
        <w:rPr>
          <w:sz w:val="28"/>
          <w:szCs w:val="28"/>
          <w:u w:val="single"/>
          <w:lang w:val="hu-HU"/>
        </w:rPr>
      </w:pPr>
      <w:r w:rsidRPr="00D656AA">
        <w:rPr>
          <w:sz w:val="28"/>
          <w:szCs w:val="28"/>
          <w:u w:val="single"/>
          <w:lang w:val="hu-HU"/>
        </w:rPr>
        <w:t>Erőforrások hatékony kihasználása:</w:t>
      </w:r>
    </w:p>
    <w:p w14:paraId="0C451DB4" w14:textId="0F244D49" w:rsidR="00B50E28" w:rsidRPr="00D656AA" w:rsidRDefault="00C81771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>A projekt megosztása elég egyértelmű volt mivel mindketten tudtuk, hogy ki miben az erősebb.</w:t>
      </w:r>
      <w:r w:rsidRPr="00D656AA">
        <w:rPr>
          <w:sz w:val="24"/>
          <w:szCs w:val="24"/>
          <w:lang w:val="hu-HU"/>
        </w:rPr>
        <w:t xml:space="preserve"> </w:t>
      </w:r>
    </w:p>
    <w:p w14:paraId="1D323158" w14:textId="53F79EAC" w:rsidR="00D656AA" w:rsidRPr="00D656AA" w:rsidRDefault="00D656AA" w:rsidP="00B50E28">
      <w:pPr>
        <w:pStyle w:val="Listaszerbekezds"/>
        <w:numPr>
          <w:ilvl w:val="0"/>
          <w:numId w:val="33"/>
        </w:numPr>
        <w:spacing w:line="276" w:lineRule="auto"/>
        <w:rPr>
          <w:sz w:val="28"/>
          <w:szCs w:val="28"/>
          <w:u w:val="single"/>
          <w:lang w:val="hu-HU"/>
        </w:rPr>
      </w:pPr>
      <w:r w:rsidRPr="00D656AA">
        <w:rPr>
          <w:sz w:val="28"/>
          <w:szCs w:val="28"/>
          <w:u w:val="single"/>
          <w:lang w:val="hu-HU"/>
        </w:rPr>
        <w:t>Célok és felelősségi területek meghatározása:</w:t>
      </w:r>
    </w:p>
    <w:p w14:paraId="28BAEC97" w14:textId="2D11C152" w:rsidR="00B50E28" w:rsidRDefault="00C81771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A recept weboldal projektjének sikeres menedzselése </w:t>
      </w:r>
      <w:r w:rsidR="00B50E28">
        <w:rPr>
          <w:sz w:val="24"/>
          <w:szCs w:val="24"/>
          <w:lang w:val="hu-HU"/>
        </w:rPr>
        <w:t>és a határidő betartása</w:t>
      </w:r>
      <w:r w:rsidR="00B50E28" w:rsidRPr="00B50E28">
        <w:rPr>
          <w:sz w:val="24"/>
          <w:szCs w:val="24"/>
          <w:lang w:val="hu-HU"/>
        </w:rPr>
        <w:t xml:space="preserve"> </w:t>
      </w:r>
      <w:r w:rsidRPr="00B50E28">
        <w:rPr>
          <w:sz w:val="24"/>
          <w:szCs w:val="24"/>
          <w:lang w:val="hu-HU"/>
        </w:rPr>
        <w:t>érdekében</w:t>
      </w:r>
      <w:r w:rsidR="00B50E28">
        <w:rPr>
          <w:sz w:val="24"/>
          <w:szCs w:val="24"/>
          <w:lang w:val="hu-HU"/>
        </w:rPr>
        <w:t xml:space="preserve"> </w:t>
      </w:r>
      <w:r w:rsidRPr="00B50E28">
        <w:rPr>
          <w:sz w:val="24"/>
          <w:szCs w:val="24"/>
          <w:lang w:val="hu-HU"/>
        </w:rPr>
        <w:t xml:space="preserve">kijelöltük a </w:t>
      </w:r>
      <w:r w:rsidR="00366766" w:rsidRPr="00B50E28">
        <w:rPr>
          <w:sz w:val="24"/>
          <w:szCs w:val="24"/>
          <w:lang w:val="hu-HU"/>
        </w:rPr>
        <w:t>célokat</w:t>
      </w:r>
      <w:r w:rsidRPr="00B50E28">
        <w:rPr>
          <w:sz w:val="24"/>
          <w:szCs w:val="24"/>
          <w:lang w:val="hu-HU"/>
        </w:rPr>
        <w:t xml:space="preserve"> és meghatároztuk a felelősségi területeket. </w:t>
      </w:r>
    </w:p>
    <w:p w14:paraId="0958770D" w14:textId="77777777" w:rsidR="00D656AA" w:rsidRPr="00D656AA" w:rsidRDefault="00D656AA" w:rsidP="00B50E28">
      <w:pPr>
        <w:pStyle w:val="Listaszerbekezds"/>
        <w:numPr>
          <w:ilvl w:val="0"/>
          <w:numId w:val="33"/>
        </w:numPr>
        <w:spacing w:line="276" w:lineRule="auto"/>
        <w:rPr>
          <w:sz w:val="28"/>
          <w:szCs w:val="28"/>
          <w:u w:val="single"/>
          <w:lang w:val="hu-HU"/>
        </w:rPr>
      </w:pPr>
      <w:r w:rsidRPr="00D656AA">
        <w:rPr>
          <w:sz w:val="28"/>
          <w:szCs w:val="28"/>
          <w:u w:val="single"/>
          <w:lang w:val="hu-HU"/>
        </w:rPr>
        <w:t>Folyamatos felügyelet a célkitűzések érdekében:</w:t>
      </w:r>
    </w:p>
    <w:p w14:paraId="44D0B9C4" w14:textId="30D57E3B" w:rsidR="00B50E28" w:rsidRDefault="00C81771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A </w:t>
      </w:r>
      <w:r w:rsidR="00366766" w:rsidRPr="00B50E28">
        <w:rPr>
          <w:sz w:val="24"/>
          <w:szCs w:val="24"/>
          <w:lang w:val="hu-HU"/>
        </w:rPr>
        <w:t xml:space="preserve">projekt elkészítése </w:t>
      </w:r>
      <w:r w:rsidRPr="00B50E28">
        <w:rPr>
          <w:sz w:val="24"/>
          <w:szCs w:val="24"/>
          <w:lang w:val="hu-HU"/>
        </w:rPr>
        <w:t>folyamatos felügyelet alatt áll</w:t>
      </w:r>
      <w:r w:rsidR="00366766" w:rsidRPr="00B50E28">
        <w:rPr>
          <w:sz w:val="24"/>
          <w:szCs w:val="24"/>
          <w:lang w:val="hu-HU"/>
        </w:rPr>
        <w:t>t</w:t>
      </w:r>
      <w:r w:rsidRPr="00B50E28">
        <w:rPr>
          <w:sz w:val="24"/>
          <w:szCs w:val="24"/>
          <w:lang w:val="hu-HU"/>
        </w:rPr>
        <w:t>,</w:t>
      </w:r>
      <w:r w:rsidR="00B50E28">
        <w:rPr>
          <w:sz w:val="24"/>
          <w:szCs w:val="24"/>
          <w:lang w:val="hu-HU"/>
        </w:rPr>
        <w:t xml:space="preserve"> hiszen</w:t>
      </w:r>
      <w:r w:rsidRPr="00B50E28">
        <w:rPr>
          <w:sz w:val="24"/>
          <w:szCs w:val="24"/>
          <w:lang w:val="hu-HU"/>
        </w:rPr>
        <w:t xml:space="preserve"> </w:t>
      </w:r>
      <w:r w:rsidR="00366766" w:rsidRPr="00B50E28">
        <w:rPr>
          <w:sz w:val="24"/>
          <w:szCs w:val="24"/>
          <w:lang w:val="hu-HU"/>
        </w:rPr>
        <w:t>egymást felügyeltük</w:t>
      </w:r>
      <w:r w:rsidRPr="00B50E28">
        <w:rPr>
          <w:sz w:val="24"/>
          <w:szCs w:val="24"/>
          <w:lang w:val="hu-HU"/>
        </w:rPr>
        <w:t xml:space="preserve"> a projekt céljainak </w:t>
      </w:r>
      <w:r w:rsidR="00366766" w:rsidRPr="00B50E28">
        <w:rPr>
          <w:sz w:val="24"/>
          <w:szCs w:val="24"/>
          <w:lang w:val="hu-HU"/>
        </w:rPr>
        <w:t xml:space="preserve">elérése </w:t>
      </w:r>
      <w:r w:rsidR="00B50E28" w:rsidRPr="00B50E28">
        <w:rPr>
          <w:sz w:val="24"/>
          <w:szCs w:val="24"/>
          <w:lang w:val="hu-HU"/>
        </w:rPr>
        <w:t>és ütemezettség betartása</w:t>
      </w:r>
      <w:r w:rsidR="00B50E28">
        <w:rPr>
          <w:sz w:val="24"/>
          <w:szCs w:val="24"/>
          <w:lang w:val="hu-HU"/>
        </w:rPr>
        <w:t xml:space="preserve"> </w:t>
      </w:r>
      <w:r w:rsidR="00366766" w:rsidRPr="00B50E28">
        <w:rPr>
          <w:sz w:val="24"/>
          <w:szCs w:val="24"/>
          <w:lang w:val="hu-HU"/>
        </w:rPr>
        <w:t>érdekében</w:t>
      </w:r>
      <w:r w:rsidRPr="00B50E28">
        <w:rPr>
          <w:sz w:val="24"/>
          <w:szCs w:val="24"/>
          <w:lang w:val="hu-HU"/>
        </w:rPr>
        <w:t xml:space="preserve">. </w:t>
      </w:r>
    </w:p>
    <w:p w14:paraId="6B7AE1E0" w14:textId="77777777" w:rsidR="00D656AA" w:rsidRPr="00D656AA" w:rsidRDefault="00D656AA" w:rsidP="00B50E28">
      <w:pPr>
        <w:pStyle w:val="Listaszerbekezds"/>
        <w:numPr>
          <w:ilvl w:val="0"/>
          <w:numId w:val="33"/>
        </w:numPr>
        <w:spacing w:line="276" w:lineRule="auto"/>
        <w:rPr>
          <w:sz w:val="28"/>
          <w:szCs w:val="28"/>
          <w:u w:val="single"/>
          <w:lang w:val="hu-HU"/>
        </w:rPr>
      </w:pPr>
      <w:r w:rsidRPr="00D656AA">
        <w:rPr>
          <w:sz w:val="28"/>
          <w:szCs w:val="28"/>
          <w:u w:val="single"/>
          <w:lang w:val="hu-HU"/>
        </w:rPr>
        <w:t>Hatékony kommunikáció terv:</w:t>
      </w:r>
    </w:p>
    <w:p w14:paraId="65658CC3" w14:textId="2BFEDD41" w:rsidR="00B50E28" w:rsidRDefault="00C81771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Kiemelkedő jelentőségű </w:t>
      </w:r>
      <w:r w:rsidR="00366766" w:rsidRPr="00B50E28">
        <w:rPr>
          <w:sz w:val="24"/>
          <w:szCs w:val="24"/>
          <w:lang w:val="hu-HU"/>
        </w:rPr>
        <w:t xml:space="preserve">volt </w:t>
      </w:r>
      <w:r w:rsidRPr="00B50E28">
        <w:rPr>
          <w:sz w:val="24"/>
          <w:szCs w:val="24"/>
          <w:lang w:val="hu-HU"/>
        </w:rPr>
        <w:t>a kommunikációs terv kialakítása és végrehajtása, hogy hatékonyan tudj</w:t>
      </w:r>
      <w:r w:rsidR="00366766" w:rsidRPr="00B50E28">
        <w:rPr>
          <w:sz w:val="24"/>
          <w:szCs w:val="24"/>
          <w:lang w:val="hu-HU"/>
        </w:rPr>
        <w:t>unk</w:t>
      </w:r>
      <w:r w:rsidRPr="00B50E28">
        <w:rPr>
          <w:sz w:val="24"/>
          <w:szCs w:val="24"/>
          <w:lang w:val="hu-HU"/>
        </w:rPr>
        <w:t xml:space="preserve"> együttműködni és információkat cserélni.</w:t>
      </w:r>
      <w:r w:rsidR="00B50E28">
        <w:rPr>
          <w:sz w:val="24"/>
          <w:szCs w:val="24"/>
          <w:lang w:val="hu-HU"/>
        </w:rPr>
        <w:t xml:space="preserve"> Erre szolgált</w:t>
      </w:r>
      <w:r w:rsidRPr="00B50E28">
        <w:rPr>
          <w:sz w:val="24"/>
          <w:szCs w:val="24"/>
          <w:lang w:val="hu-HU"/>
        </w:rPr>
        <w:t xml:space="preserve"> </w:t>
      </w:r>
      <w:r w:rsidR="00B50E28">
        <w:rPr>
          <w:sz w:val="24"/>
          <w:szCs w:val="24"/>
          <w:lang w:val="hu-HU"/>
        </w:rPr>
        <w:t>a Messenger, Discord, Microsoft Teams.</w:t>
      </w:r>
    </w:p>
    <w:p w14:paraId="633A9978" w14:textId="77777777" w:rsidR="00D656AA" w:rsidRPr="00D656AA" w:rsidRDefault="00D656AA" w:rsidP="00B50E28">
      <w:pPr>
        <w:pStyle w:val="Listaszerbekezds"/>
        <w:numPr>
          <w:ilvl w:val="0"/>
          <w:numId w:val="33"/>
        </w:numPr>
        <w:spacing w:line="276" w:lineRule="auto"/>
        <w:rPr>
          <w:sz w:val="28"/>
          <w:szCs w:val="28"/>
          <w:u w:val="single"/>
          <w:lang w:val="hu-HU"/>
        </w:rPr>
      </w:pPr>
      <w:r w:rsidRPr="00D656AA">
        <w:rPr>
          <w:sz w:val="28"/>
          <w:szCs w:val="28"/>
          <w:u w:val="single"/>
          <w:lang w:val="hu-HU"/>
        </w:rPr>
        <w:t>Tapasztalatszerzés és felelősségvállalás a csapatban:</w:t>
      </w:r>
    </w:p>
    <w:p w14:paraId="3FDCE834" w14:textId="427024A5" w:rsidR="00366766" w:rsidRDefault="00366766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Mind a ketten sok tapasztalatot szereztünk hiszen megtanultunk egy kisebb csapatban fejleszteni és egymásra </w:t>
      </w:r>
      <w:r w:rsidR="00B50E28" w:rsidRPr="00B50E28">
        <w:rPr>
          <w:sz w:val="24"/>
          <w:szCs w:val="24"/>
          <w:lang w:val="hu-HU"/>
        </w:rPr>
        <w:t>támaszkodni</w:t>
      </w:r>
      <w:r w:rsidRPr="00B50E28">
        <w:rPr>
          <w:sz w:val="24"/>
          <w:szCs w:val="24"/>
          <w:lang w:val="hu-HU"/>
        </w:rPr>
        <w:t xml:space="preserve">, felelősséget </w:t>
      </w:r>
      <w:r w:rsidR="00B50E28" w:rsidRPr="00B50E28">
        <w:rPr>
          <w:sz w:val="24"/>
          <w:szCs w:val="24"/>
          <w:lang w:val="hu-HU"/>
        </w:rPr>
        <w:t xml:space="preserve">vállalni. </w:t>
      </w:r>
    </w:p>
    <w:p w14:paraId="5C6FEFC9" w14:textId="77777777" w:rsidR="00D656AA" w:rsidRPr="00D656AA" w:rsidRDefault="00D656AA" w:rsidP="00D656AA">
      <w:pPr>
        <w:pStyle w:val="Listaszerbekezds"/>
        <w:numPr>
          <w:ilvl w:val="0"/>
          <w:numId w:val="33"/>
        </w:numPr>
        <w:spacing w:line="276" w:lineRule="auto"/>
        <w:rPr>
          <w:sz w:val="28"/>
          <w:szCs w:val="28"/>
          <w:u w:val="single"/>
          <w:lang w:val="hu-HU"/>
        </w:rPr>
      </w:pPr>
      <w:r w:rsidRPr="00D656AA">
        <w:rPr>
          <w:sz w:val="28"/>
          <w:szCs w:val="28"/>
          <w:u w:val="single"/>
          <w:lang w:val="hu-HU"/>
        </w:rPr>
        <w:t xml:space="preserve">Proaktív problémamegoldás: </w:t>
      </w:r>
    </w:p>
    <w:p w14:paraId="02D4A481" w14:textId="7ACFF595" w:rsidR="00D656AA" w:rsidRDefault="00D656AA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Amikor felmerült egy probléma vagy kihívás, proaktívan reagáltunk rá, és azonnal megpróbáltuk megtalálni a megoldást. Ez lehetővé tette számunkra, hogy gyorsan reagáljunk az esetleges akadályokra, és biztosítsuk a projekt zavartalan haladását.</w:t>
      </w:r>
    </w:p>
    <w:p w14:paraId="67B81180" w14:textId="07DC35DF" w:rsidR="00D656AA" w:rsidRPr="00D656AA" w:rsidRDefault="00D656AA" w:rsidP="00D656AA">
      <w:pPr>
        <w:pStyle w:val="Listaszerbekezds"/>
        <w:numPr>
          <w:ilvl w:val="0"/>
          <w:numId w:val="33"/>
        </w:numPr>
        <w:rPr>
          <w:sz w:val="24"/>
          <w:szCs w:val="24"/>
          <w:u w:val="single"/>
          <w:lang w:val="hu-HU"/>
        </w:rPr>
      </w:pPr>
      <w:r w:rsidRPr="00D656AA">
        <w:rPr>
          <w:sz w:val="24"/>
          <w:szCs w:val="24"/>
          <w:lang w:val="hu-HU"/>
        </w:rPr>
        <w:br w:type="page"/>
      </w:r>
      <w:r w:rsidRPr="00D656AA">
        <w:rPr>
          <w:sz w:val="28"/>
          <w:szCs w:val="28"/>
          <w:u w:val="single"/>
          <w:lang w:val="hu-HU"/>
        </w:rPr>
        <w:lastRenderedPageBreak/>
        <w:t>Rugalmas tervezés és alkalmazkodás:</w:t>
      </w:r>
    </w:p>
    <w:p w14:paraId="5956CED2" w14:textId="1B843E09" w:rsidR="00D656AA" w:rsidRPr="00D656AA" w:rsidRDefault="00D656AA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Amikor szükség volt változtatásokra vagy módosításokra a tervekben, rugalmasan alkalmazkodtunk és újraértékeltük a prioritásokat. Ez lehetővé tette számunkra, hogy rugalmasak legyünk az új információk és körülmények kezelésében, és sikeresen kezeljük az esetleges változásokat.</w:t>
      </w:r>
    </w:p>
    <w:p w14:paraId="5A1B1713" w14:textId="77777777" w:rsidR="00D656AA" w:rsidRPr="00D656AA" w:rsidRDefault="00D656AA" w:rsidP="00D656AA">
      <w:pPr>
        <w:pStyle w:val="Listaszerbekezds"/>
        <w:numPr>
          <w:ilvl w:val="0"/>
          <w:numId w:val="33"/>
        </w:numPr>
        <w:spacing w:line="276" w:lineRule="auto"/>
        <w:rPr>
          <w:sz w:val="28"/>
          <w:szCs w:val="28"/>
          <w:u w:val="single"/>
          <w:lang w:val="hu-HU"/>
        </w:rPr>
      </w:pPr>
      <w:r w:rsidRPr="00D656AA">
        <w:rPr>
          <w:sz w:val="28"/>
          <w:szCs w:val="28"/>
          <w:u w:val="single"/>
          <w:lang w:val="hu-HU"/>
        </w:rPr>
        <w:t>Teljesítményértékelés és tanulás:</w:t>
      </w:r>
    </w:p>
    <w:p w14:paraId="72493A7C" w14:textId="6654B11A" w:rsidR="00D656AA" w:rsidRPr="00D656AA" w:rsidRDefault="00D656AA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Rendszeresen értékeltük a csapat teljesítményét és a projekt haladását, hogy azonosítsuk a sikerek és a fejlesztési területek. Ez lehetővé tette számunkra, hogy tanuljunk az elért eredményekből és a tapasztalatainkból, és javítsuk a további projektekben való teljesítményünket.</w:t>
      </w:r>
    </w:p>
    <w:p w14:paraId="2C35A772" w14:textId="77777777" w:rsidR="00D656AA" w:rsidRPr="00D656AA" w:rsidRDefault="00D656AA" w:rsidP="00D656AA">
      <w:pPr>
        <w:pStyle w:val="Listaszerbekezds"/>
        <w:numPr>
          <w:ilvl w:val="0"/>
          <w:numId w:val="33"/>
        </w:numPr>
        <w:spacing w:line="276" w:lineRule="auto"/>
        <w:rPr>
          <w:sz w:val="28"/>
          <w:szCs w:val="28"/>
          <w:u w:val="single"/>
          <w:lang w:val="hu-HU"/>
        </w:rPr>
      </w:pPr>
      <w:r w:rsidRPr="00D656AA">
        <w:rPr>
          <w:sz w:val="28"/>
          <w:szCs w:val="28"/>
          <w:u w:val="single"/>
          <w:lang w:val="hu-HU"/>
        </w:rPr>
        <w:t xml:space="preserve">Szoros együttműködés és támogatás: </w:t>
      </w:r>
    </w:p>
    <w:p w14:paraId="4C3FB32B" w14:textId="5C510B91" w:rsidR="00D656AA" w:rsidRPr="00D656AA" w:rsidRDefault="00D656AA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Egymást támogattuk és segítettük a projekt teljes ideje alatt, és szorosan együttműködtünk azért, hogy sikeresen elérjük a kitűzött célokat. Ez a csapatmunka és egymásra támaszkodás kulcsfontosságú volt a projekt sikeréhez.</w:t>
      </w:r>
    </w:p>
    <w:p w14:paraId="1DD9924F" w14:textId="77777777" w:rsidR="00B50E28" w:rsidRDefault="00B50E28" w:rsidP="00B50E28">
      <w:pPr>
        <w:spacing w:line="276" w:lineRule="auto"/>
        <w:rPr>
          <w:sz w:val="24"/>
          <w:szCs w:val="24"/>
          <w:lang w:val="hu-HU"/>
        </w:rPr>
      </w:pPr>
    </w:p>
    <w:p w14:paraId="6566551B" w14:textId="6B6E4C5B" w:rsidR="00B50E28" w:rsidRDefault="00B50E28" w:rsidP="00B50E28">
      <w:pPr>
        <w:pStyle w:val="Cmsor2"/>
        <w:rPr>
          <w:sz w:val="32"/>
          <w:szCs w:val="32"/>
          <w:lang w:val="hu-HU"/>
        </w:rPr>
      </w:pPr>
      <w:bookmarkStart w:id="6" w:name="_Toc164030258"/>
      <w:r w:rsidRPr="00B50E28">
        <w:rPr>
          <w:sz w:val="32"/>
          <w:szCs w:val="32"/>
          <w:lang w:val="hu-HU"/>
        </w:rPr>
        <w:t>Záró megjegyzések és köszönetnyilvánítás:</w:t>
      </w:r>
      <w:bookmarkEnd w:id="6"/>
    </w:p>
    <w:p w14:paraId="082EB126" w14:textId="77777777" w:rsidR="00D656AA" w:rsidRPr="00D656AA" w:rsidRDefault="00D656AA" w:rsidP="00D656AA">
      <w:pPr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Az alábbiakban köszönetünket fejezzük ki </w:t>
      </w:r>
      <w:proofErr w:type="spellStart"/>
      <w:r w:rsidRPr="00D656AA">
        <w:rPr>
          <w:sz w:val="24"/>
          <w:szCs w:val="24"/>
          <w:lang w:val="hu-HU"/>
        </w:rPr>
        <w:t>Szilasi</w:t>
      </w:r>
      <w:proofErr w:type="spellEnd"/>
      <w:r w:rsidRPr="00D656AA">
        <w:rPr>
          <w:sz w:val="24"/>
          <w:szCs w:val="24"/>
          <w:lang w:val="hu-HU"/>
        </w:rPr>
        <w:t xml:space="preserve"> István osztályfőnökünknek és Nagy Ferenc tanárúrnak:</w:t>
      </w:r>
    </w:p>
    <w:p w14:paraId="024EA6F8" w14:textId="77777777" w:rsidR="00D656AA" w:rsidRPr="00D656AA" w:rsidRDefault="00D656AA" w:rsidP="00D656AA">
      <w:pPr>
        <w:rPr>
          <w:sz w:val="24"/>
          <w:szCs w:val="24"/>
          <w:lang w:val="hu-HU"/>
        </w:rPr>
      </w:pPr>
    </w:p>
    <w:p w14:paraId="1E68395C" w14:textId="77777777" w:rsidR="00D656AA" w:rsidRPr="00D656AA" w:rsidRDefault="00D656AA" w:rsidP="00D656AA">
      <w:pPr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Kedves </w:t>
      </w:r>
      <w:proofErr w:type="spellStart"/>
      <w:r w:rsidRPr="00D656AA">
        <w:rPr>
          <w:sz w:val="24"/>
          <w:szCs w:val="24"/>
          <w:lang w:val="hu-HU"/>
        </w:rPr>
        <w:t>Szilasi</w:t>
      </w:r>
      <w:proofErr w:type="spellEnd"/>
      <w:r w:rsidRPr="00D656AA">
        <w:rPr>
          <w:sz w:val="24"/>
          <w:szCs w:val="24"/>
          <w:lang w:val="hu-HU"/>
        </w:rPr>
        <w:t xml:space="preserve"> István és Nagy Ferenc!</w:t>
      </w:r>
    </w:p>
    <w:p w14:paraId="1F6D39EB" w14:textId="77777777" w:rsidR="00D656AA" w:rsidRPr="00D656AA" w:rsidRDefault="00D656AA" w:rsidP="00D656AA">
      <w:pPr>
        <w:rPr>
          <w:sz w:val="24"/>
          <w:szCs w:val="24"/>
          <w:lang w:val="hu-HU"/>
        </w:rPr>
      </w:pPr>
    </w:p>
    <w:p w14:paraId="3C53BF64" w14:textId="414B44C1" w:rsidR="00D656AA" w:rsidRPr="00D656AA" w:rsidRDefault="00143C3A" w:rsidP="00D656AA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Teljes lelkünkből </w:t>
      </w:r>
      <w:r w:rsidR="00D656AA" w:rsidRPr="00D656AA">
        <w:rPr>
          <w:sz w:val="24"/>
          <w:szCs w:val="24"/>
          <w:lang w:val="hu-HU"/>
        </w:rPr>
        <w:t xml:space="preserve">szeretnénk megköszönni </w:t>
      </w:r>
      <w:r w:rsidR="00852ED4">
        <w:rPr>
          <w:sz w:val="24"/>
          <w:szCs w:val="24"/>
          <w:lang w:val="hu-HU"/>
        </w:rPr>
        <w:t>önöknek</w:t>
      </w:r>
      <w:r w:rsidR="00D656AA" w:rsidRPr="00D656AA">
        <w:rPr>
          <w:sz w:val="24"/>
          <w:szCs w:val="24"/>
          <w:lang w:val="hu-HU"/>
        </w:rPr>
        <w:t xml:space="preserve"> a segítséget és támogatást, amit a</w:t>
      </w:r>
      <w:r>
        <w:rPr>
          <w:sz w:val="24"/>
          <w:szCs w:val="24"/>
          <w:lang w:val="hu-HU"/>
        </w:rPr>
        <w:t xml:space="preserve"> </w:t>
      </w:r>
      <w:r w:rsidR="00D656AA" w:rsidRPr="00D656AA">
        <w:rPr>
          <w:sz w:val="24"/>
          <w:szCs w:val="24"/>
          <w:lang w:val="hu-HU"/>
        </w:rPr>
        <w:t xml:space="preserve">projektünk során nyújtottatok. </w:t>
      </w:r>
      <w:proofErr w:type="spellStart"/>
      <w:r w:rsidR="00D656AA" w:rsidRPr="00D656AA">
        <w:rPr>
          <w:sz w:val="24"/>
          <w:szCs w:val="24"/>
          <w:lang w:val="hu-HU"/>
        </w:rPr>
        <w:t>Szilasi</w:t>
      </w:r>
      <w:proofErr w:type="spellEnd"/>
      <w:r w:rsidR="00D656AA" w:rsidRPr="00D656AA">
        <w:rPr>
          <w:sz w:val="24"/>
          <w:szCs w:val="24"/>
          <w:lang w:val="hu-HU"/>
        </w:rPr>
        <w:t xml:space="preserve"> István</w:t>
      </w:r>
      <w:r w:rsidR="00852ED4">
        <w:rPr>
          <w:sz w:val="24"/>
          <w:szCs w:val="24"/>
          <w:lang w:val="hu-HU"/>
        </w:rPr>
        <w:t xml:space="preserve"> tanárúr</w:t>
      </w:r>
      <w:r w:rsidR="00D656AA" w:rsidRPr="00D656AA">
        <w:rPr>
          <w:sz w:val="24"/>
          <w:szCs w:val="24"/>
          <w:lang w:val="hu-HU"/>
        </w:rPr>
        <w:t>, hálásak vagyunk</w:t>
      </w:r>
      <w:r>
        <w:rPr>
          <w:sz w:val="24"/>
          <w:szCs w:val="24"/>
          <w:lang w:val="hu-HU"/>
        </w:rPr>
        <w:t xml:space="preserve"> önnek</w:t>
      </w:r>
      <w:r w:rsidR="00D656AA" w:rsidRPr="00D656AA">
        <w:rPr>
          <w:sz w:val="24"/>
          <w:szCs w:val="24"/>
          <w:lang w:val="hu-HU"/>
        </w:rPr>
        <w:t xml:space="preserve"> a back end kialakításában való segítségért és a tesztelések</w:t>
      </w:r>
      <w:r>
        <w:rPr>
          <w:sz w:val="24"/>
          <w:szCs w:val="24"/>
          <w:lang w:val="hu-HU"/>
        </w:rPr>
        <w:t>ben való segítségért</w:t>
      </w:r>
      <w:r w:rsidR="00D656AA" w:rsidRPr="00D656AA">
        <w:rPr>
          <w:sz w:val="24"/>
          <w:szCs w:val="24"/>
          <w:lang w:val="hu-HU"/>
        </w:rPr>
        <w:t>. Nagy Ferenc</w:t>
      </w:r>
      <w:r w:rsidR="00852ED4">
        <w:rPr>
          <w:sz w:val="24"/>
          <w:szCs w:val="24"/>
          <w:lang w:val="hu-HU"/>
        </w:rPr>
        <w:t xml:space="preserve"> tanárúr</w:t>
      </w:r>
      <w:r w:rsidR="00D656AA" w:rsidRPr="00D656AA">
        <w:rPr>
          <w:sz w:val="24"/>
          <w:szCs w:val="24"/>
          <w:lang w:val="hu-HU"/>
        </w:rPr>
        <w:t>, köszönjük, hogy a front end, a dizájn és a tiszta kód elvei alapján való kódolásban volt nagy segítségünkre.</w:t>
      </w:r>
    </w:p>
    <w:p w14:paraId="73E2430E" w14:textId="77777777" w:rsidR="00D656AA" w:rsidRPr="00D656AA" w:rsidRDefault="00D656AA" w:rsidP="00D656AA">
      <w:pPr>
        <w:rPr>
          <w:sz w:val="24"/>
          <w:szCs w:val="24"/>
          <w:lang w:val="hu-HU"/>
        </w:rPr>
      </w:pPr>
    </w:p>
    <w:p w14:paraId="4A336739" w14:textId="36C50685" w:rsidR="00D656AA" w:rsidRPr="00D656AA" w:rsidRDefault="00D656AA" w:rsidP="00D656AA">
      <w:pPr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Az </w:t>
      </w:r>
      <w:r w:rsidR="00852ED4">
        <w:rPr>
          <w:sz w:val="24"/>
          <w:szCs w:val="24"/>
          <w:lang w:val="hu-HU"/>
        </w:rPr>
        <w:t>önök által</w:t>
      </w:r>
      <w:r w:rsidRPr="00D656AA">
        <w:rPr>
          <w:sz w:val="24"/>
          <w:szCs w:val="24"/>
          <w:lang w:val="hu-HU"/>
        </w:rPr>
        <w:t xml:space="preserve"> nyújtott mentorálás és tudásanyag megosztásának köszönhetően sikerült hatékonyan és eredményesen </w:t>
      </w:r>
      <w:r w:rsidR="00852ED4" w:rsidRPr="00D656AA">
        <w:rPr>
          <w:sz w:val="24"/>
          <w:szCs w:val="24"/>
          <w:lang w:val="hu-HU"/>
        </w:rPr>
        <w:t>dolgozt</w:t>
      </w:r>
      <w:r w:rsidR="00852ED4">
        <w:rPr>
          <w:sz w:val="24"/>
          <w:szCs w:val="24"/>
          <w:lang w:val="hu-HU"/>
        </w:rPr>
        <w:t>un</w:t>
      </w:r>
      <w:r w:rsidR="00852ED4" w:rsidRPr="00D656AA">
        <w:rPr>
          <w:sz w:val="24"/>
          <w:szCs w:val="24"/>
          <w:lang w:val="hu-HU"/>
        </w:rPr>
        <w:t>k</w:t>
      </w:r>
      <w:r w:rsidRPr="00D656AA">
        <w:rPr>
          <w:sz w:val="24"/>
          <w:szCs w:val="24"/>
          <w:lang w:val="hu-HU"/>
        </w:rPr>
        <w:t xml:space="preserve"> a projekt</w:t>
      </w:r>
      <w:r w:rsidR="00852ED4">
        <w:rPr>
          <w:sz w:val="24"/>
          <w:szCs w:val="24"/>
          <w:lang w:val="hu-HU"/>
        </w:rPr>
        <w:t>e</w:t>
      </w:r>
      <w:r w:rsidRPr="00D656AA">
        <w:rPr>
          <w:sz w:val="24"/>
          <w:szCs w:val="24"/>
          <w:lang w:val="hu-HU"/>
        </w:rPr>
        <w:t>n. Ezáltal nemcsak technikai ismereteink fejlődtek, hanem megértettük azt a fontosságot is, hogy egy csapatban való összefogás és együttműködés milyen kiemelkedő jelentőségű egy sikeres projekt megvalósításában.</w:t>
      </w:r>
    </w:p>
    <w:p w14:paraId="310BC85B" w14:textId="77777777" w:rsidR="00D656AA" w:rsidRPr="00D656AA" w:rsidRDefault="00D656AA" w:rsidP="00D656AA">
      <w:pPr>
        <w:rPr>
          <w:sz w:val="24"/>
          <w:szCs w:val="24"/>
          <w:lang w:val="hu-HU"/>
        </w:rPr>
      </w:pPr>
    </w:p>
    <w:p w14:paraId="4A35FBBA" w14:textId="5F08EBC8" w:rsidR="00C43C21" w:rsidRDefault="00D656AA" w:rsidP="00D656AA">
      <w:pPr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Mély hálánkat fejezzük ki a </w:t>
      </w:r>
      <w:r w:rsidR="00143C3A" w:rsidRPr="00D656AA">
        <w:rPr>
          <w:sz w:val="24"/>
          <w:szCs w:val="24"/>
          <w:lang w:val="hu-HU"/>
        </w:rPr>
        <w:t>türelm</w:t>
      </w:r>
      <w:r w:rsidR="00143C3A">
        <w:rPr>
          <w:sz w:val="24"/>
          <w:szCs w:val="24"/>
          <w:lang w:val="hu-HU"/>
        </w:rPr>
        <w:t>ü</w:t>
      </w:r>
      <w:r w:rsidR="00143C3A" w:rsidRPr="00D656AA">
        <w:rPr>
          <w:sz w:val="24"/>
          <w:szCs w:val="24"/>
          <w:lang w:val="hu-HU"/>
        </w:rPr>
        <w:t>kért</w:t>
      </w:r>
      <w:r w:rsidRPr="00D656AA">
        <w:rPr>
          <w:sz w:val="24"/>
          <w:szCs w:val="24"/>
          <w:lang w:val="hu-HU"/>
        </w:rPr>
        <w:t>, támogatás</w:t>
      </w:r>
      <w:r w:rsidR="00143C3A">
        <w:rPr>
          <w:sz w:val="24"/>
          <w:szCs w:val="24"/>
          <w:lang w:val="hu-HU"/>
        </w:rPr>
        <w:t>u</w:t>
      </w:r>
      <w:r w:rsidRPr="00D656AA">
        <w:rPr>
          <w:sz w:val="24"/>
          <w:szCs w:val="24"/>
          <w:lang w:val="hu-HU"/>
        </w:rPr>
        <w:t xml:space="preserve">kért és az irántunk tanúsított </w:t>
      </w:r>
      <w:r w:rsidR="00852ED4">
        <w:rPr>
          <w:sz w:val="24"/>
          <w:szCs w:val="24"/>
          <w:lang w:val="hu-HU"/>
        </w:rPr>
        <w:t>érdeklődésükért</w:t>
      </w:r>
      <w:r w:rsidRPr="00D656AA">
        <w:rPr>
          <w:sz w:val="24"/>
          <w:szCs w:val="24"/>
          <w:lang w:val="hu-HU"/>
        </w:rPr>
        <w:t>.</w:t>
      </w:r>
    </w:p>
    <w:p w14:paraId="02933F97" w14:textId="77777777" w:rsidR="00852ED4" w:rsidRDefault="00852ED4" w:rsidP="00D656AA">
      <w:pPr>
        <w:rPr>
          <w:sz w:val="24"/>
          <w:szCs w:val="24"/>
          <w:lang w:val="hu-HU"/>
        </w:rPr>
      </w:pPr>
    </w:p>
    <w:p w14:paraId="1E0B01A3" w14:textId="7D3F31DA" w:rsidR="00852ED4" w:rsidRDefault="00852ED4" w:rsidP="00D656AA">
      <w:pPr>
        <w:rPr>
          <w:sz w:val="24"/>
          <w:szCs w:val="24"/>
          <w:lang w:val="hu-HU"/>
        </w:rPr>
      </w:pPr>
      <w:r w:rsidRPr="00852ED4">
        <w:rPr>
          <w:sz w:val="24"/>
          <w:szCs w:val="24"/>
          <w:lang w:val="hu-HU"/>
        </w:rPr>
        <w:t>Üdvözlettel,</w:t>
      </w:r>
    </w:p>
    <w:p w14:paraId="7089847C" w14:textId="63F99608" w:rsidR="00852ED4" w:rsidRDefault="00143C3A" w:rsidP="00143C3A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 </w:t>
      </w:r>
      <w:r w:rsidR="00852ED4">
        <w:rPr>
          <w:sz w:val="24"/>
          <w:szCs w:val="24"/>
          <w:lang w:val="hu-HU"/>
        </w:rPr>
        <w:t>Budai Bence,</w:t>
      </w:r>
    </w:p>
    <w:p w14:paraId="4E9AB5E8" w14:textId="78FDADBC" w:rsidR="00852ED4" w:rsidRDefault="00143C3A" w:rsidP="00143C3A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 </w:t>
      </w:r>
      <w:r w:rsidR="00852ED4">
        <w:rPr>
          <w:sz w:val="24"/>
          <w:szCs w:val="24"/>
          <w:lang w:val="hu-HU"/>
        </w:rPr>
        <w:t>Tüdős Levente</w:t>
      </w:r>
    </w:p>
    <w:p w14:paraId="218A17F3" w14:textId="49C58784" w:rsidR="00852ED4" w:rsidRDefault="00143C3A" w:rsidP="00D656AA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4B1C8137" w14:textId="6A06887F" w:rsidR="00C43C21" w:rsidRPr="00E82FB3" w:rsidRDefault="00C43C21" w:rsidP="00E82FB3">
      <w:pPr>
        <w:pStyle w:val="Cmsor2"/>
        <w:rPr>
          <w:sz w:val="40"/>
          <w:szCs w:val="40"/>
          <w:lang w:val="hu-HU"/>
        </w:rPr>
      </w:pPr>
      <w:bookmarkStart w:id="7" w:name="_Toc164030259"/>
      <w:r w:rsidRPr="00C43C21">
        <w:rPr>
          <w:sz w:val="32"/>
          <w:szCs w:val="32"/>
          <w:lang w:val="hu-HU"/>
        </w:rPr>
        <w:lastRenderedPageBreak/>
        <w:t>A projekt munka telepítése:</w:t>
      </w:r>
      <w:bookmarkEnd w:id="7"/>
    </w:p>
    <w:p w14:paraId="37705BC1" w14:textId="7B3AF32B" w:rsidR="00C43C21" w:rsidRDefault="00C43C21" w:rsidP="00E82FB3">
      <w:pPr>
        <w:pStyle w:val="Cmsor3"/>
        <w:rPr>
          <w:lang w:val="hu-HU"/>
        </w:rPr>
      </w:pPr>
      <w:bookmarkStart w:id="8" w:name="_Toc164030260"/>
      <w:r>
        <w:rPr>
          <w:lang w:val="hu-HU"/>
        </w:rPr>
        <w:t>Szükséges alkalmazások:</w:t>
      </w:r>
      <w:bookmarkEnd w:id="8"/>
    </w:p>
    <w:p w14:paraId="54D5A55E" w14:textId="0E9BB0D8" w:rsidR="00C43C21" w:rsidRPr="00C43C21" w:rsidRDefault="00C43C21" w:rsidP="00C43C21">
      <w:pPr>
        <w:pStyle w:val="Listaszerbekezds"/>
        <w:numPr>
          <w:ilvl w:val="0"/>
          <w:numId w:val="36"/>
        </w:numPr>
        <w:rPr>
          <w:b/>
          <w:bCs/>
          <w:sz w:val="24"/>
          <w:szCs w:val="24"/>
          <w:lang w:val="hu-HU"/>
        </w:rPr>
      </w:pPr>
      <w:r w:rsidRPr="00C43C21">
        <w:rPr>
          <w:b/>
          <w:bCs/>
          <w:sz w:val="24"/>
          <w:szCs w:val="24"/>
          <w:lang w:val="hu-HU"/>
        </w:rPr>
        <w:t>Visual Studio Code (VS Code)</w:t>
      </w:r>
    </w:p>
    <w:p w14:paraId="1DD4B282" w14:textId="03D0F242" w:rsidR="00C43C21" w:rsidRPr="00C43C21" w:rsidRDefault="00C43C21" w:rsidP="00C43C21">
      <w:pPr>
        <w:pStyle w:val="Listaszerbekezds"/>
        <w:numPr>
          <w:ilvl w:val="0"/>
          <w:numId w:val="36"/>
        </w:numPr>
        <w:rPr>
          <w:b/>
          <w:bCs/>
          <w:sz w:val="24"/>
          <w:szCs w:val="24"/>
          <w:lang w:val="hu-HU"/>
        </w:rPr>
      </w:pPr>
      <w:r w:rsidRPr="00C43C21">
        <w:rPr>
          <w:b/>
          <w:bCs/>
          <w:sz w:val="24"/>
          <w:szCs w:val="24"/>
          <w:lang w:val="hu-HU"/>
        </w:rPr>
        <w:t>Node.js</w:t>
      </w:r>
    </w:p>
    <w:p w14:paraId="7A3B34A6" w14:textId="378863ED" w:rsidR="00C43C21" w:rsidRPr="00C73386" w:rsidRDefault="00C43C21" w:rsidP="00C43C21">
      <w:pPr>
        <w:pStyle w:val="Listaszerbekezds"/>
        <w:numPr>
          <w:ilvl w:val="0"/>
          <w:numId w:val="36"/>
        </w:numPr>
        <w:rPr>
          <w:sz w:val="24"/>
          <w:szCs w:val="24"/>
          <w:lang w:val="hu-HU"/>
        </w:rPr>
      </w:pPr>
      <w:r w:rsidRPr="00C43C21">
        <w:rPr>
          <w:b/>
          <w:bCs/>
          <w:sz w:val="24"/>
          <w:szCs w:val="24"/>
          <w:lang w:val="hu-HU"/>
        </w:rPr>
        <w:t>XAMPP</w:t>
      </w:r>
    </w:p>
    <w:p w14:paraId="14F17565" w14:textId="7678492A" w:rsidR="00C73386" w:rsidRPr="00E82FB3" w:rsidRDefault="00E82FB3" w:rsidP="00C43C21">
      <w:pPr>
        <w:pStyle w:val="Listaszerbekezds"/>
        <w:numPr>
          <w:ilvl w:val="0"/>
          <w:numId w:val="36"/>
        </w:num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MySQL Workbench (ajánlott)</w:t>
      </w:r>
    </w:p>
    <w:p w14:paraId="76BAA1D8" w14:textId="2D82836C" w:rsidR="00E82FB3" w:rsidRDefault="00E82FB3" w:rsidP="00E82FB3">
      <w:pPr>
        <w:rPr>
          <w:sz w:val="24"/>
          <w:szCs w:val="24"/>
          <w:lang w:val="hu-HU"/>
        </w:rPr>
      </w:pPr>
    </w:p>
    <w:p w14:paraId="15BD5A9D" w14:textId="6A896B81" w:rsidR="00E82FB3" w:rsidRPr="00E82FB3" w:rsidRDefault="00CF2160" w:rsidP="00E82FB3">
      <w:pPr>
        <w:pStyle w:val="Cmsor3"/>
        <w:rPr>
          <w:lang w:val="hu-HU"/>
        </w:rPr>
      </w:pPr>
      <w:bookmarkStart w:id="9" w:name="_Toc164030261"/>
      <w:r>
        <w:rPr>
          <w:lang w:val="hu-HU"/>
        </w:rPr>
        <w:t>Projektmunka t</w:t>
      </w:r>
      <w:r w:rsidR="00E82FB3">
        <w:rPr>
          <w:lang w:val="hu-HU"/>
        </w:rPr>
        <w:t>elepítés</w:t>
      </w:r>
      <w:r>
        <w:rPr>
          <w:lang w:val="hu-HU"/>
        </w:rPr>
        <w:t>e</w:t>
      </w:r>
      <w:r w:rsidR="00E82FB3">
        <w:rPr>
          <w:lang w:val="hu-HU"/>
        </w:rPr>
        <w:t>:</w:t>
      </w:r>
      <w:bookmarkEnd w:id="9"/>
    </w:p>
    <w:p w14:paraId="3F125CD4" w14:textId="304C1B0D" w:rsidR="00C43C21" w:rsidRDefault="00C43C21" w:rsidP="00C43C2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első elindítása során telepítenünk kell a weblapot. A VS Code megnyitása után hozzunk létre egy új terminált ezek után írjuk bele a következő parancsot(kat):</w:t>
      </w:r>
    </w:p>
    <w:p w14:paraId="2CF3664C" w14:textId="4BFED169" w:rsidR="00C43C21" w:rsidRDefault="00C73386" w:rsidP="00C43C21">
      <w:pPr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E7EE4" wp14:editId="717A8010">
                <wp:simplePos x="0" y="0"/>
                <wp:positionH relativeFrom="column">
                  <wp:posOffset>0</wp:posOffset>
                </wp:positionH>
                <wp:positionV relativeFrom="paragraph">
                  <wp:posOffset>1084772</wp:posOffset>
                </wp:positionV>
                <wp:extent cx="5814204" cy="646981"/>
                <wp:effectExtent l="0" t="0" r="15240" b="20320"/>
                <wp:wrapSquare wrapText="bothSides"/>
                <wp:docPr id="2097789151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6D57C" w14:textId="639C0CF0" w:rsidR="00C73386" w:rsidRDefault="00C73386" w:rsidP="00C73386">
                            <w:pPr>
                              <w:jc w:val="center"/>
                            </w:pPr>
                            <w:r w:rsidRPr="00C73386">
                              <w:t>cd ProjectWork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8E7EE4" id="Téglalap 2" o:spid="_x0000_s1027" style="position:absolute;margin-left:0;margin-top:85.4pt;width:457.8pt;height:5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" fillcolor="black [3200]" strokecolor="black [480]" strokeweight="1pt">
                <v:stroke joinstyle="miter"/>
                <v:textbox>
                  <w:txbxContent>
                    <w:p w14:paraId="4DD6D57C" w14:textId="639C0CF0" w:rsidR="00C73386" w:rsidRDefault="00C73386" w:rsidP="00C73386">
                      <w:pPr>
                        <w:jc w:val="center"/>
                      </w:pPr>
                      <w:r w:rsidRPr="00C73386">
                        <w:t>cd ProjectWork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C43C21"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DEE09" wp14:editId="18463D58">
                <wp:simplePos x="0" y="0"/>
                <wp:positionH relativeFrom="column">
                  <wp:posOffset>-17253</wp:posOffset>
                </wp:positionH>
                <wp:positionV relativeFrom="paragraph">
                  <wp:posOffset>29713</wp:posOffset>
                </wp:positionV>
                <wp:extent cx="5814204" cy="646981"/>
                <wp:effectExtent l="0" t="0" r="15240" b="20320"/>
                <wp:wrapSquare wrapText="bothSides"/>
                <wp:docPr id="1867916367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37BEC" w14:textId="3890D2E4" w:rsidR="00C43C21" w:rsidRDefault="00C43C21" w:rsidP="00C43C21">
                            <w:pPr>
                              <w:jc w:val="center"/>
                            </w:pPr>
                            <w:r>
                              <w:t xml:space="preserve">git clone </w:t>
                            </w:r>
                            <w:r w:rsidRPr="00C43C21">
                              <w:t>https://github.com/TudosLevente/ProjectWork.git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9DEE09" id="_x0000_s1028" style="position:absolute;margin-left:-1.35pt;margin-top:2.35pt;width:457.8pt;height: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" fillcolor="black [3200]" strokecolor="black [480]" strokeweight="1pt">
                <v:stroke joinstyle="miter"/>
                <v:textbox>
                  <w:txbxContent>
                    <w:p w14:paraId="7A137BEC" w14:textId="3890D2E4" w:rsidR="00C43C21" w:rsidRDefault="00C43C21" w:rsidP="00C43C21">
                      <w:pPr>
                        <w:jc w:val="center"/>
                      </w:pPr>
                      <w:r>
                        <w:t xml:space="preserve">git clone </w:t>
                      </w:r>
                      <w:r w:rsidRPr="00C43C21">
                        <w:t>https://github.com/TudosLevente/ProjectWork.git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650A3">
        <w:rPr>
          <w:sz w:val="24"/>
          <w:szCs w:val="24"/>
          <w:lang w:val="hu-HU"/>
        </w:rPr>
        <w:t xml:space="preserve">Ez után várjuk meg míg a klónozás befejeződik ezután </w:t>
      </w:r>
      <w:r>
        <w:rPr>
          <w:sz w:val="24"/>
          <w:szCs w:val="24"/>
          <w:lang w:val="hu-HU"/>
        </w:rPr>
        <w:t>kattintunk jobb egér gombbal a Js mappára:</w:t>
      </w:r>
    </w:p>
    <w:p w14:paraId="2D3AF069" w14:textId="62640C11" w:rsidR="00C73386" w:rsidRDefault="00C73386" w:rsidP="00C43C21">
      <w:pPr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2EE31" wp14:editId="62FEB9C6">
                <wp:simplePos x="0" y="0"/>
                <wp:positionH relativeFrom="column">
                  <wp:posOffset>0</wp:posOffset>
                </wp:positionH>
                <wp:positionV relativeFrom="paragraph">
                  <wp:posOffset>1106314</wp:posOffset>
                </wp:positionV>
                <wp:extent cx="5814204" cy="646981"/>
                <wp:effectExtent l="0" t="0" r="15240" b="20320"/>
                <wp:wrapSquare wrapText="bothSides"/>
                <wp:docPr id="1801168206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D1045" w14:textId="4F5FFBD3" w:rsidR="00C73386" w:rsidRDefault="00C73386" w:rsidP="00C73386">
                            <w:pPr>
                              <w:jc w:val="center"/>
                            </w:pPr>
                            <w:r w:rsidRPr="00C73386">
                              <w:t xml:space="preserve">cd </w:t>
                            </w:r>
                            <w:r>
                              <w:t>js</w:t>
                            </w:r>
                          </w:p>
                          <w:p w14:paraId="072165B1" w14:textId="72C1C422" w:rsidR="00C73386" w:rsidRDefault="00C73386" w:rsidP="00C73386">
                            <w:pPr>
                              <w:jc w:val="center"/>
                            </w:pPr>
                            <w:r>
                              <w:t>npm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42EE31" id="_x0000_s1029" style="position:absolute;margin-left:0;margin-top:87.1pt;width:457.8pt;height:5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" fillcolor="black [3200]" strokecolor="black [480]" strokeweight="1pt">
                <v:stroke joinstyle="miter"/>
                <v:textbox>
                  <w:txbxContent>
                    <w:p w14:paraId="7E0D1045" w14:textId="4F5FFBD3" w:rsidR="00C73386" w:rsidRDefault="00C73386" w:rsidP="00C73386">
                      <w:pPr>
                        <w:jc w:val="center"/>
                      </w:pPr>
                      <w:r w:rsidRPr="00C73386">
                        <w:t xml:space="preserve">cd </w:t>
                      </w:r>
                      <w:r>
                        <w:t>js</w:t>
                      </w:r>
                    </w:p>
                    <w:p w14:paraId="072165B1" w14:textId="72C1C422" w:rsidR="00C73386" w:rsidRDefault="00C73386" w:rsidP="00C73386">
                      <w:pPr>
                        <w:jc w:val="center"/>
                      </w:pPr>
                      <w:r>
                        <w:t>npm 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4"/>
          <w:szCs w:val="24"/>
          <w:lang w:val="hu-HU"/>
        </w:rPr>
        <w:t>Ezzel megnyitjuk a mappát, ahova a le lett klónozva a projektmunka. Innen már csak kettő para</w:t>
      </w:r>
      <w:r w:rsidR="004C7704">
        <w:rPr>
          <w:sz w:val="24"/>
          <w:szCs w:val="24"/>
          <w:lang w:val="hu-HU"/>
        </w:rPr>
        <w:t>n</w:t>
      </w:r>
      <w:r>
        <w:rPr>
          <w:sz w:val="24"/>
          <w:szCs w:val="24"/>
          <w:lang w:val="hu-HU"/>
        </w:rPr>
        <w:t>csot kell beírni:</w:t>
      </w:r>
    </w:p>
    <w:p w14:paraId="60CA24C5" w14:textId="6B882E45" w:rsidR="00C73386" w:rsidRDefault="00C73386" w:rsidP="00C43C21">
      <w:pPr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9F10B" wp14:editId="1BC9B147">
                <wp:simplePos x="0" y="0"/>
                <wp:positionH relativeFrom="column">
                  <wp:posOffset>-587</wp:posOffset>
                </wp:positionH>
                <wp:positionV relativeFrom="paragraph">
                  <wp:posOffset>1132205</wp:posOffset>
                </wp:positionV>
                <wp:extent cx="5814204" cy="646981"/>
                <wp:effectExtent l="0" t="0" r="15240" b="20320"/>
                <wp:wrapSquare wrapText="bothSides"/>
                <wp:docPr id="575874919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42616" w14:textId="62681C05" w:rsidR="00C73386" w:rsidRDefault="00C73386" w:rsidP="00C73386">
                            <w:pPr>
                              <w:jc w:val="center"/>
                            </w:pPr>
                            <w:r w:rsidRPr="00C73386">
                              <w:t>A szerver fut | http://localhost:8000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9F10B" id="_x0000_s1030" style="position:absolute;margin-left:-.05pt;margin-top:89.15pt;width:457.8pt;height:5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" fillcolor="black [3200]" strokecolor="black [480]" strokeweight="1pt">
                <v:stroke joinstyle="miter"/>
                <v:textbox>
                  <w:txbxContent>
                    <w:p w14:paraId="10742616" w14:textId="62681C05" w:rsidR="00C73386" w:rsidRDefault="00C73386" w:rsidP="00C73386">
                      <w:pPr>
                        <w:jc w:val="center"/>
                      </w:pPr>
                      <w:r w:rsidRPr="00C73386">
                        <w:t>A szerver fut | http://localhost:8000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4"/>
          <w:szCs w:val="24"/>
          <w:lang w:val="hu-HU"/>
        </w:rPr>
        <w:t xml:space="preserve">Az első </w:t>
      </w:r>
      <w:r w:rsidR="004C7704">
        <w:rPr>
          <w:sz w:val="24"/>
          <w:szCs w:val="24"/>
          <w:lang w:val="hu-HU"/>
        </w:rPr>
        <w:t>parancs</w:t>
      </w:r>
      <w:r>
        <w:rPr>
          <w:sz w:val="24"/>
          <w:szCs w:val="24"/>
          <w:lang w:val="hu-HU"/>
        </w:rPr>
        <w:t xml:space="preserve"> megnyitja a js mappát, a második pedig elindítja a szervert, amin keresztül el lehet érni a weboldalt lokálisan.</w:t>
      </w:r>
    </w:p>
    <w:p w14:paraId="53624E58" w14:textId="5624E0C2" w:rsidR="00C73386" w:rsidRDefault="00C73386" w:rsidP="00C43C2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Ha ezt az üzenetet kaptuk akkor már kész is van a szerver és minden fut, aminek kéne.</w:t>
      </w:r>
    </w:p>
    <w:p w14:paraId="27DF33BE" w14:textId="279C7E68" w:rsidR="00C73386" w:rsidRDefault="00C73386" w:rsidP="00C43C2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Már csak arra kell figyelni, hogy a XAMPP alkalmazásban ellegyen indítva a MySQL szolgáltatás.</w:t>
      </w:r>
    </w:p>
    <w:p w14:paraId="35C06BFC" w14:textId="77777777" w:rsidR="00C73386" w:rsidRDefault="00C73386" w:rsidP="00C43C21">
      <w:pPr>
        <w:rPr>
          <w:sz w:val="24"/>
          <w:szCs w:val="24"/>
          <w:lang w:val="hu-HU"/>
        </w:rPr>
      </w:pPr>
    </w:p>
    <w:p w14:paraId="161D4035" w14:textId="5E14E28B" w:rsidR="00E82FB3" w:rsidRPr="00E82FB3" w:rsidRDefault="00E82FB3" w:rsidP="00E82FB3">
      <w:pPr>
        <w:pStyle w:val="Cmsor3"/>
        <w:rPr>
          <w:lang w:val="hu-HU"/>
        </w:rPr>
      </w:pPr>
      <w:bookmarkStart w:id="10" w:name="_Toc164030262"/>
      <w:r w:rsidRPr="00E82FB3">
        <w:rPr>
          <w:lang w:val="hu-HU"/>
        </w:rPr>
        <w:t>Az adatbázis felépítése:</w:t>
      </w:r>
      <w:bookmarkEnd w:id="10"/>
    </w:p>
    <w:p w14:paraId="60157E22" w14:textId="3F8F8BC9" w:rsidR="00E82FB3" w:rsidRPr="00F67669" w:rsidRDefault="00E82FB3" w:rsidP="00E82FB3">
      <w:pPr>
        <w:rPr>
          <w:sz w:val="24"/>
          <w:szCs w:val="24"/>
        </w:rPr>
      </w:pPr>
      <w:r w:rsidRPr="00F67669">
        <w:rPr>
          <w:sz w:val="24"/>
          <w:szCs w:val="24"/>
          <w:lang w:val="hu-HU"/>
        </w:rPr>
        <w:t xml:space="preserve">Az adatbázis </w:t>
      </w:r>
      <w:r w:rsidR="00FC05B9" w:rsidRPr="00F67669">
        <w:rPr>
          <w:sz w:val="24"/>
          <w:szCs w:val="24"/>
          <w:lang w:val="hu-HU"/>
        </w:rPr>
        <w:t>.</w:t>
      </w:r>
      <w:r w:rsidRPr="00F67669">
        <w:rPr>
          <w:sz w:val="24"/>
          <w:szCs w:val="24"/>
          <w:lang w:val="hu-HU"/>
        </w:rPr>
        <w:t xml:space="preserve">sql fájlt meglehet találni a </w:t>
      </w:r>
      <w:r w:rsidRPr="00F67669">
        <w:rPr>
          <w:rStyle w:val="AlcmChar"/>
          <w:sz w:val="24"/>
          <w:szCs w:val="24"/>
          <w:lang w:val="hu-HU"/>
        </w:rPr>
        <w:t xml:space="preserve">Database </w:t>
      </w:r>
      <w:r w:rsidRPr="00F67669">
        <w:rPr>
          <w:sz w:val="24"/>
          <w:szCs w:val="24"/>
        </w:rPr>
        <w:t>mappában FoodHub.sql néven ez a fájl teljesen MySQL Workbench kompatibilis így ott egy kattintással le lehet futtatni.</w:t>
      </w:r>
    </w:p>
    <w:p w14:paraId="6F0A1A51" w14:textId="77777777" w:rsidR="00FC05B9" w:rsidRDefault="00FC05B9" w:rsidP="00E82FB3"/>
    <w:p w14:paraId="38CCDC72" w14:textId="592F04E7" w:rsidR="00FC05B9" w:rsidRDefault="00FC05B9" w:rsidP="00FC05B9">
      <w:pPr>
        <w:pStyle w:val="Cmsor3"/>
        <w:rPr>
          <w:lang w:val="hu-HU"/>
        </w:rPr>
      </w:pPr>
      <w:bookmarkStart w:id="11" w:name="_Toc164030263"/>
      <w:r>
        <w:rPr>
          <w:lang w:val="hu-HU"/>
        </w:rPr>
        <w:t>A weboldal megnyitása:</w:t>
      </w:r>
      <w:bookmarkEnd w:id="11"/>
    </w:p>
    <w:p w14:paraId="3E34A718" w14:textId="04FB0642" w:rsidR="00732EE0" w:rsidRPr="00F67669" w:rsidRDefault="00FC05B9" w:rsidP="00FC05B9">
      <w:pPr>
        <w:rPr>
          <w:sz w:val="24"/>
          <w:szCs w:val="24"/>
          <w:lang w:val="hu-HU"/>
        </w:rPr>
      </w:pPr>
      <w:r w:rsidRPr="00F67669">
        <w:rPr>
          <w:sz w:val="24"/>
          <w:szCs w:val="24"/>
          <w:lang w:val="hu-HU"/>
        </w:rPr>
        <w:t xml:space="preserve">Ha már az sql-t is sikeresen </w:t>
      </w:r>
      <w:r w:rsidR="00CF2160" w:rsidRPr="00F67669">
        <w:rPr>
          <w:sz w:val="24"/>
          <w:szCs w:val="24"/>
          <w:lang w:val="hu-HU"/>
        </w:rPr>
        <w:t>lefuttattuk</w:t>
      </w:r>
      <w:r w:rsidRPr="00F67669">
        <w:rPr>
          <w:sz w:val="24"/>
          <w:szCs w:val="24"/>
          <w:lang w:val="hu-HU"/>
        </w:rPr>
        <w:t xml:space="preserve"> akkor már csak egy teendőnk </w:t>
      </w:r>
      <w:r w:rsidR="00732EE0" w:rsidRPr="00F67669">
        <w:rPr>
          <w:sz w:val="24"/>
          <w:szCs w:val="24"/>
          <w:lang w:val="hu-HU"/>
        </w:rPr>
        <w:t>van,</w:t>
      </w:r>
      <w:r w:rsidRPr="00F67669">
        <w:rPr>
          <w:sz w:val="24"/>
          <w:szCs w:val="24"/>
          <w:lang w:val="hu-HU"/>
        </w:rPr>
        <w:t xml:space="preserve"> mégpedig megnyitni a weboldalt a  </w:t>
      </w:r>
      <w:hyperlink r:id="rId12" w:history="1">
        <w:r w:rsidRPr="00F67669">
          <w:rPr>
            <w:rStyle w:val="Hiperhivatkozs"/>
            <w:sz w:val="24"/>
            <w:szCs w:val="24"/>
            <w:lang w:val="hu-HU"/>
          </w:rPr>
          <w:t>http://localhost:8000/</w:t>
        </w:r>
      </w:hyperlink>
      <w:r w:rsidRPr="00F67669">
        <w:rPr>
          <w:sz w:val="24"/>
          <w:szCs w:val="24"/>
          <w:lang w:val="hu-HU"/>
        </w:rPr>
        <w:t xml:space="preserve"> címen.</w:t>
      </w:r>
    </w:p>
    <w:p w14:paraId="04F7B129" w14:textId="2D541856" w:rsidR="00732EE0" w:rsidRDefault="00732EE0">
      <w:pPr>
        <w:rPr>
          <w:lang w:val="hu-HU"/>
        </w:rPr>
      </w:pPr>
      <w:r>
        <w:rPr>
          <w:lang w:val="hu-HU"/>
        </w:rPr>
        <w:br w:type="page"/>
      </w:r>
    </w:p>
    <w:p w14:paraId="0E3655B1" w14:textId="390EED51" w:rsidR="00732EE0" w:rsidRPr="00181654" w:rsidRDefault="00721136" w:rsidP="003C6101">
      <w:pPr>
        <w:pStyle w:val="Cmsor2"/>
        <w:rPr>
          <w:sz w:val="30"/>
          <w:szCs w:val="30"/>
          <w:lang w:val="hu-HU"/>
        </w:rPr>
      </w:pPr>
      <w:bookmarkStart w:id="12" w:name="_Toc164030264"/>
      <w:r w:rsidRPr="00181654">
        <w:rPr>
          <w:sz w:val="30"/>
          <w:szCs w:val="30"/>
          <w:lang w:val="hu-HU"/>
        </w:rPr>
        <w:lastRenderedPageBreak/>
        <w:t>Weblapok:</w:t>
      </w:r>
      <w:bookmarkEnd w:id="12"/>
    </w:p>
    <w:p w14:paraId="3A64227F" w14:textId="6E7FFA83" w:rsidR="00721136" w:rsidRPr="00181654" w:rsidRDefault="00721136" w:rsidP="003C6101">
      <w:pPr>
        <w:pStyle w:val="Cmsor3"/>
        <w:rPr>
          <w:sz w:val="28"/>
          <w:szCs w:val="28"/>
          <w:lang w:val="hu-HU"/>
        </w:rPr>
      </w:pPr>
      <w:bookmarkStart w:id="13" w:name="_Toc164030265"/>
      <w:r w:rsidRPr="00181654">
        <w:rPr>
          <w:sz w:val="28"/>
          <w:szCs w:val="28"/>
          <w:lang w:val="hu-HU"/>
        </w:rPr>
        <w:t>Főoldal:</w:t>
      </w:r>
      <w:bookmarkEnd w:id="13"/>
    </w:p>
    <w:p w14:paraId="24AE29A1" w14:textId="77777777" w:rsidR="00D656AA" w:rsidRPr="00D656AA" w:rsidRDefault="00D656AA" w:rsidP="00D656AA">
      <w:pPr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A főoldalon található navigációs menü különféle fontos funkciókat kínál a felhasználók számára:</w:t>
      </w:r>
    </w:p>
    <w:p w14:paraId="487FC660" w14:textId="77777777" w:rsidR="00D656AA" w:rsidRPr="00D656AA" w:rsidRDefault="00D656AA" w:rsidP="00D656AA">
      <w:pPr>
        <w:spacing w:line="276" w:lineRule="auto"/>
        <w:rPr>
          <w:sz w:val="24"/>
          <w:szCs w:val="24"/>
          <w:lang w:val="hu-HU"/>
        </w:rPr>
      </w:pPr>
    </w:p>
    <w:p w14:paraId="0551B3EB" w14:textId="77777777" w:rsid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1. Keresés mező: </w:t>
      </w:r>
    </w:p>
    <w:p w14:paraId="68EA3640" w14:textId="5D2F941B" w:rsidR="00D656AA" w:rsidRP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Ezen a területen a felhasználók keresést végezhetnek az adatbázisban található receptek között. Egyszerűen beírhatják a keresett recept nevét vagy összetevőit, majd a rendszer megjeleníti a releváns találatokat.</w:t>
      </w:r>
    </w:p>
    <w:p w14:paraId="7C302C3C" w14:textId="77777777" w:rsidR="00D656AA" w:rsidRP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</w:p>
    <w:p w14:paraId="521A7CB9" w14:textId="77777777" w:rsid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2. Bejelentkezés: </w:t>
      </w:r>
    </w:p>
    <w:p w14:paraId="5F1DE4B8" w14:textId="4F3C29C0" w:rsidR="00D656AA" w:rsidRP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Ez a menüpont lehetővé teszi a felhasználók számára, hogy bejelentkezzenek vagy regisztráljanak a weboldalra. Ha már van fiókjuk, bejelentkezhetnek, ha pedig még nincs, akkor regisztrálhatnak az oldalon.</w:t>
      </w:r>
    </w:p>
    <w:p w14:paraId="18DC487A" w14:textId="77777777" w:rsidR="00D656AA" w:rsidRP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</w:p>
    <w:p w14:paraId="1CB462BA" w14:textId="77777777" w:rsid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3. Lenyíló menü elemek: </w:t>
      </w:r>
    </w:p>
    <w:p w14:paraId="55D53DCC" w14:textId="38C946F8" w:rsidR="00D656AA" w:rsidRP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Itt a felhasználók választhatnak kategóriák szerinti böngészésre. Amikor egy kategóriát választanak, a rendszer átirányítja őket egy olyan oldalra, ahol az adott kategóriába tartozó receptek lesznek szűrve.</w:t>
      </w:r>
    </w:p>
    <w:p w14:paraId="70B08DE7" w14:textId="77777777" w:rsidR="00D656AA" w:rsidRPr="00D656AA" w:rsidRDefault="00D656AA" w:rsidP="00D656AA">
      <w:pPr>
        <w:spacing w:line="276" w:lineRule="auto"/>
        <w:rPr>
          <w:sz w:val="24"/>
          <w:szCs w:val="24"/>
          <w:lang w:val="hu-HU"/>
        </w:rPr>
      </w:pPr>
    </w:p>
    <w:p w14:paraId="4040CC1B" w14:textId="77777777" w:rsidR="00D656AA" w:rsidRPr="00D656AA" w:rsidRDefault="00D656AA" w:rsidP="00D656AA">
      <w:pPr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A főoldalon továbbá sok recept ajánlás is található, valamint lehetőség van a hírlevélre való feliratkozásra. Emellett a felhasználók visszajelzést küldhetnek a weboldal fejlesztőinek, és elfogadhatják az általános feltételeket, beleértve a </w:t>
      </w:r>
      <w:proofErr w:type="gramStart"/>
      <w:r w:rsidRPr="00D656AA">
        <w:rPr>
          <w:sz w:val="24"/>
          <w:szCs w:val="24"/>
          <w:lang w:val="hu-HU"/>
        </w:rPr>
        <w:t>sütik</w:t>
      </w:r>
      <w:proofErr w:type="gramEnd"/>
      <w:r w:rsidRPr="00D656AA">
        <w:rPr>
          <w:sz w:val="24"/>
          <w:szCs w:val="24"/>
          <w:lang w:val="hu-HU"/>
        </w:rPr>
        <w:t xml:space="preserve"> elfogadását is.</w:t>
      </w:r>
    </w:p>
    <w:p w14:paraId="10E304F3" w14:textId="77777777" w:rsidR="00D656AA" w:rsidRPr="00D656AA" w:rsidRDefault="00D656AA" w:rsidP="00D656AA">
      <w:pPr>
        <w:spacing w:line="276" w:lineRule="auto"/>
        <w:rPr>
          <w:sz w:val="24"/>
          <w:szCs w:val="24"/>
          <w:lang w:val="hu-HU"/>
        </w:rPr>
      </w:pPr>
    </w:p>
    <w:p w14:paraId="405035E8" w14:textId="70418949" w:rsidR="00A0072C" w:rsidRDefault="00D656AA" w:rsidP="00D656AA">
      <w:pPr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Bármely recept képére kattintva a felhasználók eljuthatnak a recept oldalára, ahol részletes információkat találnak a receptről, beleértve az összetevőket és az elkészítési módokat is. Ez lehetővé teszi számukra, hogy könnyen hozzáférjenek a kívánt receptekhez, és megnézzék azok részletes leírását.</w:t>
      </w:r>
    </w:p>
    <w:p w14:paraId="2DDAC7A3" w14:textId="77777777" w:rsidR="00D656AA" w:rsidRPr="00181654" w:rsidRDefault="00D656AA" w:rsidP="00D656AA">
      <w:pPr>
        <w:spacing w:line="276" w:lineRule="auto"/>
        <w:rPr>
          <w:sz w:val="24"/>
          <w:szCs w:val="24"/>
          <w:lang w:val="hu-HU"/>
        </w:rPr>
      </w:pPr>
    </w:p>
    <w:p w14:paraId="39D671B7" w14:textId="09401E44" w:rsidR="006E38B7" w:rsidRPr="00181654" w:rsidRDefault="006E38B7" w:rsidP="006E38B7">
      <w:pPr>
        <w:pStyle w:val="Cmsor3"/>
        <w:rPr>
          <w:sz w:val="28"/>
          <w:szCs w:val="28"/>
          <w:lang w:val="hu-HU"/>
        </w:rPr>
      </w:pPr>
      <w:bookmarkStart w:id="14" w:name="_Toc164030266"/>
      <w:r w:rsidRPr="00181654">
        <w:rPr>
          <w:sz w:val="28"/>
          <w:szCs w:val="28"/>
          <w:lang w:val="hu-HU"/>
        </w:rPr>
        <w:t>Bejelentkezés:</w:t>
      </w:r>
      <w:bookmarkEnd w:id="14"/>
      <w:r w:rsidRPr="00181654">
        <w:rPr>
          <w:sz w:val="28"/>
          <w:szCs w:val="28"/>
          <w:lang w:val="hu-HU"/>
        </w:rPr>
        <w:t xml:space="preserve"> </w:t>
      </w:r>
    </w:p>
    <w:p w14:paraId="3E56215A" w14:textId="59D6C57A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 bejelentkezés weblapon a felhasználók lehetőséget kapnak a weboldalra történő bejelentkezésre. Ha a felhasználó már regisztrált korábban, akkor megadhatja a</w:t>
      </w:r>
      <w:r>
        <w:rPr>
          <w:sz w:val="24"/>
          <w:szCs w:val="24"/>
          <w:lang w:val="hu-HU"/>
        </w:rPr>
        <w:t xml:space="preserve">z </w:t>
      </w:r>
      <w:r w:rsidRPr="003F455E">
        <w:rPr>
          <w:sz w:val="24"/>
          <w:szCs w:val="24"/>
          <w:lang w:val="hu-HU"/>
        </w:rPr>
        <w:t>e-mail címét, valamint a jelszavát az "Bejelentkezés" űrlapon keresztül.</w:t>
      </w:r>
    </w:p>
    <w:p w14:paraId="618DC82D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174543DC" w14:textId="77777777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Ha a felhasználó bejelentkezett, és csak a recepteket szeretné megtekinteni a kezdőlapon, a navigációs sávban a következő lehetőségek jelennek meg:</w:t>
      </w:r>
    </w:p>
    <w:p w14:paraId="57491CC5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578080EE" w14:textId="77777777" w:rsidR="00946F69" w:rsidRPr="00946F69" w:rsidRDefault="003F455E" w:rsidP="00946F69">
      <w:pPr>
        <w:pStyle w:val="Listaszerbekezds"/>
        <w:numPr>
          <w:ilvl w:val="0"/>
          <w:numId w:val="40"/>
        </w:numPr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 xml:space="preserve">Receptek megtekintése: </w:t>
      </w:r>
    </w:p>
    <w:p w14:paraId="2AE1A735" w14:textId="00B2695B" w:rsidR="003F455E" w:rsidRPr="00946F69" w:rsidRDefault="003F455E" w:rsidP="00946F69">
      <w:pPr>
        <w:pStyle w:val="Listaszerbekezds"/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Ez a menüpont egy link, amelyre kattintva a felhasználó át lesz irányítva a receptek oldalra, ahol böngészhet és keresés után recepteket találhat.</w:t>
      </w:r>
    </w:p>
    <w:p w14:paraId="2DD8567A" w14:textId="48ED9502" w:rsidR="00D656AA" w:rsidRDefault="00D656AA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5D7A5460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40EE8408" w14:textId="77777777" w:rsidR="00946F69" w:rsidRPr="00946F69" w:rsidRDefault="003F455E" w:rsidP="00946F69">
      <w:pPr>
        <w:pStyle w:val="Listaszerbekezds"/>
        <w:numPr>
          <w:ilvl w:val="0"/>
          <w:numId w:val="40"/>
        </w:numPr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 xml:space="preserve">Feliratkozás a hírlevélre: </w:t>
      </w:r>
    </w:p>
    <w:p w14:paraId="32915FC0" w14:textId="77DEFF21" w:rsidR="003F455E" w:rsidRPr="00946F69" w:rsidRDefault="003F455E" w:rsidP="00946F69">
      <w:pPr>
        <w:pStyle w:val="Listaszerbekezds"/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Ez a lehetőség lehetőséget biztosít a felhasználónak arra, hogy feliratkozzon a weboldal hírlevelére. Így értesítéseket kap a legfrissebb receptekről, újdonságokról és egyéb fontos információkról.</w:t>
      </w:r>
    </w:p>
    <w:p w14:paraId="2C20C857" w14:textId="77777777" w:rsidR="00946F69" w:rsidRDefault="00946F69" w:rsidP="003F455E">
      <w:pPr>
        <w:rPr>
          <w:sz w:val="24"/>
          <w:szCs w:val="24"/>
          <w:lang w:val="hu-HU"/>
        </w:rPr>
      </w:pPr>
    </w:p>
    <w:p w14:paraId="14E4E421" w14:textId="77777777" w:rsidR="00946F69" w:rsidRPr="00946F69" w:rsidRDefault="00946F69" w:rsidP="00946F69">
      <w:pPr>
        <w:pStyle w:val="Listaszerbekezds"/>
        <w:numPr>
          <w:ilvl w:val="0"/>
          <w:numId w:val="40"/>
        </w:numPr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Visszajelzés űrlap:</w:t>
      </w:r>
    </w:p>
    <w:p w14:paraId="4A7E4940" w14:textId="02B39DB0" w:rsidR="00946F69" w:rsidRPr="00946F69" w:rsidRDefault="00946F69" w:rsidP="00946F69">
      <w:pPr>
        <w:pStyle w:val="Listaszerbekezds"/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Ez egy olyan űrlap, amely lehetővé teszi a felhasználók számára, hogy írjanak visszajelzést, észrevételeket vagy javaslatokat. Az űrlap tartalmazza a név mezőt, az e-mail cím mezőt</w:t>
      </w:r>
      <w:r w:rsidR="00D656AA">
        <w:rPr>
          <w:sz w:val="24"/>
          <w:szCs w:val="24"/>
          <w:lang w:val="hu-HU"/>
        </w:rPr>
        <w:t xml:space="preserve"> </w:t>
      </w:r>
      <w:r w:rsidRPr="00946F69">
        <w:rPr>
          <w:sz w:val="24"/>
          <w:szCs w:val="24"/>
          <w:lang w:val="hu-HU"/>
        </w:rPr>
        <w:t>és egy nagyobb szövegdobozt a visszajelzés leírásához.</w:t>
      </w:r>
    </w:p>
    <w:p w14:paraId="493E5E72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0E1308E5" w14:textId="5592A471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 xml:space="preserve">Amennyiben a felhasználó még nem regisztrált a weboldalon, a "Még nem regisztráltál? </w:t>
      </w:r>
      <w:proofErr w:type="spellStart"/>
      <w:r w:rsidRPr="003F455E">
        <w:rPr>
          <w:sz w:val="24"/>
          <w:szCs w:val="24"/>
          <w:lang w:val="hu-HU"/>
        </w:rPr>
        <w:t>Katt</w:t>
      </w:r>
      <w:proofErr w:type="spellEnd"/>
      <w:r w:rsidRPr="003F455E">
        <w:rPr>
          <w:sz w:val="24"/>
          <w:szCs w:val="24"/>
          <w:lang w:val="hu-HU"/>
        </w:rPr>
        <w:t xml:space="preserve"> ide..." feliratra kattintva átirányítj</w:t>
      </w:r>
      <w:r w:rsidR="00946F69">
        <w:rPr>
          <w:sz w:val="24"/>
          <w:szCs w:val="24"/>
          <w:lang w:val="hu-HU"/>
        </w:rPr>
        <w:t>a</w:t>
      </w:r>
      <w:r w:rsidRPr="003F455E">
        <w:rPr>
          <w:sz w:val="24"/>
          <w:szCs w:val="24"/>
          <w:lang w:val="hu-HU"/>
        </w:rPr>
        <w:t xml:space="preserve"> őt a regisztrációs oldalra. Itt a felhasználók új fiókot hozhatnak létre, kitöltve az űrlapot a szükséges adatokkal.</w:t>
      </w:r>
    </w:p>
    <w:p w14:paraId="427692C4" w14:textId="77777777" w:rsidR="00D656AA" w:rsidRDefault="00D656AA" w:rsidP="003F455E">
      <w:pPr>
        <w:rPr>
          <w:sz w:val="24"/>
          <w:szCs w:val="24"/>
          <w:lang w:val="hu-HU"/>
        </w:rPr>
      </w:pPr>
    </w:p>
    <w:p w14:paraId="5A6ECF30" w14:textId="508CBE8A" w:rsidR="00231346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Ezek a bejelentkezési és regisztrációs funkciók lehetővé teszik a felhasználók számára, hogy könnyen hozzáférjenek a weboldalhoz és használják annak szolgáltatásait. A bejelentkezés után a felhasználók teljes körű hozzáférést kapnak a profiljukhoz és az egyéb funkciókhoz, amelyeket a weboldal kínál.</w:t>
      </w:r>
    </w:p>
    <w:p w14:paraId="20E48BE4" w14:textId="77777777" w:rsidR="00946F69" w:rsidRDefault="00946F69" w:rsidP="003F455E">
      <w:pPr>
        <w:rPr>
          <w:lang w:val="hu-HU"/>
        </w:rPr>
      </w:pPr>
    </w:p>
    <w:p w14:paraId="2D02CDE3" w14:textId="7469B540" w:rsidR="00231346" w:rsidRPr="00181654" w:rsidRDefault="00231346" w:rsidP="00231346">
      <w:pPr>
        <w:pStyle w:val="Cmsor3"/>
        <w:rPr>
          <w:sz w:val="28"/>
          <w:szCs w:val="28"/>
          <w:lang w:val="hu-HU"/>
        </w:rPr>
      </w:pPr>
      <w:bookmarkStart w:id="15" w:name="_Toc164030267"/>
      <w:r w:rsidRPr="00181654">
        <w:rPr>
          <w:sz w:val="28"/>
          <w:szCs w:val="28"/>
          <w:lang w:val="hu-HU"/>
        </w:rPr>
        <w:t>Regisztráció:</w:t>
      </w:r>
      <w:bookmarkEnd w:id="15"/>
    </w:p>
    <w:p w14:paraId="0B0DAE3A" w14:textId="48443568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 regisztrációs weblapon a felhasználók lehetőséget kapnak a weboldalra történő regisztrációra, hogy később használhassák annak funkcióit, mint például receptek feltöltése és kedvencekhez való hozzáadás</w:t>
      </w:r>
      <w:r>
        <w:rPr>
          <w:sz w:val="24"/>
          <w:szCs w:val="24"/>
          <w:lang w:val="hu-HU"/>
        </w:rPr>
        <w:t xml:space="preserve"> funkciókat</w:t>
      </w:r>
      <w:r w:rsidRPr="003F455E">
        <w:rPr>
          <w:sz w:val="24"/>
          <w:szCs w:val="24"/>
          <w:lang w:val="hu-HU"/>
        </w:rPr>
        <w:t>.</w:t>
      </w:r>
    </w:p>
    <w:p w14:paraId="26E1A770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39E1284A" w14:textId="05238EDF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Amikor egy felhasználó először látogatja a weboldalt, és regisztrálni szeretne, a regisztrációs oldalra irányítják. Itt a felhasználók kitöltik az űrlapot, amely tartalmazza a szükséges információkat, mint például a felhasználónév, jelszó, e-mail cí</w:t>
      </w:r>
      <w:r>
        <w:rPr>
          <w:sz w:val="24"/>
          <w:szCs w:val="24"/>
          <w:lang w:val="hu-HU"/>
        </w:rPr>
        <w:t>m</w:t>
      </w:r>
      <w:r w:rsidRPr="003F455E">
        <w:rPr>
          <w:sz w:val="24"/>
          <w:szCs w:val="24"/>
          <w:lang w:val="hu-HU"/>
        </w:rPr>
        <w:t>. Miután a felhasználó kitöltötte az űrlapot és elküldte az adatokat, a rendszer regisztrálja és létrehozza a felhasználói fiókot.</w:t>
      </w:r>
    </w:p>
    <w:p w14:paraId="0DD365FE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01FC8337" w14:textId="7E9522CD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Amennyiben a felhasználó már rendelkezik fiókkal, és csak be szeretne jelentkezni, a "Már van fiókod? Jelentkezz be." feliratra kattintva átirányítják őt a bejelentkezési oldalra. Itt a felhasználók megadják a már regisztrált</w:t>
      </w:r>
      <w:r>
        <w:rPr>
          <w:sz w:val="24"/>
          <w:szCs w:val="24"/>
          <w:lang w:val="hu-HU"/>
        </w:rPr>
        <w:t xml:space="preserve"> </w:t>
      </w:r>
      <w:r w:rsidRPr="003F455E">
        <w:rPr>
          <w:sz w:val="24"/>
          <w:szCs w:val="24"/>
          <w:lang w:val="hu-HU"/>
        </w:rPr>
        <w:t>e-mail címüket, valamint a hozzájuk tartozó jelszót, majd bejelentkeznek a rendszerbe.</w:t>
      </w:r>
    </w:p>
    <w:p w14:paraId="4F428276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64BFAA52" w14:textId="44B79671" w:rsidR="00D656AA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Ezek a regisztrációs és bejelentkezési funkciók lehetővé teszik a felhasználók számára, hogy könnyen hozzáférjenek és használják a weboldal szolgáltatásait, mint például receptek feltöltése és kedvencekhez való hozzáadás. A regisztráció és bejelentkezés folyamata egyszerű és intuitív, ami javítja a felhasználói élményt és segíti a felhasználókat a weboldal használatában.</w:t>
      </w:r>
    </w:p>
    <w:p w14:paraId="52133D99" w14:textId="77777777" w:rsidR="00D656AA" w:rsidRDefault="00D656AA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671C5361" w14:textId="77777777" w:rsidR="002A5376" w:rsidRDefault="002A5376" w:rsidP="003F455E">
      <w:pPr>
        <w:rPr>
          <w:lang w:val="hu-HU"/>
        </w:rPr>
      </w:pPr>
    </w:p>
    <w:p w14:paraId="20575913" w14:textId="1FD31198" w:rsidR="002A5376" w:rsidRPr="00181654" w:rsidRDefault="00F67669" w:rsidP="002A5376">
      <w:pPr>
        <w:pStyle w:val="Cmsor3"/>
        <w:rPr>
          <w:sz w:val="28"/>
          <w:szCs w:val="28"/>
          <w:lang w:val="hu-HU"/>
        </w:rPr>
      </w:pPr>
      <w:bookmarkStart w:id="16" w:name="_Toc164030268"/>
      <w:r w:rsidRPr="00181654">
        <w:rPr>
          <w:sz w:val="28"/>
          <w:szCs w:val="28"/>
          <w:lang w:val="hu-HU"/>
        </w:rPr>
        <w:t>Recept kategória:</w:t>
      </w:r>
      <w:bookmarkEnd w:id="16"/>
    </w:p>
    <w:p w14:paraId="737D3339" w14:textId="5D5D108F" w:rsidR="009C06D9" w:rsidRPr="009C06D9" w:rsidRDefault="009C06D9" w:rsidP="009C06D9">
      <w:pPr>
        <w:rPr>
          <w:sz w:val="24"/>
          <w:szCs w:val="24"/>
          <w:lang w:val="hu-HU"/>
        </w:rPr>
      </w:pPr>
      <w:r w:rsidRPr="009C06D9">
        <w:rPr>
          <w:sz w:val="24"/>
          <w:szCs w:val="24"/>
          <w:lang w:val="hu-HU"/>
        </w:rPr>
        <w:t>A recept kategória weblapra való eljutás lehetősége minden egyes oldalról elérhető a navigációs menü segítségével. Amikor a felhasználó bármelyik oldalon böngészik, a navigációs menü tartalmaz egy linket</w:t>
      </w:r>
      <w:r>
        <w:rPr>
          <w:sz w:val="24"/>
          <w:szCs w:val="24"/>
          <w:lang w:val="hu-HU"/>
        </w:rPr>
        <w:t xml:space="preserve">, </w:t>
      </w:r>
      <w:r w:rsidRPr="009C06D9">
        <w:rPr>
          <w:sz w:val="24"/>
          <w:szCs w:val="24"/>
          <w:lang w:val="hu-HU"/>
        </w:rPr>
        <w:t>menüpontot, amely "</w:t>
      </w:r>
      <w:r>
        <w:rPr>
          <w:sz w:val="24"/>
          <w:szCs w:val="24"/>
          <w:lang w:val="hu-HU"/>
        </w:rPr>
        <w:t>K</w:t>
      </w:r>
      <w:r w:rsidRPr="009C06D9">
        <w:rPr>
          <w:sz w:val="24"/>
          <w:szCs w:val="24"/>
          <w:lang w:val="hu-HU"/>
        </w:rPr>
        <w:t>ategóriák"</w:t>
      </w:r>
      <w:r>
        <w:rPr>
          <w:sz w:val="24"/>
          <w:szCs w:val="24"/>
          <w:lang w:val="hu-HU"/>
        </w:rPr>
        <w:t xml:space="preserve"> </w:t>
      </w:r>
      <w:r w:rsidRPr="009C06D9">
        <w:rPr>
          <w:sz w:val="24"/>
          <w:szCs w:val="24"/>
          <w:lang w:val="hu-HU"/>
        </w:rPr>
        <w:t>elnevezéssel rendelkezik.</w:t>
      </w:r>
    </w:p>
    <w:p w14:paraId="25231835" w14:textId="77777777" w:rsidR="009C06D9" w:rsidRPr="009C06D9" w:rsidRDefault="009C06D9" w:rsidP="009C06D9">
      <w:pPr>
        <w:rPr>
          <w:sz w:val="24"/>
          <w:szCs w:val="24"/>
          <w:lang w:val="hu-HU"/>
        </w:rPr>
      </w:pPr>
    </w:p>
    <w:p w14:paraId="4E645E87" w14:textId="3B64E1C6" w:rsidR="009C06D9" w:rsidRPr="009C06D9" w:rsidRDefault="009C06D9" w:rsidP="009C06D9">
      <w:pPr>
        <w:rPr>
          <w:sz w:val="24"/>
          <w:szCs w:val="24"/>
          <w:lang w:val="hu-HU"/>
        </w:rPr>
      </w:pPr>
      <w:r w:rsidRPr="009C06D9">
        <w:rPr>
          <w:sz w:val="24"/>
          <w:szCs w:val="24"/>
          <w:lang w:val="hu-HU"/>
        </w:rPr>
        <w:t>Amikor a felhasználó rákattint erre a linkre</w:t>
      </w:r>
      <w:r>
        <w:rPr>
          <w:sz w:val="24"/>
          <w:szCs w:val="24"/>
          <w:lang w:val="hu-HU"/>
        </w:rPr>
        <w:t xml:space="preserve">, </w:t>
      </w:r>
      <w:r w:rsidRPr="009C06D9">
        <w:rPr>
          <w:sz w:val="24"/>
          <w:szCs w:val="24"/>
          <w:lang w:val="hu-HU"/>
        </w:rPr>
        <w:t xml:space="preserve">menüpontra, átirányítást kap a recept kategória weblapra. Itt a recepteket különböző kategóriákba rendezhetik, például </w:t>
      </w:r>
      <w:r>
        <w:rPr>
          <w:sz w:val="24"/>
          <w:szCs w:val="24"/>
          <w:lang w:val="hu-HU"/>
        </w:rPr>
        <w:t>„</w:t>
      </w:r>
      <w:r w:rsidRPr="009C06D9">
        <w:rPr>
          <w:sz w:val="24"/>
          <w:szCs w:val="24"/>
          <w:lang w:val="hu-HU"/>
        </w:rPr>
        <w:t xml:space="preserve">Levesek", </w:t>
      </w:r>
      <w:r>
        <w:rPr>
          <w:sz w:val="24"/>
          <w:szCs w:val="24"/>
          <w:lang w:val="hu-HU"/>
        </w:rPr>
        <w:t>„</w:t>
      </w:r>
      <w:r w:rsidRPr="009C06D9">
        <w:rPr>
          <w:sz w:val="24"/>
          <w:szCs w:val="24"/>
          <w:lang w:val="hu-HU"/>
        </w:rPr>
        <w:t xml:space="preserve">Főételek", </w:t>
      </w:r>
      <w:r>
        <w:rPr>
          <w:sz w:val="24"/>
          <w:szCs w:val="24"/>
          <w:lang w:val="hu-HU"/>
        </w:rPr>
        <w:t>„</w:t>
      </w:r>
      <w:r w:rsidRPr="009C06D9">
        <w:rPr>
          <w:sz w:val="24"/>
          <w:szCs w:val="24"/>
          <w:lang w:val="hu-HU"/>
        </w:rPr>
        <w:t>Desszertek", „Vegetáriánus” stb. Minden kategóriához egy kis ikon vagy kép is társítható, ami segíthet a felhasználóknak könnyen azonosítani és választani a különböző típusú receptek között.</w:t>
      </w:r>
    </w:p>
    <w:p w14:paraId="7B8B4080" w14:textId="77777777" w:rsidR="009C06D9" w:rsidRPr="009C06D9" w:rsidRDefault="009C06D9" w:rsidP="009C06D9">
      <w:pPr>
        <w:rPr>
          <w:sz w:val="24"/>
          <w:szCs w:val="24"/>
          <w:lang w:val="hu-HU"/>
        </w:rPr>
      </w:pPr>
    </w:p>
    <w:p w14:paraId="4E0021B6" w14:textId="40542DE1" w:rsidR="003F455E" w:rsidRPr="003F455E" w:rsidRDefault="009C06D9" w:rsidP="003F455E">
      <w:pPr>
        <w:rPr>
          <w:sz w:val="24"/>
          <w:szCs w:val="24"/>
          <w:lang w:val="hu-HU"/>
        </w:rPr>
      </w:pPr>
      <w:r w:rsidRPr="009C06D9">
        <w:rPr>
          <w:sz w:val="24"/>
          <w:szCs w:val="24"/>
          <w:lang w:val="hu-HU"/>
        </w:rPr>
        <w:t xml:space="preserve">A kategóriánkénti szűrés lehetősége a recept kategória weblapon is elérhetővé válik. </w:t>
      </w:r>
      <w:r w:rsidR="003F455E" w:rsidRPr="003F455E">
        <w:rPr>
          <w:sz w:val="24"/>
          <w:szCs w:val="24"/>
          <w:lang w:val="hu-HU"/>
        </w:rPr>
        <w:t>Amikor a felhasználók egy adott kategóriát választana, a</w:t>
      </w:r>
      <w:r w:rsidR="003F455E">
        <w:rPr>
          <w:sz w:val="24"/>
          <w:szCs w:val="24"/>
          <w:lang w:val="hu-HU"/>
        </w:rPr>
        <w:t>kkor</w:t>
      </w:r>
      <w:r w:rsidR="003F455E" w:rsidRPr="003F455E">
        <w:rPr>
          <w:sz w:val="24"/>
          <w:szCs w:val="24"/>
          <w:lang w:val="hu-HU"/>
        </w:rPr>
        <w:t xml:space="preserve"> rendszer átirányítja őket egy olyan oldalra, ahol csak az adott kategóriába tartozó receptek jelennek meg.</w:t>
      </w:r>
    </w:p>
    <w:p w14:paraId="761A3348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662E4E22" w14:textId="0AE4E82F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Ezen az oldalon a recepteket kártyák formájában</w:t>
      </w:r>
      <w:r>
        <w:rPr>
          <w:sz w:val="24"/>
          <w:szCs w:val="24"/>
          <w:lang w:val="hu-HU"/>
        </w:rPr>
        <w:t xml:space="preserve"> jelennek meg</w:t>
      </w:r>
      <w:r w:rsidRPr="003F455E">
        <w:rPr>
          <w:sz w:val="24"/>
          <w:szCs w:val="24"/>
          <w:lang w:val="hu-HU"/>
        </w:rPr>
        <w:t xml:space="preserve">, ahol minden egyes recept </w:t>
      </w:r>
      <w:r>
        <w:rPr>
          <w:sz w:val="24"/>
          <w:szCs w:val="24"/>
          <w:lang w:val="hu-HU"/>
        </w:rPr>
        <w:t>alatt</w:t>
      </w:r>
      <w:r w:rsidRPr="003F455E">
        <w:rPr>
          <w:sz w:val="24"/>
          <w:szCs w:val="24"/>
          <w:lang w:val="hu-HU"/>
        </w:rPr>
        <w:t xml:space="preserve"> látható a recept neve,</w:t>
      </w:r>
      <w:r>
        <w:rPr>
          <w:sz w:val="24"/>
          <w:szCs w:val="24"/>
          <w:lang w:val="hu-HU"/>
        </w:rPr>
        <w:t xml:space="preserve"> </w:t>
      </w:r>
      <w:r w:rsidRPr="003F455E">
        <w:rPr>
          <w:sz w:val="24"/>
          <w:szCs w:val="24"/>
          <w:lang w:val="hu-HU"/>
        </w:rPr>
        <w:t>valamint egy kis kép a recept szemléltetésére.</w:t>
      </w:r>
    </w:p>
    <w:p w14:paraId="19786DA8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3C1390CF" w14:textId="21A9B4D6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 kiválasztott kategóriába tartozó receptek megjelenítése lehetőséget ad a felhasználóknak arra, hogy könnyen és gyorsan megtalálják az érdeklődésüknek megfelelő recepteket, anélkül, hogy át kelljen nézniük az összes rendelkezésre álló lehetőséget.</w:t>
      </w:r>
    </w:p>
    <w:p w14:paraId="55A739AD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28365813" w14:textId="52FC0DB6" w:rsidR="009C06D9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 a funkció javítja a felhasználói élményt és hatékonyabbá teszi a receptek böngészését, mivel lehetővé teszi a felhasználók számára, hogy azonnal megtalálják a kívánt kategóriába tartozó recepteket, anélkül, hogy további szűréseket kellene alkalmazniuk</w:t>
      </w:r>
      <w:r>
        <w:rPr>
          <w:sz w:val="24"/>
          <w:szCs w:val="24"/>
          <w:lang w:val="hu-HU"/>
        </w:rPr>
        <w:t>.</w:t>
      </w:r>
    </w:p>
    <w:p w14:paraId="578A51A3" w14:textId="77777777" w:rsidR="003F455E" w:rsidRPr="009C06D9" w:rsidRDefault="003F455E" w:rsidP="003F455E">
      <w:pPr>
        <w:rPr>
          <w:sz w:val="24"/>
          <w:szCs w:val="24"/>
          <w:lang w:val="hu-HU"/>
        </w:rPr>
      </w:pPr>
    </w:p>
    <w:p w14:paraId="3A6C0CA4" w14:textId="11059FE0" w:rsidR="002A5376" w:rsidRPr="00181654" w:rsidRDefault="00630FE3" w:rsidP="00630FE3">
      <w:pPr>
        <w:pStyle w:val="Cmsor3"/>
        <w:rPr>
          <w:sz w:val="28"/>
          <w:szCs w:val="28"/>
          <w:lang w:val="hu-HU"/>
        </w:rPr>
      </w:pPr>
      <w:bookmarkStart w:id="17" w:name="_Toc164030269"/>
      <w:r w:rsidRPr="00181654">
        <w:rPr>
          <w:sz w:val="28"/>
          <w:szCs w:val="28"/>
          <w:lang w:val="hu-HU"/>
        </w:rPr>
        <w:t>Profil:</w:t>
      </w:r>
      <w:bookmarkEnd w:id="17"/>
    </w:p>
    <w:p w14:paraId="038FF784" w14:textId="77777777" w:rsidR="009C06D9" w:rsidRDefault="00A0072C" w:rsidP="00C47449">
      <w:pPr>
        <w:rPr>
          <w:lang w:val="hu-HU"/>
        </w:rPr>
      </w:pPr>
      <w:r w:rsidRPr="00A0072C">
        <w:rPr>
          <w:lang w:val="hu-HU"/>
        </w:rPr>
        <w:t>A profil oldal a felhasználók személyes központja a weboldalon, ahol számos információt és funkcionalitást találnak.</w:t>
      </w:r>
    </w:p>
    <w:p w14:paraId="65700E13" w14:textId="451733CE" w:rsidR="00A0072C" w:rsidRPr="00041AA0" w:rsidRDefault="00A0072C" w:rsidP="00041AA0">
      <w:pPr>
        <w:pStyle w:val="Listaszerbekezds"/>
        <w:numPr>
          <w:ilvl w:val="0"/>
          <w:numId w:val="40"/>
        </w:numPr>
        <w:rPr>
          <w:lang w:val="hu-HU"/>
        </w:rPr>
      </w:pPr>
      <w:r w:rsidRPr="00041AA0">
        <w:rPr>
          <w:lang w:val="hu-HU"/>
        </w:rPr>
        <w:t>Itt találhatóak meg a felhasználó által megadott adatok, melyek lehetnek a név, az e-mail cím. Emellett a profil oldalon elérhetőek a felhasználó által feltöltött receptek.</w:t>
      </w:r>
    </w:p>
    <w:p w14:paraId="46698588" w14:textId="77777777" w:rsidR="00A0072C" w:rsidRPr="00A0072C" w:rsidRDefault="00A0072C" w:rsidP="00A0072C">
      <w:pPr>
        <w:rPr>
          <w:lang w:val="hu-HU"/>
        </w:rPr>
      </w:pPr>
    </w:p>
    <w:p w14:paraId="16D8EE95" w14:textId="5C2BC3E2" w:rsidR="00A0072C" w:rsidRPr="00041AA0" w:rsidRDefault="00A0072C" w:rsidP="00041AA0">
      <w:pPr>
        <w:pStyle w:val="Listaszerbekezds"/>
        <w:numPr>
          <w:ilvl w:val="0"/>
          <w:numId w:val="40"/>
        </w:numPr>
        <w:rPr>
          <w:lang w:val="hu-HU"/>
        </w:rPr>
      </w:pPr>
      <w:r w:rsidRPr="00041AA0">
        <w:rPr>
          <w:lang w:val="hu-HU"/>
        </w:rPr>
        <w:t>Az elmentett receptek funkció lehetővé teszi a felhasználók számára, hogy kedvenc receptjeiket könnyen megtalálják és újra elkészítsék.</w:t>
      </w:r>
    </w:p>
    <w:p w14:paraId="1B459163" w14:textId="77777777" w:rsidR="00A0072C" w:rsidRPr="00A0072C" w:rsidRDefault="00A0072C" w:rsidP="00C47449">
      <w:pPr>
        <w:rPr>
          <w:lang w:val="hu-HU"/>
        </w:rPr>
      </w:pPr>
    </w:p>
    <w:p w14:paraId="2998AD49" w14:textId="4B79004A" w:rsidR="00630FE3" w:rsidRPr="00041AA0" w:rsidRDefault="00A0072C" w:rsidP="00041AA0">
      <w:pPr>
        <w:pStyle w:val="Listaszerbekezds"/>
        <w:numPr>
          <w:ilvl w:val="0"/>
          <w:numId w:val="40"/>
        </w:numPr>
        <w:rPr>
          <w:lang w:val="hu-HU"/>
        </w:rPr>
      </w:pPr>
      <w:r w:rsidRPr="00041AA0">
        <w:rPr>
          <w:lang w:val="hu-HU"/>
        </w:rPr>
        <w:t>Fontos kiemelni, hogy a felhasználói adatok és az interakciók biztonságát nagy figyelemmel kezeltük, és megfelelő adatvédelmi intézkedéseket alkalmazzunk. A felhasználók biztonságának és védelme érdeken kulcsfontosságú a weboldal hitelességének és megbízhatóságának megőrzése érdekében.</w:t>
      </w:r>
    </w:p>
    <w:p w14:paraId="33748BBD" w14:textId="6D804511" w:rsidR="002A5376" w:rsidRDefault="00041AA0" w:rsidP="00231346">
      <w:pPr>
        <w:rPr>
          <w:lang w:val="hu-HU"/>
        </w:rPr>
      </w:pPr>
      <w:r>
        <w:rPr>
          <w:lang w:val="hu-HU"/>
        </w:rPr>
        <w:br w:type="page"/>
      </w:r>
    </w:p>
    <w:p w14:paraId="0F1118E9" w14:textId="175C6386" w:rsidR="00181654" w:rsidRPr="00181654" w:rsidRDefault="00181654" w:rsidP="00181654">
      <w:pPr>
        <w:pStyle w:val="Cmsor3"/>
        <w:rPr>
          <w:sz w:val="28"/>
          <w:szCs w:val="28"/>
          <w:lang w:val="hu-HU"/>
        </w:rPr>
      </w:pPr>
      <w:bookmarkStart w:id="18" w:name="_Toc164030270"/>
      <w:r w:rsidRPr="00181654">
        <w:rPr>
          <w:sz w:val="28"/>
          <w:szCs w:val="28"/>
          <w:lang w:val="hu-HU"/>
        </w:rPr>
        <w:lastRenderedPageBreak/>
        <w:t>Recept feltöltés:</w:t>
      </w:r>
      <w:bookmarkEnd w:id="18"/>
    </w:p>
    <w:p w14:paraId="23A9853A" w14:textId="4209ECA8" w:rsidR="00181654" w:rsidRDefault="00181654" w:rsidP="00181654">
      <w:pPr>
        <w:rPr>
          <w:lang w:val="hu-HU"/>
        </w:rPr>
      </w:pPr>
      <w:r>
        <w:rPr>
          <w:lang w:val="hu-HU"/>
        </w:rPr>
        <w:t xml:space="preserve">A recept feltöltés weblapon </w:t>
      </w:r>
      <w:r w:rsidR="00C5094A">
        <w:rPr>
          <w:lang w:val="hu-HU"/>
        </w:rPr>
        <w:t xml:space="preserve">a regisztrált felhasználó tud új receptet </w:t>
      </w:r>
      <w:r w:rsidR="001E095F">
        <w:rPr>
          <w:lang w:val="hu-HU"/>
        </w:rPr>
        <w:t>feltölteni,</w:t>
      </w:r>
      <w:r w:rsidR="00C5094A">
        <w:rPr>
          <w:lang w:val="hu-HU"/>
        </w:rPr>
        <w:t xml:space="preserve"> ahol a képet mentsük egy </w:t>
      </w:r>
      <w:r w:rsidR="00EB02E8">
        <w:rPr>
          <w:lang w:val="hu-HU"/>
        </w:rPr>
        <w:t>mappába,</w:t>
      </w:r>
      <w:r w:rsidR="00C5094A">
        <w:rPr>
          <w:lang w:val="hu-HU"/>
        </w:rPr>
        <w:t xml:space="preserve"> ahol átnevezve tároljuk.</w:t>
      </w:r>
    </w:p>
    <w:p w14:paraId="06F06FA6" w14:textId="77777777" w:rsidR="00A0072C" w:rsidRDefault="00A0072C" w:rsidP="00181654">
      <w:pPr>
        <w:rPr>
          <w:lang w:val="hu-HU"/>
        </w:rPr>
      </w:pPr>
    </w:p>
    <w:p w14:paraId="77328DA6" w14:textId="77777777" w:rsidR="009C06D9" w:rsidRDefault="00A0072C" w:rsidP="009C06D9">
      <w:pPr>
        <w:pStyle w:val="Listaszerbekezds"/>
        <w:numPr>
          <w:ilvl w:val="0"/>
          <w:numId w:val="38"/>
        </w:numPr>
        <w:rPr>
          <w:lang w:val="hu-HU"/>
        </w:rPr>
      </w:pPr>
      <w:r w:rsidRPr="009C06D9">
        <w:rPr>
          <w:lang w:val="hu-HU"/>
        </w:rPr>
        <w:t xml:space="preserve">Bejelentkezés és hozzáférés a feltöltési felülethez: </w:t>
      </w:r>
    </w:p>
    <w:p w14:paraId="5D4FD754" w14:textId="5C1BFA77" w:rsidR="00A0072C" w:rsidRPr="009C06D9" w:rsidRDefault="009C06D9" w:rsidP="009C06D9">
      <w:pPr>
        <w:pStyle w:val="Listaszerbekezds"/>
        <w:rPr>
          <w:lang w:val="hu-HU"/>
        </w:rPr>
      </w:pPr>
      <w:r>
        <w:rPr>
          <w:lang w:val="hu-HU"/>
        </w:rPr>
        <w:t>Ha</w:t>
      </w:r>
      <w:r w:rsidR="00A0072C" w:rsidRPr="009C06D9">
        <w:rPr>
          <w:lang w:val="hu-HU"/>
        </w:rPr>
        <w:t xml:space="preserve"> felhasználó bejelentkezik a weboldalra, </w:t>
      </w:r>
      <w:r>
        <w:rPr>
          <w:lang w:val="hu-HU"/>
        </w:rPr>
        <w:t>akkor</w:t>
      </w:r>
      <w:r w:rsidR="00A0072C" w:rsidRPr="009C06D9">
        <w:rPr>
          <w:lang w:val="hu-HU"/>
        </w:rPr>
        <w:t xml:space="preserve"> hozzáfér</w:t>
      </w:r>
      <w:r>
        <w:rPr>
          <w:lang w:val="hu-HU"/>
        </w:rPr>
        <w:t>het</w:t>
      </w:r>
      <w:r w:rsidR="00A0072C" w:rsidRPr="009C06D9">
        <w:rPr>
          <w:lang w:val="hu-HU"/>
        </w:rPr>
        <w:t xml:space="preserve"> a recept feltöltési felületéhez. Ez a felület lehetőséget biztosít a felhasználónak a recept nevének, leírásának, összetevőinek és elkészítési módjának megadására.</w:t>
      </w:r>
    </w:p>
    <w:p w14:paraId="5B049A30" w14:textId="77777777" w:rsidR="00A0072C" w:rsidRPr="00A0072C" w:rsidRDefault="00A0072C" w:rsidP="00A0072C">
      <w:pPr>
        <w:rPr>
          <w:lang w:val="hu-HU"/>
        </w:rPr>
      </w:pPr>
    </w:p>
    <w:p w14:paraId="3450D1F0" w14:textId="77777777" w:rsidR="009C06D9" w:rsidRDefault="00A0072C" w:rsidP="009C06D9">
      <w:pPr>
        <w:pStyle w:val="Listaszerbekezds"/>
        <w:numPr>
          <w:ilvl w:val="0"/>
          <w:numId w:val="38"/>
        </w:numPr>
        <w:rPr>
          <w:lang w:val="hu-HU"/>
        </w:rPr>
      </w:pPr>
      <w:r w:rsidRPr="009C06D9">
        <w:rPr>
          <w:lang w:val="hu-HU"/>
        </w:rPr>
        <w:t xml:space="preserve">Kép feltöltése: </w:t>
      </w:r>
    </w:p>
    <w:p w14:paraId="5A9C1A1F" w14:textId="697122CC" w:rsidR="00A0072C" w:rsidRPr="009C06D9" w:rsidRDefault="00A0072C" w:rsidP="009C06D9">
      <w:pPr>
        <w:pStyle w:val="Listaszerbekezds"/>
        <w:rPr>
          <w:lang w:val="hu-HU"/>
        </w:rPr>
      </w:pPr>
      <w:r w:rsidRPr="009C06D9">
        <w:rPr>
          <w:lang w:val="hu-HU"/>
        </w:rPr>
        <w:t>A felhasználó feltöltheti a recepthez tartozó képet a számítógépéről vagy egy másik eszközről. Amikor a kép kiválasztásra kerül, a weboldal egy mappába menti el, hogy később könnyen hozzáférhessen. Az általa feltöltött képet átnevezi, hogy egyértelműen azonosítható legyen a recepttel.</w:t>
      </w:r>
    </w:p>
    <w:p w14:paraId="31A30CAD" w14:textId="77777777" w:rsidR="00A0072C" w:rsidRPr="00A0072C" w:rsidRDefault="00A0072C" w:rsidP="00A0072C">
      <w:pPr>
        <w:rPr>
          <w:lang w:val="hu-HU"/>
        </w:rPr>
      </w:pPr>
    </w:p>
    <w:p w14:paraId="116211CB" w14:textId="77777777" w:rsidR="009C06D9" w:rsidRDefault="00A0072C" w:rsidP="009C06D9">
      <w:pPr>
        <w:pStyle w:val="Listaszerbekezds"/>
        <w:numPr>
          <w:ilvl w:val="0"/>
          <w:numId w:val="38"/>
        </w:numPr>
        <w:rPr>
          <w:lang w:val="hu-HU"/>
        </w:rPr>
      </w:pPr>
      <w:r w:rsidRPr="009C06D9">
        <w:rPr>
          <w:lang w:val="hu-HU"/>
        </w:rPr>
        <w:t>Recept adatainak megadása:</w:t>
      </w:r>
    </w:p>
    <w:p w14:paraId="572A1486" w14:textId="66B38E2C" w:rsidR="00A0072C" w:rsidRPr="009C06D9" w:rsidRDefault="00A0072C" w:rsidP="009C06D9">
      <w:pPr>
        <w:pStyle w:val="Listaszerbekezds"/>
        <w:rPr>
          <w:lang w:val="hu-HU"/>
        </w:rPr>
      </w:pPr>
      <w:r w:rsidRPr="009C06D9">
        <w:rPr>
          <w:lang w:val="hu-HU"/>
        </w:rPr>
        <w:t>A felhasználó kitölti a recept adatait, beleértve a recept nevét, leírását, összetevőit és elkészítési módját. Ezen információk segítségével más felhasználók könnyen megtalálhatják és elkészíthetik a receptet.</w:t>
      </w:r>
    </w:p>
    <w:p w14:paraId="0462440E" w14:textId="77777777" w:rsidR="00A0072C" w:rsidRPr="00A0072C" w:rsidRDefault="00A0072C" w:rsidP="00A0072C">
      <w:pPr>
        <w:rPr>
          <w:lang w:val="hu-HU"/>
        </w:rPr>
      </w:pPr>
    </w:p>
    <w:p w14:paraId="1B957C01" w14:textId="77777777" w:rsidR="009C06D9" w:rsidRDefault="00A0072C" w:rsidP="009C06D9">
      <w:pPr>
        <w:pStyle w:val="Listaszerbekezds"/>
        <w:numPr>
          <w:ilvl w:val="0"/>
          <w:numId w:val="38"/>
        </w:numPr>
        <w:rPr>
          <w:lang w:val="hu-HU"/>
        </w:rPr>
      </w:pPr>
      <w:r w:rsidRPr="009C06D9">
        <w:rPr>
          <w:lang w:val="hu-HU"/>
        </w:rPr>
        <w:t xml:space="preserve">Mentés és közzététel: </w:t>
      </w:r>
    </w:p>
    <w:p w14:paraId="0D37AE53" w14:textId="7A514A1F" w:rsidR="00A0072C" w:rsidRPr="009C06D9" w:rsidRDefault="00A0072C" w:rsidP="009C06D9">
      <w:pPr>
        <w:pStyle w:val="Listaszerbekezds"/>
        <w:rPr>
          <w:lang w:val="hu-HU"/>
        </w:rPr>
      </w:pPr>
      <w:r w:rsidRPr="009C06D9">
        <w:rPr>
          <w:lang w:val="hu-HU"/>
        </w:rPr>
        <w:t>Miután a felhasználó kitöltötte az összes szükséges mezőt és feltöltötte a képet, elmenti és közzéteszi a receptet a weboldalon. Ezután más felhasználók láthatják és megoszthatják a receptet.</w:t>
      </w:r>
    </w:p>
    <w:p w14:paraId="0C2CEA9A" w14:textId="55065B31" w:rsidR="00181654" w:rsidRDefault="003B44FE" w:rsidP="00181654">
      <w:pPr>
        <w:rPr>
          <w:lang w:val="hu-HU"/>
        </w:rPr>
      </w:pPr>
      <w:r>
        <w:rPr>
          <w:lang w:val="hu-HU"/>
        </w:rPr>
        <w:br w:type="page"/>
      </w:r>
    </w:p>
    <w:p w14:paraId="477F7716" w14:textId="69E7E202" w:rsidR="00550D15" w:rsidRPr="00C47449" w:rsidRDefault="00C47449" w:rsidP="00C47449">
      <w:pPr>
        <w:pStyle w:val="Cmsor2"/>
        <w:rPr>
          <w:sz w:val="32"/>
          <w:szCs w:val="32"/>
          <w:lang w:val="hu-HU"/>
        </w:rPr>
      </w:pPr>
      <w:bookmarkStart w:id="19" w:name="_Toc164030271"/>
      <w:r w:rsidRPr="00C47449">
        <w:rPr>
          <w:sz w:val="32"/>
          <w:szCs w:val="32"/>
          <w:lang w:val="hu-HU"/>
        </w:rPr>
        <w:lastRenderedPageBreak/>
        <w:t>Végpontok:</w:t>
      </w:r>
      <w:bookmarkEnd w:id="19"/>
    </w:p>
    <w:p w14:paraId="3AA3B943" w14:textId="6161158A" w:rsidR="006E38B7" w:rsidRPr="008D16B3" w:rsidRDefault="00C47449" w:rsidP="008D16B3">
      <w:pPr>
        <w:pStyle w:val="Cmsor3"/>
        <w:rPr>
          <w:sz w:val="28"/>
          <w:szCs w:val="28"/>
          <w:lang w:val="hu-HU"/>
        </w:rPr>
      </w:pPr>
      <w:bookmarkStart w:id="20" w:name="_Toc164030272"/>
      <w:r w:rsidRPr="008D16B3">
        <w:rPr>
          <w:rStyle w:val="Cmsor3Char"/>
          <w:sz w:val="28"/>
          <w:szCs w:val="28"/>
        </w:rPr>
        <w:t>Felhasználó</w:t>
      </w:r>
      <w:r w:rsidR="00550D15" w:rsidRPr="008D16B3">
        <w:rPr>
          <w:rStyle w:val="Cmsor3Char"/>
          <w:sz w:val="28"/>
          <w:szCs w:val="28"/>
        </w:rPr>
        <w:t>:</w:t>
      </w:r>
      <w:bookmarkEnd w:id="20"/>
    </w:p>
    <w:p w14:paraId="3C8486A9" w14:textId="2DDC4D3B" w:rsidR="00550D15" w:rsidRPr="008D16B3" w:rsidRDefault="00550D15" w:rsidP="008D16B3">
      <w:pPr>
        <w:pStyle w:val="Cmsor3"/>
        <w:ind w:firstLine="567"/>
        <w:rPr>
          <w:sz w:val="28"/>
          <w:szCs w:val="28"/>
          <w:lang w:val="hu-HU"/>
        </w:rPr>
      </w:pPr>
      <w:bookmarkStart w:id="21" w:name="_Toc164030273"/>
      <w:r w:rsidRPr="008D16B3">
        <w:rPr>
          <w:sz w:val="28"/>
          <w:szCs w:val="28"/>
          <w:lang w:val="hu-HU"/>
        </w:rPr>
        <w:t>/</w:t>
      </w:r>
      <w:proofErr w:type="spellStart"/>
      <w:r w:rsidRPr="008D16B3">
        <w:rPr>
          <w:sz w:val="28"/>
          <w:szCs w:val="28"/>
          <w:lang w:val="hu-HU"/>
        </w:rPr>
        <w:t>userRecipes</w:t>
      </w:r>
      <w:proofErr w:type="spellEnd"/>
      <w:r w:rsidRPr="008D16B3">
        <w:rPr>
          <w:sz w:val="28"/>
          <w:szCs w:val="28"/>
          <w:lang w:val="hu-HU"/>
        </w:rPr>
        <w:t>/:</w:t>
      </w:r>
      <w:proofErr w:type="spellStart"/>
      <w:r w:rsidRPr="008D16B3">
        <w:rPr>
          <w:sz w:val="28"/>
          <w:szCs w:val="28"/>
          <w:lang w:val="hu-HU"/>
        </w:rPr>
        <w:t>id</w:t>
      </w:r>
      <w:bookmarkEnd w:id="21"/>
      <w:proofErr w:type="spellEnd"/>
    </w:p>
    <w:p w14:paraId="0B359F48" w14:textId="77777777" w:rsidR="008132B4" w:rsidRPr="008132B4" w:rsidRDefault="008132B4" w:rsidP="003B44FE">
      <w:pPr>
        <w:pStyle w:val="Listaszerbekezds"/>
        <w:numPr>
          <w:ilvl w:val="2"/>
          <w:numId w:val="38"/>
        </w:numPr>
        <w:ind w:left="2552"/>
        <w:rPr>
          <w:lang w:val="hu-HU"/>
        </w:rPr>
      </w:pPr>
      <w:r w:rsidRPr="008132B4">
        <w:rPr>
          <w:lang w:val="hu-HU"/>
        </w:rPr>
        <w:t>Végpont: /</w:t>
      </w:r>
      <w:proofErr w:type="spellStart"/>
      <w:r w:rsidRPr="008132B4">
        <w:rPr>
          <w:lang w:val="hu-HU"/>
        </w:rPr>
        <w:t>userRecipes</w:t>
      </w:r>
      <w:proofErr w:type="spellEnd"/>
      <w:r w:rsidRPr="008132B4">
        <w:rPr>
          <w:lang w:val="hu-HU"/>
        </w:rPr>
        <w:t>/:</w:t>
      </w:r>
      <w:proofErr w:type="spellStart"/>
      <w:r w:rsidRPr="008132B4">
        <w:rPr>
          <w:lang w:val="hu-HU"/>
        </w:rPr>
        <w:t>id</w:t>
      </w:r>
      <w:proofErr w:type="spellEnd"/>
    </w:p>
    <w:p w14:paraId="232C3326" w14:textId="77777777" w:rsidR="008132B4" w:rsidRPr="008132B4" w:rsidRDefault="008132B4" w:rsidP="003B44FE">
      <w:pPr>
        <w:pStyle w:val="Listaszerbekezds"/>
        <w:numPr>
          <w:ilvl w:val="2"/>
          <w:numId w:val="41"/>
        </w:numPr>
        <w:ind w:left="2552"/>
        <w:rPr>
          <w:lang w:val="hu-HU"/>
        </w:rPr>
      </w:pPr>
      <w:r w:rsidRPr="008132B4">
        <w:rPr>
          <w:lang w:val="hu-HU"/>
        </w:rPr>
        <w:t>Metódus: GET</w:t>
      </w:r>
    </w:p>
    <w:p w14:paraId="4F46C03A" w14:textId="77777777" w:rsidR="003B44FE" w:rsidRDefault="008132B4" w:rsidP="003B44FE">
      <w:pPr>
        <w:pStyle w:val="Listaszerbekezds"/>
        <w:numPr>
          <w:ilvl w:val="2"/>
          <w:numId w:val="41"/>
        </w:numPr>
        <w:ind w:left="2552"/>
        <w:rPr>
          <w:lang w:val="hu-HU"/>
        </w:rPr>
      </w:pPr>
      <w:r w:rsidRPr="008132B4">
        <w:rPr>
          <w:lang w:val="hu-HU"/>
        </w:rPr>
        <w:t xml:space="preserve">Leírás: </w:t>
      </w:r>
    </w:p>
    <w:p w14:paraId="71B2EFCD" w14:textId="3FA8F188" w:rsidR="008132B4" w:rsidRPr="008132B4" w:rsidRDefault="008132B4" w:rsidP="003B44FE">
      <w:pPr>
        <w:pStyle w:val="Listaszerbekezds"/>
        <w:numPr>
          <w:ilvl w:val="2"/>
          <w:numId w:val="41"/>
        </w:numPr>
        <w:ind w:left="2835"/>
        <w:rPr>
          <w:lang w:val="hu-HU"/>
        </w:rPr>
      </w:pPr>
      <w:r w:rsidRPr="008132B4">
        <w:rPr>
          <w:lang w:val="hu-HU"/>
        </w:rPr>
        <w:t>Ez a végpont lekérdezi, hogy egy felhasználó hány receptet töltött fel, illetve azoknak mi az ID-ja, neve és képe.</w:t>
      </w:r>
    </w:p>
    <w:p w14:paraId="6874D638" w14:textId="77777777" w:rsidR="003B44FE" w:rsidRDefault="008132B4" w:rsidP="003B44FE">
      <w:pPr>
        <w:pStyle w:val="Listaszerbekezds"/>
        <w:numPr>
          <w:ilvl w:val="2"/>
          <w:numId w:val="41"/>
        </w:numPr>
        <w:ind w:left="2552"/>
        <w:rPr>
          <w:lang w:val="hu-HU"/>
        </w:rPr>
      </w:pPr>
      <w:r w:rsidRPr="008132B4">
        <w:rPr>
          <w:lang w:val="hu-HU"/>
        </w:rPr>
        <w:t>Paraméterek:</w:t>
      </w:r>
    </w:p>
    <w:p w14:paraId="7E61D7F0" w14:textId="733F8F99" w:rsidR="008132B4" w:rsidRPr="003B44FE" w:rsidRDefault="008132B4" w:rsidP="003B44FE">
      <w:pPr>
        <w:pStyle w:val="Listaszerbekezds"/>
        <w:numPr>
          <w:ilvl w:val="2"/>
          <w:numId w:val="41"/>
        </w:numPr>
        <w:ind w:left="2977"/>
        <w:rPr>
          <w:lang w:val="hu-HU"/>
        </w:rPr>
      </w:pPr>
      <w:proofErr w:type="spellStart"/>
      <w:r w:rsidRPr="003B44FE">
        <w:rPr>
          <w:lang w:val="hu-HU"/>
        </w:rPr>
        <w:t>id</w:t>
      </w:r>
      <w:proofErr w:type="spellEnd"/>
      <w:r w:rsidRPr="003B44FE">
        <w:rPr>
          <w:lang w:val="hu-HU"/>
        </w:rPr>
        <w:t xml:space="preserve">: A felhasználó azonosítója vagy azonosítója, akinek a </w:t>
      </w:r>
      <w:proofErr w:type="spellStart"/>
      <w:r w:rsidRPr="003B44FE">
        <w:rPr>
          <w:lang w:val="hu-HU"/>
        </w:rPr>
        <w:t>recepteit</w:t>
      </w:r>
      <w:proofErr w:type="spellEnd"/>
      <w:r w:rsidRPr="003B44FE">
        <w:rPr>
          <w:lang w:val="hu-HU"/>
        </w:rPr>
        <w:t xml:space="preserve"> </w:t>
      </w:r>
      <w:proofErr w:type="spellStart"/>
      <w:r w:rsidRPr="003B44FE">
        <w:rPr>
          <w:lang w:val="hu-HU"/>
        </w:rPr>
        <w:t>lekéredzük</w:t>
      </w:r>
      <w:proofErr w:type="spellEnd"/>
      <w:r w:rsidRPr="003B44FE">
        <w:rPr>
          <w:lang w:val="hu-HU"/>
        </w:rPr>
        <w:t>.</w:t>
      </w:r>
    </w:p>
    <w:p w14:paraId="7432160A" w14:textId="77777777" w:rsidR="003B44FE" w:rsidRDefault="008132B4" w:rsidP="003B44FE">
      <w:pPr>
        <w:pStyle w:val="Listaszerbekezds"/>
        <w:numPr>
          <w:ilvl w:val="0"/>
          <w:numId w:val="42"/>
        </w:numPr>
        <w:ind w:left="2552"/>
        <w:rPr>
          <w:lang w:val="hu-HU"/>
        </w:rPr>
      </w:pPr>
      <w:r w:rsidRPr="008132B4">
        <w:rPr>
          <w:lang w:val="hu-HU"/>
        </w:rPr>
        <w:t>Hibakezelés:</w:t>
      </w:r>
    </w:p>
    <w:p w14:paraId="7956F847" w14:textId="57550873" w:rsidR="00C47449" w:rsidRPr="003B44FE" w:rsidRDefault="008132B4" w:rsidP="003B44FE">
      <w:pPr>
        <w:pStyle w:val="Listaszerbekezds"/>
        <w:numPr>
          <w:ilvl w:val="0"/>
          <w:numId w:val="42"/>
        </w:numPr>
        <w:ind w:left="2835"/>
        <w:rPr>
          <w:lang w:val="hu-HU"/>
        </w:rPr>
      </w:pPr>
      <w:r w:rsidRPr="003B44FE">
        <w:rPr>
          <w:lang w:val="hu-HU"/>
        </w:rPr>
        <w:t>Ha a megadott felhasználó azonosítóval nem található felhasználó, vagy ha nem rendelkezik feltöltött receptekkel, akkor üres választ kell visszaadni a státuszkód 404 Not Found mellett.</w:t>
      </w:r>
    </w:p>
    <w:p w14:paraId="3B7CFCE7" w14:textId="03924EA5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2" w:name="_Toc164030274"/>
      <w:r w:rsidRPr="008D16B3">
        <w:rPr>
          <w:sz w:val="28"/>
          <w:szCs w:val="28"/>
          <w:lang w:val="hu-HU"/>
        </w:rPr>
        <w:t>/</w:t>
      </w:r>
      <w:proofErr w:type="spellStart"/>
      <w:r w:rsidRPr="008D16B3">
        <w:rPr>
          <w:sz w:val="28"/>
          <w:szCs w:val="28"/>
          <w:lang w:val="hu-HU"/>
        </w:rPr>
        <w:t>user</w:t>
      </w:r>
      <w:proofErr w:type="spellEnd"/>
      <w:r w:rsidRPr="008D16B3">
        <w:rPr>
          <w:sz w:val="28"/>
          <w:szCs w:val="28"/>
          <w:lang w:val="hu-HU"/>
        </w:rPr>
        <w:t>/:</w:t>
      </w:r>
      <w:proofErr w:type="spellStart"/>
      <w:r w:rsidRPr="008D16B3">
        <w:rPr>
          <w:sz w:val="28"/>
          <w:szCs w:val="28"/>
          <w:lang w:val="hu-HU"/>
        </w:rPr>
        <w:t>id</w:t>
      </w:r>
      <w:bookmarkEnd w:id="22"/>
      <w:proofErr w:type="spellEnd"/>
    </w:p>
    <w:p w14:paraId="49967DD5" w14:textId="77777777" w:rsidR="008132B4" w:rsidRPr="008132B4" w:rsidRDefault="008132B4" w:rsidP="008132B4">
      <w:pPr>
        <w:pStyle w:val="Listaszerbekezds"/>
        <w:numPr>
          <w:ilvl w:val="0"/>
          <w:numId w:val="42"/>
        </w:numPr>
        <w:rPr>
          <w:lang w:val="hu-HU"/>
        </w:rPr>
      </w:pPr>
      <w:r w:rsidRPr="008132B4">
        <w:rPr>
          <w:lang w:val="hu-HU"/>
        </w:rPr>
        <w:t>Végpont: /</w:t>
      </w:r>
      <w:proofErr w:type="spellStart"/>
      <w:r w:rsidRPr="008132B4">
        <w:rPr>
          <w:lang w:val="hu-HU"/>
        </w:rPr>
        <w:t>user</w:t>
      </w:r>
      <w:proofErr w:type="spellEnd"/>
      <w:r w:rsidRPr="008132B4">
        <w:rPr>
          <w:lang w:val="hu-HU"/>
        </w:rPr>
        <w:t>/:</w:t>
      </w:r>
      <w:proofErr w:type="spellStart"/>
      <w:r w:rsidRPr="008132B4">
        <w:rPr>
          <w:lang w:val="hu-HU"/>
        </w:rPr>
        <w:t>id</w:t>
      </w:r>
      <w:proofErr w:type="spellEnd"/>
    </w:p>
    <w:p w14:paraId="2D662407" w14:textId="77777777" w:rsidR="008132B4" w:rsidRPr="008132B4" w:rsidRDefault="008132B4" w:rsidP="008132B4">
      <w:pPr>
        <w:pStyle w:val="Listaszerbekezds"/>
        <w:numPr>
          <w:ilvl w:val="0"/>
          <w:numId w:val="42"/>
        </w:numPr>
        <w:rPr>
          <w:lang w:val="hu-HU"/>
        </w:rPr>
      </w:pPr>
      <w:r w:rsidRPr="008132B4">
        <w:rPr>
          <w:lang w:val="hu-HU"/>
        </w:rPr>
        <w:t>Metódus: GET</w:t>
      </w:r>
    </w:p>
    <w:p w14:paraId="6F7F87EE" w14:textId="77777777" w:rsidR="009507CD" w:rsidRDefault="008132B4" w:rsidP="008132B4">
      <w:pPr>
        <w:pStyle w:val="Listaszerbekezds"/>
        <w:numPr>
          <w:ilvl w:val="0"/>
          <w:numId w:val="42"/>
        </w:numPr>
        <w:rPr>
          <w:lang w:val="hu-HU"/>
        </w:rPr>
      </w:pPr>
      <w:r w:rsidRPr="008132B4">
        <w:rPr>
          <w:lang w:val="hu-HU"/>
        </w:rPr>
        <w:t xml:space="preserve">Leírás: </w:t>
      </w:r>
    </w:p>
    <w:p w14:paraId="4280FD9B" w14:textId="75A2540E" w:rsidR="008132B4" w:rsidRPr="008132B4" w:rsidRDefault="008132B4" w:rsidP="009507CD">
      <w:pPr>
        <w:pStyle w:val="Listaszerbekezds"/>
        <w:numPr>
          <w:ilvl w:val="0"/>
          <w:numId w:val="42"/>
        </w:numPr>
        <w:ind w:left="3119"/>
        <w:rPr>
          <w:lang w:val="hu-HU"/>
        </w:rPr>
      </w:pPr>
      <w:r w:rsidRPr="008132B4">
        <w:rPr>
          <w:lang w:val="hu-HU"/>
        </w:rPr>
        <w:t>Ez a végpont lekéri egy regisztrált felhasználó összes adatát.</w:t>
      </w:r>
    </w:p>
    <w:p w14:paraId="698DEDB6" w14:textId="77777777" w:rsidR="008132B4" w:rsidRPr="008132B4" w:rsidRDefault="008132B4" w:rsidP="008132B4">
      <w:pPr>
        <w:pStyle w:val="Listaszerbekezds"/>
        <w:numPr>
          <w:ilvl w:val="0"/>
          <w:numId w:val="42"/>
        </w:numPr>
        <w:rPr>
          <w:lang w:val="hu-HU"/>
        </w:rPr>
      </w:pPr>
      <w:r w:rsidRPr="008132B4">
        <w:rPr>
          <w:lang w:val="hu-HU"/>
        </w:rPr>
        <w:t>Paraméterek:</w:t>
      </w:r>
    </w:p>
    <w:p w14:paraId="790C0048" w14:textId="0A8AF0EB" w:rsidR="008132B4" w:rsidRPr="003B44FE" w:rsidRDefault="008132B4" w:rsidP="003B44FE">
      <w:pPr>
        <w:pStyle w:val="Listaszerbekezds"/>
        <w:numPr>
          <w:ilvl w:val="0"/>
          <w:numId w:val="42"/>
        </w:numPr>
        <w:ind w:left="3119"/>
        <w:rPr>
          <w:lang w:val="hu-HU"/>
        </w:rPr>
      </w:pPr>
      <w:r w:rsidRPr="003B44FE">
        <w:rPr>
          <w:lang w:val="hu-HU"/>
        </w:rPr>
        <w:t>:</w:t>
      </w:r>
      <w:proofErr w:type="spellStart"/>
      <w:r w:rsidRPr="003B44FE">
        <w:rPr>
          <w:lang w:val="hu-HU"/>
        </w:rPr>
        <w:t>id</w:t>
      </w:r>
      <w:proofErr w:type="spellEnd"/>
      <w:r w:rsidRPr="003B44FE">
        <w:rPr>
          <w:lang w:val="hu-HU"/>
        </w:rPr>
        <w:t xml:space="preserve">: A felhasználó azonosítója vagy azonosítója, akinek az összes adatát </w:t>
      </w:r>
      <w:proofErr w:type="spellStart"/>
      <w:r w:rsidRPr="003B44FE">
        <w:rPr>
          <w:lang w:val="hu-HU"/>
        </w:rPr>
        <w:t>lekéredzük</w:t>
      </w:r>
      <w:proofErr w:type="spellEnd"/>
      <w:r w:rsidRPr="003B44FE">
        <w:rPr>
          <w:lang w:val="hu-HU"/>
        </w:rPr>
        <w:t>.</w:t>
      </w:r>
    </w:p>
    <w:p w14:paraId="77290F98" w14:textId="57D66ED9" w:rsidR="008132B4" w:rsidRPr="008132B4" w:rsidRDefault="008132B4" w:rsidP="008132B4">
      <w:pPr>
        <w:pStyle w:val="Listaszerbekezds"/>
        <w:numPr>
          <w:ilvl w:val="0"/>
          <w:numId w:val="43"/>
        </w:numPr>
        <w:ind w:left="2552"/>
        <w:rPr>
          <w:lang w:val="hu-HU"/>
        </w:rPr>
      </w:pPr>
      <w:r w:rsidRPr="008132B4">
        <w:rPr>
          <w:lang w:val="hu-HU"/>
        </w:rPr>
        <w:t>Hibakezelés:</w:t>
      </w:r>
    </w:p>
    <w:p w14:paraId="76740F6A" w14:textId="7D483EFD" w:rsidR="008132B4" w:rsidRPr="008132B4" w:rsidRDefault="008132B4" w:rsidP="008132B4">
      <w:pPr>
        <w:ind w:left="2835"/>
        <w:rPr>
          <w:lang w:val="hu-HU"/>
        </w:rPr>
      </w:pPr>
      <w:r w:rsidRPr="008132B4">
        <w:rPr>
          <w:lang w:val="hu-HU"/>
        </w:rPr>
        <w:t>Ha a megadott felhasználó azonosítóval nem található felhasználó, üres választ kell visszaadni a státuszkód 404 Not Found mellett.</w:t>
      </w:r>
    </w:p>
    <w:p w14:paraId="0E7EBC26" w14:textId="77D985F7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3" w:name="_Toc164030275"/>
      <w:r w:rsidRPr="008D16B3">
        <w:rPr>
          <w:sz w:val="28"/>
          <w:szCs w:val="28"/>
          <w:lang w:val="hu-HU"/>
        </w:rPr>
        <w:t>/</w:t>
      </w:r>
      <w:proofErr w:type="spellStart"/>
      <w:r w:rsidRPr="008D16B3">
        <w:rPr>
          <w:sz w:val="28"/>
          <w:szCs w:val="28"/>
          <w:lang w:val="hu-HU"/>
        </w:rPr>
        <w:t>regUser</w:t>
      </w:r>
      <w:bookmarkEnd w:id="23"/>
      <w:proofErr w:type="spellEnd"/>
    </w:p>
    <w:p w14:paraId="7414F6DA" w14:textId="77777777" w:rsidR="008132B4" w:rsidRPr="008132B4" w:rsidRDefault="008132B4" w:rsidP="008132B4">
      <w:pPr>
        <w:pStyle w:val="Listaszerbekezds"/>
        <w:numPr>
          <w:ilvl w:val="0"/>
          <w:numId w:val="43"/>
        </w:numPr>
        <w:ind w:left="2552"/>
        <w:rPr>
          <w:lang w:val="hu-HU"/>
        </w:rPr>
      </w:pPr>
      <w:r w:rsidRPr="008132B4">
        <w:rPr>
          <w:lang w:val="hu-HU"/>
        </w:rPr>
        <w:t>Végpont: /</w:t>
      </w:r>
      <w:proofErr w:type="spellStart"/>
      <w:r w:rsidRPr="008132B4">
        <w:rPr>
          <w:lang w:val="hu-HU"/>
        </w:rPr>
        <w:t>regUser</w:t>
      </w:r>
      <w:proofErr w:type="spellEnd"/>
    </w:p>
    <w:p w14:paraId="634EF6D0" w14:textId="77777777" w:rsidR="008132B4" w:rsidRPr="008132B4" w:rsidRDefault="008132B4" w:rsidP="008132B4">
      <w:pPr>
        <w:pStyle w:val="Listaszerbekezds"/>
        <w:numPr>
          <w:ilvl w:val="0"/>
          <w:numId w:val="43"/>
        </w:numPr>
        <w:ind w:left="2552"/>
        <w:rPr>
          <w:lang w:val="hu-HU"/>
        </w:rPr>
      </w:pPr>
      <w:r w:rsidRPr="008132B4">
        <w:rPr>
          <w:lang w:val="hu-HU"/>
        </w:rPr>
        <w:t>Metódus: POST</w:t>
      </w:r>
    </w:p>
    <w:p w14:paraId="7FAFA2F2" w14:textId="77777777" w:rsidR="009507CD" w:rsidRDefault="008132B4" w:rsidP="008132B4">
      <w:pPr>
        <w:pStyle w:val="Listaszerbekezds"/>
        <w:numPr>
          <w:ilvl w:val="0"/>
          <w:numId w:val="43"/>
        </w:numPr>
        <w:ind w:left="2552"/>
        <w:rPr>
          <w:lang w:val="hu-HU"/>
        </w:rPr>
      </w:pPr>
      <w:r w:rsidRPr="008132B4">
        <w:rPr>
          <w:lang w:val="hu-HU"/>
        </w:rPr>
        <w:t xml:space="preserve">Leírás: </w:t>
      </w:r>
    </w:p>
    <w:p w14:paraId="675F7FDF" w14:textId="70A18671" w:rsidR="008132B4" w:rsidRPr="008132B4" w:rsidRDefault="008132B4" w:rsidP="009507CD">
      <w:pPr>
        <w:pStyle w:val="Listaszerbekezds"/>
        <w:numPr>
          <w:ilvl w:val="0"/>
          <w:numId w:val="43"/>
        </w:numPr>
        <w:ind w:left="3119"/>
        <w:rPr>
          <w:lang w:val="hu-HU"/>
        </w:rPr>
      </w:pPr>
      <w:r w:rsidRPr="008132B4">
        <w:rPr>
          <w:lang w:val="hu-HU"/>
        </w:rPr>
        <w:t>Ez a végpont regisztrál egy vadonatúj felhasználót a rendszerbe.</w:t>
      </w:r>
    </w:p>
    <w:p w14:paraId="600DF801" w14:textId="77777777" w:rsidR="008132B4" w:rsidRDefault="008132B4" w:rsidP="008132B4">
      <w:pPr>
        <w:pStyle w:val="Listaszerbekezds"/>
        <w:numPr>
          <w:ilvl w:val="0"/>
          <w:numId w:val="43"/>
        </w:numPr>
        <w:ind w:left="2552"/>
        <w:rPr>
          <w:lang w:val="hu-HU"/>
        </w:rPr>
      </w:pPr>
      <w:r w:rsidRPr="008132B4">
        <w:rPr>
          <w:lang w:val="hu-HU"/>
        </w:rPr>
        <w:t xml:space="preserve">Paraméterek: </w:t>
      </w:r>
    </w:p>
    <w:p w14:paraId="07DEB1AB" w14:textId="11074C7C" w:rsidR="008132B4" w:rsidRPr="008132B4" w:rsidRDefault="008132B4" w:rsidP="008132B4">
      <w:pPr>
        <w:ind w:left="2880"/>
        <w:rPr>
          <w:lang w:val="hu-HU"/>
        </w:rPr>
      </w:pPr>
      <w:r w:rsidRPr="008132B4">
        <w:rPr>
          <w:lang w:val="hu-HU"/>
        </w:rPr>
        <w:t xml:space="preserve">A regisztrációhoz szükséges adatokat a kérés testében (body) kell elküldeni, általában JSON formátumban. </w:t>
      </w:r>
    </w:p>
    <w:p w14:paraId="6BF42AA4" w14:textId="497AD232" w:rsidR="003B39C2" w:rsidRPr="009507CD" w:rsidRDefault="008132B4" w:rsidP="009507CD">
      <w:pPr>
        <w:pStyle w:val="Listaszerbekezds"/>
        <w:numPr>
          <w:ilvl w:val="0"/>
          <w:numId w:val="45"/>
        </w:numPr>
        <w:ind w:left="2552"/>
        <w:rPr>
          <w:lang w:val="hu-HU"/>
        </w:rPr>
      </w:pPr>
      <w:r w:rsidRPr="009507CD">
        <w:rPr>
          <w:lang w:val="hu-HU"/>
        </w:rPr>
        <w:t>Például:</w:t>
      </w:r>
    </w:p>
    <w:p w14:paraId="5246D613" w14:textId="77777777" w:rsidR="008132B4" w:rsidRPr="008132B4" w:rsidRDefault="008132B4" w:rsidP="009507CD">
      <w:pPr>
        <w:pStyle w:val="Listaszerbekezds"/>
        <w:numPr>
          <w:ilvl w:val="0"/>
          <w:numId w:val="44"/>
        </w:numPr>
        <w:ind w:left="3119"/>
        <w:rPr>
          <w:lang w:val="hu-HU"/>
        </w:rPr>
      </w:pPr>
      <w:r w:rsidRPr="008132B4">
        <w:rPr>
          <w:lang w:val="hu-HU"/>
        </w:rPr>
        <w:t>Sikeres regisztráció:</w:t>
      </w:r>
    </w:p>
    <w:p w14:paraId="028F6B80" w14:textId="77777777" w:rsidR="008132B4" w:rsidRPr="008132B4" w:rsidRDefault="008132B4" w:rsidP="003B44FE">
      <w:pPr>
        <w:pStyle w:val="Listaszerbekezds"/>
        <w:numPr>
          <w:ilvl w:val="1"/>
          <w:numId w:val="46"/>
        </w:numPr>
        <w:ind w:left="3686"/>
        <w:rPr>
          <w:lang w:val="hu-HU"/>
        </w:rPr>
      </w:pPr>
      <w:r w:rsidRPr="008132B4">
        <w:rPr>
          <w:lang w:val="hu-HU"/>
        </w:rPr>
        <w:t>Státuszkód: 200 OK</w:t>
      </w:r>
    </w:p>
    <w:p w14:paraId="0679F512" w14:textId="531BC3BF" w:rsidR="008132B4" w:rsidRDefault="008132B4" w:rsidP="003B44FE">
      <w:pPr>
        <w:pStyle w:val="Listaszerbekezds"/>
        <w:numPr>
          <w:ilvl w:val="1"/>
          <w:numId w:val="46"/>
        </w:numPr>
        <w:ind w:left="3686"/>
        <w:rPr>
          <w:lang w:val="hu-HU"/>
        </w:rPr>
      </w:pPr>
      <w:r w:rsidRPr="008132B4">
        <w:rPr>
          <w:lang w:val="hu-HU"/>
        </w:rPr>
        <w:t>Tartalom: A regisztrált felhasználó adatai, vagy üzenet a sikeres regisztrációról.</w:t>
      </w:r>
    </w:p>
    <w:p w14:paraId="16396906" w14:textId="77777777" w:rsidR="009507CD" w:rsidRPr="009507CD" w:rsidRDefault="009507CD" w:rsidP="009507CD">
      <w:pPr>
        <w:pStyle w:val="Listaszerbekezds"/>
        <w:numPr>
          <w:ilvl w:val="0"/>
          <w:numId w:val="44"/>
        </w:numPr>
        <w:ind w:left="3119"/>
        <w:rPr>
          <w:lang w:val="hu-HU"/>
        </w:rPr>
      </w:pPr>
      <w:r w:rsidRPr="009507CD">
        <w:rPr>
          <w:lang w:val="hu-HU"/>
        </w:rPr>
        <w:t>Sikertelen regisztráció:</w:t>
      </w:r>
    </w:p>
    <w:p w14:paraId="337EBF7B" w14:textId="3E4B6CCA" w:rsidR="009507CD" w:rsidRPr="009507CD" w:rsidRDefault="009507CD" w:rsidP="003B44FE">
      <w:pPr>
        <w:pStyle w:val="Listaszerbekezds"/>
        <w:numPr>
          <w:ilvl w:val="1"/>
          <w:numId w:val="47"/>
        </w:numPr>
        <w:ind w:left="3686"/>
        <w:rPr>
          <w:lang w:val="hu-HU"/>
        </w:rPr>
      </w:pPr>
      <w:r w:rsidRPr="009507CD">
        <w:rPr>
          <w:lang w:val="hu-HU"/>
        </w:rPr>
        <w:t xml:space="preserve">Státuszkód: 400 Bad </w:t>
      </w:r>
      <w:proofErr w:type="spellStart"/>
      <w:r w:rsidRPr="009507CD">
        <w:rPr>
          <w:lang w:val="hu-HU"/>
        </w:rPr>
        <w:t>Request</w:t>
      </w:r>
      <w:proofErr w:type="spellEnd"/>
      <w:r w:rsidRPr="009507CD">
        <w:rPr>
          <w:lang w:val="hu-HU"/>
        </w:rPr>
        <w:t xml:space="preserve"> </w:t>
      </w:r>
    </w:p>
    <w:p w14:paraId="41EFC744" w14:textId="77777777" w:rsidR="009507CD" w:rsidRPr="009507CD" w:rsidRDefault="009507CD" w:rsidP="003B44FE">
      <w:pPr>
        <w:pStyle w:val="Listaszerbekezds"/>
        <w:numPr>
          <w:ilvl w:val="1"/>
          <w:numId w:val="47"/>
        </w:numPr>
        <w:ind w:left="3686"/>
        <w:rPr>
          <w:lang w:val="hu-HU"/>
        </w:rPr>
      </w:pPr>
      <w:r w:rsidRPr="009507CD">
        <w:rPr>
          <w:lang w:val="hu-HU"/>
        </w:rPr>
        <w:t>Tartalom: Hibaüzenetek a regisztrációval kapcsolatos problémákról.</w:t>
      </w:r>
      <w:r w:rsidRPr="009507CD">
        <w:t xml:space="preserve"> </w:t>
      </w:r>
    </w:p>
    <w:p w14:paraId="575ED118" w14:textId="3844C96A" w:rsidR="009507CD" w:rsidRPr="009507CD" w:rsidRDefault="009507CD" w:rsidP="009507CD">
      <w:pPr>
        <w:pStyle w:val="Listaszerbekezds"/>
        <w:numPr>
          <w:ilvl w:val="1"/>
          <w:numId w:val="47"/>
        </w:numPr>
        <w:ind w:left="2552"/>
        <w:rPr>
          <w:lang w:val="hu-HU"/>
        </w:rPr>
      </w:pPr>
      <w:r w:rsidRPr="009507CD">
        <w:rPr>
          <w:lang w:val="hu-HU"/>
        </w:rPr>
        <w:t>Hibakezelés:</w:t>
      </w:r>
    </w:p>
    <w:p w14:paraId="10D340DF" w14:textId="547D5807" w:rsidR="003B44FE" w:rsidRDefault="009507CD" w:rsidP="009507CD">
      <w:pPr>
        <w:pStyle w:val="Listaszerbekezds"/>
        <w:numPr>
          <w:ilvl w:val="1"/>
          <w:numId w:val="47"/>
        </w:numPr>
        <w:ind w:left="3119"/>
        <w:rPr>
          <w:lang w:val="hu-HU"/>
        </w:rPr>
      </w:pPr>
      <w:r w:rsidRPr="009507CD">
        <w:rPr>
          <w:lang w:val="hu-HU"/>
        </w:rPr>
        <w:t>Az érvénytelen kérés vagy hibák esetén a megfelelő hibakódokkal és üzenetekkel kell válaszolni a kérésre.</w:t>
      </w:r>
    </w:p>
    <w:p w14:paraId="42D730F1" w14:textId="6B8525C2" w:rsidR="009507CD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67B06785" w14:textId="1C58A3FE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4" w:name="_Toc164030276"/>
      <w:r w:rsidRPr="008D16B3">
        <w:rPr>
          <w:sz w:val="28"/>
          <w:szCs w:val="28"/>
          <w:lang w:val="hu-HU"/>
        </w:rPr>
        <w:lastRenderedPageBreak/>
        <w:t>/</w:t>
      </w:r>
      <w:proofErr w:type="spellStart"/>
      <w:r w:rsidRPr="008D16B3">
        <w:rPr>
          <w:sz w:val="28"/>
          <w:szCs w:val="28"/>
          <w:lang w:val="hu-HU"/>
        </w:rPr>
        <w:t>updateUser</w:t>
      </w:r>
      <w:bookmarkEnd w:id="24"/>
      <w:proofErr w:type="spellEnd"/>
    </w:p>
    <w:p w14:paraId="2FA5C37F" w14:textId="77777777" w:rsidR="009507CD" w:rsidRPr="009507CD" w:rsidRDefault="009507CD" w:rsidP="009507CD">
      <w:pPr>
        <w:pStyle w:val="Listaszerbekezds"/>
        <w:numPr>
          <w:ilvl w:val="0"/>
          <w:numId w:val="48"/>
        </w:numPr>
        <w:rPr>
          <w:lang w:val="hu-HU"/>
        </w:rPr>
      </w:pPr>
      <w:r w:rsidRPr="009507CD">
        <w:rPr>
          <w:lang w:val="hu-HU"/>
        </w:rPr>
        <w:t>Végpont: /</w:t>
      </w:r>
      <w:proofErr w:type="spellStart"/>
      <w:r w:rsidRPr="009507CD">
        <w:rPr>
          <w:lang w:val="hu-HU"/>
        </w:rPr>
        <w:t>updateUser</w:t>
      </w:r>
      <w:proofErr w:type="spellEnd"/>
    </w:p>
    <w:p w14:paraId="0549A3A0" w14:textId="77777777" w:rsidR="009507CD" w:rsidRPr="009507CD" w:rsidRDefault="009507CD" w:rsidP="009507CD">
      <w:pPr>
        <w:pStyle w:val="Listaszerbekezds"/>
        <w:numPr>
          <w:ilvl w:val="0"/>
          <w:numId w:val="48"/>
        </w:numPr>
        <w:rPr>
          <w:lang w:val="hu-HU"/>
        </w:rPr>
      </w:pPr>
      <w:r w:rsidRPr="009507CD">
        <w:rPr>
          <w:lang w:val="hu-HU"/>
        </w:rPr>
        <w:t>Metódus: PUT</w:t>
      </w:r>
    </w:p>
    <w:p w14:paraId="71D251C3" w14:textId="77777777" w:rsidR="009507CD" w:rsidRDefault="009507CD" w:rsidP="009507CD">
      <w:pPr>
        <w:pStyle w:val="Listaszerbekezds"/>
        <w:numPr>
          <w:ilvl w:val="0"/>
          <w:numId w:val="48"/>
        </w:numPr>
        <w:rPr>
          <w:lang w:val="hu-HU"/>
        </w:rPr>
      </w:pPr>
      <w:r w:rsidRPr="009507CD">
        <w:rPr>
          <w:lang w:val="hu-HU"/>
        </w:rPr>
        <w:t>Leírás:</w:t>
      </w:r>
    </w:p>
    <w:p w14:paraId="7516E559" w14:textId="7A38D863" w:rsidR="009507CD" w:rsidRPr="009507CD" w:rsidRDefault="009507CD" w:rsidP="003B44FE">
      <w:pPr>
        <w:pStyle w:val="Listaszerbekezds"/>
        <w:numPr>
          <w:ilvl w:val="0"/>
          <w:numId w:val="48"/>
        </w:numPr>
        <w:ind w:left="3119"/>
        <w:rPr>
          <w:lang w:val="hu-HU"/>
        </w:rPr>
      </w:pPr>
      <w:r w:rsidRPr="009507CD">
        <w:rPr>
          <w:lang w:val="hu-HU"/>
        </w:rPr>
        <w:t xml:space="preserve"> Ez a végpont frissíti egy felhasználó feltöltött adatait.</w:t>
      </w:r>
    </w:p>
    <w:p w14:paraId="44E49F67" w14:textId="77777777" w:rsidR="009507CD" w:rsidRDefault="009507CD" w:rsidP="009507CD">
      <w:pPr>
        <w:pStyle w:val="Listaszerbekezds"/>
        <w:numPr>
          <w:ilvl w:val="0"/>
          <w:numId w:val="48"/>
        </w:numPr>
        <w:rPr>
          <w:lang w:val="hu-HU"/>
        </w:rPr>
      </w:pPr>
      <w:r w:rsidRPr="009507CD">
        <w:rPr>
          <w:lang w:val="hu-HU"/>
        </w:rPr>
        <w:t xml:space="preserve">Paraméterek: </w:t>
      </w:r>
    </w:p>
    <w:p w14:paraId="4B01478E" w14:textId="7359537C" w:rsidR="003B39C2" w:rsidRPr="003B44FE" w:rsidRDefault="009507CD" w:rsidP="003B44FE">
      <w:pPr>
        <w:pStyle w:val="Listaszerbekezds"/>
        <w:numPr>
          <w:ilvl w:val="0"/>
          <w:numId w:val="48"/>
        </w:numPr>
        <w:ind w:left="3119"/>
        <w:rPr>
          <w:lang w:val="hu-HU"/>
        </w:rPr>
      </w:pPr>
      <w:r w:rsidRPr="003B44FE">
        <w:rPr>
          <w:lang w:val="hu-HU"/>
        </w:rPr>
        <w:t>A frissítendő adatokat és a felhasználó azonosítóját (vagy azonosítóit) a kérés testében (body) kell elküldeni, általában JSON formátumban.</w:t>
      </w:r>
    </w:p>
    <w:p w14:paraId="0D30D42A" w14:textId="77777777" w:rsidR="009507CD" w:rsidRPr="009507CD" w:rsidRDefault="009507CD" w:rsidP="009507CD">
      <w:pPr>
        <w:pStyle w:val="Listaszerbekezds"/>
        <w:numPr>
          <w:ilvl w:val="0"/>
          <w:numId w:val="49"/>
        </w:numPr>
        <w:ind w:left="2552"/>
        <w:rPr>
          <w:lang w:val="hu-HU"/>
        </w:rPr>
      </w:pPr>
      <w:r w:rsidRPr="009507CD">
        <w:rPr>
          <w:lang w:val="hu-HU"/>
        </w:rPr>
        <w:t>Válasz:</w:t>
      </w:r>
    </w:p>
    <w:p w14:paraId="254813AB" w14:textId="77777777" w:rsidR="009507CD" w:rsidRPr="009507CD" w:rsidRDefault="009507CD" w:rsidP="003B44FE">
      <w:pPr>
        <w:pStyle w:val="Listaszerbekezds"/>
        <w:numPr>
          <w:ilvl w:val="0"/>
          <w:numId w:val="49"/>
        </w:numPr>
        <w:ind w:left="3119"/>
        <w:rPr>
          <w:lang w:val="hu-HU"/>
        </w:rPr>
      </w:pPr>
      <w:r w:rsidRPr="009507CD">
        <w:rPr>
          <w:lang w:val="hu-HU"/>
        </w:rPr>
        <w:t>Sikeres frissítés:</w:t>
      </w:r>
    </w:p>
    <w:p w14:paraId="59275ABD" w14:textId="77777777" w:rsidR="009507CD" w:rsidRPr="009507CD" w:rsidRDefault="009507CD" w:rsidP="009507CD">
      <w:pPr>
        <w:pStyle w:val="Listaszerbekezds"/>
        <w:numPr>
          <w:ilvl w:val="0"/>
          <w:numId w:val="49"/>
        </w:numPr>
        <w:ind w:left="3686"/>
        <w:rPr>
          <w:lang w:val="hu-HU"/>
        </w:rPr>
      </w:pPr>
      <w:r w:rsidRPr="009507CD">
        <w:rPr>
          <w:lang w:val="hu-HU"/>
        </w:rPr>
        <w:t>Státuszkód: 200 OK</w:t>
      </w:r>
    </w:p>
    <w:p w14:paraId="7F04B8BF" w14:textId="361E909C" w:rsidR="009507CD" w:rsidRPr="003B44FE" w:rsidRDefault="009507CD" w:rsidP="008D16B3">
      <w:pPr>
        <w:pStyle w:val="Listaszerbekezds"/>
        <w:numPr>
          <w:ilvl w:val="0"/>
          <w:numId w:val="49"/>
        </w:numPr>
        <w:ind w:left="3686"/>
        <w:rPr>
          <w:lang w:val="hu-HU"/>
        </w:rPr>
      </w:pPr>
      <w:r w:rsidRPr="009507CD">
        <w:rPr>
          <w:lang w:val="hu-HU"/>
        </w:rPr>
        <w:t>Tartalom: Az frissített felhasználó adatai, vagy üzenet a sikeres frissítésről.</w:t>
      </w:r>
    </w:p>
    <w:p w14:paraId="6E70AAD2" w14:textId="77777777" w:rsidR="009507CD" w:rsidRPr="009507CD" w:rsidRDefault="009507CD" w:rsidP="003B44FE">
      <w:pPr>
        <w:pStyle w:val="Listaszerbekezds"/>
        <w:numPr>
          <w:ilvl w:val="0"/>
          <w:numId w:val="49"/>
        </w:numPr>
        <w:ind w:left="3119"/>
        <w:rPr>
          <w:lang w:val="hu-HU"/>
        </w:rPr>
      </w:pPr>
      <w:r w:rsidRPr="009507CD">
        <w:rPr>
          <w:lang w:val="hu-HU"/>
        </w:rPr>
        <w:t>Sikertelen frissítés:</w:t>
      </w:r>
    </w:p>
    <w:p w14:paraId="735635D8" w14:textId="567E5A6B" w:rsidR="009507CD" w:rsidRPr="009507CD" w:rsidRDefault="009507CD" w:rsidP="009507CD">
      <w:pPr>
        <w:pStyle w:val="Listaszerbekezds"/>
        <w:numPr>
          <w:ilvl w:val="0"/>
          <w:numId w:val="49"/>
        </w:numPr>
        <w:ind w:left="3686"/>
        <w:rPr>
          <w:lang w:val="hu-HU"/>
        </w:rPr>
      </w:pPr>
      <w:r w:rsidRPr="009507CD">
        <w:rPr>
          <w:lang w:val="hu-HU"/>
        </w:rPr>
        <w:t xml:space="preserve">Státuszkód: 400 Bad </w:t>
      </w:r>
      <w:proofErr w:type="spellStart"/>
      <w:r w:rsidRPr="009507CD">
        <w:rPr>
          <w:lang w:val="hu-HU"/>
        </w:rPr>
        <w:t>Request</w:t>
      </w:r>
      <w:proofErr w:type="spellEnd"/>
    </w:p>
    <w:p w14:paraId="4D5C8D8A" w14:textId="77777777" w:rsidR="009507CD" w:rsidRPr="009507CD" w:rsidRDefault="009507CD" w:rsidP="009507CD">
      <w:pPr>
        <w:pStyle w:val="Listaszerbekezds"/>
        <w:numPr>
          <w:ilvl w:val="0"/>
          <w:numId w:val="49"/>
        </w:numPr>
        <w:ind w:left="3686"/>
        <w:rPr>
          <w:lang w:val="hu-HU"/>
        </w:rPr>
      </w:pPr>
      <w:r w:rsidRPr="009507CD">
        <w:rPr>
          <w:lang w:val="hu-HU"/>
        </w:rPr>
        <w:t>Tartalom: Hibaüzenetek a frissítéssel kapcsolatos problémákról.</w:t>
      </w:r>
    </w:p>
    <w:p w14:paraId="04C77411" w14:textId="77777777" w:rsidR="009507CD" w:rsidRPr="009507CD" w:rsidRDefault="009507CD" w:rsidP="009507CD">
      <w:pPr>
        <w:pStyle w:val="Listaszerbekezds"/>
        <w:numPr>
          <w:ilvl w:val="0"/>
          <w:numId w:val="49"/>
        </w:numPr>
        <w:ind w:left="2552"/>
        <w:rPr>
          <w:lang w:val="hu-HU"/>
        </w:rPr>
      </w:pPr>
      <w:r w:rsidRPr="009507CD">
        <w:rPr>
          <w:lang w:val="hu-HU"/>
        </w:rPr>
        <w:t>Hibakezelés:</w:t>
      </w:r>
    </w:p>
    <w:p w14:paraId="46E19355" w14:textId="415F358B" w:rsidR="009507CD" w:rsidRPr="009507CD" w:rsidRDefault="009507CD" w:rsidP="003B44FE">
      <w:pPr>
        <w:pStyle w:val="Listaszerbekezds"/>
        <w:numPr>
          <w:ilvl w:val="0"/>
          <w:numId w:val="49"/>
        </w:numPr>
        <w:ind w:left="3119"/>
        <w:rPr>
          <w:lang w:val="hu-HU"/>
        </w:rPr>
      </w:pPr>
      <w:r w:rsidRPr="009507CD">
        <w:rPr>
          <w:lang w:val="hu-HU"/>
        </w:rPr>
        <w:t>Az érvénytelen kérés vagy hibák esetén a megfelelő hibakódokkal és üzenetekkel kell válaszolni a kérésre.</w:t>
      </w:r>
    </w:p>
    <w:p w14:paraId="53D81A29" w14:textId="069AFDF0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5" w:name="_Toc164030277"/>
      <w:r w:rsidRPr="008D16B3">
        <w:rPr>
          <w:sz w:val="28"/>
          <w:szCs w:val="28"/>
          <w:lang w:val="hu-HU"/>
        </w:rPr>
        <w:t>/login</w:t>
      </w:r>
      <w:bookmarkEnd w:id="25"/>
    </w:p>
    <w:p w14:paraId="1BB9FB35" w14:textId="77777777" w:rsidR="009507CD" w:rsidRPr="009507CD" w:rsidRDefault="009507CD" w:rsidP="009507CD">
      <w:pPr>
        <w:pStyle w:val="Listaszerbekezds"/>
        <w:numPr>
          <w:ilvl w:val="0"/>
          <w:numId w:val="50"/>
        </w:numPr>
        <w:ind w:left="2552"/>
        <w:rPr>
          <w:lang w:val="hu-HU"/>
        </w:rPr>
      </w:pPr>
      <w:r w:rsidRPr="009507CD">
        <w:rPr>
          <w:lang w:val="hu-HU"/>
        </w:rPr>
        <w:t>Végpont: /login</w:t>
      </w:r>
    </w:p>
    <w:p w14:paraId="48E6D394" w14:textId="77777777" w:rsidR="009507CD" w:rsidRPr="009507CD" w:rsidRDefault="009507CD" w:rsidP="009507CD">
      <w:pPr>
        <w:pStyle w:val="Listaszerbekezds"/>
        <w:numPr>
          <w:ilvl w:val="0"/>
          <w:numId w:val="50"/>
        </w:numPr>
        <w:ind w:left="2552"/>
        <w:rPr>
          <w:lang w:val="hu-HU"/>
        </w:rPr>
      </w:pPr>
      <w:r w:rsidRPr="009507CD">
        <w:rPr>
          <w:lang w:val="hu-HU"/>
        </w:rPr>
        <w:t>Metódus: POST</w:t>
      </w:r>
    </w:p>
    <w:p w14:paraId="3ADD8A34" w14:textId="77777777" w:rsidR="009507CD" w:rsidRDefault="009507CD" w:rsidP="009507CD">
      <w:pPr>
        <w:pStyle w:val="Listaszerbekezds"/>
        <w:numPr>
          <w:ilvl w:val="0"/>
          <w:numId w:val="50"/>
        </w:numPr>
        <w:ind w:left="2552"/>
        <w:rPr>
          <w:lang w:val="hu-HU"/>
        </w:rPr>
      </w:pPr>
      <w:r w:rsidRPr="009507CD">
        <w:rPr>
          <w:lang w:val="hu-HU"/>
        </w:rPr>
        <w:t xml:space="preserve">Leírás: </w:t>
      </w:r>
    </w:p>
    <w:p w14:paraId="5A4FBEDD" w14:textId="49682197" w:rsidR="009507CD" w:rsidRPr="009507CD" w:rsidRDefault="009507CD" w:rsidP="003B44FE">
      <w:pPr>
        <w:pStyle w:val="Listaszerbekezds"/>
        <w:numPr>
          <w:ilvl w:val="0"/>
          <w:numId w:val="50"/>
        </w:numPr>
        <w:ind w:left="3119"/>
        <w:rPr>
          <w:lang w:val="hu-HU"/>
        </w:rPr>
      </w:pPr>
      <w:r w:rsidRPr="009507CD">
        <w:rPr>
          <w:lang w:val="hu-HU"/>
        </w:rPr>
        <w:t>Ez a végpont segít a felhasználó bejelentkezésében, hogy később recepteket tudjon feltölteni vagy azokat elmenteni.</w:t>
      </w:r>
    </w:p>
    <w:p w14:paraId="4F0C54BE" w14:textId="77777777" w:rsidR="009507CD" w:rsidRDefault="009507CD" w:rsidP="009507CD">
      <w:pPr>
        <w:pStyle w:val="Listaszerbekezds"/>
        <w:numPr>
          <w:ilvl w:val="0"/>
          <w:numId w:val="50"/>
        </w:numPr>
        <w:ind w:left="2552"/>
        <w:rPr>
          <w:lang w:val="hu-HU"/>
        </w:rPr>
      </w:pPr>
      <w:r w:rsidRPr="009507CD">
        <w:rPr>
          <w:lang w:val="hu-HU"/>
        </w:rPr>
        <w:t xml:space="preserve">Paraméterek: </w:t>
      </w:r>
    </w:p>
    <w:p w14:paraId="5395B8A0" w14:textId="675F5352" w:rsidR="009507CD" w:rsidRDefault="009507CD" w:rsidP="003B44FE">
      <w:pPr>
        <w:pStyle w:val="Listaszerbekezds"/>
        <w:numPr>
          <w:ilvl w:val="1"/>
          <w:numId w:val="50"/>
        </w:numPr>
        <w:ind w:left="3119"/>
        <w:rPr>
          <w:lang w:val="hu-HU"/>
        </w:rPr>
      </w:pPr>
      <w:r w:rsidRPr="009507CD">
        <w:rPr>
          <w:lang w:val="hu-HU"/>
        </w:rPr>
        <w:t>A bejelentkezéshez szükséges adatokat (például felhasználónév és jelszó) a kérés testében (body) kell elküldeni, általában JSON formátumban.</w:t>
      </w:r>
    </w:p>
    <w:p w14:paraId="6A212256" w14:textId="77777777" w:rsidR="009507CD" w:rsidRPr="009507CD" w:rsidRDefault="009507CD" w:rsidP="009507CD">
      <w:pPr>
        <w:pStyle w:val="Listaszerbekezds"/>
        <w:numPr>
          <w:ilvl w:val="1"/>
          <w:numId w:val="50"/>
        </w:numPr>
        <w:ind w:left="2552"/>
        <w:rPr>
          <w:lang w:val="hu-HU"/>
        </w:rPr>
      </w:pPr>
      <w:r w:rsidRPr="009507CD">
        <w:rPr>
          <w:lang w:val="hu-HU"/>
        </w:rPr>
        <w:t>Válasz:</w:t>
      </w:r>
    </w:p>
    <w:p w14:paraId="142F20AD" w14:textId="77777777" w:rsidR="009507CD" w:rsidRPr="009507CD" w:rsidRDefault="009507CD" w:rsidP="003B44FE">
      <w:pPr>
        <w:pStyle w:val="Listaszerbekezds"/>
        <w:numPr>
          <w:ilvl w:val="1"/>
          <w:numId w:val="50"/>
        </w:numPr>
        <w:ind w:left="3119"/>
        <w:rPr>
          <w:lang w:val="hu-HU"/>
        </w:rPr>
      </w:pPr>
      <w:r w:rsidRPr="009507CD">
        <w:rPr>
          <w:lang w:val="hu-HU"/>
        </w:rPr>
        <w:t>Sikeres bejelentkezés:</w:t>
      </w:r>
    </w:p>
    <w:p w14:paraId="6F0541BF" w14:textId="77777777" w:rsidR="009507CD" w:rsidRPr="009507CD" w:rsidRDefault="009507CD" w:rsidP="009507CD">
      <w:pPr>
        <w:pStyle w:val="Listaszerbekezds"/>
        <w:numPr>
          <w:ilvl w:val="1"/>
          <w:numId w:val="50"/>
        </w:numPr>
        <w:ind w:left="3686"/>
        <w:rPr>
          <w:lang w:val="hu-HU"/>
        </w:rPr>
      </w:pPr>
      <w:r w:rsidRPr="009507CD">
        <w:rPr>
          <w:lang w:val="hu-HU"/>
        </w:rPr>
        <w:t>Státuszkód: 200 OK</w:t>
      </w:r>
    </w:p>
    <w:p w14:paraId="37B81F5E" w14:textId="77777777" w:rsidR="009507CD" w:rsidRPr="009507CD" w:rsidRDefault="009507CD" w:rsidP="009507CD">
      <w:pPr>
        <w:pStyle w:val="Listaszerbekezds"/>
        <w:numPr>
          <w:ilvl w:val="1"/>
          <w:numId w:val="50"/>
        </w:numPr>
        <w:ind w:left="3686"/>
        <w:rPr>
          <w:lang w:val="hu-HU"/>
        </w:rPr>
      </w:pPr>
      <w:r w:rsidRPr="009507CD">
        <w:rPr>
          <w:lang w:val="hu-HU"/>
        </w:rPr>
        <w:t xml:space="preserve">Tartalom: Az bejelentkezett felhasználó adatai, vagy üzenet a sikeres bejelentkezésről. </w:t>
      </w:r>
    </w:p>
    <w:p w14:paraId="15AEBADC" w14:textId="77777777" w:rsidR="009507CD" w:rsidRPr="009507CD" w:rsidRDefault="009507CD" w:rsidP="003B44FE">
      <w:pPr>
        <w:pStyle w:val="Listaszerbekezds"/>
        <w:numPr>
          <w:ilvl w:val="1"/>
          <w:numId w:val="50"/>
        </w:numPr>
        <w:ind w:left="3119"/>
        <w:rPr>
          <w:lang w:val="hu-HU"/>
        </w:rPr>
      </w:pPr>
      <w:r w:rsidRPr="009507CD">
        <w:rPr>
          <w:lang w:val="hu-HU"/>
        </w:rPr>
        <w:t>Sikertelen bejelentkezés:</w:t>
      </w:r>
    </w:p>
    <w:p w14:paraId="6B433CF2" w14:textId="5C35C34C" w:rsidR="009507CD" w:rsidRPr="009507CD" w:rsidRDefault="009507CD" w:rsidP="009507CD">
      <w:pPr>
        <w:pStyle w:val="Listaszerbekezds"/>
        <w:numPr>
          <w:ilvl w:val="1"/>
          <w:numId w:val="50"/>
        </w:numPr>
        <w:ind w:left="3686"/>
        <w:rPr>
          <w:lang w:val="hu-HU"/>
        </w:rPr>
      </w:pPr>
      <w:r w:rsidRPr="009507CD">
        <w:rPr>
          <w:lang w:val="hu-HU"/>
        </w:rPr>
        <w:t xml:space="preserve">Státuszkód: 401 </w:t>
      </w:r>
      <w:proofErr w:type="spellStart"/>
      <w:r w:rsidRPr="009507CD">
        <w:rPr>
          <w:lang w:val="hu-HU"/>
        </w:rPr>
        <w:t>Unauthorized</w:t>
      </w:r>
      <w:proofErr w:type="spellEnd"/>
      <w:r w:rsidRPr="009507CD">
        <w:rPr>
          <w:lang w:val="hu-HU"/>
        </w:rPr>
        <w:t xml:space="preserve"> vagy 400 Bad </w:t>
      </w:r>
      <w:proofErr w:type="spellStart"/>
      <w:r w:rsidRPr="009507CD">
        <w:rPr>
          <w:lang w:val="hu-HU"/>
        </w:rPr>
        <w:t>Request</w:t>
      </w:r>
      <w:proofErr w:type="spellEnd"/>
      <w:r w:rsidRPr="009507CD">
        <w:rPr>
          <w:lang w:val="hu-HU"/>
        </w:rPr>
        <w:t xml:space="preserve"> </w:t>
      </w:r>
    </w:p>
    <w:p w14:paraId="0D860482" w14:textId="77777777" w:rsidR="009507CD" w:rsidRPr="009507CD" w:rsidRDefault="009507CD" w:rsidP="009507CD">
      <w:pPr>
        <w:pStyle w:val="Listaszerbekezds"/>
        <w:numPr>
          <w:ilvl w:val="1"/>
          <w:numId w:val="50"/>
        </w:numPr>
        <w:ind w:left="3686"/>
        <w:rPr>
          <w:lang w:val="hu-HU"/>
        </w:rPr>
      </w:pPr>
      <w:r w:rsidRPr="009507CD">
        <w:rPr>
          <w:lang w:val="hu-HU"/>
        </w:rPr>
        <w:t>Tartalom: Hibaüzenetek a bejelentkezéssel kapcsolatos problémákról.</w:t>
      </w:r>
    </w:p>
    <w:p w14:paraId="77F1B2BB" w14:textId="77777777" w:rsidR="009507CD" w:rsidRPr="009507CD" w:rsidRDefault="009507CD" w:rsidP="003B44FE">
      <w:pPr>
        <w:pStyle w:val="Listaszerbekezds"/>
        <w:numPr>
          <w:ilvl w:val="2"/>
          <w:numId w:val="51"/>
        </w:numPr>
        <w:ind w:left="3119"/>
        <w:rPr>
          <w:lang w:val="hu-HU"/>
        </w:rPr>
      </w:pPr>
      <w:r w:rsidRPr="009507CD">
        <w:rPr>
          <w:lang w:val="hu-HU"/>
        </w:rPr>
        <w:t>Sikertelen bejelentkezés:</w:t>
      </w:r>
    </w:p>
    <w:p w14:paraId="0E62B7EF" w14:textId="032422C5" w:rsidR="009507CD" w:rsidRPr="009507CD" w:rsidRDefault="009507CD" w:rsidP="009507CD">
      <w:pPr>
        <w:pStyle w:val="Listaszerbekezds"/>
        <w:numPr>
          <w:ilvl w:val="2"/>
          <w:numId w:val="51"/>
        </w:numPr>
        <w:ind w:left="3686"/>
        <w:rPr>
          <w:lang w:val="hu-HU"/>
        </w:rPr>
      </w:pPr>
      <w:r w:rsidRPr="009507CD">
        <w:rPr>
          <w:lang w:val="hu-HU"/>
        </w:rPr>
        <w:t xml:space="preserve">Státuszkód: 401 </w:t>
      </w:r>
      <w:proofErr w:type="spellStart"/>
      <w:r w:rsidRPr="009507CD">
        <w:rPr>
          <w:lang w:val="hu-HU"/>
        </w:rPr>
        <w:t>Unauthorized</w:t>
      </w:r>
      <w:proofErr w:type="spellEnd"/>
      <w:r w:rsidRPr="009507CD">
        <w:rPr>
          <w:lang w:val="hu-HU"/>
        </w:rPr>
        <w:t xml:space="preserve"> vagy 400 Bad </w:t>
      </w:r>
      <w:proofErr w:type="spellStart"/>
      <w:r w:rsidRPr="009507CD">
        <w:rPr>
          <w:lang w:val="hu-HU"/>
        </w:rPr>
        <w:t>Request</w:t>
      </w:r>
      <w:proofErr w:type="spellEnd"/>
      <w:r w:rsidRPr="009507CD">
        <w:rPr>
          <w:lang w:val="hu-HU"/>
        </w:rPr>
        <w:t xml:space="preserve"> </w:t>
      </w:r>
    </w:p>
    <w:p w14:paraId="12755CC9" w14:textId="64EA2F56" w:rsidR="003B44FE" w:rsidRDefault="009507CD" w:rsidP="009507CD">
      <w:pPr>
        <w:pStyle w:val="Listaszerbekezds"/>
        <w:numPr>
          <w:ilvl w:val="2"/>
          <w:numId w:val="51"/>
        </w:numPr>
        <w:ind w:left="3686"/>
        <w:rPr>
          <w:lang w:val="hu-HU"/>
        </w:rPr>
      </w:pPr>
      <w:r w:rsidRPr="009507CD">
        <w:rPr>
          <w:lang w:val="hu-HU"/>
        </w:rPr>
        <w:t>Tartalom: Hibaüzenetek a bejelentkezéssel kapcsolatos problémákról.</w:t>
      </w:r>
    </w:p>
    <w:p w14:paraId="03FB90AF" w14:textId="719BB3F7" w:rsidR="009507CD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3597EDEC" w14:textId="58A1D5D9" w:rsidR="003B39C2" w:rsidRPr="008D16B3" w:rsidRDefault="00C47449" w:rsidP="008D16B3">
      <w:pPr>
        <w:pStyle w:val="Cmsor2"/>
        <w:rPr>
          <w:sz w:val="32"/>
          <w:szCs w:val="32"/>
          <w:lang w:val="hu-HU"/>
        </w:rPr>
      </w:pPr>
      <w:bookmarkStart w:id="26" w:name="_Toc164030278"/>
      <w:r w:rsidRPr="008D16B3">
        <w:rPr>
          <w:sz w:val="32"/>
          <w:szCs w:val="32"/>
          <w:lang w:val="hu-HU"/>
        </w:rPr>
        <w:lastRenderedPageBreak/>
        <w:t>Recept:</w:t>
      </w:r>
      <w:bookmarkEnd w:id="26"/>
    </w:p>
    <w:p w14:paraId="33BA9BE6" w14:textId="2D6809D9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7" w:name="_Toc164030279"/>
      <w:r w:rsidRPr="008D16B3">
        <w:rPr>
          <w:sz w:val="28"/>
          <w:szCs w:val="28"/>
          <w:lang w:val="hu-HU"/>
        </w:rPr>
        <w:t>/recipe/:</w:t>
      </w:r>
      <w:proofErr w:type="spellStart"/>
      <w:r w:rsidRPr="008D16B3">
        <w:rPr>
          <w:sz w:val="28"/>
          <w:szCs w:val="28"/>
          <w:lang w:val="hu-HU"/>
        </w:rPr>
        <w:t>id</w:t>
      </w:r>
      <w:bookmarkEnd w:id="27"/>
      <w:proofErr w:type="spellEnd"/>
    </w:p>
    <w:p w14:paraId="200A54EA" w14:textId="77777777" w:rsidR="008D16B3" w:rsidRP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>Végpont: /recipe/:</w:t>
      </w:r>
      <w:proofErr w:type="spellStart"/>
      <w:r w:rsidRPr="008D16B3">
        <w:rPr>
          <w:lang w:val="hu-HU"/>
        </w:rPr>
        <w:t>id</w:t>
      </w:r>
      <w:proofErr w:type="spellEnd"/>
    </w:p>
    <w:p w14:paraId="476845C9" w14:textId="77777777" w:rsidR="008D16B3" w:rsidRP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>Metódus: GET</w:t>
      </w:r>
    </w:p>
    <w:p w14:paraId="13B074D2" w14:textId="77777777" w:rsid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 xml:space="preserve">Leírás: </w:t>
      </w:r>
    </w:p>
    <w:p w14:paraId="064A1361" w14:textId="7A6BC6A4" w:rsidR="008D16B3" w:rsidRPr="008D16B3" w:rsidRDefault="008D16B3" w:rsidP="003B44FE">
      <w:pPr>
        <w:pStyle w:val="Listaszerbekezds"/>
        <w:numPr>
          <w:ilvl w:val="0"/>
          <w:numId w:val="53"/>
        </w:numPr>
        <w:ind w:left="3119"/>
        <w:rPr>
          <w:lang w:val="hu-HU"/>
        </w:rPr>
      </w:pPr>
      <w:r w:rsidRPr="008D16B3">
        <w:rPr>
          <w:lang w:val="hu-HU"/>
        </w:rPr>
        <w:t>Ez a végpont segít lekérdezni egy feltöltött recept adatait, hogy azt meg tudjuk jeleníteni.</w:t>
      </w:r>
    </w:p>
    <w:p w14:paraId="62D61E2B" w14:textId="77777777" w:rsidR="008D16B3" w:rsidRP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>Paraméterek:</w:t>
      </w:r>
    </w:p>
    <w:p w14:paraId="4B503EB9" w14:textId="77777777" w:rsidR="008D16B3" w:rsidRPr="008D16B3" w:rsidRDefault="008D16B3" w:rsidP="003B44FE">
      <w:pPr>
        <w:pStyle w:val="Listaszerbekezds"/>
        <w:numPr>
          <w:ilvl w:val="0"/>
          <w:numId w:val="53"/>
        </w:numPr>
        <w:ind w:left="3119"/>
        <w:rPr>
          <w:lang w:val="hu-HU"/>
        </w:rPr>
      </w:pPr>
      <w:r w:rsidRPr="008D16B3">
        <w:rPr>
          <w:lang w:val="hu-HU"/>
        </w:rPr>
        <w:t>:</w:t>
      </w:r>
      <w:proofErr w:type="spellStart"/>
      <w:r w:rsidRPr="008D16B3">
        <w:rPr>
          <w:lang w:val="hu-HU"/>
        </w:rPr>
        <w:t>id</w:t>
      </w:r>
      <w:proofErr w:type="spellEnd"/>
      <w:r w:rsidRPr="008D16B3">
        <w:rPr>
          <w:lang w:val="hu-HU"/>
        </w:rPr>
        <w:t xml:space="preserve">: A recept azonosítója vagy azonosítója, amelynek az adatait </w:t>
      </w:r>
      <w:proofErr w:type="spellStart"/>
      <w:r w:rsidRPr="008D16B3">
        <w:rPr>
          <w:lang w:val="hu-HU"/>
        </w:rPr>
        <w:t>lekéredzük</w:t>
      </w:r>
      <w:proofErr w:type="spellEnd"/>
      <w:r w:rsidRPr="008D16B3">
        <w:rPr>
          <w:lang w:val="hu-HU"/>
        </w:rPr>
        <w:t>.</w:t>
      </w:r>
    </w:p>
    <w:p w14:paraId="608316A6" w14:textId="77777777" w:rsidR="008D16B3" w:rsidRP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>Válasz:</w:t>
      </w:r>
    </w:p>
    <w:p w14:paraId="2008B72C" w14:textId="77777777" w:rsidR="008D16B3" w:rsidRPr="008D16B3" w:rsidRDefault="008D16B3" w:rsidP="003B44FE">
      <w:pPr>
        <w:pStyle w:val="Listaszerbekezds"/>
        <w:numPr>
          <w:ilvl w:val="0"/>
          <w:numId w:val="53"/>
        </w:numPr>
        <w:ind w:left="3119"/>
        <w:rPr>
          <w:lang w:val="hu-HU"/>
        </w:rPr>
      </w:pPr>
      <w:r w:rsidRPr="008D16B3">
        <w:rPr>
          <w:lang w:val="hu-HU"/>
        </w:rPr>
        <w:t>Sikeres lekérés:</w:t>
      </w:r>
    </w:p>
    <w:p w14:paraId="0967D6CC" w14:textId="77777777" w:rsidR="008D16B3" w:rsidRPr="008D16B3" w:rsidRDefault="008D16B3" w:rsidP="008D16B3">
      <w:pPr>
        <w:pStyle w:val="Listaszerbekezds"/>
        <w:numPr>
          <w:ilvl w:val="0"/>
          <w:numId w:val="53"/>
        </w:numPr>
        <w:ind w:left="3686"/>
        <w:rPr>
          <w:lang w:val="hu-HU"/>
        </w:rPr>
      </w:pPr>
      <w:r w:rsidRPr="008D16B3">
        <w:rPr>
          <w:lang w:val="hu-HU"/>
        </w:rPr>
        <w:t>Státuszkód: 200 OK</w:t>
      </w:r>
    </w:p>
    <w:p w14:paraId="04A67E96" w14:textId="6FA81258" w:rsidR="003B39C2" w:rsidRPr="008D16B3" w:rsidRDefault="008D16B3" w:rsidP="008D16B3">
      <w:pPr>
        <w:pStyle w:val="Listaszerbekezds"/>
        <w:numPr>
          <w:ilvl w:val="0"/>
          <w:numId w:val="53"/>
        </w:numPr>
        <w:ind w:left="3686"/>
        <w:rPr>
          <w:lang w:val="hu-HU"/>
        </w:rPr>
      </w:pPr>
      <w:r w:rsidRPr="008D16B3">
        <w:rPr>
          <w:lang w:val="hu-HU"/>
        </w:rPr>
        <w:t>Tartalom: Az adott azonosítóhoz tartozó recept adatai.</w:t>
      </w:r>
    </w:p>
    <w:p w14:paraId="74FA7862" w14:textId="77777777" w:rsidR="008D16B3" w:rsidRPr="008D16B3" w:rsidRDefault="008D16B3" w:rsidP="003B44FE">
      <w:pPr>
        <w:pStyle w:val="Listaszerbekezds"/>
        <w:numPr>
          <w:ilvl w:val="0"/>
          <w:numId w:val="53"/>
        </w:numPr>
        <w:ind w:left="3119"/>
        <w:rPr>
          <w:lang w:val="hu-HU"/>
        </w:rPr>
      </w:pPr>
      <w:r w:rsidRPr="008D16B3">
        <w:rPr>
          <w:lang w:val="hu-HU"/>
        </w:rPr>
        <w:t>Sikertelen lekérés:</w:t>
      </w:r>
    </w:p>
    <w:p w14:paraId="47E935D2" w14:textId="3FAE194E" w:rsidR="008D16B3" w:rsidRPr="008D16B3" w:rsidRDefault="008D16B3" w:rsidP="008D16B3">
      <w:pPr>
        <w:pStyle w:val="Listaszerbekezds"/>
        <w:numPr>
          <w:ilvl w:val="0"/>
          <w:numId w:val="53"/>
        </w:numPr>
        <w:ind w:left="3686"/>
        <w:rPr>
          <w:lang w:val="hu-HU"/>
        </w:rPr>
      </w:pPr>
      <w:r w:rsidRPr="008D16B3">
        <w:rPr>
          <w:lang w:val="hu-HU"/>
        </w:rPr>
        <w:t xml:space="preserve">Státuszkód: 404 Not Found vagy 400 Bad </w:t>
      </w:r>
      <w:proofErr w:type="spellStart"/>
      <w:r w:rsidRPr="008D16B3">
        <w:rPr>
          <w:lang w:val="hu-HU"/>
        </w:rPr>
        <w:t>Request</w:t>
      </w:r>
      <w:proofErr w:type="spellEnd"/>
      <w:r w:rsidRPr="008D16B3">
        <w:rPr>
          <w:lang w:val="hu-HU"/>
        </w:rPr>
        <w:t xml:space="preserve"> </w:t>
      </w:r>
    </w:p>
    <w:p w14:paraId="00D2D23D" w14:textId="44942F4A" w:rsidR="008D16B3" w:rsidRPr="003B44FE" w:rsidRDefault="008D16B3" w:rsidP="008D16B3">
      <w:pPr>
        <w:pStyle w:val="Listaszerbekezds"/>
        <w:numPr>
          <w:ilvl w:val="0"/>
          <w:numId w:val="53"/>
        </w:numPr>
        <w:ind w:left="3686"/>
        <w:rPr>
          <w:lang w:val="hu-HU"/>
        </w:rPr>
      </w:pPr>
      <w:r w:rsidRPr="008D16B3">
        <w:rPr>
          <w:lang w:val="hu-HU"/>
        </w:rPr>
        <w:t>Tartalom: Hibaüzenet, ha a megadott azonosítóval nem található recept.</w:t>
      </w:r>
    </w:p>
    <w:p w14:paraId="2C20F89A" w14:textId="77777777" w:rsidR="008D16B3" w:rsidRP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>Hibakezelés:</w:t>
      </w:r>
    </w:p>
    <w:p w14:paraId="2B59CBDA" w14:textId="07EDF6BA" w:rsidR="008D16B3" w:rsidRPr="008D16B3" w:rsidRDefault="008D16B3" w:rsidP="003B44FE">
      <w:pPr>
        <w:pStyle w:val="Listaszerbekezds"/>
        <w:numPr>
          <w:ilvl w:val="0"/>
          <w:numId w:val="53"/>
        </w:numPr>
        <w:ind w:left="3119"/>
        <w:rPr>
          <w:lang w:val="hu-HU"/>
        </w:rPr>
      </w:pPr>
      <w:r w:rsidRPr="008D16B3">
        <w:rPr>
          <w:lang w:val="hu-HU"/>
        </w:rPr>
        <w:t>Az érvénytelen kérés vagy hibák esetén a megfelelő hibakódokkal és üzenetekkel kell válaszolni a kérésre.</w:t>
      </w:r>
    </w:p>
    <w:p w14:paraId="5258480E" w14:textId="43C0B9AA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8" w:name="_Toc164030280"/>
      <w:r w:rsidRPr="008D16B3">
        <w:rPr>
          <w:sz w:val="28"/>
          <w:szCs w:val="28"/>
          <w:lang w:val="hu-HU"/>
        </w:rPr>
        <w:t>/</w:t>
      </w:r>
      <w:proofErr w:type="spellStart"/>
      <w:r w:rsidRPr="008D16B3">
        <w:rPr>
          <w:sz w:val="28"/>
          <w:szCs w:val="28"/>
          <w:lang w:val="hu-HU"/>
        </w:rPr>
        <w:t>uploadRecipe</w:t>
      </w:r>
      <w:bookmarkEnd w:id="28"/>
      <w:proofErr w:type="spellEnd"/>
    </w:p>
    <w:p w14:paraId="57AE6870" w14:textId="77777777" w:rsidR="008D16B3" w:rsidRP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Végpont: /</w:t>
      </w:r>
      <w:proofErr w:type="spellStart"/>
      <w:r w:rsidRPr="008D16B3">
        <w:rPr>
          <w:lang w:val="hu-HU"/>
        </w:rPr>
        <w:t>uploadRecipe</w:t>
      </w:r>
      <w:proofErr w:type="spellEnd"/>
    </w:p>
    <w:p w14:paraId="58E963B5" w14:textId="77777777" w:rsidR="008D16B3" w:rsidRP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Metódus: POST</w:t>
      </w:r>
    </w:p>
    <w:p w14:paraId="2FFCE617" w14:textId="77777777" w:rsid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 xml:space="preserve">Leírás: </w:t>
      </w:r>
    </w:p>
    <w:p w14:paraId="0CA2FA7D" w14:textId="49E9F8DC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Ez a végpont segít feltölteni egy új receptet az adatbázisba.</w:t>
      </w:r>
    </w:p>
    <w:p w14:paraId="5B39D681" w14:textId="77777777" w:rsid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 xml:space="preserve">Paraméterek: </w:t>
      </w:r>
    </w:p>
    <w:p w14:paraId="348C11FF" w14:textId="26E93242" w:rsidR="003B39C2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Az új recept adatait a kérés testében (body) kell elküldeni, általában JSON formátumban.</w:t>
      </w:r>
    </w:p>
    <w:p w14:paraId="3DAE1C84" w14:textId="77777777" w:rsidR="008D16B3" w:rsidRP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Válasz:</w:t>
      </w:r>
    </w:p>
    <w:p w14:paraId="5B88C181" w14:textId="77777777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Sikeres feltöltés:</w:t>
      </w:r>
    </w:p>
    <w:p w14:paraId="28744BA1" w14:textId="77777777" w:rsidR="008D16B3" w:rsidRPr="008D16B3" w:rsidRDefault="008D16B3" w:rsidP="008D16B3">
      <w:pPr>
        <w:pStyle w:val="Listaszerbekezds"/>
        <w:numPr>
          <w:ilvl w:val="3"/>
          <w:numId w:val="54"/>
        </w:numPr>
        <w:ind w:left="3686"/>
        <w:rPr>
          <w:lang w:val="hu-HU"/>
        </w:rPr>
      </w:pPr>
      <w:r w:rsidRPr="008D16B3">
        <w:rPr>
          <w:lang w:val="hu-HU"/>
        </w:rPr>
        <w:t xml:space="preserve">Státuszkód: 201 </w:t>
      </w:r>
      <w:proofErr w:type="spellStart"/>
      <w:r w:rsidRPr="008D16B3">
        <w:rPr>
          <w:lang w:val="hu-HU"/>
        </w:rPr>
        <w:t>Created</w:t>
      </w:r>
      <w:proofErr w:type="spellEnd"/>
    </w:p>
    <w:p w14:paraId="01F40957" w14:textId="10862A32" w:rsidR="008D16B3" w:rsidRDefault="008D16B3" w:rsidP="008D16B3">
      <w:pPr>
        <w:pStyle w:val="Listaszerbekezds"/>
        <w:numPr>
          <w:ilvl w:val="3"/>
          <w:numId w:val="54"/>
        </w:numPr>
        <w:ind w:left="3686"/>
        <w:rPr>
          <w:lang w:val="hu-HU"/>
        </w:rPr>
      </w:pPr>
      <w:r w:rsidRPr="008D16B3">
        <w:rPr>
          <w:lang w:val="hu-HU"/>
        </w:rPr>
        <w:t>Tartalom: Az újonnan feltöltött recept azonosítója vagy üzenet a sikeres feltöltésről.</w:t>
      </w:r>
    </w:p>
    <w:p w14:paraId="343A9B6C" w14:textId="77777777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Sikertelen feltöltés:</w:t>
      </w:r>
    </w:p>
    <w:p w14:paraId="47693FA6" w14:textId="444BE4A2" w:rsidR="008D16B3" w:rsidRPr="008D16B3" w:rsidRDefault="008D16B3" w:rsidP="008D16B3">
      <w:pPr>
        <w:pStyle w:val="Listaszerbekezds"/>
        <w:numPr>
          <w:ilvl w:val="3"/>
          <w:numId w:val="54"/>
        </w:numPr>
        <w:ind w:left="3686"/>
        <w:rPr>
          <w:lang w:val="hu-HU"/>
        </w:rPr>
      </w:pPr>
      <w:r w:rsidRPr="008D16B3">
        <w:rPr>
          <w:lang w:val="hu-HU"/>
        </w:rPr>
        <w:t xml:space="preserve">Státuszkód: 400 Bad </w:t>
      </w:r>
      <w:proofErr w:type="spellStart"/>
      <w:r w:rsidRPr="008D16B3">
        <w:rPr>
          <w:lang w:val="hu-HU"/>
        </w:rPr>
        <w:t>Request</w:t>
      </w:r>
      <w:proofErr w:type="spellEnd"/>
      <w:r w:rsidRPr="008D16B3">
        <w:rPr>
          <w:lang w:val="hu-HU"/>
        </w:rPr>
        <w:t xml:space="preserve"> vagy 422 </w:t>
      </w:r>
      <w:proofErr w:type="spellStart"/>
      <w:r w:rsidRPr="008D16B3">
        <w:rPr>
          <w:lang w:val="hu-HU"/>
        </w:rPr>
        <w:t>Unprocessable</w:t>
      </w:r>
      <w:proofErr w:type="spellEnd"/>
      <w:r w:rsidRPr="008D16B3">
        <w:rPr>
          <w:lang w:val="hu-HU"/>
        </w:rPr>
        <w:t xml:space="preserve"> </w:t>
      </w:r>
      <w:proofErr w:type="spellStart"/>
      <w:r w:rsidRPr="008D16B3">
        <w:rPr>
          <w:lang w:val="hu-HU"/>
        </w:rPr>
        <w:t>Entity</w:t>
      </w:r>
      <w:proofErr w:type="spellEnd"/>
      <w:r w:rsidRPr="008D16B3">
        <w:rPr>
          <w:lang w:val="hu-HU"/>
        </w:rPr>
        <w:t xml:space="preserve"> </w:t>
      </w:r>
    </w:p>
    <w:p w14:paraId="4DA705EA" w14:textId="2BBB8CBC" w:rsidR="008D16B3" w:rsidRPr="00C47449" w:rsidRDefault="008D16B3" w:rsidP="008D16B3">
      <w:pPr>
        <w:pStyle w:val="Listaszerbekezds"/>
        <w:numPr>
          <w:ilvl w:val="3"/>
          <w:numId w:val="54"/>
        </w:numPr>
        <w:ind w:left="3686"/>
        <w:rPr>
          <w:lang w:val="hu-HU"/>
        </w:rPr>
      </w:pPr>
      <w:r w:rsidRPr="008D16B3">
        <w:rPr>
          <w:lang w:val="hu-HU"/>
        </w:rPr>
        <w:t>Tartalom: Hibaüzenetek a feltöltéssel kapcsolatos problémákról.</w:t>
      </w:r>
    </w:p>
    <w:p w14:paraId="5F98CE14" w14:textId="168C58D6" w:rsidR="008D16B3" w:rsidRP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Hibakezelés:</w:t>
      </w:r>
    </w:p>
    <w:p w14:paraId="5350BF5F" w14:textId="78F517B3" w:rsidR="003B44FE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Az érvénytelen kérés vagy hibák esetén a megfelelő hibakódokkal és üzenetekkel kell válaszolni a kérésre.</w:t>
      </w:r>
    </w:p>
    <w:p w14:paraId="7952CFA6" w14:textId="6EFE69B2" w:rsidR="008D16B3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13F147BA" w14:textId="70E5FA5C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9" w:name="_Toc164030281"/>
      <w:r w:rsidRPr="008D16B3">
        <w:rPr>
          <w:sz w:val="28"/>
          <w:szCs w:val="28"/>
          <w:lang w:val="hu-HU"/>
        </w:rPr>
        <w:lastRenderedPageBreak/>
        <w:t>/</w:t>
      </w:r>
      <w:proofErr w:type="spellStart"/>
      <w:r w:rsidRPr="008D16B3">
        <w:rPr>
          <w:sz w:val="28"/>
          <w:szCs w:val="28"/>
          <w:lang w:val="hu-HU"/>
        </w:rPr>
        <w:t>getComment</w:t>
      </w:r>
      <w:proofErr w:type="spellEnd"/>
      <w:r w:rsidRPr="008D16B3">
        <w:rPr>
          <w:sz w:val="28"/>
          <w:szCs w:val="28"/>
          <w:lang w:val="hu-HU"/>
        </w:rPr>
        <w:t>/:</w:t>
      </w:r>
      <w:proofErr w:type="spellStart"/>
      <w:r w:rsidRPr="008D16B3">
        <w:rPr>
          <w:sz w:val="28"/>
          <w:szCs w:val="28"/>
          <w:lang w:val="hu-HU"/>
        </w:rPr>
        <w:t>id</w:t>
      </w:r>
      <w:bookmarkEnd w:id="29"/>
      <w:proofErr w:type="spellEnd"/>
    </w:p>
    <w:p w14:paraId="62EB510F" w14:textId="77777777" w:rsidR="008D16B3" w:rsidRPr="008D16B3" w:rsidRDefault="008D16B3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Végpont: /</w:t>
      </w:r>
      <w:proofErr w:type="spellStart"/>
      <w:r w:rsidRPr="008D16B3">
        <w:rPr>
          <w:lang w:val="hu-HU"/>
        </w:rPr>
        <w:t>getComment</w:t>
      </w:r>
      <w:proofErr w:type="spellEnd"/>
      <w:r w:rsidRPr="008D16B3">
        <w:rPr>
          <w:lang w:val="hu-HU"/>
        </w:rPr>
        <w:t>/:</w:t>
      </w:r>
      <w:proofErr w:type="spellStart"/>
      <w:r w:rsidRPr="008D16B3">
        <w:rPr>
          <w:lang w:val="hu-HU"/>
        </w:rPr>
        <w:t>id</w:t>
      </w:r>
      <w:proofErr w:type="spellEnd"/>
    </w:p>
    <w:p w14:paraId="78919C9D" w14:textId="77777777" w:rsidR="008D16B3" w:rsidRPr="008D16B3" w:rsidRDefault="008D16B3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Metódus: GET</w:t>
      </w:r>
    </w:p>
    <w:p w14:paraId="1AB5A5C1" w14:textId="77777777" w:rsidR="00951D35" w:rsidRDefault="008D16B3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 xml:space="preserve">Leírás: </w:t>
      </w:r>
    </w:p>
    <w:p w14:paraId="05323005" w14:textId="11EF0C40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Ez a végpont lekérdezi egy recepthez feltöltött kommenteket, beleértve a felhasználó nevét, a komment tartalmát és a feltöltés időpontját.</w:t>
      </w:r>
    </w:p>
    <w:p w14:paraId="7168E264" w14:textId="77777777" w:rsidR="008D16B3" w:rsidRPr="008D16B3" w:rsidRDefault="008D16B3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Paraméterek:</w:t>
      </w:r>
    </w:p>
    <w:p w14:paraId="5FC20778" w14:textId="77777777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:</w:t>
      </w:r>
      <w:proofErr w:type="spellStart"/>
      <w:r w:rsidRPr="008D16B3">
        <w:rPr>
          <w:lang w:val="hu-HU"/>
        </w:rPr>
        <w:t>id</w:t>
      </w:r>
      <w:proofErr w:type="spellEnd"/>
      <w:r w:rsidRPr="008D16B3">
        <w:rPr>
          <w:lang w:val="hu-HU"/>
        </w:rPr>
        <w:t xml:space="preserve">: A recept azonosítója vagy azonosítója, amelyhez a kommenteket </w:t>
      </w:r>
      <w:proofErr w:type="spellStart"/>
      <w:r w:rsidRPr="008D16B3">
        <w:rPr>
          <w:lang w:val="hu-HU"/>
        </w:rPr>
        <w:t>lekéredzük</w:t>
      </w:r>
      <w:proofErr w:type="spellEnd"/>
      <w:r w:rsidRPr="008D16B3">
        <w:rPr>
          <w:lang w:val="hu-HU"/>
        </w:rPr>
        <w:t>.</w:t>
      </w:r>
    </w:p>
    <w:p w14:paraId="31A56B39" w14:textId="77777777" w:rsidR="008D16B3" w:rsidRPr="008D16B3" w:rsidRDefault="008D16B3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Válasz:</w:t>
      </w:r>
    </w:p>
    <w:p w14:paraId="320F4160" w14:textId="77777777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Sikeres lekérés:</w:t>
      </w:r>
    </w:p>
    <w:p w14:paraId="0E4BC749" w14:textId="77777777" w:rsidR="008D16B3" w:rsidRPr="008D16B3" w:rsidRDefault="008D16B3" w:rsidP="00951D35">
      <w:pPr>
        <w:pStyle w:val="Listaszerbekezds"/>
        <w:numPr>
          <w:ilvl w:val="3"/>
          <w:numId w:val="54"/>
        </w:numPr>
        <w:ind w:left="3969"/>
        <w:rPr>
          <w:lang w:val="hu-HU"/>
        </w:rPr>
      </w:pPr>
      <w:r w:rsidRPr="008D16B3">
        <w:rPr>
          <w:lang w:val="hu-HU"/>
        </w:rPr>
        <w:t>Státuszkód: 200 OK</w:t>
      </w:r>
    </w:p>
    <w:p w14:paraId="6EE3FDF1" w14:textId="0C28F2F8" w:rsidR="00ED599C" w:rsidRDefault="008D16B3" w:rsidP="00951D35">
      <w:pPr>
        <w:pStyle w:val="Listaszerbekezds"/>
        <w:numPr>
          <w:ilvl w:val="3"/>
          <w:numId w:val="54"/>
        </w:numPr>
        <w:ind w:left="3969"/>
        <w:rPr>
          <w:lang w:val="hu-HU"/>
        </w:rPr>
      </w:pPr>
      <w:r w:rsidRPr="008D16B3">
        <w:rPr>
          <w:lang w:val="hu-HU"/>
        </w:rPr>
        <w:t>Tartalom: A megadott azonosítóhoz tartozó összes komment adatai.</w:t>
      </w:r>
    </w:p>
    <w:p w14:paraId="4C3D3A08" w14:textId="77777777" w:rsidR="00951D35" w:rsidRPr="00951D35" w:rsidRDefault="00951D35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951D35">
        <w:rPr>
          <w:lang w:val="hu-HU"/>
        </w:rPr>
        <w:t>Sikertelen lekérés:</w:t>
      </w:r>
    </w:p>
    <w:p w14:paraId="63E82377" w14:textId="77777777" w:rsidR="00951D35" w:rsidRPr="00951D35" w:rsidRDefault="00951D35" w:rsidP="00951D35">
      <w:pPr>
        <w:pStyle w:val="Listaszerbekezds"/>
        <w:numPr>
          <w:ilvl w:val="3"/>
          <w:numId w:val="54"/>
        </w:numPr>
        <w:ind w:left="3969"/>
        <w:rPr>
          <w:lang w:val="hu-HU"/>
        </w:rPr>
      </w:pPr>
      <w:r w:rsidRPr="00951D35">
        <w:rPr>
          <w:lang w:val="hu-HU"/>
        </w:rPr>
        <w:t xml:space="preserve">Státuszkód: 404 Not Found vagy 400 Bad </w:t>
      </w:r>
      <w:proofErr w:type="spellStart"/>
      <w:r w:rsidRPr="00951D35">
        <w:rPr>
          <w:lang w:val="hu-HU"/>
        </w:rPr>
        <w:t>Request</w:t>
      </w:r>
      <w:proofErr w:type="spellEnd"/>
      <w:r w:rsidRPr="00951D35">
        <w:rPr>
          <w:lang w:val="hu-HU"/>
        </w:rPr>
        <w:t xml:space="preserve"> (függ attól, hogy a recept létezése hibakóddal vagy anélkül jelenik-e meg)</w:t>
      </w:r>
    </w:p>
    <w:p w14:paraId="52AD72C5" w14:textId="5BA56EE9" w:rsidR="00951D35" w:rsidRDefault="00951D35" w:rsidP="00951D35">
      <w:pPr>
        <w:pStyle w:val="Listaszerbekezds"/>
        <w:numPr>
          <w:ilvl w:val="3"/>
          <w:numId w:val="54"/>
        </w:numPr>
        <w:ind w:left="3969"/>
        <w:rPr>
          <w:lang w:val="hu-HU"/>
        </w:rPr>
      </w:pPr>
      <w:r w:rsidRPr="00951D35">
        <w:rPr>
          <w:lang w:val="hu-HU"/>
        </w:rPr>
        <w:t>Tartalom: Hibaüzenet, ha a megadott azonosítóval nem található recept vagy hozzá tartozó komment.</w:t>
      </w:r>
    </w:p>
    <w:p w14:paraId="63BA821E" w14:textId="77777777" w:rsidR="00951D35" w:rsidRPr="00951D35" w:rsidRDefault="00951D35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951D35">
        <w:rPr>
          <w:lang w:val="hu-HU"/>
        </w:rPr>
        <w:t>Hibakezelés:</w:t>
      </w:r>
    </w:p>
    <w:p w14:paraId="3CEFCA1B" w14:textId="051E9D75" w:rsidR="00951D35" w:rsidRDefault="00951D35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4BDBDF90" w14:textId="3DB3E84D" w:rsidR="00ED599C" w:rsidRPr="00951D35" w:rsidRDefault="00ED599C" w:rsidP="00951D35">
      <w:pPr>
        <w:pStyle w:val="Cmsor3"/>
        <w:ind w:firstLine="567"/>
        <w:rPr>
          <w:sz w:val="28"/>
          <w:szCs w:val="28"/>
          <w:lang w:val="hu-HU"/>
        </w:rPr>
      </w:pPr>
      <w:bookmarkStart w:id="30" w:name="_Toc164030282"/>
      <w:r w:rsidRPr="00951D35">
        <w:rPr>
          <w:sz w:val="28"/>
          <w:szCs w:val="28"/>
          <w:lang w:val="hu-HU"/>
        </w:rPr>
        <w:t>/</w:t>
      </w:r>
      <w:proofErr w:type="spellStart"/>
      <w:r w:rsidRPr="00951D35">
        <w:rPr>
          <w:sz w:val="28"/>
          <w:szCs w:val="28"/>
          <w:lang w:val="hu-HU"/>
        </w:rPr>
        <w:t>uploadComment</w:t>
      </w:r>
      <w:bookmarkEnd w:id="30"/>
      <w:proofErr w:type="spellEnd"/>
    </w:p>
    <w:p w14:paraId="2AE623C2" w14:textId="77777777" w:rsidR="00951D35" w:rsidRP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>Végpont: /</w:t>
      </w:r>
      <w:proofErr w:type="spellStart"/>
      <w:r w:rsidRPr="00951D35">
        <w:rPr>
          <w:lang w:val="hu-HU"/>
        </w:rPr>
        <w:t>uploadComment</w:t>
      </w:r>
      <w:proofErr w:type="spellEnd"/>
    </w:p>
    <w:p w14:paraId="59F6868B" w14:textId="77777777" w:rsidR="00951D35" w:rsidRP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>Metódus: POST</w:t>
      </w:r>
    </w:p>
    <w:p w14:paraId="4E5CD1DC" w14:textId="77777777" w:rsid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61945DC2" w14:textId="35E9332B" w:rsidR="00951D35" w:rsidRPr="00951D35" w:rsidRDefault="00951D35" w:rsidP="00951D35">
      <w:pPr>
        <w:pStyle w:val="Listaszerbekezds"/>
        <w:numPr>
          <w:ilvl w:val="0"/>
          <w:numId w:val="55"/>
        </w:numPr>
        <w:ind w:left="3402"/>
        <w:rPr>
          <w:lang w:val="hu-HU"/>
        </w:rPr>
      </w:pPr>
      <w:r w:rsidRPr="00951D35">
        <w:rPr>
          <w:lang w:val="hu-HU"/>
        </w:rPr>
        <w:t>Ez a végpont segít a felhasználóknak megírni véleményüket egy ételről.</w:t>
      </w:r>
    </w:p>
    <w:p w14:paraId="797D84E2" w14:textId="77777777" w:rsid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 xml:space="preserve">Paraméterek: </w:t>
      </w:r>
    </w:p>
    <w:p w14:paraId="59D33473" w14:textId="0AE11F61" w:rsidR="00ED599C" w:rsidRDefault="00951D35" w:rsidP="00951D35">
      <w:pPr>
        <w:pStyle w:val="Listaszerbekezds"/>
        <w:numPr>
          <w:ilvl w:val="0"/>
          <w:numId w:val="55"/>
        </w:numPr>
        <w:ind w:left="3402"/>
        <w:rPr>
          <w:lang w:val="hu-HU"/>
        </w:rPr>
      </w:pPr>
      <w:r w:rsidRPr="00951D35">
        <w:rPr>
          <w:lang w:val="hu-HU"/>
        </w:rPr>
        <w:t>A komment adatait és az étel azonosítóját (vagy azonosítóit) a kérés testében (body) kell elküldeni, általában JSON formátumban.</w:t>
      </w:r>
    </w:p>
    <w:p w14:paraId="6C8B7674" w14:textId="77777777" w:rsidR="00951D35" w:rsidRP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>Válasz:</w:t>
      </w:r>
    </w:p>
    <w:p w14:paraId="3D4C3AF3" w14:textId="77777777" w:rsidR="00951D35" w:rsidRPr="00951D35" w:rsidRDefault="00951D35" w:rsidP="00951D35">
      <w:pPr>
        <w:pStyle w:val="Listaszerbekezds"/>
        <w:numPr>
          <w:ilvl w:val="0"/>
          <w:numId w:val="55"/>
        </w:numPr>
        <w:ind w:left="3402"/>
        <w:rPr>
          <w:lang w:val="hu-HU"/>
        </w:rPr>
      </w:pPr>
      <w:r w:rsidRPr="00951D35">
        <w:rPr>
          <w:lang w:val="hu-HU"/>
        </w:rPr>
        <w:t>Sikeres feltöltés:</w:t>
      </w:r>
    </w:p>
    <w:p w14:paraId="307E4B07" w14:textId="77777777" w:rsidR="00951D35" w:rsidRPr="00951D35" w:rsidRDefault="00951D35" w:rsidP="00951D35">
      <w:pPr>
        <w:pStyle w:val="Listaszerbekezds"/>
        <w:numPr>
          <w:ilvl w:val="0"/>
          <w:numId w:val="55"/>
        </w:numPr>
        <w:ind w:left="3969"/>
        <w:rPr>
          <w:lang w:val="hu-HU"/>
        </w:rPr>
      </w:pPr>
      <w:r w:rsidRPr="00951D35">
        <w:rPr>
          <w:lang w:val="hu-HU"/>
        </w:rPr>
        <w:t xml:space="preserve">Státuszkód: 201 </w:t>
      </w:r>
      <w:proofErr w:type="spellStart"/>
      <w:r w:rsidRPr="00951D35">
        <w:rPr>
          <w:lang w:val="hu-HU"/>
        </w:rPr>
        <w:t>Created</w:t>
      </w:r>
      <w:proofErr w:type="spellEnd"/>
    </w:p>
    <w:p w14:paraId="07C22D23" w14:textId="781121B5" w:rsidR="00951D35" w:rsidRDefault="00951D35" w:rsidP="00951D35">
      <w:pPr>
        <w:pStyle w:val="Listaszerbekezds"/>
        <w:numPr>
          <w:ilvl w:val="0"/>
          <w:numId w:val="55"/>
        </w:numPr>
        <w:ind w:left="3969"/>
        <w:rPr>
          <w:lang w:val="hu-HU"/>
        </w:rPr>
      </w:pPr>
      <w:r w:rsidRPr="00951D35">
        <w:rPr>
          <w:lang w:val="hu-HU"/>
        </w:rPr>
        <w:t>Tartalom: Az újonnan feltöltött komment azonosítója vagy üzenet a sikeres feltöltésről.</w:t>
      </w:r>
    </w:p>
    <w:p w14:paraId="38450FA4" w14:textId="77777777" w:rsidR="00951D35" w:rsidRPr="00951D35" w:rsidRDefault="00951D35" w:rsidP="00951D35">
      <w:pPr>
        <w:pStyle w:val="Listaszerbekezds"/>
        <w:numPr>
          <w:ilvl w:val="0"/>
          <w:numId w:val="55"/>
        </w:numPr>
        <w:ind w:left="3402"/>
        <w:rPr>
          <w:lang w:val="hu-HU"/>
        </w:rPr>
      </w:pPr>
      <w:r w:rsidRPr="00951D35">
        <w:rPr>
          <w:lang w:val="hu-HU"/>
        </w:rPr>
        <w:t>Sikertelen feltöltés:</w:t>
      </w:r>
    </w:p>
    <w:p w14:paraId="4C75E9EF" w14:textId="6D229453" w:rsidR="00951D35" w:rsidRPr="00951D35" w:rsidRDefault="00951D35" w:rsidP="00951D35">
      <w:pPr>
        <w:pStyle w:val="Listaszerbekezds"/>
        <w:numPr>
          <w:ilvl w:val="0"/>
          <w:numId w:val="55"/>
        </w:numPr>
        <w:ind w:left="3969"/>
        <w:rPr>
          <w:lang w:val="hu-HU"/>
        </w:rPr>
      </w:pPr>
      <w:r w:rsidRPr="00951D35">
        <w:rPr>
          <w:lang w:val="hu-HU"/>
        </w:rPr>
        <w:t xml:space="preserve">Státuszkód: 400 Bad </w:t>
      </w:r>
      <w:proofErr w:type="spellStart"/>
      <w:r w:rsidRPr="00951D35">
        <w:rPr>
          <w:lang w:val="hu-HU"/>
        </w:rPr>
        <w:t>Request</w:t>
      </w:r>
      <w:proofErr w:type="spellEnd"/>
      <w:r w:rsidRPr="00951D35">
        <w:rPr>
          <w:lang w:val="hu-HU"/>
        </w:rPr>
        <w:t xml:space="preserve"> vagy 422 </w:t>
      </w:r>
      <w:proofErr w:type="spellStart"/>
      <w:r w:rsidRPr="00951D35">
        <w:rPr>
          <w:lang w:val="hu-HU"/>
        </w:rPr>
        <w:t>Unprocessable</w:t>
      </w:r>
      <w:proofErr w:type="spellEnd"/>
      <w:r w:rsidRPr="00951D35">
        <w:rPr>
          <w:lang w:val="hu-HU"/>
        </w:rPr>
        <w:t xml:space="preserve"> </w:t>
      </w:r>
      <w:proofErr w:type="spellStart"/>
      <w:r w:rsidRPr="00951D35">
        <w:rPr>
          <w:lang w:val="hu-HU"/>
        </w:rPr>
        <w:t>Entity</w:t>
      </w:r>
      <w:proofErr w:type="spellEnd"/>
      <w:r w:rsidRPr="00951D35">
        <w:rPr>
          <w:lang w:val="hu-HU"/>
        </w:rPr>
        <w:t xml:space="preserve"> </w:t>
      </w:r>
    </w:p>
    <w:p w14:paraId="7687FC40" w14:textId="629C4A1E" w:rsidR="00951D35" w:rsidRDefault="00951D35" w:rsidP="00951D35">
      <w:pPr>
        <w:pStyle w:val="Listaszerbekezds"/>
        <w:numPr>
          <w:ilvl w:val="0"/>
          <w:numId w:val="55"/>
        </w:numPr>
        <w:ind w:left="3969"/>
        <w:rPr>
          <w:lang w:val="hu-HU"/>
        </w:rPr>
      </w:pPr>
      <w:r w:rsidRPr="00951D35">
        <w:rPr>
          <w:lang w:val="hu-HU"/>
        </w:rPr>
        <w:t>Tartalom: Hibaüzenetek a feltöltéssel kapcsolatos problémákról.</w:t>
      </w:r>
    </w:p>
    <w:p w14:paraId="0A2FE51B" w14:textId="77777777" w:rsidR="00951D35" w:rsidRP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>Hibakezelés:</w:t>
      </w:r>
    </w:p>
    <w:p w14:paraId="0ADAFF72" w14:textId="3CA49DAA" w:rsidR="003B44FE" w:rsidRDefault="00951D35" w:rsidP="003B44FE">
      <w:pPr>
        <w:pStyle w:val="Listaszerbekezds"/>
        <w:numPr>
          <w:ilvl w:val="0"/>
          <w:numId w:val="55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63A1436D" w14:textId="5522E3BD" w:rsidR="00951D35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2E75FC68" w14:textId="61AF1196" w:rsidR="00ED599C" w:rsidRPr="00951D35" w:rsidRDefault="00ED599C" w:rsidP="00951D35">
      <w:pPr>
        <w:pStyle w:val="Cmsor3"/>
        <w:ind w:firstLine="567"/>
        <w:rPr>
          <w:sz w:val="28"/>
          <w:szCs w:val="28"/>
          <w:lang w:val="hu-HU"/>
        </w:rPr>
      </w:pPr>
      <w:bookmarkStart w:id="31" w:name="_Toc164030283"/>
      <w:r w:rsidRPr="00951D35">
        <w:rPr>
          <w:sz w:val="28"/>
          <w:szCs w:val="28"/>
          <w:lang w:val="hu-HU"/>
        </w:rPr>
        <w:lastRenderedPageBreak/>
        <w:t>/</w:t>
      </w:r>
      <w:proofErr w:type="spellStart"/>
      <w:r w:rsidRPr="00951D35">
        <w:rPr>
          <w:sz w:val="28"/>
          <w:szCs w:val="28"/>
          <w:lang w:val="hu-HU"/>
        </w:rPr>
        <w:t>getFavorites</w:t>
      </w:r>
      <w:proofErr w:type="spellEnd"/>
      <w:r w:rsidRPr="00951D35">
        <w:rPr>
          <w:sz w:val="28"/>
          <w:szCs w:val="28"/>
          <w:lang w:val="hu-HU"/>
        </w:rPr>
        <w:t>/:</w:t>
      </w:r>
      <w:proofErr w:type="spellStart"/>
      <w:r w:rsidRPr="00951D35">
        <w:rPr>
          <w:sz w:val="28"/>
          <w:szCs w:val="28"/>
          <w:lang w:val="hu-HU"/>
        </w:rPr>
        <w:t>id</w:t>
      </w:r>
      <w:bookmarkEnd w:id="31"/>
      <w:proofErr w:type="spellEnd"/>
    </w:p>
    <w:p w14:paraId="129F68D7" w14:textId="77777777" w:rsidR="00951D35" w:rsidRP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>Végpont: /</w:t>
      </w:r>
      <w:proofErr w:type="spellStart"/>
      <w:r w:rsidRPr="00951D35">
        <w:rPr>
          <w:lang w:val="hu-HU"/>
        </w:rPr>
        <w:t>getFavorites</w:t>
      </w:r>
      <w:proofErr w:type="spellEnd"/>
      <w:r w:rsidRPr="00951D35">
        <w:rPr>
          <w:lang w:val="hu-HU"/>
        </w:rPr>
        <w:t>/:</w:t>
      </w:r>
      <w:proofErr w:type="spellStart"/>
      <w:r w:rsidRPr="00951D35">
        <w:rPr>
          <w:lang w:val="hu-HU"/>
        </w:rPr>
        <w:t>id</w:t>
      </w:r>
      <w:proofErr w:type="spellEnd"/>
    </w:p>
    <w:p w14:paraId="0885C09F" w14:textId="77777777" w:rsidR="00951D35" w:rsidRP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>Metódus: GET</w:t>
      </w:r>
    </w:p>
    <w:p w14:paraId="368C10F0" w14:textId="77777777" w:rsid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0E3B564D" w14:textId="1A33212A" w:rsidR="00951D35" w:rsidRPr="00951D35" w:rsidRDefault="00951D35" w:rsidP="00951D35">
      <w:pPr>
        <w:pStyle w:val="Listaszerbekezds"/>
        <w:numPr>
          <w:ilvl w:val="0"/>
          <w:numId w:val="56"/>
        </w:numPr>
        <w:ind w:left="3402"/>
        <w:rPr>
          <w:lang w:val="hu-HU"/>
        </w:rPr>
      </w:pPr>
      <w:r w:rsidRPr="00951D35">
        <w:rPr>
          <w:lang w:val="hu-HU"/>
        </w:rPr>
        <w:t>Ez a végpont lekérdezi egy regisztrált felhasználó által kedvencekhez hozzáadott recepteket.</w:t>
      </w:r>
    </w:p>
    <w:p w14:paraId="156A86D7" w14:textId="77777777" w:rsidR="00951D35" w:rsidRP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>Paraméterek:</w:t>
      </w:r>
    </w:p>
    <w:p w14:paraId="32C3A8CB" w14:textId="77777777" w:rsidR="00951D35" w:rsidRPr="00951D35" w:rsidRDefault="00951D35" w:rsidP="00951D35">
      <w:pPr>
        <w:pStyle w:val="Listaszerbekezds"/>
        <w:numPr>
          <w:ilvl w:val="0"/>
          <w:numId w:val="56"/>
        </w:numPr>
        <w:ind w:left="3402"/>
        <w:rPr>
          <w:lang w:val="hu-HU"/>
        </w:rPr>
      </w:pPr>
      <w:r w:rsidRPr="00951D35">
        <w:rPr>
          <w:lang w:val="hu-HU"/>
        </w:rPr>
        <w:t>:</w:t>
      </w:r>
      <w:proofErr w:type="spellStart"/>
      <w:r w:rsidRPr="00951D35">
        <w:rPr>
          <w:lang w:val="hu-HU"/>
        </w:rPr>
        <w:t>id</w:t>
      </w:r>
      <w:proofErr w:type="spellEnd"/>
      <w:r w:rsidRPr="00951D35">
        <w:rPr>
          <w:lang w:val="hu-HU"/>
        </w:rPr>
        <w:t xml:space="preserve">: A felhasználó azonosítója vagy azonosítója, akinek a kedvenceit </w:t>
      </w:r>
      <w:proofErr w:type="spellStart"/>
      <w:r w:rsidRPr="00951D35">
        <w:rPr>
          <w:lang w:val="hu-HU"/>
        </w:rPr>
        <w:t>lekéredzük</w:t>
      </w:r>
      <w:proofErr w:type="spellEnd"/>
      <w:r w:rsidRPr="00951D35">
        <w:rPr>
          <w:lang w:val="hu-HU"/>
        </w:rPr>
        <w:t>.</w:t>
      </w:r>
    </w:p>
    <w:p w14:paraId="172F408D" w14:textId="77777777" w:rsidR="00951D35" w:rsidRP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>Válasz:</w:t>
      </w:r>
    </w:p>
    <w:p w14:paraId="0ACC1BAC" w14:textId="77777777" w:rsidR="00951D35" w:rsidRPr="00951D35" w:rsidRDefault="00951D35" w:rsidP="00951D35">
      <w:pPr>
        <w:pStyle w:val="Listaszerbekezds"/>
        <w:numPr>
          <w:ilvl w:val="0"/>
          <w:numId w:val="56"/>
        </w:numPr>
        <w:ind w:left="3402"/>
        <w:rPr>
          <w:lang w:val="hu-HU"/>
        </w:rPr>
      </w:pPr>
      <w:r w:rsidRPr="00951D35">
        <w:rPr>
          <w:lang w:val="hu-HU"/>
        </w:rPr>
        <w:t>Sikeres lekérés:</w:t>
      </w:r>
    </w:p>
    <w:p w14:paraId="534E3CAC" w14:textId="77777777" w:rsidR="00951D35" w:rsidRPr="00951D35" w:rsidRDefault="00951D35" w:rsidP="00951D35">
      <w:pPr>
        <w:pStyle w:val="Listaszerbekezds"/>
        <w:numPr>
          <w:ilvl w:val="0"/>
          <w:numId w:val="56"/>
        </w:numPr>
        <w:ind w:left="3969"/>
        <w:rPr>
          <w:lang w:val="hu-HU"/>
        </w:rPr>
      </w:pPr>
      <w:r w:rsidRPr="00951D35">
        <w:rPr>
          <w:lang w:val="hu-HU"/>
        </w:rPr>
        <w:t>Státuszkód: 200 OK</w:t>
      </w:r>
    </w:p>
    <w:p w14:paraId="661ED104" w14:textId="7B7A6C3F" w:rsidR="00ED599C" w:rsidRDefault="00951D35" w:rsidP="00951D35">
      <w:pPr>
        <w:pStyle w:val="Listaszerbekezds"/>
        <w:numPr>
          <w:ilvl w:val="0"/>
          <w:numId w:val="56"/>
        </w:numPr>
        <w:ind w:left="3969"/>
        <w:rPr>
          <w:lang w:val="hu-HU"/>
        </w:rPr>
      </w:pPr>
      <w:r w:rsidRPr="00951D35">
        <w:rPr>
          <w:lang w:val="hu-HU"/>
        </w:rPr>
        <w:t>Tartalom: A megadott felhasználó által kedvencekhez hozzáadott receptek azonosítói.</w:t>
      </w:r>
    </w:p>
    <w:p w14:paraId="5D3FEE95" w14:textId="77777777" w:rsidR="00951D35" w:rsidRPr="00951D35" w:rsidRDefault="00951D35" w:rsidP="00951D35">
      <w:pPr>
        <w:pStyle w:val="Listaszerbekezds"/>
        <w:numPr>
          <w:ilvl w:val="0"/>
          <w:numId w:val="56"/>
        </w:numPr>
        <w:ind w:left="3402"/>
        <w:rPr>
          <w:lang w:val="hu-HU"/>
        </w:rPr>
      </w:pPr>
      <w:r w:rsidRPr="00951D35">
        <w:rPr>
          <w:lang w:val="hu-HU"/>
        </w:rPr>
        <w:t>Sikertelen lekérés:</w:t>
      </w:r>
    </w:p>
    <w:p w14:paraId="78B0BBDE" w14:textId="17A524A9" w:rsidR="00951D35" w:rsidRPr="00951D35" w:rsidRDefault="00951D35" w:rsidP="00951D35">
      <w:pPr>
        <w:pStyle w:val="Listaszerbekezds"/>
        <w:numPr>
          <w:ilvl w:val="0"/>
          <w:numId w:val="56"/>
        </w:numPr>
        <w:ind w:left="3969"/>
        <w:rPr>
          <w:lang w:val="hu-HU"/>
        </w:rPr>
      </w:pPr>
      <w:r w:rsidRPr="00951D35">
        <w:rPr>
          <w:lang w:val="hu-HU"/>
        </w:rPr>
        <w:t xml:space="preserve">Státuszkód: 404 Not Found vagy 400 Bad </w:t>
      </w:r>
      <w:proofErr w:type="spellStart"/>
      <w:r w:rsidRPr="00951D35">
        <w:rPr>
          <w:lang w:val="hu-HU"/>
        </w:rPr>
        <w:t>Request</w:t>
      </w:r>
      <w:proofErr w:type="spellEnd"/>
    </w:p>
    <w:p w14:paraId="2D93773A" w14:textId="2F242983" w:rsidR="00951D35" w:rsidRDefault="00951D35" w:rsidP="003B44FE">
      <w:pPr>
        <w:pStyle w:val="Listaszerbekezds"/>
        <w:numPr>
          <w:ilvl w:val="0"/>
          <w:numId w:val="56"/>
        </w:numPr>
        <w:ind w:left="3969"/>
        <w:rPr>
          <w:lang w:val="hu-HU"/>
        </w:rPr>
      </w:pPr>
      <w:r w:rsidRPr="00951D35">
        <w:rPr>
          <w:lang w:val="hu-HU"/>
        </w:rPr>
        <w:t>Tartalom: Hibaüzenet, ha a megadott azonosítóval nem található felhasználó vagy hozzá tartozó kedvencek.</w:t>
      </w:r>
    </w:p>
    <w:p w14:paraId="20DB7B20" w14:textId="77777777" w:rsidR="00951D35" w:rsidRP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>Hibakezelés:</w:t>
      </w:r>
    </w:p>
    <w:p w14:paraId="4883955B" w14:textId="754A220C" w:rsidR="00951D35" w:rsidRPr="003B44FE" w:rsidRDefault="00951D35" w:rsidP="00951D35">
      <w:pPr>
        <w:pStyle w:val="Listaszerbekezds"/>
        <w:numPr>
          <w:ilvl w:val="0"/>
          <w:numId w:val="56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5103CFEF" w14:textId="52C70F34" w:rsidR="00ED599C" w:rsidRPr="00951D35" w:rsidRDefault="00ED599C" w:rsidP="00951D35">
      <w:pPr>
        <w:pStyle w:val="Cmsor3"/>
        <w:ind w:firstLine="567"/>
        <w:rPr>
          <w:sz w:val="28"/>
          <w:szCs w:val="28"/>
          <w:lang w:val="hu-HU"/>
        </w:rPr>
      </w:pPr>
      <w:bookmarkStart w:id="32" w:name="_Toc164030284"/>
      <w:r w:rsidRPr="00951D35">
        <w:rPr>
          <w:sz w:val="28"/>
          <w:szCs w:val="28"/>
          <w:lang w:val="hu-HU"/>
        </w:rPr>
        <w:t>/</w:t>
      </w:r>
      <w:proofErr w:type="spellStart"/>
      <w:r w:rsidRPr="00951D35">
        <w:rPr>
          <w:sz w:val="28"/>
          <w:szCs w:val="28"/>
          <w:lang w:val="hu-HU"/>
        </w:rPr>
        <w:t>addFavorite</w:t>
      </w:r>
      <w:bookmarkEnd w:id="32"/>
      <w:proofErr w:type="spellEnd"/>
    </w:p>
    <w:p w14:paraId="2C228A3C" w14:textId="77777777" w:rsidR="00951D35" w:rsidRP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>Végpont: /</w:t>
      </w:r>
      <w:proofErr w:type="spellStart"/>
      <w:r w:rsidRPr="00951D35">
        <w:rPr>
          <w:lang w:val="hu-HU"/>
        </w:rPr>
        <w:t>addFavorite</w:t>
      </w:r>
      <w:proofErr w:type="spellEnd"/>
    </w:p>
    <w:p w14:paraId="441DFA29" w14:textId="77777777" w:rsidR="00951D35" w:rsidRP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>Metódus: POST</w:t>
      </w:r>
    </w:p>
    <w:p w14:paraId="5B59F1FB" w14:textId="77777777" w:rsid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4D12D2FB" w14:textId="0EC94B49" w:rsidR="00951D35" w:rsidRPr="00951D35" w:rsidRDefault="00951D35" w:rsidP="00951D35">
      <w:pPr>
        <w:pStyle w:val="Listaszerbekezds"/>
        <w:numPr>
          <w:ilvl w:val="0"/>
          <w:numId w:val="57"/>
        </w:numPr>
        <w:ind w:left="3402"/>
        <w:rPr>
          <w:lang w:val="hu-HU"/>
        </w:rPr>
      </w:pPr>
      <w:r w:rsidRPr="00951D35">
        <w:rPr>
          <w:lang w:val="hu-HU"/>
        </w:rPr>
        <w:t>Ez a végpont segít egy receptet egy már regisztrált és bejelentkezett felhasználónak a kedvencei közé adni.</w:t>
      </w:r>
    </w:p>
    <w:p w14:paraId="0BB3420A" w14:textId="77777777" w:rsid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 xml:space="preserve">Paraméterek: </w:t>
      </w:r>
    </w:p>
    <w:p w14:paraId="0F6EAEFD" w14:textId="2368EF5B" w:rsidR="00ED599C" w:rsidRDefault="00951D35" w:rsidP="00951D35">
      <w:pPr>
        <w:pStyle w:val="Listaszerbekezds"/>
        <w:numPr>
          <w:ilvl w:val="0"/>
          <w:numId w:val="57"/>
        </w:numPr>
        <w:ind w:left="3402"/>
        <w:rPr>
          <w:lang w:val="hu-HU"/>
        </w:rPr>
      </w:pPr>
      <w:r w:rsidRPr="00951D35">
        <w:rPr>
          <w:lang w:val="hu-HU"/>
        </w:rPr>
        <w:t>A recept azonosítóját és a felhasználó azonosítóját (vagy azonosítóit) a kérés testében (body) kell elküldeni, általában JSON formátumban.</w:t>
      </w:r>
    </w:p>
    <w:p w14:paraId="6B40B1BC" w14:textId="77777777" w:rsidR="00951D35" w:rsidRP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>Válasz:</w:t>
      </w:r>
    </w:p>
    <w:p w14:paraId="2BEF5C5B" w14:textId="77777777" w:rsidR="00951D35" w:rsidRPr="00951D35" w:rsidRDefault="00951D35" w:rsidP="00951D35">
      <w:pPr>
        <w:pStyle w:val="Listaszerbekezds"/>
        <w:numPr>
          <w:ilvl w:val="0"/>
          <w:numId w:val="57"/>
        </w:numPr>
        <w:ind w:left="3402"/>
        <w:rPr>
          <w:lang w:val="hu-HU"/>
        </w:rPr>
      </w:pPr>
      <w:r w:rsidRPr="00951D35">
        <w:rPr>
          <w:lang w:val="hu-HU"/>
        </w:rPr>
        <w:t>Sikeres hozzáadás:</w:t>
      </w:r>
    </w:p>
    <w:p w14:paraId="18B6C7A2" w14:textId="77777777" w:rsidR="00951D35" w:rsidRPr="00951D35" w:rsidRDefault="00951D35" w:rsidP="00951D35">
      <w:pPr>
        <w:pStyle w:val="Listaszerbekezds"/>
        <w:numPr>
          <w:ilvl w:val="0"/>
          <w:numId w:val="57"/>
        </w:numPr>
        <w:ind w:left="3969"/>
        <w:rPr>
          <w:lang w:val="hu-HU"/>
        </w:rPr>
      </w:pPr>
      <w:r w:rsidRPr="00951D35">
        <w:rPr>
          <w:lang w:val="hu-HU"/>
        </w:rPr>
        <w:t xml:space="preserve">Státuszkód: 200 OK vagy 201 </w:t>
      </w:r>
      <w:proofErr w:type="spellStart"/>
      <w:r w:rsidRPr="00951D35">
        <w:rPr>
          <w:lang w:val="hu-HU"/>
        </w:rPr>
        <w:t>Created</w:t>
      </w:r>
      <w:proofErr w:type="spellEnd"/>
    </w:p>
    <w:p w14:paraId="00F442DF" w14:textId="37154AA6" w:rsidR="00951D35" w:rsidRDefault="00951D35" w:rsidP="00951D35">
      <w:pPr>
        <w:pStyle w:val="Listaszerbekezds"/>
        <w:numPr>
          <w:ilvl w:val="0"/>
          <w:numId w:val="57"/>
        </w:numPr>
        <w:ind w:left="3969"/>
        <w:rPr>
          <w:lang w:val="hu-HU"/>
        </w:rPr>
      </w:pPr>
      <w:r w:rsidRPr="00951D35">
        <w:rPr>
          <w:lang w:val="hu-HU"/>
        </w:rPr>
        <w:t>Tartalom: Az üzenet a sikeres kedvencekhez adásról.</w:t>
      </w:r>
    </w:p>
    <w:p w14:paraId="69FF90DA" w14:textId="77777777" w:rsidR="00951D35" w:rsidRPr="00951D35" w:rsidRDefault="00951D35" w:rsidP="00951D35">
      <w:pPr>
        <w:pStyle w:val="Listaszerbekezds"/>
        <w:numPr>
          <w:ilvl w:val="0"/>
          <w:numId w:val="57"/>
        </w:numPr>
        <w:ind w:left="3402"/>
        <w:rPr>
          <w:lang w:val="hu-HU"/>
        </w:rPr>
      </w:pPr>
      <w:r w:rsidRPr="00951D35">
        <w:rPr>
          <w:lang w:val="hu-HU"/>
        </w:rPr>
        <w:t>Sikertelen hozzáadás:</w:t>
      </w:r>
    </w:p>
    <w:p w14:paraId="0C64F508" w14:textId="3A39A367" w:rsidR="00951D35" w:rsidRPr="00951D35" w:rsidRDefault="00951D35" w:rsidP="00951D35">
      <w:pPr>
        <w:pStyle w:val="Listaszerbekezds"/>
        <w:numPr>
          <w:ilvl w:val="0"/>
          <w:numId w:val="57"/>
        </w:numPr>
        <w:ind w:left="3969"/>
        <w:rPr>
          <w:lang w:val="hu-HU"/>
        </w:rPr>
      </w:pPr>
      <w:r w:rsidRPr="00951D35">
        <w:rPr>
          <w:lang w:val="hu-HU"/>
        </w:rPr>
        <w:t xml:space="preserve">Státuszkód: 400 Bad </w:t>
      </w:r>
      <w:proofErr w:type="spellStart"/>
      <w:r w:rsidRPr="00951D35">
        <w:rPr>
          <w:lang w:val="hu-HU"/>
        </w:rPr>
        <w:t>Request</w:t>
      </w:r>
      <w:proofErr w:type="spellEnd"/>
      <w:r w:rsidRPr="00951D35">
        <w:rPr>
          <w:lang w:val="hu-HU"/>
        </w:rPr>
        <w:t xml:space="preserve"> vagy 422 </w:t>
      </w:r>
      <w:proofErr w:type="spellStart"/>
      <w:r w:rsidRPr="00951D35">
        <w:rPr>
          <w:lang w:val="hu-HU"/>
        </w:rPr>
        <w:t>Unprocessable</w:t>
      </w:r>
      <w:proofErr w:type="spellEnd"/>
      <w:r w:rsidRPr="00951D35">
        <w:rPr>
          <w:lang w:val="hu-HU"/>
        </w:rPr>
        <w:t xml:space="preserve"> </w:t>
      </w:r>
      <w:proofErr w:type="spellStart"/>
      <w:r w:rsidRPr="00951D35">
        <w:rPr>
          <w:lang w:val="hu-HU"/>
        </w:rPr>
        <w:t>Entity</w:t>
      </w:r>
      <w:proofErr w:type="spellEnd"/>
    </w:p>
    <w:p w14:paraId="3CEA5E11" w14:textId="1818F4B9" w:rsidR="00951D35" w:rsidRDefault="00951D35" w:rsidP="00951D35">
      <w:pPr>
        <w:pStyle w:val="Listaszerbekezds"/>
        <w:numPr>
          <w:ilvl w:val="0"/>
          <w:numId w:val="57"/>
        </w:numPr>
        <w:ind w:left="3969"/>
        <w:rPr>
          <w:lang w:val="hu-HU"/>
        </w:rPr>
      </w:pPr>
      <w:r w:rsidRPr="00951D35">
        <w:rPr>
          <w:lang w:val="hu-HU"/>
        </w:rPr>
        <w:t>Tartalom: Hibaüzenetek a hozzáadással kapcsolatos problémákról.</w:t>
      </w:r>
    </w:p>
    <w:p w14:paraId="375835E2" w14:textId="77777777" w:rsidR="00951D35" w:rsidRP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>Hibakezelés:</w:t>
      </w:r>
    </w:p>
    <w:p w14:paraId="5D49335B" w14:textId="0E05FFF8" w:rsidR="003B44FE" w:rsidRDefault="00951D35" w:rsidP="003B44FE">
      <w:pPr>
        <w:pStyle w:val="Listaszerbekezds"/>
        <w:numPr>
          <w:ilvl w:val="0"/>
          <w:numId w:val="57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77B5A19D" w14:textId="79E17E18" w:rsidR="00951D35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26267A45" w14:textId="6A4C565A" w:rsidR="00ED599C" w:rsidRPr="00951D35" w:rsidRDefault="00ED599C" w:rsidP="00951D35">
      <w:pPr>
        <w:pStyle w:val="Cmsor3"/>
        <w:ind w:firstLine="567"/>
        <w:rPr>
          <w:sz w:val="28"/>
          <w:szCs w:val="28"/>
          <w:lang w:val="hu-HU"/>
        </w:rPr>
      </w:pPr>
      <w:bookmarkStart w:id="33" w:name="_Toc164030285"/>
      <w:r w:rsidRPr="00951D35">
        <w:rPr>
          <w:sz w:val="28"/>
          <w:szCs w:val="28"/>
          <w:lang w:val="hu-HU"/>
        </w:rPr>
        <w:lastRenderedPageBreak/>
        <w:t>/</w:t>
      </w:r>
      <w:proofErr w:type="spellStart"/>
      <w:r w:rsidRPr="00951D35">
        <w:rPr>
          <w:sz w:val="28"/>
          <w:szCs w:val="28"/>
          <w:lang w:val="hu-HU"/>
        </w:rPr>
        <w:t>removeFavorite</w:t>
      </w:r>
      <w:bookmarkEnd w:id="33"/>
      <w:proofErr w:type="spellEnd"/>
    </w:p>
    <w:p w14:paraId="3436D6DB" w14:textId="77777777" w:rsidR="00951D35" w:rsidRP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>Végpont: /</w:t>
      </w:r>
      <w:proofErr w:type="spellStart"/>
      <w:r w:rsidRPr="00951D35">
        <w:rPr>
          <w:lang w:val="hu-HU"/>
        </w:rPr>
        <w:t>removeFavorite</w:t>
      </w:r>
      <w:proofErr w:type="spellEnd"/>
    </w:p>
    <w:p w14:paraId="36DD4CA0" w14:textId="77777777" w:rsidR="00951D35" w:rsidRP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>Metódus: POST vagy DELETE</w:t>
      </w:r>
    </w:p>
    <w:p w14:paraId="016212B1" w14:textId="77777777" w:rsid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62D17163" w14:textId="24B65185" w:rsidR="00951D35" w:rsidRPr="00951D35" w:rsidRDefault="00951D35" w:rsidP="00951D35">
      <w:pPr>
        <w:pStyle w:val="Listaszerbekezds"/>
        <w:numPr>
          <w:ilvl w:val="0"/>
          <w:numId w:val="58"/>
        </w:numPr>
        <w:ind w:left="3402"/>
        <w:rPr>
          <w:lang w:val="hu-HU"/>
        </w:rPr>
      </w:pPr>
      <w:r w:rsidRPr="00951D35">
        <w:rPr>
          <w:lang w:val="hu-HU"/>
        </w:rPr>
        <w:t>Ez a végpont segít egy felhasználónak törölni egy esetlegesen véletlenül hozzáadott receptet a kedvencekhez.</w:t>
      </w:r>
    </w:p>
    <w:p w14:paraId="76542EE8" w14:textId="77777777" w:rsid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 xml:space="preserve">Paraméterek: </w:t>
      </w:r>
    </w:p>
    <w:p w14:paraId="340411A4" w14:textId="337A4FCD" w:rsidR="00ED599C" w:rsidRDefault="00951D35" w:rsidP="00951D35">
      <w:pPr>
        <w:pStyle w:val="Listaszerbekezds"/>
        <w:numPr>
          <w:ilvl w:val="0"/>
          <w:numId w:val="58"/>
        </w:numPr>
        <w:ind w:left="3402"/>
        <w:rPr>
          <w:lang w:val="hu-HU"/>
        </w:rPr>
      </w:pPr>
      <w:r w:rsidRPr="00951D35">
        <w:rPr>
          <w:lang w:val="hu-HU"/>
        </w:rPr>
        <w:t>A recept azonosítóját és a felhasználó azonosítóját (vagy azonosítóit) a kérés testében (body) kell elküldeni, általában JSON formátumban.</w:t>
      </w:r>
    </w:p>
    <w:p w14:paraId="6DDCC0DE" w14:textId="77777777" w:rsidR="00951D35" w:rsidRP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>Válasz:</w:t>
      </w:r>
    </w:p>
    <w:p w14:paraId="48DFFD6F" w14:textId="77777777" w:rsidR="00951D35" w:rsidRPr="00951D35" w:rsidRDefault="00951D35" w:rsidP="00951D35">
      <w:pPr>
        <w:pStyle w:val="Listaszerbekezds"/>
        <w:numPr>
          <w:ilvl w:val="0"/>
          <w:numId w:val="58"/>
        </w:numPr>
        <w:ind w:left="3402"/>
        <w:rPr>
          <w:lang w:val="hu-HU"/>
        </w:rPr>
      </w:pPr>
      <w:r w:rsidRPr="00951D35">
        <w:rPr>
          <w:lang w:val="hu-HU"/>
        </w:rPr>
        <w:t>Sikeres törlés:</w:t>
      </w:r>
    </w:p>
    <w:p w14:paraId="540A5DAB" w14:textId="77777777" w:rsidR="00951D35" w:rsidRPr="00951D35" w:rsidRDefault="00951D35" w:rsidP="00951D35">
      <w:pPr>
        <w:pStyle w:val="Listaszerbekezds"/>
        <w:numPr>
          <w:ilvl w:val="0"/>
          <w:numId w:val="58"/>
        </w:numPr>
        <w:ind w:left="3969"/>
        <w:rPr>
          <w:lang w:val="hu-HU"/>
        </w:rPr>
      </w:pPr>
      <w:r w:rsidRPr="00951D35">
        <w:rPr>
          <w:lang w:val="hu-HU"/>
        </w:rPr>
        <w:t xml:space="preserve">Státuszkód: 200 OK vagy 204 No </w:t>
      </w:r>
      <w:proofErr w:type="spellStart"/>
      <w:r w:rsidRPr="00951D35">
        <w:rPr>
          <w:lang w:val="hu-HU"/>
        </w:rPr>
        <w:t>Content</w:t>
      </w:r>
      <w:proofErr w:type="spellEnd"/>
    </w:p>
    <w:p w14:paraId="7EFC5746" w14:textId="2CB85ADD" w:rsidR="00951D35" w:rsidRDefault="00951D35" w:rsidP="00951D35">
      <w:pPr>
        <w:pStyle w:val="Listaszerbekezds"/>
        <w:numPr>
          <w:ilvl w:val="0"/>
          <w:numId w:val="58"/>
        </w:numPr>
        <w:ind w:left="3969"/>
        <w:rPr>
          <w:lang w:val="hu-HU"/>
        </w:rPr>
      </w:pPr>
      <w:r w:rsidRPr="00951D35">
        <w:rPr>
          <w:lang w:val="hu-HU"/>
        </w:rPr>
        <w:t>Tartalom: Az üzenet a sikeres kedvencek közül törlésről.</w:t>
      </w:r>
    </w:p>
    <w:p w14:paraId="471BB943" w14:textId="77777777" w:rsidR="00951D35" w:rsidRPr="00951D35" w:rsidRDefault="00951D35" w:rsidP="00951D35">
      <w:pPr>
        <w:pStyle w:val="Listaszerbekezds"/>
        <w:numPr>
          <w:ilvl w:val="0"/>
          <w:numId w:val="58"/>
        </w:numPr>
        <w:ind w:left="3402"/>
        <w:rPr>
          <w:lang w:val="hu-HU"/>
        </w:rPr>
      </w:pPr>
      <w:r w:rsidRPr="00951D35">
        <w:rPr>
          <w:lang w:val="hu-HU"/>
        </w:rPr>
        <w:t>Sikertelen törlés:</w:t>
      </w:r>
    </w:p>
    <w:p w14:paraId="74E8689C" w14:textId="77777777" w:rsidR="00951D35" w:rsidRDefault="00951D35" w:rsidP="00AE4267">
      <w:pPr>
        <w:pStyle w:val="Listaszerbekezds"/>
        <w:numPr>
          <w:ilvl w:val="0"/>
          <w:numId w:val="58"/>
        </w:numPr>
        <w:ind w:left="3969"/>
        <w:rPr>
          <w:lang w:val="hu-HU"/>
        </w:rPr>
      </w:pPr>
      <w:r w:rsidRPr="00951D35">
        <w:rPr>
          <w:lang w:val="hu-HU"/>
        </w:rPr>
        <w:t xml:space="preserve">Státuszkód: 400 Bad </w:t>
      </w:r>
      <w:proofErr w:type="spellStart"/>
      <w:r w:rsidRPr="00951D35">
        <w:rPr>
          <w:lang w:val="hu-HU"/>
        </w:rPr>
        <w:t>Request</w:t>
      </w:r>
      <w:proofErr w:type="spellEnd"/>
      <w:r w:rsidRPr="00951D35">
        <w:rPr>
          <w:lang w:val="hu-HU"/>
        </w:rPr>
        <w:t xml:space="preserve"> vagy 404 Not Found </w:t>
      </w:r>
    </w:p>
    <w:p w14:paraId="2938B125" w14:textId="54DE72D6" w:rsidR="00951D35" w:rsidRPr="00951D35" w:rsidRDefault="00951D35" w:rsidP="00AE4267">
      <w:pPr>
        <w:pStyle w:val="Listaszerbekezds"/>
        <w:numPr>
          <w:ilvl w:val="0"/>
          <w:numId w:val="58"/>
        </w:numPr>
        <w:ind w:left="3969"/>
        <w:rPr>
          <w:lang w:val="hu-HU"/>
        </w:rPr>
      </w:pPr>
      <w:r w:rsidRPr="00951D35">
        <w:rPr>
          <w:lang w:val="hu-HU"/>
        </w:rPr>
        <w:t>Tartalom: Hibaüzenetek a törléssel kapcsolatos problémákról.</w:t>
      </w:r>
    </w:p>
    <w:p w14:paraId="3990ED22" w14:textId="77777777" w:rsidR="00951D35" w:rsidRP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>Hibakezelés:</w:t>
      </w:r>
    </w:p>
    <w:p w14:paraId="722A6BE2" w14:textId="4308D4DA" w:rsidR="00951D35" w:rsidRPr="003B44FE" w:rsidRDefault="00951D35" w:rsidP="00951D35">
      <w:pPr>
        <w:pStyle w:val="Listaszerbekezds"/>
        <w:numPr>
          <w:ilvl w:val="0"/>
          <w:numId w:val="58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0DAD2085" w14:textId="06D6FEF9" w:rsidR="00ED599C" w:rsidRPr="00951D35" w:rsidRDefault="00ED599C" w:rsidP="00951D35">
      <w:pPr>
        <w:pStyle w:val="Cmsor3"/>
        <w:ind w:firstLine="567"/>
        <w:rPr>
          <w:sz w:val="28"/>
          <w:szCs w:val="28"/>
          <w:lang w:val="hu-HU"/>
        </w:rPr>
      </w:pPr>
      <w:bookmarkStart w:id="34" w:name="_Toc164030286"/>
      <w:r w:rsidRPr="00951D35">
        <w:rPr>
          <w:sz w:val="28"/>
          <w:szCs w:val="28"/>
          <w:lang w:val="hu-HU"/>
        </w:rPr>
        <w:t>/</w:t>
      </w:r>
      <w:proofErr w:type="spellStart"/>
      <w:r w:rsidRPr="00951D35">
        <w:rPr>
          <w:sz w:val="28"/>
          <w:szCs w:val="28"/>
          <w:lang w:val="hu-HU"/>
        </w:rPr>
        <w:t>ingredients</w:t>
      </w:r>
      <w:bookmarkEnd w:id="34"/>
      <w:proofErr w:type="spellEnd"/>
    </w:p>
    <w:p w14:paraId="28108CF0" w14:textId="77777777" w:rsidR="00951D35" w:rsidRPr="00951D35" w:rsidRDefault="00951D35" w:rsidP="00951D35">
      <w:pPr>
        <w:pStyle w:val="Listaszerbekezds"/>
        <w:numPr>
          <w:ilvl w:val="0"/>
          <w:numId w:val="59"/>
        </w:numPr>
        <w:rPr>
          <w:lang w:val="hu-HU"/>
        </w:rPr>
      </w:pPr>
      <w:r w:rsidRPr="00951D35">
        <w:rPr>
          <w:lang w:val="hu-HU"/>
        </w:rPr>
        <w:t>Végpont: /</w:t>
      </w:r>
      <w:proofErr w:type="spellStart"/>
      <w:r w:rsidRPr="00951D35">
        <w:rPr>
          <w:lang w:val="hu-HU"/>
        </w:rPr>
        <w:t>ingredients</w:t>
      </w:r>
      <w:proofErr w:type="spellEnd"/>
    </w:p>
    <w:p w14:paraId="1DFB8A56" w14:textId="77777777" w:rsidR="00951D35" w:rsidRPr="00951D35" w:rsidRDefault="00951D35" w:rsidP="00951D35">
      <w:pPr>
        <w:pStyle w:val="Listaszerbekezds"/>
        <w:numPr>
          <w:ilvl w:val="0"/>
          <w:numId w:val="59"/>
        </w:numPr>
        <w:rPr>
          <w:lang w:val="hu-HU"/>
        </w:rPr>
      </w:pPr>
      <w:r w:rsidRPr="00951D35">
        <w:rPr>
          <w:lang w:val="hu-HU"/>
        </w:rPr>
        <w:t>Metódus: GET</w:t>
      </w:r>
    </w:p>
    <w:p w14:paraId="14EC155C" w14:textId="77777777" w:rsidR="00951D35" w:rsidRDefault="00951D35" w:rsidP="00951D35">
      <w:pPr>
        <w:pStyle w:val="Listaszerbekezds"/>
        <w:numPr>
          <w:ilvl w:val="0"/>
          <w:numId w:val="59"/>
        </w:numPr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55F6D317" w14:textId="7C138BEE" w:rsidR="00951D35" w:rsidRPr="00951D35" w:rsidRDefault="00951D35" w:rsidP="00951D35">
      <w:pPr>
        <w:pStyle w:val="Listaszerbekezds"/>
        <w:numPr>
          <w:ilvl w:val="0"/>
          <w:numId w:val="59"/>
        </w:numPr>
        <w:ind w:left="3402"/>
        <w:rPr>
          <w:lang w:val="hu-HU"/>
        </w:rPr>
      </w:pPr>
      <w:r w:rsidRPr="00951D35">
        <w:rPr>
          <w:lang w:val="hu-HU"/>
        </w:rPr>
        <w:t>Ez a végpont lekérdezi az összes hozzávalót az adatbázisban.</w:t>
      </w:r>
    </w:p>
    <w:p w14:paraId="790D0EFD" w14:textId="77777777" w:rsidR="00951D35" w:rsidRPr="00951D35" w:rsidRDefault="00951D35" w:rsidP="00951D35">
      <w:pPr>
        <w:pStyle w:val="Listaszerbekezds"/>
        <w:numPr>
          <w:ilvl w:val="0"/>
          <w:numId w:val="59"/>
        </w:numPr>
        <w:rPr>
          <w:lang w:val="hu-HU"/>
        </w:rPr>
      </w:pPr>
      <w:r w:rsidRPr="00951D35">
        <w:rPr>
          <w:lang w:val="hu-HU"/>
        </w:rPr>
        <w:t>Válasz:</w:t>
      </w:r>
    </w:p>
    <w:p w14:paraId="050506DC" w14:textId="77777777" w:rsidR="00951D35" w:rsidRPr="00951D35" w:rsidRDefault="00951D35" w:rsidP="00951D35">
      <w:pPr>
        <w:pStyle w:val="Listaszerbekezds"/>
        <w:numPr>
          <w:ilvl w:val="0"/>
          <w:numId w:val="59"/>
        </w:numPr>
        <w:ind w:left="3402"/>
        <w:rPr>
          <w:lang w:val="hu-HU"/>
        </w:rPr>
      </w:pPr>
      <w:r w:rsidRPr="00951D35">
        <w:rPr>
          <w:lang w:val="hu-HU"/>
        </w:rPr>
        <w:t>Sikeres lekérés:</w:t>
      </w:r>
    </w:p>
    <w:p w14:paraId="2CE4DEA5" w14:textId="77777777" w:rsidR="00951D35" w:rsidRPr="00951D35" w:rsidRDefault="00951D35" w:rsidP="00951D35">
      <w:pPr>
        <w:pStyle w:val="Listaszerbekezds"/>
        <w:numPr>
          <w:ilvl w:val="0"/>
          <w:numId w:val="59"/>
        </w:numPr>
        <w:ind w:left="3969"/>
        <w:rPr>
          <w:lang w:val="hu-HU"/>
        </w:rPr>
      </w:pPr>
      <w:r w:rsidRPr="00951D35">
        <w:rPr>
          <w:lang w:val="hu-HU"/>
        </w:rPr>
        <w:t>Státuszkód: 200 OK</w:t>
      </w:r>
    </w:p>
    <w:p w14:paraId="54576D04" w14:textId="633E26AC" w:rsidR="00ED599C" w:rsidRDefault="00951D35" w:rsidP="00951D35">
      <w:pPr>
        <w:pStyle w:val="Listaszerbekezds"/>
        <w:numPr>
          <w:ilvl w:val="0"/>
          <w:numId w:val="59"/>
        </w:numPr>
        <w:ind w:left="3969"/>
        <w:rPr>
          <w:lang w:val="hu-HU"/>
        </w:rPr>
      </w:pPr>
      <w:r w:rsidRPr="00951D35">
        <w:rPr>
          <w:lang w:val="hu-HU"/>
        </w:rPr>
        <w:t>Tartalom: Az összes hozzávaló listája.</w:t>
      </w:r>
    </w:p>
    <w:p w14:paraId="73478BE2" w14:textId="77777777" w:rsidR="00951D35" w:rsidRPr="00951D35" w:rsidRDefault="00951D35" w:rsidP="00951D35">
      <w:pPr>
        <w:pStyle w:val="Listaszerbekezds"/>
        <w:numPr>
          <w:ilvl w:val="0"/>
          <w:numId w:val="59"/>
        </w:numPr>
        <w:ind w:left="3402"/>
        <w:rPr>
          <w:lang w:val="hu-HU"/>
        </w:rPr>
      </w:pPr>
      <w:r w:rsidRPr="00951D35">
        <w:rPr>
          <w:lang w:val="hu-HU"/>
        </w:rPr>
        <w:t>Sikertelen lekérés:</w:t>
      </w:r>
    </w:p>
    <w:p w14:paraId="1ACE5EE1" w14:textId="7BAF10DB" w:rsidR="00951D35" w:rsidRPr="00951D35" w:rsidRDefault="00951D35" w:rsidP="00951D35">
      <w:pPr>
        <w:pStyle w:val="Listaszerbekezds"/>
        <w:numPr>
          <w:ilvl w:val="0"/>
          <w:numId w:val="59"/>
        </w:numPr>
        <w:ind w:left="3969"/>
        <w:rPr>
          <w:lang w:val="hu-HU"/>
        </w:rPr>
      </w:pPr>
      <w:r w:rsidRPr="00951D35">
        <w:rPr>
          <w:lang w:val="hu-HU"/>
        </w:rPr>
        <w:t xml:space="preserve">Státuszkód: 500 </w:t>
      </w:r>
      <w:proofErr w:type="spellStart"/>
      <w:r w:rsidRPr="00951D35">
        <w:rPr>
          <w:lang w:val="hu-HU"/>
        </w:rPr>
        <w:t>Internal</w:t>
      </w:r>
      <w:proofErr w:type="spellEnd"/>
      <w:r w:rsidRPr="00951D35">
        <w:rPr>
          <w:lang w:val="hu-HU"/>
        </w:rPr>
        <w:t xml:space="preserve"> Server </w:t>
      </w:r>
      <w:proofErr w:type="spellStart"/>
      <w:r w:rsidRPr="00951D35">
        <w:rPr>
          <w:lang w:val="hu-HU"/>
        </w:rPr>
        <w:t>Error</w:t>
      </w:r>
      <w:proofErr w:type="spellEnd"/>
      <w:r w:rsidRPr="00951D35">
        <w:rPr>
          <w:lang w:val="hu-HU"/>
        </w:rPr>
        <w:t xml:space="preserve"> vagy 404 Not Found</w:t>
      </w:r>
    </w:p>
    <w:p w14:paraId="757B30A4" w14:textId="7A1AA84A" w:rsidR="00951D35" w:rsidRDefault="00951D35" w:rsidP="00951D35">
      <w:pPr>
        <w:pStyle w:val="Listaszerbekezds"/>
        <w:numPr>
          <w:ilvl w:val="0"/>
          <w:numId w:val="59"/>
        </w:numPr>
        <w:ind w:left="3969"/>
        <w:rPr>
          <w:lang w:val="hu-HU"/>
        </w:rPr>
      </w:pPr>
      <w:r w:rsidRPr="00951D35">
        <w:rPr>
          <w:lang w:val="hu-HU"/>
        </w:rPr>
        <w:t>Tartalom: Hibaüzenet az adatbázissal kapcsolatos problémák esetén.</w:t>
      </w:r>
    </w:p>
    <w:p w14:paraId="18E0C19F" w14:textId="77777777" w:rsidR="00951D35" w:rsidRPr="00951D35" w:rsidRDefault="00951D35" w:rsidP="00951D35">
      <w:pPr>
        <w:pStyle w:val="Listaszerbekezds"/>
        <w:numPr>
          <w:ilvl w:val="0"/>
          <w:numId w:val="59"/>
        </w:numPr>
        <w:rPr>
          <w:lang w:val="hu-HU"/>
        </w:rPr>
      </w:pPr>
      <w:r w:rsidRPr="00951D35">
        <w:rPr>
          <w:lang w:val="hu-HU"/>
        </w:rPr>
        <w:t>Hibakezelés:</w:t>
      </w:r>
    </w:p>
    <w:p w14:paraId="69A69288" w14:textId="3E8CEB39" w:rsidR="003B44FE" w:rsidRDefault="00951D35" w:rsidP="003B44FE">
      <w:pPr>
        <w:pStyle w:val="Listaszerbekezds"/>
        <w:numPr>
          <w:ilvl w:val="0"/>
          <w:numId w:val="59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6A223D0C" w14:textId="3F6AAB61" w:rsidR="00951D35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041F16F3" w14:textId="45D26B1C" w:rsidR="00ED599C" w:rsidRPr="003B44FE" w:rsidRDefault="00ED599C" w:rsidP="003B44FE">
      <w:pPr>
        <w:pStyle w:val="Cmsor3"/>
        <w:ind w:firstLine="567"/>
        <w:rPr>
          <w:sz w:val="28"/>
          <w:szCs w:val="28"/>
          <w:lang w:val="hu-HU"/>
        </w:rPr>
      </w:pPr>
      <w:bookmarkStart w:id="35" w:name="_Toc164030287"/>
      <w:r w:rsidRPr="003B44FE">
        <w:rPr>
          <w:sz w:val="28"/>
          <w:szCs w:val="28"/>
          <w:lang w:val="hu-HU"/>
        </w:rPr>
        <w:lastRenderedPageBreak/>
        <w:t>/</w:t>
      </w:r>
      <w:proofErr w:type="spellStart"/>
      <w:r w:rsidRPr="003B44FE">
        <w:rPr>
          <w:sz w:val="28"/>
          <w:szCs w:val="28"/>
          <w:lang w:val="hu-HU"/>
        </w:rPr>
        <w:t>upload</w:t>
      </w:r>
      <w:bookmarkEnd w:id="35"/>
      <w:proofErr w:type="spellEnd"/>
    </w:p>
    <w:p w14:paraId="163474FA" w14:textId="77777777" w:rsidR="003B44FE" w:rsidRP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proofErr w:type="spellStart"/>
      <w:r w:rsidRPr="003B44FE">
        <w:rPr>
          <w:lang w:val="hu-HU"/>
        </w:rPr>
        <w:t>upload</w:t>
      </w:r>
      <w:proofErr w:type="spellEnd"/>
    </w:p>
    <w:p w14:paraId="7578648C" w14:textId="77777777" w:rsidR="003B44FE" w:rsidRP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Metódus: POST</w:t>
      </w:r>
    </w:p>
    <w:p w14:paraId="710BEBCA" w14:textId="77777777" w:rsid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26B644E0" w14:textId="7F155933" w:rsidR="003B44FE" w:rsidRPr="003B44FE" w:rsidRDefault="003B44FE" w:rsidP="003B44FE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Ez a végpont segít a felhasználónak feltölteni egy képet a receptjéről, azaz ételéről.</w:t>
      </w:r>
    </w:p>
    <w:p w14:paraId="78101C10" w14:textId="77777777" w:rsid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397CFC26" w14:textId="09E38273" w:rsidR="003B44FE" w:rsidRPr="003B44FE" w:rsidRDefault="003B44FE" w:rsidP="003B44FE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A feltöltött képet és a hozzá tartozó adatokat (pl. recept azonosítója, felhasználó azonosítója stb.) a kérés testében (body) vagy a kép fejlécében kell elküldeni a multipart/</w:t>
      </w:r>
      <w:proofErr w:type="spellStart"/>
      <w:r w:rsidRPr="003B44FE">
        <w:rPr>
          <w:lang w:val="hu-HU"/>
        </w:rPr>
        <w:t>form-data</w:t>
      </w:r>
      <w:proofErr w:type="spellEnd"/>
      <w:r w:rsidRPr="003B44FE">
        <w:rPr>
          <w:lang w:val="hu-HU"/>
        </w:rPr>
        <w:t xml:space="preserve"> formátumban.</w:t>
      </w:r>
    </w:p>
    <w:p w14:paraId="0AE20F2E" w14:textId="77777777" w:rsidR="003B44FE" w:rsidRP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1D6D153B" w14:textId="77777777" w:rsidR="003B44FE" w:rsidRPr="003B44FE" w:rsidRDefault="003B44FE" w:rsidP="003B44FE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7CD430C7" w14:textId="77777777" w:rsidR="003B44FE" w:rsidRPr="003B44FE" w:rsidRDefault="003B44FE" w:rsidP="003B44FE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Státuszkód: 200 OK vagy 201 </w:t>
      </w:r>
      <w:proofErr w:type="spellStart"/>
      <w:r w:rsidRPr="003B44FE">
        <w:rPr>
          <w:lang w:val="hu-HU"/>
        </w:rPr>
        <w:t>Created</w:t>
      </w:r>
      <w:proofErr w:type="spellEnd"/>
    </w:p>
    <w:p w14:paraId="0B5CF163" w14:textId="736032E8" w:rsidR="00ED599C" w:rsidRDefault="003B44FE" w:rsidP="003B44FE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Az újonnan feltöltött kép azonosítója vagy egy üzenet a sikeres feltöltésről.</w:t>
      </w:r>
    </w:p>
    <w:p w14:paraId="4584E4A1" w14:textId="77777777" w:rsidR="003B44FE" w:rsidRPr="003B44FE" w:rsidRDefault="003B44FE" w:rsidP="003B44FE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1643C484" w14:textId="61FF73C3" w:rsidR="003B44FE" w:rsidRPr="003B44FE" w:rsidRDefault="003B44FE" w:rsidP="003B44FE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Státuszkód: 400 Bad </w:t>
      </w:r>
      <w:proofErr w:type="spellStart"/>
      <w:r w:rsidRPr="003B44FE">
        <w:rPr>
          <w:lang w:val="hu-HU"/>
        </w:rPr>
        <w:t>Request</w:t>
      </w:r>
      <w:proofErr w:type="spellEnd"/>
      <w:r w:rsidRPr="003B44FE">
        <w:rPr>
          <w:lang w:val="hu-HU"/>
        </w:rPr>
        <w:t xml:space="preserve"> vagy 422 </w:t>
      </w:r>
      <w:proofErr w:type="spellStart"/>
      <w:r w:rsidRPr="003B44FE">
        <w:rPr>
          <w:lang w:val="hu-HU"/>
        </w:rPr>
        <w:t>Unprocessable</w:t>
      </w:r>
      <w:proofErr w:type="spellEnd"/>
      <w:r w:rsidRPr="003B44FE">
        <w:rPr>
          <w:lang w:val="hu-HU"/>
        </w:rPr>
        <w:t xml:space="preserve"> </w:t>
      </w:r>
      <w:proofErr w:type="spellStart"/>
      <w:r w:rsidRPr="003B44FE">
        <w:rPr>
          <w:lang w:val="hu-HU"/>
        </w:rPr>
        <w:t>Entity</w:t>
      </w:r>
      <w:proofErr w:type="spellEnd"/>
    </w:p>
    <w:p w14:paraId="7C0E5C46" w14:textId="40D6AF21" w:rsidR="003B44FE" w:rsidRDefault="003B44FE" w:rsidP="003B44FE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7F653EB4" w14:textId="77777777" w:rsidR="003B44FE" w:rsidRP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0DE0D8AF" w14:textId="6A23855C" w:rsidR="003B44FE" w:rsidRDefault="003B44FE" w:rsidP="003B44FE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261B9784" w14:textId="5247DA04" w:rsidR="0080442A" w:rsidRPr="003B44FE" w:rsidRDefault="0080442A" w:rsidP="0080442A">
      <w:pPr>
        <w:pStyle w:val="Cmsor3"/>
        <w:ind w:firstLine="567"/>
        <w:rPr>
          <w:sz w:val="28"/>
          <w:szCs w:val="28"/>
          <w:lang w:val="hu-HU"/>
        </w:rPr>
      </w:pPr>
      <w:r w:rsidRPr="003B44FE">
        <w:rPr>
          <w:sz w:val="28"/>
          <w:szCs w:val="28"/>
          <w:lang w:val="hu-HU"/>
        </w:rPr>
        <w:t>/</w:t>
      </w:r>
      <w:proofErr w:type="spellStart"/>
      <w:r>
        <w:rPr>
          <w:sz w:val="28"/>
          <w:szCs w:val="28"/>
          <w:lang w:val="hu-HU"/>
        </w:rPr>
        <w:t>notVerifiedRecipes</w:t>
      </w:r>
      <w:proofErr w:type="spellEnd"/>
    </w:p>
    <w:p w14:paraId="0B9078C0" w14:textId="058892EF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proofErr w:type="spellStart"/>
      <w:r>
        <w:rPr>
          <w:lang w:val="hu-HU"/>
        </w:rPr>
        <w:t>notVerifiedRecipes</w:t>
      </w:r>
      <w:proofErr w:type="spellEnd"/>
    </w:p>
    <w:p w14:paraId="40751067" w14:textId="31D66B29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GET</w:t>
      </w:r>
    </w:p>
    <w:p w14:paraId="6603112A" w14:textId="77777777" w:rsidR="0080442A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1EB6589E" w14:textId="3FAACBA2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>
        <w:rPr>
          <w:lang w:val="hu-HU"/>
        </w:rPr>
        <w:t xml:space="preserve">az </w:t>
      </w:r>
      <w:proofErr w:type="spellStart"/>
      <w:r>
        <w:rPr>
          <w:lang w:val="hu-HU"/>
        </w:rPr>
        <w:t>adminoknak</w:t>
      </w:r>
      <w:proofErr w:type="spellEnd"/>
      <w:r>
        <w:rPr>
          <w:lang w:val="hu-HU"/>
        </w:rPr>
        <w:t xml:space="preserve"> lekérni a még nem hitelesített recepteket</w:t>
      </w:r>
    </w:p>
    <w:p w14:paraId="556A9FBA" w14:textId="77777777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767E9535" w14:textId="561DBCE6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Sikeres </w:t>
      </w:r>
      <w:r>
        <w:rPr>
          <w:lang w:val="hu-HU"/>
        </w:rPr>
        <w:t>lekérés</w:t>
      </w:r>
      <w:r w:rsidRPr="003B44FE">
        <w:rPr>
          <w:lang w:val="hu-HU"/>
        </w:rPr>
        <w:t>:</w:t>
      </w:r>
    </w:p>
    <w:p w14:paraId="712F0F02" w14:textId="2983BA93" w:rsidR="0080442A" w:rsidRPr="003B44FE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355FAA33" w14:textId="01A00EE2" w:rsidR="0080442A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>
        <w:rPr>
          <w:lang w:val="hu-HU"/>
        </w:rPr>
        <w:t xml:space="preserve">A még nem hitelesített recept címe, </w:t>
      </w:r>
      <w:proofErr w:type="spellStart"/>
      <w:r>
        <w:rPr>
          <w:lang w:val="hu-HU"/>
        </w:rPr>
        <w:t>id</w:t>
      </w:r>
      <w:proofErr w:type="spellEnd"/>
      <w:r>
        <w:rPr>
          <w:lang w:val="hu-HU"/>
        </w:rPr>
        <w:t>-ja és képe</w:t>
      </w:r>
    </w:p>
    <w:p w14:paraId="321144B7" w14:textId="77777777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39FB7A56" w14:textId="2332B62F" w:rsidR="0080442A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</w:t>
      </w:r>
      <w:r>
        <w:rPr>
          <w:lang w:val="hu-HU"/>
        </w:rPr>
        <w:t>4</w:t>
      </w:r>
      <w:r w:rsidRPr="003B44FE">
        <w:rPr>
          <w:lang w:val="hu-HU"/>
        </w:rPr>
        <w:t xml:space="preserve"> </w:t>
      </w:r>
      <w:r>
        <w:rPr>
          <w:lang w:val="hu-HU"/>
        </w:rPr>
        <w:t>Not Found</w:t>
      </w:r>
    </w:p>
    <w:p w14:paraId="7F911931" w14:textId="77777777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7C8078D7" w14:textId="77777777" w:rsidR="0080442A" w:rsidRDefault="0080442A" w:rsidP="0080442A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75EA65DC" w14:textId="1E48F332" w:rsidR="0080442A" w:rsidRPr="003B44FE" w:rsidRDefault="0080442A" w:rsidP="0080442A">
      <w:pPr>
        <w:pStyle w:val="Cmsor3"/>
        <w:ind w:firstLine="567"/>
        <w:rPr>
          <w:sz w:val="28"/>
          <w:szCs w:val="28"/>
          <w:lang w:val="hu-HU"/>
        </w:rPr>
      </w:pPr>
      <w:r w:rsidRPr="003B44FE">
        <w:rPr>
          <w:sz w:val="28"/>
          <w:szCs w:val="28"/>
          <w:lang w:val="hu-HU"/>
        </w:rPr>
        <w:t>/</w:t>
      </w:r>
      <w:proofErr w:type="spellStart"/>
      <w:r>
        <w:rPr>
          <w:sz w:val="28"/>
          <w:szCs w:val="28"/>
          <w:lang w:val="hu-HU"/>
        </w:rPr>
        <w:t>verifyRecipe</w:t>
      </w:r>
      <w:proofErr w:type="spellEnd"/>
    </w:p>
    <w:p w14:paraId="3C52A3E1" w14:textId="3673DE6C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proofErr w:type="spellStart"/>
      <w:r>
        <w:rPr>
          <w:lang w:val="hu-HU"/>
        </w:rPr>
        <w:t>verifyRecipe</w:t>
      </w:r>
      <w:proofErr w:type="spellEnd"/>
    </w:p>
    <w:p w14:paraId="4965CB6D" w14:textId="602F1192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PUT</w:t>
      </w:r>
    </w:p>
    <w:p w14:paraId="6139E285" w14:textId="77777777" w:rsidR="0080442A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04B404ED" w14:textId="64E65E9A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>
        <w:rPr>
          <w:lang w:val="hu-HU"/>
        </w:rPr>
        <w:t xml:space="preserve">az </w:t>
      </w:r>
      <w:proofErr w:type="spellStart"/>
      <w:r>
        <w:rPr>
          <w:lang w:val="hu-HU"/>
        </w:rPr>
        <w:t>adminoknak</w:t>
      </w:r>
      <w:proofErr w:type="spellEnd"/>
      <w:r>
        <w:rPr>
          <w:lang w:val="hu-HU"/>
        </w:rPr>
        <w:t xml:space="preserve"> hitelesíteni egy receptet</w:t>
      </w:r>
    </w:p>
    <w:p w14:paraId="092DAE33" w14:textId="77777777" w:rsidR="0080442A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lastRenderedPageBreak/>
        <w:t xml:space="preserve">Paraméterek: </w:t>
      </w:r>
    </w:p>
    <w:p w14:paraId="3880938C" w14:textId="40577D24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 xml:space="preserve">A recept </w:t>
      </w:r>
      <w:proofErr w:type="spellStart"/>
      <w:r>
        <w:rPr>
          <w:lang w:val="hu-HU"/>
        </w:rPr>
        <w:t>id</w:t>
      </w:r>
      <w:proofErr w:type="spellEnd"/>
      <w:r>
        <w:rPr>
          <w:lang w:val="hu-HU"/>
        </w:rPr>
        <w:t>-je</w:t>
      </w:r>
    </w:p>
    <w:p w14:paraId="37A94477" w14:textId="77777777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73B46491" w14:textId="77777777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6A82F89F" w14:textId="3AE834FA" w:rsidR="0080442A" w:rsidRPr="003B44FE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3D88E5F8" w14:textId="26BA6996" w:rsidR="0080442A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47EB3EC0" w14:textId="77777777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26D3158E" w14:textId="75D7C0E1" w:rsidR="0080442A" w:rsidRPr="003B44FE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Státuszkód: 400 Bad </w:t>
      </w:r>
      <w:proofErr w:type="spellStart"/>
      <w:r w:rsidRPr="003B44FE">
        <w:rPr>
          <w:lang w:val="hu-HU"/>
        </w:rPr>
        <w:t>Request</w:t>
      </w:r>
      <w:proofErr w:type="spellEnd"/>
    </w:p>
    <w:p w14:paraId="0AEEBF35" w14:textId="77777777" w:rsidR="0080442A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042A06D6" w14:textId="77777777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5B54E428" w14:textId="77777777" w:rsidR="0080442A" w:rsidRPr="003B39C2" w:rsidRDefault="0080442A" w:rsidP="0080442A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47B728E3" w14:textId="77777777" w:rsidR="0080442A" w:rsidRPr="0080442A" w:rsidRDefault="0080442A" w:rsidP="0080442A">
      <w:pPr>
        <w:rPr>
          <w:lang w:val="hu-HU"/>
        </w:rPr>
      </w:pPr>
    </w:p>
    <w:p w14:paraId="3A53ED47" w14:textId="390FFDB1" w:rsidR="000862C4" w:rsidRPr="003B44FE" w:rsidRDefault="000862C4" w:rsidP="000862C4">
      <w:pPr>
        <w:pStyle w:val="Cmsor3"/>
        <w:ind w:firstLine="567"/>
        <w:rPr>
          <w:sz w:val="28"/>
          <w:szCs w:val="28"/>
          <w:lang w:val="hu-HU"/>
        </w:rPr>
      </w:pPr>
      <w:r w:rsidRPr="003B44FE">
        <w:rPr>
          <w:sz w:val="28"/>
          <w:szCs w:val="28"/>
          <w:lang w:val="hu-HU"/>
        </w:rPr>
        <w:t>/</w:t>
      </w:r>
      <w:proofErr w:type="spellStart"/>
      <w:r>
        <w:rPr>
          <w:sz w:val="28"/>
          <w:szCs w:val="28"/>
          <w:lang w:val="hu-HU"/>
        </w:rPr>
        <w:t>deleteRecipe</w:t>
      </w:r>
      <w:proofErr w:type="spellEnd"/>
    </w:p>
    <w:p w14:paraId="40C2967B" w14:textId="572B0549" w:rsidR="000862C4" w:rsidRPr="003B44FE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proofErr w:type="spellStart"/>
      <w:r>
        <w:rPr>
          <w:lang w:val="hu-HU"/>
        </w:rPr>
        <w:t>deleteRecipe</w:t>
      </w:r>
      <w:proofErr w:type="spellEnd"/>
    </w:p>
    <w:p w14:paraId="0413D6C9" w14:textId="75FAC901" w:rsidR="000862C4" w:rsidRPr="003B44FE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Metódus:</w:t>
      </w:r>
      <w:r w:rsidR="00222CDB">
        <w:rPr>
          <w:lang w:val="hu-HU"/>
        </w:rPr>
        <w:t xml:space="preserve"> DELETE</w:t>
      </w:r>
    </w:p>
    <w:p w14:paraId="0823984B" w14:textId="77777777" w:rsidR="000862C4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58961C5C" w14:textId="2F780106" w:rsidR="000862C4" w:rsidRPr="003B44FE" w:rsidRDefault="000862C4" w:rsidP="000862C4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222CDB">
        <w:rPr>
          <w:lang w:val="hu-HU"/>
        </w:rPr>
        <w:t xml:space="preserve">az </w:t>
      </w:r>
      <w:proofErr w:type="spellStart"/>
      <w:r w:rsidR="00222CDB">
        <w:rPr>
          <w:lang w:val="hu-HU"/>
        </w:rPr>
        <w:t>adminoknak</w:t>
      </w:r>
      <w:proofErr w:type="spellEnd"/>
      <w:r w:rsidR="00222CDB">
        <w:rPr>
          <w:lang w:val="hu-HU"/>
        </w:rPr>
        <w:t xml:space="preserve"> törölne egy esetlegesen kéretlen receptet.</w:t>
      </w:r>
    </w:p>
    <w:p w14:paraId="11CAC839" w14:textId="77777777" w:rsidR="000862C4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2B6FDB2B" w14:textId="1BE33F57" w:rsidR="000862C4" w:rsidRPr="003B44FE" w:rsidRDefault="000A65B5" w:rsidP="000862C4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 xml:space="preserve">A recept </w:t>
      </w:r>
      <w:proofErr w:type="spellStart"/>
      <w:r>
        <w:rPr>
          <w:lang w:val="hu-HU"/>
        </w:rPr>
        <w:t>id</w:t>
      </w:r>
      <w:proofErr w:type="spellEnd"/>
      <w:r>
        <w:rPr>
          <w:lang w:val="hu-HU"/>
        </w:rPr>
        <w:t>-je</w:t>
      </w:r>
    </w:p>
    <w:p w14:paraId="7D37DDC1" w14:textId="77777777" w:rsidR="000862C4" w:rsidRPr="003B44FE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63432CD9" w14:textId="77777777" w:rsidR="000862C4" w:rsidRPr="003B44FE" w:rsidRDefault="000862C4" w:rsidP="000862C4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231C64DD" w14:textId="70EFE73C" w:rsidR="000862C4" w:rsidRPr="003B44FE" w:rsidRDefault="000862C4" w:rsidP="000862C4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13563892" w14:textId="72765B77" w:rsidR="000862C4" w:rsidRDefault="000862C4" w:rsidP="000862C4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993AE6">
        <w:rPr>
          <w:lang w:val="hu-HU"/>
        </w:rPr>
        <w:t xml:space="preserve">Egy </w:t>
      </w:r>
      <w:r w:rsidRPr="003B44FE">
        <w:rPr>
          <w:lang w:val="hu-HU"/>
        </w:rPr>
        <w:t>üzenet a sikeres feltöltésről.</w:t>
      </w:r>
    </w:p>
    <w:p w14:paraId="6DC4FB0C" w14:textId="77777777" w:rsidR="000862C4" w:rsidRPr="003B44FE" w:rsidRDefault="000862C4" w:rsidP="000862C4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38DFFC89" w14:textId="2CE05586" w:rsidR="000862C4" w:rsidRPr="003B44FE" w:rsidRDefault="000862C4" w:rsidP="000862C4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Státuszkód: 400 Bad </w:t>
      </w:r>
      <w:proofErr w:type="spellStart"/>
      <w:r w:rsidRPr="003B44FE">
        <w:rPr>
          <w:lang w:val="hu-HU"/>
        </w:rPr>
        <w:t>Request</w:t>
      </w:r>
      <w:proofErr w:type="spellEnd"/>
    </w:p>
    <w:p w14:paraId="03E7F34F" w14:textId="77777777" w:rsidR="000862C4" w:rsidRDefault="000862C4" w:rsidP="000862C4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746DC183" w14:textId="77777777" w:rsidR="000862C4" w:rsidRPr="003B44FE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31A5B80D" w14:textId="77777777" w:rsidR="000862C4" w:rsidRPr="003B39C2" w:rsidRDefault="000862C4" w:rsidP="000862C4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34D46D12" w14:textId="4F25DB64" w:rsidR="00886D3B" w:rsidRPr="003B44FE" w:rsidRDefault="00886D3B" w:rsidP="00886D3B">
      <w:pPr>
        <w:pStyle w:val="Cmsor3"/>
        <w:ind w:firstLine="567"/>
        <w:rPr>
          <w:sz w:val="28"/>
          <w:szCs w:val="28"/>
          <w:lang w:val="hu-HU"/>
        </w:rPr>
      </w:pPr>
      <w:r w:rsidRPr="003B44FE">
        <w:rPr>
          <w:sz w:val="28"/>
          <w:szCs w:val="28"/>
          <w:lang w:val="hu-HU"/>
        </w:rPr>
        <w:t>/</w:t>
      </w:r>
      <w:proofErr w:type="spellStart"/>
      <w:r>
        <w:rPr>
          <w:sz w:val="28"/>
          <w:szCs w:val="28"/>
          <w:lang w:val="hu-HU"/>
        </w:rPr>
        <w:t>giveAdminRole</w:t>
      </w:r>
      <w:proofErr w:type="spellEnd"/>
    </w:p>
    <w:p w14:paraId="54691199" w14:textId="2BFAD0AB" w:rsidR="00886D3B" w:rsidRPr="003B44FE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proofErr w:type="spellStart"/>
      <w:r>
        <w:rPr>
          <w:lang w:val="hu-HU"/>
        </w:rPr>
        <w:t>giveAdminRole</w:t>
      </w:r>
      <w:proofErr w:type="spellEnd"/>
    </w:p>
    <w:p w14:paraId="5DD4EE0D" w14:textId="238627C0" w:rsidR="00886D3B" w:rsidRPr="003B44FE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Metódus: P</w:t>
      </w:r>
      <w:r>
        <w:rPr>
          <w:lang w:val="hu-HU"/>
        </w:rPr>
        <w:t>UT</w:t>
      </w:r>
    </w:p>
    <w:p w14:paraId="4CBD4FE6" w14:textId="77777777" w:rsidR="00886D3B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15AF08F8" w14:textId="1BD41798" w:rsidR="00886D3B" w:rsidRPr="003B44FE" w:rsidRDefault="00886D3B" w:rsidP="00886D3B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>
        <w:rPr>
          <w:lang w:val="hu-HU"/>
        </w:rPr>
        <w:t>admin-t felvenni a rendszerbe</w:t>
      </w:r>
    </w:p>
    <w:p w14:paraId="76F7C079" w14:textId="77777777" w:rsidR="00886D3B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199FCC82" w14:textId="6380F5AC" w:rsidR="00886D3B" w:rsidRPr="003B44FE" w:rsidRDefault="00684D55" w:rsidP="00886D3B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>Az admin email címe</w:t>
      </w:r>
    </w:p>
    <w:p w14:paraId="22755618" w14:textId="77777777" w:rsidR="00886D3B" w:rsidRPr="003B44FE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0A749969" w14:textId="77777777" w:rsidR="00886D3B" w:rsidRPr="003B44FE" w:rsidRDefault="00886D3B" w:rsidP="00886D3B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362DF795" w14:textId="5527F1A2" w:rsidR="00886D3B" w:rsidRPr="003B44FE" w:rsidRDefault="00886D3B" w:rsidP="00886D3B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1C7FEFF0" w14:textId="4DA3383F" w:rsidR="00886D3B" w:rsidRDefault="00886D3B" w:rsidP="00886D3B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684D55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732497BC" w14:textId="77777777" w:rsidR="00886D3B" w:rsidRPr="003B44FE" w:rsidRDefault="00886D3B" w:rsidP="00886D3B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5DDE076C" w14:textId="264F0DA8" w:rsidR="00886D3B" w:rsidRPr="003B44FE" w:rsidRDefault="00886D3B" w:rsidP="00886D3B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lastRenderedPageBreak/>
        <w:t xml:space="preserve">Státuszkód: 400 Bad </w:t>
      </w:r>
      <w:proofErr w:type="spellStart"/>
      <w:r w:rsidRPr="003B44FE">
        <w:rPr>
          <w:lang w:val="hu-HU"/>
        </w:rPr>
        <w:t>Request</w:t>
      </w:r>
      <w:proofErr w:type="spellEnd"/>
    </w:p>
    <w:p w14:paraId="29CFAB74" w14:textId="77777777" w:rsidR="00886D3B" w:rsidRDefault="00886D3B" w:rsidP="00886D3B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1EF1463A" w14:textId="77777777" w:rsidR="00886D3B" w:rsidRPr="003B44FE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291FE4AE" w14:textId="77777777" w:rsidR="00886D3B" w:rsidRPr="003B39C2" w:rsidRDefault="00886D3B" w:rsidP="00886D3B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3C75D1D4" w14:textId="7904F192" w:rsidR="000244E5" w:rsidRPr="003B44FE" w:rsidRDefault="000244E5" w:rsidP="000244E5">
      <w:pPr>
        <w:pStyle w:val="Cmsor3"/>
        <w:ind w:firstLine="567"/>
        <w:rPr>
          <w:sz w:val="28"/>
          <w:szCs w:val="28"/>
          <w:lang w:val="hu-HU"/>
        </w:rPr>
      </w:pPr>
      <w:r w:rsidRPr="003B44FE">
        <w:rPr>
          <w:sz w:val="28"/>
          <w:szCs w:val="28"/>
          <w:lang w:val="hu-HU"/>
        </w:rPr>
        <w:t>/</w:t>
      </w:r>
      <w:proofErr w:type="spellStart"/>
      <w:r>
        <w:rPr>
          <w:sz w:val="28"/>
          <w:szCs w:val="28"/>
          <w:lang w:val="hu-HU"/>
        </w:rPr>
        <w:t>deleteAdminRole</w:t>
      </w:r>
      <w:proofErr w:type="spellEnd"/>
    </w:p>
    <w:p w14:paraId="0EFF9586" w14:textId="2951C708" w:rsidR="000244E5" w:rsidRPr="003B44FE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proofErr w:type="spellStart"/>
      <w:r>
        <w:rPr>
          <w:lang w:val="hu-HU"/>
        </w:rPr>
        <w:t>deleteAdminRole</w:t>
      </w:r>
      <w:proofErr w:type="spellEnd"/>
    </w:p>
    <w:p w14:paraId="7E17F18B" w14:textId="4F241193" w:rsidR="000244E5" w:rsidRPr="003B44FE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DELETE</w:t>
      </w:r>
    </w:p>
    <w:p w14:paraId="779A66B7" w14:textId="77777777" w:rsidR="000244E5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7963792E" w14:textId="5A94098E" w:rsidR="000244E5" w:rsidRPr="003B44FE" w:rsidRDefault="000244E5" w:rsidP="000244E5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3A50D8">
        <w:rPr>
          <w:lang w:val="hu-HU"/>
        </w:rPr>
        <w:t>egy esetlegesen véletlenül felvett admin-t törölni a rendszerből, vagy eltávolítani egy olyan személyt</w:t>
      </w:r>
      <w:r w:rsidR="00243FB6">
        <w:rPr>
          <w:lang w:val="hu-HU"/>
        </w:rPr>
        <w:t>,</w:t>
      </w:r>
      <w:r w:rsidR="003A50D8">
        <w:rPr>
          <w:lang w:val="hu-HU"/>
        </w:rPr>
        <w:t xml:space="preserve"> aki már nem admin.</w:t>
      </w:r>
    </w:p>
    <w:p w14:paraId="782CDFE8" w14:textId="77777777" w:rsidR="000244E5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6C96AD68" w14:textId="126C2A00" w:rsidR="000244E5" w:rsidRPr="003B44FE" w:rsidRDefault="00243FB6" w:rsidP="000244E5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>Az admin email címe</w:t>
      </w:r>
    </w:p>
    <w:p w14:paraId="6B875ECC" w14:textId="77777777" w:rsidR="000244E5" w:rsidRPr="003B44FE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434CA73A" w14:textId="77777777" w:rsidR="000244E5" w:rsidRPr="003B44FE" w:rsidRDefault="000244E5" w:rsidP="000244E5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6EB8444B" w14:textId="472F42DA" w:rsidR="000244E5" w:rsidRPr="003B44FE" w:rsidRDefault="000244E5" w:rsidP="000244E5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Státuszkód: 200 OK </w:t>
      </w:r>
    </w:p>
    <w:p w14:paraId="2E20E47D" w14:textId="627A7BC5" w:rsidR="000244E5" w:rsidRDefault="000244E5" w:rsidP="000244E5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243FB6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3EEA50F9" w14:textId="77777777" w:rsidR="000244E5" w:rsidRPr="003B44FE" w:rsidRDefault="000244E5" w:rsidP="000244E5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3E3137D3" w14:textId="72339C8E" w:rsidR="000244E5" w:rsidRPr="003B44FE" w:rsidRDefault="000244E5" w:rsidP="000244E5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Státuszkód: 400 Bad </w:t>
      </w:r>
      <w:proofErr w:type="spellStart"/>
      <w:r w:rsidRPr="003B44FE">
        <w:rPr>
          <w:lang w:val="hu-HU"/>
        </w:rPr>
        <w:t>Request</w:t>
      </w:r>
      <w:proofErr w:type="spellEnd"/>
    </w:p>
    <w:p w14:paraId="01376B8E" w14:textId="77777777" w:rsidR="000244E5" w:rsidRDefault="000244E5" w:rsidP="000244E5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4625C827" w14:textId="77777777" w:rsidR="000244E5" w:rsidRPr="003B44FE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327C6865" w14:textId="77777777" w:rsidR="000244E5" w:rsidRPr="003B39C2" w:rsidRDefault="000244E5" w:rsidP="000244E5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14BD5138" w14:textId="6B463FFE" w:rsidR="001F103A" w:rsidRPr="003B44FE" w:rsidRDefault="001F103A" w:rsidP="001F103A">
      <w:pPr>
        <w:pStyle w:val="Cmsor3"/>
        <w:ind w:firstLine="567"/>
        <w:rPr>
          <w:sz w:val="28"/>
          <w:szCs w:val="28"/>
          <w:lang w:val="hu-HU"/>
        </w:rPr>
      </w:pPr>
      <w:r w:rsidRPr="003B44FE">
        <w:rPr>
          <w:sz w:val="28"/>
          <w:szCs w:val="28"/>
          <w:lang w:val="hu-HU"/>
        </w:rPr>
        <w:t>/</w:t>
      </w:r>
      <w:proofErr w:type="spellStart"/>
      <w:r>
        <w:rPr>
          <w:sz w:val="28"/>
          <w:szCs w:val="28"/>
          <w:lang w:val="hu-HU"/>
        </w:rPr>
        <w:t>getAdmins</w:t>
      </w:r>
      <w:proofErr w:type="spellEnd"/>
    </w:p>
    <w:p w14:paraId="3DE17DC7" w14:textId="4F8AF0CF" w:rsidR="001F103A" w:rsidRPr="003B44FE" w:rsidRDefault="001F103A" w:rsidP="001F103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proofErr w:type="spellStart"/>
      <w:r>
        <w:rPr>
          <w:lang w:val="hu-HU"/>
        </w:rPr>
        <w:t>getAdmins</w:t>
      </w:r>
      <w:proofErr w:type="spellEnd"/>
    </w:p>
    <w:p w14:paraId="0EA30A1F" w14:textId="3CA77C2E" w:rsidR="001F103A" w:rsidRPr="003B44FE" w:rsidRDefault="001F103A" w:rsidP="001F103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GET</w:t>
      </w:r>
    </w:p>
    <w:p w14:paraId="1FC7FE09" w14:textId="77777777" w:rsidR="001F103A" w:rsidRDefault="001F103A" w:rsidP="001F103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566970A4" w14:textId="531E76E9" w:rsidR="001F103A" w:rsidRPr="003B44FE" w:rsidRDefault="001F103A" w:rsidP="001F103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</w:t>
      </w:r>
      <w:r w:rsidR="00CB4350">
        <w:rPr>
          <w:lang w:val="hu-HU"/>
        </w:rPr>
        <w:t xml:space="preserve">lekéri az összes jelenlegi </w:t>
      </w:r>
      <w:proofErr w:type="spellStart"/>
      <w:r w:rsidR="00CB4350">
        <w:rPr>
          <w:lang w:val="hu-HU"/>
        </w:rPr>
        <w:t>Admint</w:t>
      </w:r>
      <w:proofErr w:type="spellEnd"/>
      <w:r w:rsidR="00CB4350">
        <w:rPr>
          <w:lang w:val="hu-HU"/>
        </w:rPr>
        <w:t>.</w:t>
      </w:r>
    </w:p>
    <w:p w14:paraId="1A3F123D" w14:textId="77777777" w:rsidR="001F103A" w:rsidRPr="003B44FE" w:rsidRDefault="001F103A" w:rsidP="001F103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00AB61DD" w14:textId="77777777" w:rsidR="001F103A" w:rsidRPr="003B44FE" w:rsidRDefault="001F103A" w:rsidP="001F103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35E9CA87" w14:textId="1330C3DA" w:rsidR="001F103A" w:rsidRDefault="001F103A" w:rsidP="00272254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650B77DB" w14:textId="77777777" w:rsidR="001F103A" w:rsidRPr="003B44FE" w:rsidRDefault="001F103A" w:rsidP="001F103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0401EC19" w14:textId="4544C7DF" w:rsidR="001F103A" w:rsidRPr="003B44FE" w:rsidRDefault="001F103A" w:rsidP="001F103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Státuszkód: 400 Bad </w:t>
      </w:r>
      <w:proofErr w:type="spellStart"/>
      <w:r w:rsidRPr="003B44FE">
        <w:rPr>
          <w:lang w:val="hu-HU"/>
        </w:rPr>
        <w:t>Request</w:t>
      </w:r>
      <w:proofErr w:type="spellEnd"/>
    </w:p>
    <w:p w14:paraId="58CB1EE6" w14:textId="77777777" w:rsidR="001F103A" w:rsidRDefault="001F103A" w:rsidP="001F103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036D30A7" w14:textId="77777777" w:rsidR="001F103A" w:rsidRPr="003B44FE" w:rsidRDefault="001F103A" w:rsidP="001F103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0EF03B02" w14:textId="77777777" w:rsidR="001F103A" w:rsidRPr="003B39C2" w:rsidRDefault="001F103A" w:rsidP="001F103A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5C834BC0" w14:textId="552C59F3" w:rsidR="0086556F" w:rsidRPr="003B44FE" w:rsidRDefault="0086556F" w:rsidP="0086556F">
      <w:pPr>
        <w:pStyle w:val="Cmsor3"/>
        <w:ind w:firstLine="567"/>
        <w:rPr>
          <w:sz w:val="28"/>
          <w:szCs w:val="28"/>
          <w:lang w:val="hu-HU"/>
        </w:rPr>
      </w:pPr>
      <w:r w:rsidRPr="003B44FE">
        <w:rPr>
          <w:sz w:val="28"/>
          <w:szCs w:val="28"/>
          <w:lang w:val="hu-HU"/>
        </w:rPr>
        <w:t>/</w:t>
      </w:r>
      <w:proofErr w:type="spellStart"/>
      <w:r>
        <w:rPr>
          <w:sz w:val="28"/>
          <w:szCs w:val="28"/>
          <w:lang w:val="hu-HU"/>
        </w:rPr>
        <w:t>uploadIngredient</w:t>
      </w:r>
      <w:proofErr w:type="spellEnd"/>
    </w:p>
    <w:p w14:paraId="33FDF1D9" w14:textId="652DC42F" w:rsidR="0086556F" w:rsidRPr="003B44FE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proofErr w:type="spellStart"/>
      <w:r w:rsidRPr="003B44FE">
        <w:rPr>
          <w:lang w:val="hu-HU"/>
        </w:rPr>
        <w:t>upload</w:t>
      </w:r>
      <w:r>
        <w:rPr>
          <w:lang w:val="hu-HU"/>
        </w:rPr>
        <w:t>Ingredient</w:t>
      </w:r>
      <w:proofErr w:type="spellEnd"/>
    </w:p>
    <w:p w14:paraId="3033D74B" w14:textId="77777777" w:rsidR="0086556F" w:rsidRPr="003B44FE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lastRenderedPageBreak/>
        <w:t>Metódus: POST</w:t>
      </w:r>
    </w:p>
    <w:p w14:paraId="4FD71A55" w14:textId="77777777" w:rsidR="0086556F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0A1A10AA" w14:textId="12A4B340" w:rsidR="0086556F" w:rsidRPr="003B44FE" w:rsidRDefault="0086556F" w:rsidP="0086556F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2A07C3">
        <w:rPr>
          <w:lang w:val="hu-HU"/>
        </w:rPr>
        <w:t xml:space="preserve">az </w:t>
      </w:r>
      <w:proofErr w:type="spellStart"/>
      <w:r w:rsidR="002A07C3">
        <w:rPr>
          <w:lang w:val="hu-HU"/>
        </w:rPr>
        <w:t>adminoknak</w:t>
      </w:r>
      <w:proofErr w:type="spellEnd"/>
      <w:r w:rsidR="002A07C3">
        <w:rPr>
          <w:lang w:val="hu-HU"/>
        </w:rPr>
        <w:t xml:space="preserve"> új hozzávalót felvinni a rendszerbe</w:t>
      </w:r>
    </w:p>
    <w:p w14:paraId="24FDFECF" w14:textId="77777777" w:rsidR="0086556F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3F2515C1" w14:textId="5BF0D992" w:rsidR="0086556F" w:rsidRPr="003B44FE" w:rsidRDefault="000E1F11" w:rsidP="0086556F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>A hozzávaló neve, kategóriája.</w:t>
      </w:r>
    </w:p>
    <w:p w14:paraId="0CC05CB1" w14:textId="77777777" w:rsidR="0086556F" w:rsidRPr="003B44FE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4AB0A208" w14:textId="77777777" w:rsidR="0086556F" w:rsidRPr="003B44FE" w:rsidRDefault="0086556F" w:rsidP="0086556F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7544DB6E" w14:textId="58FBDC06" w:rsidR="0086556F" w:rsidRPr="003B44FE" w:rsidRDefault="0086556F" w:rsidP="0086556F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6DA2F296" w14:textId="25F4A0E6" w:rsidR="0086556F" w:rsidRDefault="0086556F" w:rsidP="0086556F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</w:t>
      </w:r>
      <w:r w:rsidR="00497B1F">
        <w:rPr>
          <w:lang w:val="hu-HU"/>
        </w:rPr>
        <w:t>:</w:t>
      </w:r>
      <w:r w:rsidRPr="003B44FE">
        <w:rPr>
          <w:lang w:val="hu-HU"/>
        </w:rPr>
        <w:t xml:space="preserve"> </w:t>
      </w:r>
      <w:r w:rsidR="00497B1F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1F41466D" w14:textId="77777777" w:rsidR="0086556F" w:rsidRPr="003B44FE" w:rsidRDefault="0086556F" w:rsidP="0086556F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263786A9" w14:textId="40359AD5" w:rsidR="0086556F" w:rsidRPr="003B44FE" w:rsidRDefault="0086556F" w:rsidP="0086556F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</w:t>
      </w:r>
      <w:r w:rsidR="005953C0">
        <w:rPr>
          <w:lang w:val="hu-HU"/>
        </w:rPr>
        <w:t>9</w:t>
      </w:r>
    </w:p>
    <w:p w14:paraId="3B35CAAD" w14:textId="11C1395D" w:rsidR="0086556F" w:rsidRDefault="0086556F" w:rsidP="0086556F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5953C0">
        <w:rPr>
          <w:lang w:val="hu-HU"/>
        </w:rPr>
        <w:t>Ez a hozzávaló már létezik</w:t>
      </w:r>
      <w:r w:rsidR="00AB4C30">
        <w:rPr>
          <w:lang w:val="hu-HU"/>
        </w:rPr>
        <w:t>.</w:t>
      </w:r>
    </w:p>
    <w:p w14:paraId="19AD1B0D" w14:textId="77777777" w:rsidR="0086556F" w:rsidRPr="003B44FE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20F39126" w14:textId="77777777" w:rsidR="0086556F" w:rsidRPr="003B39C2" w:rsidRDefault="0086556F" w:rsidP="0086556F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0A60DE73" w14:textId="7EAE9EA2" w:rsidR="00575ECC" w:rsidRPr="003B44FE" w:rsidRDefault="00575ECC" w:rsidP="00575ECC">
      <w:pPr>
        <w:pStyle w:val="Cmsor3"/>
        <w:ind w:firstLine="567"/>
        <w:rPr>
          <w:sz w:val="28"/>
          <w:szCs w:val="28"/>
          <w:lang w:val="hu-HU"/>
        </w:rPr>
      </w:pPr>
      <w:r w:rsidRPr="003B44FE">
        <w:rPr>
          <w:sz w:val="28"/>
          <w:szCs w:val="28"/>
          <w:lang w:val="hu-HU"/>
        </w:rPr>
        <w:t>/</w:t>
      </w:r>
      <w:proofErr w:type="spellStart"/>
      <w:r>
        <w:rPr>
          <w:sz w:val="28"/>
          <w:szCs w:val="28"/>
          <w:lang w:val="hu-HU"/>
        </w:rPr>
        <w:t>updateIngredient</w:t>
      </w:r>
      <w:proofErr w:type="spellEnd"/>
    </w:p>
    <w:p w14:paraId="4142AB5B" w14:textId="4901E6F4" w:rsidR="00575ECC" w:rsidRPr="003B44FE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proofErr w:type="spellStart"/>
      <w:r>
        <w:rPr>
          <w:lang w:val="hu-HU"/>
        </w:rPr>
        <w:t>updateIngredient</w:t>
      </w:r>
      <w:proofErr w:type="spellEnd"/>
    </w:p>
    <w:p w14:paraId="35B4AA23" w14:textId="01404F6A" w:rsidR="00575ECC" w:rsidRPr="003B44FE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PUT</w:t>
      </w:r>
    </w:p>
    <w:p w14:paraId="6EEFBFA7" w14:textId="77777777" w:rsidR="00575ECC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7E9859AF" w14:textId="7E947EFE" w:rsidR="00575ECC" w:rsidRPr="003B44FE" w:rsidRDefault="00575ECC" w:rsidP="00575ECC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4773F7">
        <w:rPr>
          <w:lang w:val="hu-HU"/>
        </w:rPr>
        <w:t xml:space="preserve">az </w:t>
      </w:r>
      <w:proofErr w:type="spellStart"/>
      <w:r w:rsidR="004773F7">
        <w:rPr>
          <w:lang w:val="hu-HU"/>
        </w:rPr>
        <w:t>adminoknak</w:t>
      </w:r>
      <w:proofErr w:type="spellEnd"/>
      <w:r w:rsidR="004773F7">
        <w:rPr>
          <w:lang w:val="hu-HU"/>
        </w:rPr>
        <w:t xml:space="preserve"> egy esetlegesen elgépelt hozzávalót módosítani</w:t>
      </w:r>
    </w:p>
    <w:p w14:paraId="35B57DB2" w14:textId="77777777" w:rsidR="00575ECC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0EA3D788" w14:textId="19D4AC69" w:rsidR="00575ECC" w:rsidRPr="003B44FE" w:rsidRDefault="00575ECC" w:rsidP="00575ECC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A </w:t>
      </w:r>
      <w:r w:rsidR="00BB7BDB">
        <w:rPr>
          <w:lang w:val="hu-HU"/>
        </w:rPr>
        <w:t>hozzávaló neve</w:t>
      </w:r>
    </w:p>
    <w:p w14:paraId="3E9022EB" w14:textId="77777777" w:rsidR="00575ECC" w:rsidRPr="003B44FE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3A987926" w14:textId="77777777" w:rsidR="00575ECC" w:rsidRPr="003B44FE" w:rsidRDefault="00575ECC" w:rsidP="00575ECC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066C703D" w14:textId="02392DC7" w:rsidR="00575ECC" w:rsidRPr="003B44FE" w:rsidRDefault="00575ECC" w:rsidP="00575ECC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Státuszkód: 200 OK </w:t>
      </w:r>
    </w:p>
    <w:p w14:paraId="091A87F0" w14:textId="0F20CA5E" w:rsidR="00575ECC" w:rsidRDefault="00575ECC" w:rsidP="00575ECC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A26B42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59DDC95E" w14:textId="77777777" w:rsidR="00575ECC" w:rsidRPr="003B44FE" w:rsidRDefault="00575ECC" w:rsidP="00575ECC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2C830A6B" w14:textId="1DA31EEC" w:rsidR="00575ECC" w:rsidRPr="003B44FE" w:rsidRDefault="00575ECC" w:rsidP="00575ECC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Státuszkód: 400 Bad </w:t>
      </w:r>
      <w:proofErr w:type="spellStart"/>
      <w:r w:rsidRPr="003B44FE">
        <w:rPr>
          <w:lang w:val="hu-HU"/>
        </w:rPr>
        <w:t>Request</w:t>
      </w:r>
      <w:proofErr w:type="spellEnd"/>
    </w:p>
    <w:p w14:paraId="3A337A98" w14:textId="77777777" w:rsidR="00575ECC" w:rsidRDefault="00575ECC" w:rsidP="00575ECC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63F2FD3F" w14:textId="77777777" w:rsidR="00575ECC" w:rsidRPr="003B44FE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7BEA4688" w14:textId="77777777" w:rsidR="00575ECC" w:rsidRPr="003B39C2" w:rsidRDefault="00575ECC" w:rsidP="00575ECC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70AC6AE9" w14:textId="56791A86" w:rsidR="006805B0" w:rsidRPr="003B44FE" w:rsidRDefault="006805B0" w:rsidP="006805B0">
      <w:pPr>
        <w:pStyle w:val="Cmsor3"/>
        <w:ind w:firstLine="567"/>
        <w:rPr>
          <w:sz w:val="28"/>
          <w:szCs w:val="28"/>
          <w:lang w:val="hu-HU"/>
        </w:rPr>
      </w:pPr>
      <w:r w:rsidRPr="003B44FE">
        <w:rPr>
          <w:sz w:val="28"/>
          <w:szCs w:val="28"/>
          <w:lang w:val="hu-HU"/>
        </w:rPr>
        <w:t>/</w:t>
      </w:r>
      <w:proofErr w:type="spellStart"/>
      <w:r w:rsidR="00DB3F82">
        <w:rPr>
          <w:sz w:val="28"/>
          <w:szCs w:val="28"/>
          <w:lang w:val="hu-HU"/>
        </w:rPr>
        <w:t>removeIngredient</w:t>
      </w:r>
      <w:proofErr w:type="spellEnd"/>
    </w:p>
    <w:p w14:paraId="218E51F3" w14:textId="21B7D550" w:rsidR="006805B0" w:rsidRPr="003B44FE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proofErr w:type="spellStart"/>
      <w:r w:rsidR="004D649C">
        <w:rPr>
          <w:lang w:val="hu-HU"/>
        </w:rPr>
        <w:t>removeIngredient</w:t>
      </w:r>
      <w:proofErr w:type="spellEnd"/>
    </w:p>
    <w:p w14:paraId="6BEAA0EE" w14:textId="5442C263" w:rsidR="006805B0" w:rsidRPr="003B44FE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 w:rsidR="004D649C">
        <w:rPr>
          <w:lang w:val="hu-HU"/>
        </w:rPr>
        <w:t>DELETE</w:t>
      </w:r>
    </w:p>
    <w:p w14:paraId="232CB982" w14:textId="77777777" w:rsidR="006805B0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05D56B33" w14:textId="3D4A699B" w:rsidR="006805B0" w:rsidRPr="003B44FE" w:rsidRDefault="006805B0" w:rsidP="006805B0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4D649C">
        <w:rPr>
          <w:lang w:val="hu-HU"/>
        </w:rPr>
        <w:t xml:space="preserve">az </w:t>
      </w:r>
      <w:proofErr w:type="spellStart"/>
      <w:r w:rsidR="004D649C">
        <w:rPr>
          <w:lang w:val="hu-HU"/>
        </w:rPr>
        <w:t>adminoknak</w:t>
      </w:r>
      <w:proofErr w:type="spellEnd"/>
      <w:r w:rsidR="004D649C">
        <w:rPr>
          <w:lang w:val="hu-HU"/>
        </w:rPr>
        <w:t xml:space="preserve"> egy esetlegesen rosszul felvitt hozzávalót törölni.</w:t>
      </w:r>
    </w:p>
    <w:p w14:paraId="677E3521" w14:textId="77777777" w:rsidR="006805B0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6FC91644" w14:textId="485EF766" w:rsidR="006805B0" w:rsidRPr="003B44FE" w:rsidRDefault="00815BCD" w:rsidP="006805B0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 xml:space="preserve">Az hozzávaló </w:t>
      </w:r>
      <w:proofErr w:type="spellStart"/>
      <w:r>
        <w:rPr>
          <w:lang w:val="hu-HU"/>
        </w:rPr>
        <w:t>id</w:t>
      </w:r>
      <w:proofErr w:type="spellEnd"/>
      <w:r>
        <w:rPr>
          <w:lang w:val="hu-HU"/>
        </w:rPr>
        <w:t>-je</w:t>
      </w:r>
    </w:p>
    <w:p w14:paraId="10682265" w14:textId="77777777" w:rsidR="006805B0" w:rsidRPr="003B44FE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05FC418E" w14:textId="77777777" w:rsidR="006805B0" w:rsidRPr="003B44FE" w:rsidRDefault="006805B0" w:rsidP="006805B0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396B954A" w14:textId="6139C76D" w:rsidR="006805B0" w:rsidRPr="003B44FE" w:rsidRDefault="006805B0" w:rsidP="006805B0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lastRenderedPageBreak/>
        <w:t>Státuszkód: 200 OK</w:t>
      </w:r>
    </w:p>
    <w:p w14:paraId="6F4B1444" w14:textId="6E5488B0" w:rsidR="006805B0" w:rsidRDefault="006805B0" w:rsidP="006805B0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EE7D79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2E55737C" w14:textId="77777777" w:rsidR="006805B0" w:rsidRPr="003B44FE" w:rsidRDefault="006805B0" w:rsidP="006805B0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1F3C1C6A" w14:textId="5DD27286" w:rsidR="006805B0" w:rsidRPr="003B44FE" w:rsidRDefault="006805B0" w:rsidP="006805B0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Státuszkód: 400 Bad </w:t>
      </w:r>
      <w:proofErr w:type="spellStart"/>
      <w:r w:rsidRPr="003B44FE">
        <w:rPr>
          <w:lang w:val="hu-HU"/>
        </w:rPr>
        <w:t>Request</w:t>
      </w:r>
      <w:proofErr w:type="spellEnd"/>
    </w:p>
    <w:p w14:paraId="601AC31B" w14:textId="77777777" w:rsidR="006805B0" w:rsidRDefault="006805B0" w:rsidP="006805B0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7DBBD046" w14:textId="77777777" w:rsidR="006805B0" w:rsidRPr="003B44FE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29321C18" w14:textId="77777777" w:rsidR="006805B0" w:rsidRPr="003B39C2" w:rsidRDefault="006805B0" w:rsidP="006805B0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16516D35" w14:textId="67C53CE0" w:rsidR="0080442A" w:rsidRPr="0080442A" w:rsidRDefault="0080442A" w:rsidP="0080442A">
      <w:pPr>
        <w:rPr>
          <w:lang w:val="hu-HU"/>
        </w:rPr>
      </w:pPr>
    </w:p>
    <w:sectPr w:rsidR="0080442A" w:rsidRPr="0080442A" w:rsidSect="00542277">
      <w:footerReference w:type="defaul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780A0" w14:textId="77777777" w:rsidR="00542277" w:rsidRDefault="00542277" w:rsidP="003F6053">
      <w:r>
        <w:separator/>
      </w:r>
    </w:p>
  </w:endnote>
  <w:endnote w:type="continuationSeparator" w:id="0">
    <w:p w14:paraId="78871872" w14:textId="77777777" w:rsidR="00542277" w:rsidRDefault="00542277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5781387"/>
      <w:docPartObj>
        <w:docPartGallery w:val="Page Numbers (Bottom of Page)"/>
        <w:docPartUnique/>
      </w:docPartObj>
    </w:sdtPr>
    <w:sdtContent>
      <w:p w14:paraId="7C3DFD45" w14:textId="1DCB9E42" w:rsidR="003B44FE" w:rsidRDefault="003B44F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0EB0942F" w14:textId="77777777" w:rsidR="003B44FE" w:rsidRDefault="003B44F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9BF4" w14:textId="77777777" w:rsidR="00542277" w:rsidRDefault="00542277" w:rsidP="003F6053">
      <w:r>
        <w:separator/>
      </w:r>
    </w:p>
  </w:footnote>
  <w:footnote w:type="continuationSeparator" w:id="0">
    <w:p w14:paraId="19CC7ABD" w14:textId="77777777" w:rsidR="00542277" w:rsidRDefault="00542277" w:rsidP="003F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0F6143"/>
    <w:multiLevelType w:val="hybridMultilevel"/>
    <w:tmpl w:val="0D84056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255E8"/>
    <w:multiLevelType w:val="hybridMultilevel"/>
    <w:tmpl w:val="CF0C9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8D794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F985A9F"/>
    <w:multiLevelType w:val="hybridMultilevel"/>
    <w:tmpl w:val="694853DC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12B25D4E"/>
    <w:multiLevelType w:val="hybridMultilevel"/>
    <w:tmpl w:val="9F4EE64A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8" w15:restartNumberingAfterBreak="0">
    <w:nsid w:val="159415DF"/>
    <w:multiLevelType w:val="hybridMultilevel"/>
    <w:tmpl w:val="A08EF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C273A85"/>
    <w:multiLevelType w:val="hybridMultilevel"/>
    <w:tmpl w:val="E7F8B3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F846B8"/>
    <w:multiLevelType w:val="hybridMultilevel"/>
    <w:tmpl w:val="8544EB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17C2606"/>
    <w:multiLevelType w:val="hybridMultilevel"/>
    <w:tmpl w:val="6E4A9D54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332A1D93"/>
    <w:multiLevelType w:val="hybridMultilevel"/>
    <w:tmpl w:val="7160ECAC"/>
    <w:lvl w:ilvl="0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8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3F6C47C4"/>
    <w:multiLevelType w:val="hybridMultilevel"/>
    <w:tmpl w:val="F1D873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4606758"/>
    <w:multiLevelType w:val="hybridMultilevel"/>
    <w:tmpl w:val="F08CB8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4BD02431"/>
    <w:multiLevelType w:val="hybridMultilevel"/>
    <w:tmpl w:val="419A0234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5" w15:restartNumberingAfterBreak="0">
    <w:nsid w:val="4CE23782"/>
    <w:multiLevelType w:val="hybridMultilevel"/>
    <w:tmpl w:val="E63051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857587"/>
    <w:multiLevelType w:val="hybridMultilevel"/>
    <w:tmpl w:val="3934FB88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7" w15:restartNumberingAfterBreak="0">
    <w:nsid w:val="52990127"/>
    <w:multiLevelType w:val="hybridMultilevel"/>
    <w:tmpl w:val="CE6CA0FE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8" w15:restartNumberingAfterBreak="0">
    <w:nsid w:val="54F05095"/>
    <w:multiLevelType w:val="hybridMultilevel"/>
    <w:tmpl w:val="3CDAC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5B301AFC"/>
    <w:multiLevelType w:val="hybridMultilevel"/>
    <w:tmpl w:val="B606B4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407F6D"/>
    <w:multiLevelType w:val="hybridMultilevel"/>
    <w:tmpl w:val="8FC05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EE0109"/>
    <w:multiLevelType w:val="hybridMultilevel"/>
    <w:tmpl w:val="3C0E4F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4" w15:restartNumberingAfterBreak="0">
    <w:nsid w:val="5F6A239B"/>
    <w:multiLevelType w:val="hybridMultilevel"/>
    <w:tmpl w:val="89BA07EC"/>
    <w:lvl w:ilvl="0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5" w15:restartNumberingAfterBreak="0">
    <w:nsid w:val="5FD53241"/>
    <w:multiLevelType w:val="hybridMultilevel"/>
    <w:tmpl w:val="2506989E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6" w15:restartNumberingAfterBreak="0">
    <w:nsid w:val="66AC34A5"/>
    <w:multiLevelType w:val="hybridMultilevel"/>
    <w:tmpl w:val="695A361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96503F7"/>
    <w:multiLevelType w:val="hybridMultilevel"/>
    <w:tmpl w:val="97B2FD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B20EC8"/>
    <w:multiLevelType w:val="hybridMultilevel"/>
    <w:tmpl w:val="643477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0EB42BA"/>
    <w:multiLevelType w:val="hybridMultilevel"/>
    <w:tmpl w:val="1B5CDA16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1" w15:restartNumberingAfterBreak="0">
    <w:nsid w:val="70F66E6B"/>
    <w:multiLevelType w:val="hybridMultilevel"/>
    <w:tmpl w:val="C0A06222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2" w15:restartNumberingAfterBreak="0">
    <w:nsid w:val="734A212A"/>
    <w:multiLevelType w:val="hybridMultilevel"/>
    <w:tmpl w:val="EAB6E0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B553C3"/>
    <w:multiLevelType w:val="hybridMultilevel"/>
    <w:tmpl w:val="3918B5CE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4" w15:restartNumberingAfterBreak="0">
    <w:nsid w:val="777C2F0B"/>
    <w:multiLevelType w:val="hybridMultilevel"/>
    <w:tmpl w:val="A732A32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A211957"/>
    <w:multiLevelType w:val="hybridMultilevel"/>
    <w:tmpl w:val="4C7EED9A"/>
    <w:lvl w:ilvl="0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6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7" w15:restartNumberingAfterBreak="0">
    <w:nsid w:val="7DC96EE2"/>
    <w:multiLevelType w:val="hybridMultilevel"/>
    <w:tmpl w:val="DD2A439A"/>
    <w:lvl w:ilvl="0" w:tplc="992E012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CD5E09E4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8" w15:restartNumberingAfterBreak="0">
    <w:nsid w:val="7DE21E2C"/>
    <w:multiLevelType w:val="hybridMultilevel"/>
    <w:tmpl w:val="68366AD4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9" w15:restartNumberingAfterBreak="0">
    <w:nsid w:val="7EBC5237"/>
    <w:multiLevelType w:val="hybridMultilevel"/>
    <w:tmpl w:val="ADD8A510"/>
    <w:lvl w:ilvl="0" w:tplc="040E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473327077">
    <w:abstractNumId w:val="39"/>
  </w:num>
  <w:num w:numId="2" w16cid:durableId="1307591079">
    <w:abstractNumId w:val="15"/>
  </w:num>
  <w:num w:numId="3" w16cid:durableId="40057285">
    <w:abstractNumId w:val="10"/>
  </w:num>
  <w:num w:numId="4" w16cid:durableId="1642424455">
    <w:abstractNumId w:val="49"/>
  </w:num>
  <w:num w:numId="5" w16cid:durableId="922223516">
    <w:abstractNumId w:val="19"/>
  </w:num>
  <w:num w:numId="6" w16cid:durableId="1525170623">
    <w:abstractNumId w:val="28"/>
  </w:num>
  <w:num w:numId="7" w16cid:durableId="1329409126">
    <w:abstractNumId w:val="33"/>
  </w:num>
  <w:num w:numId="8" w16cid:durableId="1283997212">
    <w:abstractNumId w:val="9"/>
  </w:num>
  <w:num w:numId="9" w16cid:durableId="424885508">
    <w:abstractNumId w:val="7"/>
  </w:num>
  <w:num w:numId="10" w16cid:durableId="2030446545">
    <w:abstractNumId w:val="6"/>
  </w:num>
  <w:num w:numId="11" w16cid:durableId="1435400335">
    <w:abstractNumId w:val="5"/>
  </w:num>
  <w:num w:numId="12" w16cid:durableId="680010362">
    <w:abstractNumId w:val="4"/>
  </w:num>
  <w:num w:numId="13" w16cid:durableId="524560262">
    <w:abstractNumId w:val="8"/>
  </w:num>
  <w:num w:numId="14" w16cid:durableId="931008206">
    <w:abstractNumId w:val="3"/>
  </w:num>
  <w:num w:numId="15" w16cid:durableId="770855321">
    <w:abstractNumId w:val="2"/>
  </w:num>
  <w:num w:numId="16" w16cid:durableId="1889296172">
    <w:abstractNumId w:val="1"/>
  </w:num>
  <w:num w:numId="17" w16cid:durableId="705831714">
    <w:abstractNumId w:val="0"/>
  </w:num>
  <w:num w:numId="18" w16cid:durableId="401102519">
    <w:abstractNumId w:val="22"/>
  </w:num>
  <w:num w:numId="19" w16cid:durableId="1415854659">
    <w:abstractNumId w:val="24"/>
  </w:num>
  <w:num w:numId="20" w16cid:durableId="1671254713">
    <w:abstractNumId w:val="43"/>
  </w:num>
  <w:num w:numId="21" w16cid:durableId="2013335022">
    <w:abstractNumId w:val="31"/>
  </w:num>
  <w:num w:numId="22" w16cid:durableId="367528000">
    <w:abstractNumId w:val="13"/>
  </w:num>
  <w:num w:numId="23" w16cid:durableId="1040131209">
    <w:abstractNumId w:val="56"/>
  </w:num>
  <w:num w:numId="24" w16cid:durableId="1760371348">
    <w:abstractNumId w:val="23"/>
  </w:num>
  <w:num w:numId="25" w16cid:durableId="1470365858">
    <w:abstractNumId w:val="25"/>
  </w:num>
  <w:num w:numId="26" w16cid:durableId="1883129170">
    <w:abstractNumId w:val="30"/>
  </w:num>
  <w:num w:numId="27" w16cid:durableId="1730374272">
    <w:abstractNumId w:val="54"/>
  </w:num>
  <w:num w:numId="28" w16cid:durableId="476991338">
    <w:abstractNumId w:val="57"/>
  </w:num>
  <w:num w:numId="29" w16cid:durableId="1025712772">
    <w:abstractNumId w:val="38"/>
  </w:num>
  <w:num w:numId="30" w16cid:durableId="21590809">
    <w:abstractNumId w:val="46"/>
  </w:num>
  <w:num w:numId="31" w16cid:durableId="2016105176">
    <w:abstractNumId w:val="48"/>
  </w:num>
  <w:num w:numId="32" w16cid:durableId="1757357343">
    <w:abstractNumId w:val="32"/>
  </w:num>
  <w:num w:numId="33" w16cid:durableId="1720938203">
    <w:abstractNumId w:val="21"/>
  </w:num>
  <w:num w:numId="34" w16cid:durableId="1084835314">
    <w:abstractNumId w:val="14"/>
  </w:num>
  <w:num w:numId="35" w16cid:durableId="1560283112">
    <w:abstractNumId w:val="52"/>
  </w:num>
  <w:num w:numId="36" w16cid:durableId="257062763">
    <w:abstractNumId w:val="12"/>
  </w:num>
  <w:num w:numId="37" w16cid:durableId="1285504977">
    <w:abstractNumId w:val="11"/>
  </w:num>
  <w:num w:numId="38" w16cid:durableId="1273131887">
    <w:abstractNumId w:val="35"/>
  </w:num>
  <w:num w:numId="39" w16cid:durableId="892547462">
    <w:abstractNumId w:val="18"/>
  </w:num>
  <w:num w:numId="40" w16cid:durableId="1829439550">
    <w:abstractNumId w:val="47"/>
  </w:num>
  <w:num w:numId="41" w16cid:durableId="1705254472">
    <w:abstractNumId w:val="29"/>
  </w:num>
  <w:num w:numId="42" w16cid:durableId="65493268">
    <w:abstractNumId w:val="16"/>
  </w:num>
  <w:num w:numId="43" w16cid:durableId="291911918">
    <w:abstractNumId w:val="26"/>
  </w:num>
  <w:num w:numId="44" w16cid:durableId="1600984565">
    <w:abstractNumId w:val="59"/>
  </w:num>
  <w:num w:numId="45" w16cid:durableId="1937904626">
    <w:abstractNumId w:val="44"/>
  </w:num>
  <w:num w:numId="46" w16cid:durableId="1322923035">
    <w:abstractNumId w:val="27"/>
  </w:num>
  <w:num w:numId="47" w16cid:durableId="1548106779">
    <w:abstractNumId w:val="55"/>
  </w:num>
  <w:num w:numId="48" w16cid:durableId="402921946">
    <w:abstractNumId w:val="58"/>
  </w:num>
  <w:num w:numId="49" w16cid:durableId="1770927045">
    <w:abstractNumId w:val="41"/>
  </w:num>
  <w:num w:numId="50" w16cid:durableId="1282765753">
    <w:abstractNumId w:val="42"/>
  </w:num>
  <w:num w:numId="51" w16cid:durableId="915164461">
    <w:abstractNumId w:val="20"/>
  </w:num>
  <w:num w:numId="52" w16cid:durableId="1856536503">
    <w:abstractNumId w:val="36"/>
  </w:num>
  <w:num w:numId="53" w16cid:durableId="1549105835">
    <w:abstractNumId w:val="34"/>
  </w:num>
  <w:num w:numId="54" w16cid:durableId="301275092">
    <w:abstractNumId w:val="40"/>
  </w:num>
  <w:num w:numId="55" w16cid:durableId="416287727">
    <w:abstractNumId w:val="17"/>
  </w:num>
  <w:num w:numId="56" w16cid:durableId="788011025">
    <w:abstractNumId w:val="53"/>
  </w:num>
  <w:num w:numId="57" w16cid:durableId="275599117">
    <w:abstractNumId w:val="51"/>
  </w:num>
  <w:num w:numId="58" w16cid:durableId="712341694">
    <w:abstractNumId w:val="50"/>
  </w:num>
  <w:num w:numId="59" w16cid:durableId="191235804">
    <w:abstractNumId w:val="45"/>
  </w:num>
  <w:num w:numId="60" w16cid:durableId="184393447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22"/>
    <w:rsid w:val="0000449B"/>
    <w:rsid w:val="000244E5"/>
    <w:rsid w:val="00041AA0"/>
    <w:rsid w:val="000862C4"/>
    <w:rsid w:val="000A5310"/>
    <w:rsid w:val="000A65B5"/>
    <w:rsid w:val="000E1F11"/>
    <w:rsid w:val="00143C3A"/>
    <w:rsid w:val="00181654"/>
    <w:rsid w:val="001E095F"/>
    <w:rsid w:val="001F103A"/>
    <w:rsid w:val="001F7BF3"/>
    <w:rsid w:val="0021745A"/>
    <w:rsid w:val="00222CDB"/>
    <w:rsid w:val="00231346"/>
    <w:rsid w:val="00243FB6"/>
    <w:rsid w:val="00272254"/>
    <w:rsid w:val="00280F3B"/>
    <w:rsid w:val="002A07C3"/>
    <w:rsid w:val="002A5376"/>
    <w:rsid w:val="002C525C"/>
    <w:rsid w:val="00366766"/>
    <w:rsid w:val="00393C6F"/>
    <w:rsid w:val="003A1CB3"/>
    <w:rsid w:val="003A50D8"/>
    <w:rsid w:val="003B038F"/>
    <w:rsid w:val="003B39C2"/>
    <w:rsid w:val="003B44FE"/>
    <w:rsid w:val="003C0118"/>
    <w:rsid w:val="003C6101"/>
    <w:rsid w:val="003F455E"/>
    <w:rsid w:val="003F6053"/>
    <w:rsid w:val="004500C5"/>
    <w:rsid w:val="004752A8"/>
    <w:rsid w:val="004773F7"/>
    <w:rsid w:val="004822FC"/>
    <w:rsid w:val="00483400"/>
    <w:rsid w:val="00497B1F"/>
    <w:rsid w:val="004C4D62"/>
    <w:rsid w:val="004C7704"/>
    <w:rsid w:val="004D649C"/>
    <w:rsid w:val="004E108E"/>
    <w:rsid w:val="00542277"/>
    <w:rsid w:val="005425CA"/>
    <w:rsid w:val="00543383"/>
    <w:rsid w:val="0054764B"/>
    <w:rsid w:val="00550D15"/>
    <w:rsid w:val="00575ECC"/>
    <w:rsid w:val="005953C0"/>
    <w:rsid w:val="005B295F"/>
    <w:rsid w:val="005E338C"/>
    <w:rsid w:val="00630FE3"/>
    <w:rsid w:val="00645252"/>
    <w:rsid w:val="006805B0"/>
    <w:rsid w:val="00682502"/>
    <w:rsid w:val="00684D55"/>
    <w:rsid w:val="006D3D74"/>
    <w:rsid w:val="006E38B7"/>
    <w:rsid w:val="00721136"/>
    <w:rsid w:val="00732EE0"/>
    <w:rsid w:val="00742FDD"/>
    <w:rsid w:val="007C7A49"/>
    <w:rsid w:val="0080442A"/>
    <w:rsid w:val="008132B4"/>
    <w:rsid w:val="00815BCD"/>
    <w:rsid w:val="0083569A"/>
    <w:rsid w:val="00852ED4"/>
    <w:rsid w:val="0086556F"/>
    <w:rsid w:val="00886D3B"/>
    <w:rsid w:val="008D16B3"/>
    <w:rsid w:val="008E72D1"/>
    <w:rsid w:val="00946F69"/>
    <w:rsid w:val="009507CD"/>
    <w:rsid w:val="00951D35"/>
    <w:rsid w:val="00993AE6"/>
    <w:rsid w:val="009A0E20"/>
    <w:rsid w:val="009C06D9"/>
    <w:rsid w:val="00A0072C"/>
    <w:rsid w:val="00A26B42"/>
    <w:rsid w:val="00A34ACC"/>
    <w:rsid w:val="00A80C51"/>
    <w:rsid w:val="00A9204E"/>
    <w:rsid w:val="00AA5790"/>
    <w:rsid w:val="00AB4C30"/>
    <w:rsid w:val="00B12722"/>
    <w:rsid w:val="00B33451"/>
    <w:rsid w:val="00B50E28"/>
    <w:rsid w:val="00B95C30"/>
    <w:rsid w:val="00BB7BDB"/>
    <w:rsid w:val="00BF7AAF"/>
    <w:rsid w:val="00C435A3"/>
    <w:rsid w:val="00C43C21"/>
    <w:rsid w:val="00C47449"/>
    <w:rsid w:val="00C5094A"/>
    <w:rsid w:val="00C73386"/>
    <w:rsid w:val="00C81771"/>
    <w:rsid w:val="00CB4350"/>
    <w:rsid w:val="00CD4CEA"/>
    <w:rsid w:val="00CF2160"/>
    <w:rsid w:val="00D650A3"/>
    <w:rsid w:val="00D656AA"/>
    <w:rsid w:val="00DB3F82"/>
    <w:rsid w:val="00E531DC"/>
    <w:rsid w:val="00E82FB3"/>
    <w:rsid w:val="00EB02E8"/>
    <w:rsid w:val="00ED599C"/>
    <w:rsid w:val="00EE7D79"/>
    <w:rsid w:val="00EF2810"/>
    <w:rsid w:val="00F113C7"/>
    <w:rsid w:val="00F67669"/>
    <w:rsid w:val="00F76063"/>
    <w:rsid w:val="00F92EAF"/>
    <w:rsid w:val="00F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8B5F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6053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link w:val="NincstrkzChar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character" w:customStyle="1" w:styleId="NincstrkzChar">
    <w:name w:val="Nincs térköz Char"/>
    <w:basedOn w:val="Bekezdsalapbettpusa"/>
    <w:link w:val="Nincstrkz"/>
    <w:uiPriority w:val="1"/>
    <w:rsid w:val="00143C3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0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udosLevente/ProjectWor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AppData\Local\Microsoft\Office\16.0\DTS\hu-HU%7b80EF1FE2-DA36-48A5-A606-3AF313D2C9AE%7d\%7b9D18AA01-4B6B-40D5-B49A-B41DB5F930D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646F62-7624-4534-A36E-9D2E2E82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{9D18AA01-4B6B-40D5-B49A-B41DB5F930D3}tf02786999_win32.dotx</Template>
  <TotalTime>0</TotalTime>
  <Pages>23</Pages>
  <Words>4649</Words>
  <Characters>32083</Characters>
  <Application>Microsoft Office Word</Application>
  <DocSecurity>0</DocSecurity>
  <Lines>267</Lines>
  <Paragraphs>73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FoodHub recept weboldal</vt:lpstr>
    </vt:vector>
  </TitlesOfParts>
  <Company/>
  <LinksUpToDate>false</LinksUpToDate>
  <CharactersWithSpaces>36659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FoodHub recept weboldal</dc:title>
  <dc:subject/>
  <dc:creator/>
  <cp:keywords/>
  <dc:description/>
  <cp:lastModifiedBy/>
  <cp:revision>1</cp:revision>
  <dcterms:created xsi:type="dcterms:W3CDTF">2024-04-05T14:51:00Z</dcterms:created>
  <dcterms:modified xsi:type="dcterms:W3CDTF">2024-04-14T21:56:00Z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4c838895e6a3a71ac81734a33459655eccbca35f3b03d2c708a7f4eaf45e7af8</vt:lpwstr>
  </property>
</Properties>
</file>
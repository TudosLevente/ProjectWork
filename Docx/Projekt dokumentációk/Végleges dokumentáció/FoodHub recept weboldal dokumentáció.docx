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hu-HU"/>
        </w:rPr>
        <w:id w:val="1838801577"/>
        <w:docPartObj>
          <w:docPartGallery w:val="Cover Pages"/>
          <w:docPartUnique/>
        </w:docPartObj>
      </w:sdtPr>
      <w:sdtContent>
        <w:p w14:paraId="4FEF6A90" w14:textId="599E01B3" w:rsidR="00143C3A" w:rsidRDefault="00143C3A">
          <w:pPr>
            <w:rPr>
              <w:rFonts w:ascii="Calibri Light" w:eastAsiaTheme="majorEastAsia" w:hAnsi="Calibri Light" w:cs="Calibri Light"/>
              <w:spacing w:val="-10"/>
              <w:kern w:val="28"/>
              <w:sz w:val="56"/>
              <w:szCs w:val="56"/>
              <w:lang w:val="hu-HU"/>
            </w:rPr>
          </w:pPr>
          <w:r w:rsidRPr="00143C3A">
            <w:rPr>
              <w:rFonts w:ascii="Calibri Light" w:eastAsiaTheme="majorEastAsia" w:hAnsi="Calibri Light" w:cs="Calibri Light"/>
              <w:noProof/>
              <w:spacing w:val="-10"/>
              <w:kern w:val="28"/>
              <w:sz w:val="56"/>
              <w:szCs w:val="56"/>
              <w:lang w:val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D5DAB7" wp14:editId="4CF4CE76">
                    <wp:simplePos x="0" y="0"/>
                    <wp:positionH relativeFrom="page">
                      <wp:posOffset>19250</wp:posOffset>
                    </wp:positionH>
                    <wp:positionV relativeFrom="page">
                      <wp:posOffset>9625</wp:posOffset>
                    </wp:positionV>
                    <wp:extent cx="7536581" cy="10741794"/>
                    <wp:effectExtent l="0" t="0" r="7620" b="2540"/>
                    <wp:wrapNone/>
                    <wp:docPr id="138" name="Szövegdoboz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581" cy="10741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8"/>
                                  <w:gridCol w:w="5775"/>
                                </w:tblGrid>
                                <w:tr w:rsidR="00A80C51" w14:paraId="1E8D47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C09349" w14:textId="265CF72D" w:rsidR="00143C3A" w:rsidRDefault="00A80C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F7C88A" wp14:editId="7A8C14A6">
                                            <wp:extent cx="2181049" cy="2311367"/>
                                            <wp:effectExtent l="0" t="0" r="0" b="0"/>
                                            <wp:docPr id="2071321890" name="Kép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88060" cy="23187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 Light" w:eastAsiaTheme="majorEastAsia" w:hAnsi="Calibri Light" w:cs="Calibri Light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hu-HU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DF2825" w14:textId="4DDA4710" w:rsidR="00143C3A" w:rsidRDefault="00143C3A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FoodHub recept</w:t>
                                          </w:r>
                                          <w:r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weboldal</w:t>
                                          </w:r>
                                        </w:p>
                                      </w:sdtContent>
                                    </w:sdt>
                                    <w:p w14:paraId="2B13D801" w14:textId="7FF503F6" w:rsidR="00143C3A" w:rsidRDefault="00143C3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6784CC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40AEB1F" w14:textId="0E4D9402" w:rsidR="00A80C51" w:rsidRDefault="00A80C51">
                                      <w:pPr>
                                        <w:pStyle w:val="Nincstrkz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A </w:t>
                                      </w:r>
                                      <w:proofErr w:type="spellStart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>Foodhub</w:t>
                                      </w:r>
                                      <w:proofErr w:type="spellEnd"/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egy recept weboldal, ahol böngész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éssel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ük is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van saját receptek feltöltésére is.</w:t>
                                      </w:r>
                                    </w:p>
                                    <w:p w14:paraId="7A478BFB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141D21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4DAE51" w14:textId="6054E48E" w:rsidR="00143C3A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Budai Bence</w:t>
                                      </w:r>
                                    </w:p>
                                    <w:p w14:paraId="21032E04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Tüdős Levente</w:t>
                                      </w:r>
                                    </w:p>
                                    <w:p w14:paraId="00B09FE5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02A211B0" w14:textId="42A1745C" w:rsidR="00A80C51" w:rsidRDefault="00A80C51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2CF2886A" w14:textId="77777777" w:rsidR="00143C3A" w:rsidRDefault="00143C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5DAB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7" o:spid="_x0000_s1026" type="#_x0000_t202" style="position:absolute;margin-left:1.5pt;margin-top:.75pt;width:593.45pt;height:8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8"/>
                            <w:gridCol w:w="5775"/>
                          </w:tblGrid>
                          <w:tr w:rsidR="00A80C51" w14:paraId="1E8D47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C09349" w14:textId="265CF72D" w:rsidR="00143C3A" w:rsidRDefault="00A80C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F7C88A" wp14:editId="7A8C14A6">
                                      <wp:extent cx="2181049" cy="2311367"/>
                                      <wp:effectExtent l="0" t="0" r="0" b="0"/>
                                      <wp:docPr id="2071321890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8060" cy="23187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hu-HU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DF2825" w14:textId="4DDA4710" w:rsidR="00143C3A" w:rsidRDefault="00143C3A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FoodHub recept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weboldal</w:t>
                                    </w:r>
                                  </w:p>
                                </w:sdtContent>
                              </w:sdt>
                              <w:p w14:paraId="2B13D801" w14:textId="7FF503F6" w:rsidR="00143C3A" w:rsidRDefault="00143C3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6784CC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0AEB1F" w14:textId="0E4D9402" w:rsidR="00A80C51" w:rsidRDefault="00A80C51">
                                <w:pPr>
                                  <w:pStyle w:val="Nincstrkz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A </w:t>
                                </w:r>
                                <w:proofErr w:type="spellStart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>Foodhub</w:t>
                                </w:r>
                                <w:proofErr w:type="spellEnd"/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egy recept weboldal, ahol böngész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éssel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ük is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van saját receptek feltöltésére is.</w:t>
                                </w:r>
                              </w:p>
                              <w:p w14:paraId="7A478BFB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141D21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4DAE51" w14:textId="6054E48E" w:rsidR="00143C3A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Budai Bence</w:t>
                                </w:r>
                              </w:p>
                              <w:p w14:paraId="21032E04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Tüdős Levente</w:t>
                                </w:r>
                              </w:p>
                              <w:p w14:paraId="00B09FE5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02A211B0" w14:textId="42A1745C" w:rsidR="00A80C51" w:rsidRDefault="00A80C51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2CF2886A" w14:textId="77777777" w:rsidR="00143C3A" w:rsidRDefault="00143C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hu-HU"/>
        </w:rPr>
        <w:id w:val="706453776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500D4FA7" w14:textId="35CD038C" w:rsidR="00041AA0" w:rsidRDefault="00041AA0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30E6AC1F" w14:textId="3045CA9B" w:rsidR="00BD0795" w:rsidRDefault="00041AA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31577" w:history="1">
            <w:r w:rsidR="00BD0795" w:rsidRPr="001366A3">
              <w:rPr>
                <w:rStyle w:val="Hiperhivatkozs"/>
                <w:noProof/>
                <w:lang w:val="hu-HU"/>
              </w:rPr>
              <w:t>Bevezetés: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C65EBAB" w14:textId="09FEB98C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8" w:history="1">
            <w:r w:rsidR="00BD0795" w:rsidRPr="001366A3">
              <w:rPr>
                <w:rStyle w:val="Hiperhivatkozs"/>
                <w:noProof/>
                <w:lang w:val="hu-HU"/>
              </w:rPr>
              <w:t>Felépítés / Funkciók: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D0EC0C3" w14:textId="354FA79F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79" w:history="1">
            <w:r w:rsidR="00BD0795" w:rsidRPr="001366A3">
              <w:rPr>
                <w:rStyle w:val="Hiperhivatkozs"/>
                <w:noProof/>
                <w:lang w:val="hu-HU"/>
              </w:rPr>
              <w:t>Követelményanalízis: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_Toc164031579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A05B0D1" w14:textId="3B8A81D5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0" w:history="1">
            <w:r w:rsidR="00BD0795" w:rsidRPr="001366A3">
              <w:rPr>
                <w:rStyle w:val="Hiperhivatkozs"/>
                <w:noProof/>
                <w:lang w:val="hu-HU"/>
              </w:rPr>
              <w:t>Tervezés: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75CE957" w14:textId="3F296809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1" w:history="1">
            <w:r w:rsidR="00BD0795" w:rsidRPr="001366A3">
              <w:rPr>
                <w:rStyle w:val="Hiperhivatkozs"/>
                <w:noProof/>
                <w:lang w:val="hu-HU"/>
              </w:rPr>
              <w:t>Fejlesztés és implementáció: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7076E9" w14:textId="2DBF36C2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2" w:history="1">
            <w:r w:rsidR="00BD0795" w:rsidRPr="001366A3">
              <w:rPr>
                <w:rStyle w:val="Hiperhivatkozs"/>
                <w:noProof/>
                <w:lang w:val="hu-HU"/>
              </w:rPr>
              <w:t>Projektmenedzsment: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F8EAD5A" w14:textId="1CB56EDF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3" w:history="1">
            <w:r w:rsidR="00BD0795" w:rsidRPr="001366A3">
              <w:rPr>
                <w:rStyle w:val="Hiperhivatkozs"/>
                <w:noProof/>
                <w:lang w:val="hu-HU"/>
              </w:rPr>
              <w:t>Záró megjegyzések és köszönetnyilvánítás: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F9D0DF7" w14:textId="58D59017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4" w:history="1">
            <w:r w:rsidR="00BD0795" w:rsidRPr="001366A3">
              <w:rPr>
                <w:rStyle w:val="Hiperhivatkozs"/>
                <w:noProof/>
                <w:lang w:val="hu-HU"/>
              </w:rPr>
              <w:t>A projekt 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72DA660" w14:textId="300750D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5" w:history="1">
            <w:r w:rsidR="00BD0795" w:rsidRPr="001366A3">
              <w:rPr>
                <w:rStyle w:val="Hiperhivatkozs"/>
                <w:noProof/>
                <w:lang w:val="hu-HU"/>
              </w:rPr>
              <w:t>Szükséges alkalmazások: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D54B593" w14:textId="38110A51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6" w:history="1">
            <w:r w:rsidR="00BD0795" w:rsidRPr="001366A3">
              <w:rPr>
                <w:rStyle w:val="Hiperhivatkozs"/>
                <w:noProof/>
                <w:lang w:val="hu-HU"/>
              </w:rPr>
              <w:t>Projektmunka telepítése: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69641" w14:textId="736A007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7" w:history="1">
            <w:r w:rsidR="00BD0795" w:rsidRPr="001366A3">
              <w:rPr>
                <w:rStyle w:val="Hiperhivatkozs"/>
                <w:noProof/>
                <w:lang w:val="hu-HU"/>
              </w:rPr>
              <w:t>Az adatbázis felépítése: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E7F0AE3" w14:textId="1329FFF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8" w:history="1">
            <w:r w:rsidR="00BD0795" w:rsidRPr="001366A3">
              <w:rPr>
                <w:rStyle w:val="Hiperhivatkozs"/>
                <w:noProof/>
                <w:lang w:val="hu-HU"/>
              </w:rPr>
              <w:t>A weboldal megnyitása: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AD1870B" w14:textId="3F0FA159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89" w:history="1">
            <w:r w:rsidR="00BD0795" w:rsidRPr="001366A3">
              <w:rPr>
                <w:rStyle w:val="Hiperhivatkozs"/>
                <w:noProof/>
                <w:lang w:val="hu-HU"/>
              </w:rPr>
              <w:t>Weblapok: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_Toc164031589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336B65E" w14:textId="12DAA222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0" w:history="1">
            <w:r w:rsidR="00BD0795" w:rsidRPr="001366A3">
              <w:rPr>
                <w:rStyle w:val="Hiperhivatkozs"/>
                <w:noProof/>
                <w:lang w:val="hu-HU"/>
              </w:rPr>
              <w:t>Főoldal: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4FF1A46" w14:textId="3DBE87C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1" w:history="1">
            <w:r w:rsidR="00BD0795" w:rsidRPr="001366A3">
              <w:rPr>
                <w:rStyle w:val="Hiperhivatkozs"/>
                <w:noProof/>
                <w:lang w:val="hu-HU"/>
              </w:rPr>
              <w:t>Bejelentkezés: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99FDF5F" w14:textId="10BF8CFA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2" w:history="1">
            <w:r w:rsidR="00BD0795" w:rsidRPr="001366A3">
              <w:rPr>
                <w:rStyle w:val="Hiperhivatkozs"/>
                <w:noProof/>
                <w:lang w:val="hu-HU"/>
              </w:rPr>
              <w:t>Regisztráció: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054927BE" w14:textId="6829F2F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3" w:history="1">
            <w:r w:rsidR="00BD0795" w:rsidRPr="001366A3">
              <w:rPr>
                <w:rStyle w:val="Hiperhivatkozs"/>
                <w:noProof/>
                <w:lang w:val="hu-HU"/>
              </w:rPr>
              <w:t>Recept kategória: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864A9C" w14:textId="3AA6F7A1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4" w:history="1">
            <w:r w:rsidR="00BD0795" w:rsidRPr="001366A3">
              <w:rPr>
                <w:rStyle w:val="Hiperhivatkozs"/>
                <w:noProof/>
                <w:lang w:val="hu-HU"/>
              </w:rPr>
              <w:t>Profil: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4E9316A" w14:textId="184D85F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5" w:history="1">
            <w:r w:rsidR="00BD0795" w:rsidRPr="001366A3">
              <w:rPr>
                <w:rStyle w:val="Hiperhivatkozs"/>
                <w:noProof/>
                <w:lang w:val="hu-HU"/>
              </w:rPr>
              <w:t>Recept feltöltés: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1199B2F" w14:textId="0D1D4104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6" w:history="1">
            <w:r w:rsidR="00BD0795" w:rsidRPr="001366A3">
              <w:rPr>
                <w:rStyle w:val="Hiperhivatkozs"/>
                <w:noProof/>
                <w:lang w:val="hu-HU"/>
              </w:rPr>
              <w:t>Végpontok: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E630E3A" w14:textId="782168D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7" w:history="1">
            <w:r w:rsidR="00BD0795" w:rsidRPr="001366A3">
              <w:rPr>
                <w:rStyle w:val="Hiperhivatkozs"/>
                <w:noProof/>
              </w:rPr>
              <w:t>Felhasználó: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9258ABB" w14:textId="5479D35A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8" w:history="1">
            <w:r w:rsidR="00BD0795" w:rsidRPr="001366A3">
              <w:rPr>
                <w:rStyle w:val="Hiperhivatkozs"/>
                <w:noProof/>
                <w:lang w:val="hu-HU"/>
              </w:rPr>
              <w:t>/userRecipes/:id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48029A" w14:textId="571970E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599" w:history="1">
            <w:r w:rsidR="00BD0795" w:rsidRPr="001366A3">
              <w:rPr>
                <w:rStyle w:val="Hiperhivatkozs"/>
                <w:noProof/>
                <w:lang w:val="hu-HU"/>
              </w:rPr>
              <w:t>/user/:id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_Toc164031599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98792E" w14:textId="1C98D99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0" w:history="1">
            <w:r w:rsidR="00BD0795" w:rsidRPr="001366A3">
              <w:rPr>
                <w:rStyle w:val="Hiperhivatkozs"/>
                <w:noProof/>
                <w:lang w:val="hu-HU"/>
              </w:rPr>
              <w:t>/regUser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56DAC22" w14:textId="76FE2CFF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1" w:history="1">
            <w:r w:rsidR="00BD0795" w:rsidRPr="001366A3">
              <w:rPr>
                <w:rStyle w:val="Hiperhivatkozs"/>
                <w:noProof/>
                <w:lang w:val="hu-HU"/>
              </w:rPr>
              <w:t>/updateUser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B7166B3" w14:textId="538A56D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2" w:history="1">
            <w:r w:rsidR="00BD0795" w:rsidRPr="001366A3">
              <w:rPr>
                <w:rStyle w:val="Hiperhivatkozs"/>
                <w:noProof/>
                <w:lang w:val="hu-HU"/>
              </w:rPr>
              <w:t>/login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14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87DAC67" w14:textId="48D44757" w:rsidR="00BD0795" w:rsidRDefault="0000000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3" w:history="1">
            <w:r w:rsidR="00BD0795" w:rsidRPr="001366A3">
              <w:rPr>
                <w:rStyle w:val="Hiperhivatkozs"/>
                <w:noProof/>
                <w:lang w:val="hu-HU"/>
              </w:rPr>
              <w:t>Recept: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84BE147" w14:textId="1A2AC22E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4" w:history="1">
            <w:r w:rsidR="00BD0795" w:rsidRPr="001366A3">
              <w:rPr>
                <w:rStyle w:val="Hiperhivatkozs"/>
                <w:noProof/>
                <w:lang w:val="hu-HU"/>
              </w:rPr>
              <w:t>/recipe/:id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20E5648" w14:textId="7D1652A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5" w:history="1">
            <w:r w:rsidR="00BD0795" w:rsidRPr="001366A3">
              <w:rPr>
                <w:rStyle w:val="Hiperhivatkozs"/>
                <w:noProof/>
                <w:lang w:val="hu-HU"/>
              </w:rPr>
              <w:t>/uploadRecipe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15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B10DACE" w14:textId="140E76FC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6" w:history="1">
            <w:r w:rsidR="00BD0795" w:rsidRPr="001366A3">
              <w:rPr>
                <w:rStyle w:val="Hiperhivatkozs"/>
                <w:noProof/>
                <w:lang w:val="hu-HU"/>
              </w:rPr>
              <w:t>/getComment/:id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0A6D1BA" w14:textId="57E14CD7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7" w:history="1">
            <w:r w:rsidR="00BD0795" w:rsidRPr="001366A3">
              <w:rPr>
                <w:rStyle w:val="Hiperhivatkozs"/>
                <w:noProof/>
                <w:lang w:val="hu-HU"/>
              </w:rPr>
              <w:t>/uploadComment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16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AC88B95" w14:textId="31A61FF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8" w:history="1">
            <w:r w:rsidR="00BD0795" w:rsidRPr="001366A3">
              <w:rPr>
                <w:rStyle w:val="Hiperhivatkozs"/>
                <w:noProof/>
                <w:lang w:val="hu-HU"/>
              </w:rPr>
              <w:t>/getFavorites/:id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9FCA1E" w14:textId="2811D2FE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09" w:history="1">
            <w:r w:rsidR="00BD0795" w:rsidRPr="001366A3">
              <w:rPr>
                <w:rStyle w:val="Hiperhivatkozs"/>
                <w:noProof/>
                <w:lang w:val="hu-HU"/>
              </w:rPr>
              <w:t>/addFavorite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_Toc164031609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17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4F19A575" w14:textId="2D63D2B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0" w:history="1">
            <w:r w:rsidR="00BD0795" w:rsidRPr="001366A3">
              <w:rPr>
                <w:rStyle w:val="Hiperhivatkozs"/>
                <w:noProof/>
                <w:lang w:val="hu-HU"/>
              </w:rPr>
              <w:t>/removeFavorite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ED5B10" w14:textId="65BF7475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1" w:history="1">
            <w:r w:rsidR="00BD0795" w:rsidRPr="001366A3">
              <w:rPr>
                <w:rStyle w:val="Hiperhivatkozs"/>
                <w:noProof/>
                <w:lang w:val="hu-HU"/>
              </w:rPr>
              <w:t>/ingredients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18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DCB3B53" w14:textId="4FAE6D43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2" w:history="1">
            <w:r w:rsidR="00BD0795" w:rsidRPr="001366A3">
              <w:rPr>
                <w:rStyle w:val="Hiperhivatkozs"/>
                <w:noProof/>
                <w:lang w:val="hu-HU"/>
              </w:rPr>
              <w:t>/upload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_Toc164031612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8AF8FB5" w14:textId="57E0796D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3" w:history="1">
            <w:r w:rsidR="00BD0795" w:rsidRPr="001366A3">
              <w:rPr>
                <w:rStyle w:val="Hiperhivatkozs"/>
                <w:noProof/>
                <w:lang w:val="hu-HU"/>
              </w:rPr>
              <w:t>/notVerifiedRecipes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_Toc164031613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19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228E135" w14:textId="06490EB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4" w:history="1">
            <w:r w:rsidR="00BD0795" w:rsidRPr="001366A3">
              <w:rPr>
                <w:rStyle w:val="Hiperhivatkozs"/>
                <w:noProof/>
                <w:lang w:val="hu-HU"/>
              </w:rPr>
              <w:t>/verifyRecipe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_Toc164031614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1554688D" w14:textId="087A3ED3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5" w:history="1">
            <w:r w:rsidR="00BD0795" w:rsidRPr="001366A3">
              <w:rPr>
                <w:rStyle w:val="Hiperhivatkozs"/>
                <w:noProof/>
                <w:lang w:val="hu-HU"/>
              </w:rPr>
              <w:t>/deleteRecipe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_Toc164031615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20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623BA8D6" w14:textId="017278F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6" w:history="1">
            <w:r w:rsidR="00BD0795" w:rsidRPr="001366A3">
              <w:rPr>
                <w:rStyle w:val="Hiperhivatkozs"/>
                <w:noProof/>
                <w:lang w:val="hu-HU"/>
              </w:rPr>
              <w:t>/giveAdminRole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_Toc164031616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5C8FBC0" w14:textId="15923694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7" w:history="1">
            <w:r w:rsidR="00BD0795" w:rsidRPr="001366A3">
              <w:rPr>
                <w:rStyle w:val="Hiperhivatkozs"/>
                <w:noProof/>
                <w:lang w:val="hu-HU"/>
              </w:rPr>
              <w:t>/deleteAdminRole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_Toc164031617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21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2A6EBEB5" w14:textId="78D7F5DB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8" w:history="1">
            <w:r w:rsidR="00BD0795" w:rsidRPr="001366A3">
              <w:rPr>
                <w:rStyle w:val="Hiperhivatkozs"/>
                <w:noProof/>
                <w:lang w:val="hu-HU"/>
              </w:rPr>
              <w:t>/getAdmins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_Toc164031618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7596E3F1" w14:textId="41ACDA46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19" w:history="1">
            <w:r w:rsidR="00BD0795" w:rsidRPr="001366A3">
              <w:rPr>
                <w:rStyle w:val="Hiperhivatkozs"/>
                <w:noProof/>
                <w:lang w:val="hu-HU"/>
              </w:rPr>
              <w:t>/uploadIngredient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_Toc164031619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22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38B38B9D" w14:textId="34B77137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0" w:history="1">
            <w:r w:rsidR="00BD0795" w:rsidRPr="001366A3">
              <w:rPr>
                <w:rStyle w:val="Hiperhivatkozs"/>
                <w:noProof/>
                <w:lang w:val="hu-HU"/>
              </w:rPr>
              <w:t>/updateIngredient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_Toc164031620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AFFD1A3" w14:textId="300AAF90" w:rsidR="00BD0795" w:rsidRDefault="00000000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4031621" w:history="1">
            <w:r w:rsidR="00BD0795" w:rsidRPr="001366A3">
              <w:rPr>
                <w:rStyle w:val="Hiperhivatkozs"/>
                <w:noProof/>
                <w:lang w:val="hu-HU"/>
              </w:rPr>
              <w:t>/removeIngredient</w:t>
            </w:r>
            <w:r w:rsidR="00BD0795">
              <w:rPr>
                <w:noProof/>
                <w:webHidden/>
              </w:rPr>
              <w:tab/>
            </w:r>
            <w:r w:rsidR="00BD0795">
              <w:rPr>
                <w:noProof/>
                <w:webHidden/>
              </w:rPr>
              <w:fldChar w:fldCharType="begin"/>
            </w:r>
            <w:r w:rsidR="00BD0795">
              <w:rPr>
                <w:noProof/>
                <w:webHidden/>
              </w:rPr>
              <w:instrText xml:space="preserve"> PAGEREF _Toc164031621 \h </w:instrText>
            </w:r>
            <w:r w:rsidR="00BD0795">
              <w:rPr>
                <w:noProof/>
                <w:webHidden/>
              </w:rPr>
            </w:r>
            <w:r w:rsidR="00BD0795">
              <w:rPr>
                <w:noProof/>
                <w:webHidden/>
              </w:rPr>
              <w:fldChar w:fldCharType="separate"/>
            </w:r>
            <w:r w:rsidR="00BD0795">
              <w:rPr>
                <w:noProof/>
                <w:webHidden/>
              </w:rPr>
              <w:t>23</w:t>
            </w:r>
            <w:r w:rsidR="00BD0795">
              <w:rPr>
                <w:noProof/>
                <w:webHidden/>
              </w:rPr>
              <w:fldChar w:fldCharType="end"/>
            </w:r>
          </w:hyperlink>
        </w:p>
        <w:p w14:paraId="5C0D5260" w14:textId="231A3E9F" w:rsidR="00A80C51" w:rsidRPr="003B44FE" w:rsidRDefault="00041AA0">
          <w:r>
            <w:rPr>
              <w:b/>
              <w:bCs/>
            </w:rPr>
            <w:fldChar w:fldCharType="end"/>
          </w:r>
        </w:p>
      </w:sdtContent>
    </w:sdt>
    <w:p w14:paraId="3BF2A377" w14:textId="77777777" w:rsidR="00BD0795" w:rsidRDefault="00BD0795">
      <w:pPr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br w:type="page"/>
      </w:r>
    </w:p>
    <w:p w14:paraId="2F6C56EA" w14:textId="7A44C97C" w:rsidR="000A5310" w:rsidRPr="008E7198" w:rsidRDefault="000A5310" w:rsidP="003B44FE">
      <w:pPr>
        <w:pStyle w:val="Cm"/>
        <w:jc w:val="center"/>
        <w:rPr>
          <w:sz w:val="72"/>
          <w:szCs w:val="72"/>
          <w:lang w:val="hu-HU"/>
        </w:rPr>
      </w:pPr>
      <w:r w:rsidRPr="008E7198">
        <w:rPr>
          <w:sz w:val="72"/>
          <w:szCs w:val="72"/>
          <w:lang w:val="hu-HU"/>
        </w:rPr>
        <w:lastRenderedPageBreak/>
        <w:t>FoodHub recept weboldal</w:t>
      </w:r>
    </w:p>
    <w:p w14:paraId="2E91C9C1" w14:textId="77777777" w:rsidR="003B44FE" w:rsidRPr="003B44FE" w:rsidRDefault="003B44FE" w:rsidP="003B44FE">
      <w:pPr>
        <w:rPr>
          <w:lang w:val="hu-HU"/>
        </w:rPr>
      </w:pPr>
    </w:p>
    <w:p w14:paraId="3F9189A9" w14:textId="54699A89" w:rsidR="000A5310" w:rsidRPr="00C435A3" w:rsidRDefault="000A5310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0" w:name="_Toc164031577"/>
      <w:r w:rsidRPr="00C435A3">
        <w:rPr>
          <w:sz w:val="32"/>
          <w:szCs w:val="32"/>
          <w:lang w:val="hu-HU"/>
        </w:rPr>
        <w:t>Bevezetés:</w:t>
      </w:r>
      <w:bookmarkEnd w:id="0"/>
    </w:p>
    <w:p w14:paraId="463949F3" w14:textId="725A49DD" w:rsidR="003B038F" w:rsidRPr="00C435A3" w:rsidRDefault="00CD4CEA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FoodHub weboldalunkat úgy terveztük meg hogy minden korosztály tudja könnyedén használni és minden étvágy gerjesztőbb legyen a dizájn.</w:t>
      </w:r>
    </w:p>
    <w:p w14:paraId="6D9EFE39" w14:textId="1748D068" w:rsidR="00CD4CEA" w:rsidRPr="00C435A3" w:rsidRDefault="00CD4CEA" w:rsidP="00B50E28">
      <w:pPr>
        <w:pStyle w:val="Nincstrkz"/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 nincsen a végleges fázisban mivel sok ötletünk lett volna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hogy hogyan tudnánk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 xml:space="preserve">g érdekesebbé, korszerűbbé vagy még kiemelkedőbe tenni, mint a többi recept weboldalt az interneten. Persze mind a ketten a csapat társammal törekedtünk arra, hogy a legjobb tudásunkat felhasználva eltudjuk készíteni ezt a weboldalt. A jövőben szeretnénk tovább fejleszteni 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s ak</w:t>
      </w:r>
      <w:r w:rsidR="003A1CB3" w:rsidRPr="00C435A3">
        <w:rPr>
          <w:sz w:val="24"/>
          <w:szCs w:val="24"/>
          <w:lang w:val="hu-HU"/>
        </w:rPr>
        <w:t>á</w:t>
      </w:r>
      <w:r w:rsidRPr="00C435A3">
        <w:rPr>
          <w:sz w:val="24"/>
          <w:szCs w:val="24"/>
          <w:lang w:val="hu-HU"/>
        </w:rPr>
        <w:t>r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profitálni is belőlé</w:t>
      </w:r>
      <w:r w:rsidR="003A1CB3" w:rsidRPr="00C435A3">
        <w:rPr>
          <w:sz w:val="24"/>
          <w:szCs w:val="24"/>
          <w:lang w:val="hu-HU"/>
        </w:rPr>
        <w:t>.</w:t>
      </w:r>
    </w:p>
    <w:p w14:paraId="61D548AF" w14:textId="77777777" w:rsidR="00E531DC" w:rsidRPr="00C435A3" w:rsidRDefault="00E531DC" w:rsidP="00B50E28">
      <w:pPr>
        <w:pStyle w:val="Nincstrkz"/>
        <w:spacing w:line="276" w:lineRule="auto"/>
        <w:rPr>
          <w:sz w:val="24"/>
          <w:szCs w:val="24"/>
          <w:lang w:val="hu-HU"/>
        </w:rPr>
      </w:pPr>
    </w:p>
    <w:p w14:paraId="20175FA2" w14:textId="7E4EF54F" w:rsidR="00E531DC" w:rsidRPr="00C435A3" w:rsidRDefault="00E531DC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1" w:name="_Toc164031578"/>
      <w:r w:rsidRPr="00C435A3">
        <w:rPr>
          <w:sz w:val="32"/>
          <w:szCs w:val="32"/>
          <w:lang w:val="hu-HU"/>
        </w:rPr>
        <w:t>Felépítés / Funkciók:</w:t>
      </w:r>
      <w:bookmarkEnd w:id="1"/>
    </w:p>
    <w:p w14:paraId="77247FA6" w14:textId="77777777" w:rsidR="003A1CB3" w:rsidRPr="00C435A3" w:rsidRDefault="00E531DC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weboldal felépítésénél sok mindenre törekedtünk. </w:t>
      </w:r>
      <w:r w:rsidR="003A1CB3" w:rsidRPr="00C435A3">
        <w:rPr>
          <w:sz w:val="24"/>
          <w:szCs w:val="24"/>
          <w:lang w:val="hu-HU"/>
        </w:rPr>
        <w:t>S</w:t>
      </w:r>
      <w:r w:rsidRPr="00C435A3">
        <w:rPr>
          <w:sz w:val="24"/>
          <w:szCs w:val="24"/>
          <w:lang w:val="hu-HU"/>
        </w:rPr>
        <w:t>zámunkra a legfontosabb az átláthatóság volt mivel tudjuk hogyha egy weboldal nincsen rendesen felépítve akkor az nem fog</w:t>
      </w:r>
      <w:r w:rsidR="003A1CB3" w:rsidRPr="00C435A3">
        <w:rPr>
          <w:sz w:val="24"/>
          <w:szCs w:val="24"/>
          <w:lang w:val="hu-HU"/>
        </w:rPr>
        <w:t xml:space="preserve">ja felkelteni </w:t>
      </w:r>
      <w:r w:rsidRPr="00C435A3">
        <w:rPr>
          <w:sz w:val="24"/>
          <w:szCs w:val="24"/>
          <w:lang w:val="hu-HU"/>
        </w:rPr>
        <w:t>senkinek</w:t>
      </w:r>
      <w:r w:rsidR="003A1CB3" w:rsidRPr="00C435A3">
        <w:rPr>
          <w:sz w:val="24"/>
          <w:szCs w:val="24"/>
          <w:lang w:val="hu-HU"/>
        </w:rPr>
        <w:t xml:space="preserve"> a figyelmét</w:t>
      </w:r>
      <w:r w:rsidRPr="00C435A3">
        <w:rPr>
          <w:sz w:val="24"/>
          <w:szCs w:val="24"/>
          <w:lang w:val="hu-HU"/>
        </w:rPr>
        <w:t>.</w:t>
      </w:r>
    </w:p>
    <w:p w14:paraId="4BC172ED" w14:textId="7002B6C4" w:rsidR="00E531DC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legfőbb funkciók, amiket létrehoztunk a weblapon:</w:t>
      </w:r>
    </w:p>
    <w:p w14:paraId="4A5EF864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Receptgyűjtemény böngészése: </w:t>
      </w:r>
    </w:p>
    <w:p w14:paraId="6554C9A0" w14:textId="5CE813D7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szabadon böngészhetnek a receptgyűjteményben, kategóriák, ételtípusok vagy diétás preferenciák szerint szűrve.</w:t>
      </w:r>
    </w:p>
    <w:p w14:paraId="23BE064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Keresés: </w:t>
      </w:r>
    </w:p>
    <w:p w14:paraId="157108B1" w14:textId="3FA17D5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könnyen megtalálhatják az általuk keresett recepteket a keresőmező segítségével, kulcsszavak vagy recept neve alapján.</w:t>
      </w:r>
    </w:p>
    <w:p w14:paraId="6CED1E7C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u w:val="single"/>
          <w:lang w:val="hu-HU"/>
        </w:rPr>
        <w:t>Receptek megtekintése:</w:t>
      </w:r>
      <w:r w:rsidRPr="00C435A3">
        <w:rPr>
          <w:sz w:val="24"/>
          <w:szCs w:val="24"/>
          <w:lang w:val="hu-HU"/>
        </w:rPr>
        <w:t xml:space="preserve"> </w:t>
      </w:r>
    </w:p>
    <w:p w14:paraId="0BE39CD4" w14:textId="40AD1D7E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weboldalon minden recept részletes leírással, hozzávalók listájával, elkészítési lépéseivel és esetleges képekkel jelenik meg.</w:t>
      </w:r>
    </w:p>
    <w:p w14:paraId="61D3CE76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Receptek értékelése és vélemények megosztása: </w:t>
      </w:r>
    </w:p>
    <w:p w14:paraId="5B2362F9" w14:textId="5760048F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értékelhetik és megjegyzéseikkel megoszthatják tapasztalataikat a kipróbált receptekről.</w:t>
      </w:r>
    </w:p>
    <w:p w14:paraId="06C7E2D3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Felhasználói profilok: </w:t>
      </w:r>
    </w:p>
    <w:p w14:paraId="56EFD83F" w14:textId="3431405B" w:rsidR="00B95C30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Regisztrált felhasználók létrehozhatnak profilokat, ahol menthetik kedvenc receptjeiket, és követhetik az általuk kedvelt konyhaművészeket vagy barátokat.</w:t>
      </w:r>
    </w:p>
    <w:p w14:paraId="762AB75E" w14:textId="77777777" w:rsidR="00B95C30" w:rsidRPr="00C435A3" w:rsidRDefault="00B95C30" w:rsidP="00B50E28">
      <w:pPr>
        <w:pStyle w:val="Listaszerbekezds"/>
        <w:numPr>
          <w:ilvl w:val="0"/>
          <w:numId w:val="27"/>
        </w:numPr>
        <w:spacing w:line="276" w:lineRule="auto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Kérdések és válaszok: </w:t>
      </w:r>
    </w:p>
    <w:p w14:paraId="592A4D8F" w14:textId="607EA91D" w:rsidR="00E531DC" w:rsidRPr="00C435A3" w:rsidRDefault="00B95C30" w:rsidP="00B50E28">
      <w:pPr>
        <w:pStyle w:val="Listaszerbekezds"/>
        <w:spacing w:line="276" w:lineRule="auto"/>
        <w:ind w:left="1080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Felhasználók kérdezhetnek és válaszolhatnak egymásnak a receptekkel vagy a főzéssel kapcsolatos kérdéseikre</w:t>
      </w:r>
    </w:p>
    <w:p w14:paraId="1F04A466" w14:textId="1FA01D8F" w:rsidR="00B95C30" w:rsidRPr="00C435A3" w:rsidRDefault="003A1CB3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Célunk</w:t>
      </w:r>
      <w:r w:rsidR="00B95C30" w:rsidRPr="00C435A3">
        <w:rPr>
          <w:sz w:val="24"/>
          <w:szCs w:val="24"/>
          <w:lang w:val="hu-HU"/>
        </w:rPr>
        <w:t xml:space="preserve"> ezekkel a </w:t>
      </w:r>
      <w:r w:rsidRPr="00C435A3">
        <w:rPr>
          <w:sz w:val="24"/>
          <w:szCs w:val="24"/>
          <w:lang w:val="hu-HU"/>
        </w:rPr>
        <w:t>funkciókkal</w:t>
      </w:r>
      <w:r w:rsidR="00BF7AAF" w:rsidRPr="00C435A3">
        <w:rPr>
          <w:sz w:val="24"/>
          <w:szCs w:val="24"/>
          <w:lang w:val="hu-HU"/>
        </w:rPr>
        <w:t>,</w:t>
      </w:r>
      <w:r w:rsidR="00B95C30" w:rsidRPr="00C435A3">
        <w:rPr>
          <w:sz w:val="24"/>
          <w:szCs w:val="24"/>
          <w:lang w:val="hu-HU"/>
        </w:rPr>
        <w:t xml:space="preserve"> hogy a </w:t>
      </w:r>
      <w:r w:rsidRPr="00C435A3">
        <w:rPr>
          <w:sz w:val="24"/>
          <w:szCs w:val="24"/>
          <w:lang w:val="hu-HU"/>
        </w:rPr>
        <w:t>felhasználok</w:t>
      </w:r>
      <w:r w:rsidR="00B95C30" w:rsidRPr="00C435A3">
        <w:rPr>
          <w:sz w:val="24"/>
          <w:szCs w:val="24"/>
          <w:lang w:val="hu-HU"/>
        </w:rPr>
        <w:t xml:space="preserve"> tudja</w:t>
      </w:r>
      <w:r w:rsidRPr="00C435A3">
        <w:rPr>
          <w:sz w:val="24"/>
          <w:szCs w:val="24"/>
          <w:lang w:val="hu-HU"/>
        </w:rPr>
        <w:t xml:space="preserve">nak hatékonyan keresni vagy </w:t>
      </w:r>
      <w:r w:rsidR="00C435A3" w:rsidRPr="00C435A3">
        <w:rPr>
          <w:sz w:val="24"/>
          <w:szCs w:val="24"/>
          <w:lang w:val="hu-HU"/>
        </w:rPr>
        <w:t>kommentálni</w:t>
      </w:r>
      <w:r w:rsidRPr="00C435A3">
        <w:rPr>
          <w:sz w:val="24"/>
          <w:szCs w:val="24"/>
          <w:lang w:val="hu-HU"/>
        </w:rPr>
        <w:t xml:space="preserve"> a receptekhez így segítve egymás</w:t>
      </w:r>
      <w:r w:rsidR="00BF7AAF" w:rsidRPr="00C435A3">
        <w:rPr>
          <w:sz w:val="24"/>
          <w:szCs w:val="24"/>
          <w:lang w:val="hu-HU"/>
        </w:rPr>
        <w:t>t a konyhában.</w:t>
      </w:r>
    </w:p>
    <w:p w14:paraId="3DFB9395" w14:textId="77599DE2" w:rsidR="00BF7AAF" w:rsidRPr="00C435A3" w:rsidRDefault="00BF7AAF" w:rsidP="00B50E28">
      <w:pPr>
        <w:spacing w:line="276" w:lineRule="auto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br w:type="page"/>
      </w:r>
    </w:p>
    <w:p w14:paraId="54E9F61A" w14:textId="34E24D13" w:rsidR="00BF7AAF" w:rsidRPr="00C435A3" w:rsidRDefault="00BF7AAF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2" w:name="_Toc164031579"/>
      <w:r w:rsidRPr="00C435A3">
        <w:rPr>
          <w:sz w:val="32"/>
          <w:szCs w:val="32"/>
          <w:lang w:val="hu-HU"/>
        </w:rPr>
        <w:lastRenderedPageBreak/>
        <w:t>Követelményanalízis:</w:t>
      </w:r>
      <w:bookmarkEnd w:id="2"/>
    </w:p>
    <w:p w14:paraId="39EC431D" w14:textId="7A9AFB08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Életszerű, valódi problémára nyújt megoldást?</w:t>
      </w:r>
    </w:p>
    <w:p w14:paraId="7E25C55D" w14:textId="3BE9ABDF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Szerintünk ezt a weboldalat lehet a mindennapokban használni mivel sokan szeretnek főzni és nem mindenki szereti a régi recept könyveket </w:t>
      </w:r>
      <w:r w:rsidR="00C435A3" w:rsidRPr="00C435A3">
        <w:rPr>
          <w:sz w:val="24"/>
          <w:szCs w:val="24"/>
        </w:rPr>
        <w:t>bújni,</w:t>
      </w:r>
      <w:r w:rsidRPr="00C435A3">
        <w:rPr>
          <w:sz w:val="24"/>
          <w:szCs w:val="24"/>
        </w:rPr>
        <w:t xml:space="preserve"> hogy eltudjon készíteni egy finom ételt.</w:t>
      </w:r>
    </w:p>
    <w:p w14:paraId="37D7742C" w14:textId="6249C7AB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Adattárolási és -kezelési funkciókat is megvalósít. Az adatbázis legalább 5 táblát és triggereket, tárolt eljárásokat függvényeket tartalmaz.</w:t>
      </w:r>
    </w:p>
    <w:p w14:paraId="0C4ACEA5" w14:textId="632B8843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ind w:left="1276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Ezt szintén teljesítettük hiszen a receptek tárolására </w:t>
      </w:r>
      <w:r w:rsidR="00C435A3">
        <w:rPr>
          <w:sz w:val="24"/>
          <w:szCs w:val="24"/>
        </w:rPr>
        <w:t xml:space="preserve">MySQL </w:t>
      </w:r>
      <w:r w:rsidRPr="00C435A3">
        <w:rPr>
          <w:sz w:val="24"/>
          <w:szCs w:val="24"/>
        </w:rPr>
        <w:t>adatbázist használtunk</w:t>
      </w:r>
    </w:p>
    <w:p w14:paraId="5F907E25" w14:textId="1D79C24F" w:rsidR="00BF7AAF" w:rsidRPr="00C435A3" w:rsidRDefault="00C435A3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 xml:space="preserve">RESTful </w:t>
      </w:r>
      <w:r w:rsidR="00BF7AAF" w:rsidRPr="00C435A3">
        <w:rPr>
          <w:b/>
          <w:bCs/>
          <w:sz w:val="24"/>
          <w:szCs w:val="24"/>
        </w:rPr>
        <w:t>architektúrának megfelelő szerver és kliens oldali komponenseket egyaránt tartalmaz.</w:t>
      </w:r>
    </w:p>
    <w:p w14:paraId="56F55191" w14:textId="2CDBA5BC" w:rsidR="00BF7AAF" w:rsidRPr="00C435A3" w:rsidRDefault="008E72D1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kliens oldal tökéletesen tud kommunikálni a szerver oldallal hiszen enélkül nem tudna működni a </w:t>
      </w:r>
      <w:r w:rsidR="00682502" w:rsidRPr="00C435A3">
        <w:rPr>
          <w:sz w:val="24"/>
          <w:szCs w:val="24"/>
        </w:rPr>
        <w:t>weboldal</w:t>
      </w:r>
      <w:r w:rsidRPr="00C435A3">
        <w:rPr>
          <w:sz w:val="24"/>
          <w:szCs w:val="24"/>
        </w:rPr>
        <w:t>.</w:t>
      </w:r>
    </w:p>
    <w:p w14:paraId="45443A31" w14:textId="63DC6212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kliens oldali komponens vagy komponensek egyaránt alkalmasak asztali és mobil eszközökön történő használatra.</w:t>
      </w:r>
    </w:p>
    <w:p w14:paraId="5F3C3FC9" w14:textId="575214AB" w:rsidR="00BF7AAF" w:rsidRPr="00C435A3" w:rsidRDefault="00BF7AAF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weboldalunk teljesen reszponzív</w:t>
      </w:r>
      <w:r w:rsidR="00742FDD" w:rsidRPr="00C435A3">
        <w:rPr>
          <w:sz w:val="24"/>
          <w:szCs w:val="24"/>
        </w:rPr>
        <w:t xml:space="preserve">, </w:t>
      </w:r>
      <w:r w:rsidR="00682502" w:rsidRPr="00C435A3">
        <w:rPr>
          <w:sz w:val="24"/>
          <w:szCs w:val="24"/>
        </w:rPr>
        <w:t>így</w:t>
      </w:r>
      <w:r w:rsidR="00742FDD" w:rsidRPr="00C435A3">
        <w:rPr>
          <w:sz w:val="24"/>
          <w:szCs w:val="24"/>
        </w:rPr>
        <w:t xml:space="preserve"> a</w:t>
      </w:r>
      <w:r w:rsidRPr="00C435A3">
        <w:rPr>
          <w:sz w:val="24"/>
          <w:szCs w:val="24"/>
        </w:rPr>
        <w:t xml:space="preserve"> hétköznapi </w:t>
      </w:r>
      <w:r w:rsidR="00742FDD" w:rsidRPr="00C435A3">
        <w:rPr>
          <w:sz w:val="24"/>
          <w:szCs w:val="24"/>
        </w:rPr>
        <w:t>eszközökön mindenki tudja használni</w:t>
      </w:r>
      <w:r w:rsidR="00682502" w:rsidRPr="00C435A3">
        <w:rPr>
          <w:sz w:val="24"/>
          <w:szCs w:val="24"/>
        </w:rPr>
        <w:t>,</w:t>
      </w:r>
      <w:r w:rsidR="00742FDD" w:rsidRPr="00C435A3">
        <w:rPr>
          <w:sz w:val="24"/>
          <w:szCs w:val="24"/>
        </w:rPr>
        <w:t xml:space="preserve"> akár asztali számítógépen, laptopon, tableten vagy telefonon keresné fel weboldalunkat.</w:t>
      </w:r>
    </w:p>
    <w:p w14:paraId="65794117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forráskódnak a tiszta kód elveinek megfelelően kell készülnie.</w:t>
      </w:r>
    </w:p>
    <w:p w14:paraId="6FDA7B37" w14:textId="114B4E2A" w:rsidR="00742FDD" w:rsidRPr="00C435A3" w:rsidRDefault="00742FDD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tisztakód elveit betartva kódoltunk minden fájlt, hiszen a kódjain egyszerűek, de még is tömörek, minden egyes részt kommentekkel ellátva lehet megtalálni hogy még az is értse aki csak beleszeretne nézni hogy még is mi ez, a funkciók önmagukban is működnek de némelyikek egymásra támaszkodnak hogy végre tudják hajtani a nekik szánt feladatokat, a függvények értelmesen céljukra utaló nevekkel vannak ellátva, a tesztelhetőség kifejezetten könnyen elvégezhető</w:t>
      </w:r>
      <w:r w:rsidR="0021745A" w:rsidRPr="00C435A3">
        <w:rPr>
          <w:sz w:val="24"/>
          <w:szCs w:val="24"/>
        </w:rPr>
        <w:t xml:space="preserve"> hiszen mi megírtunk pár tesztet előre hogy ezzel is segítsük az áttekinthetőséget.</w:t>
      </w:r>
    </w:p>
    <w:p w14:paraId="77C300A5" w14:textId="77777777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szoftver célját, komponenseinek technikai leírását, működésének műszaki feltételeit és használatának rövid bemutatását tartalmazó dokumentáció is része a csomagnak.</w:t>
      </w:r>
    </w:p>
    <w:p w14:paraId="45093900" w14:textId="43FABAEA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Ez a dokumentum pontosan erre szolgál.</w:t>
      </w:r>
    </w:p>
    <w:p w14:paraId="0EFCAC5C" w14:textId="0CEBCA40" w:rsidR="00BF7AAF" w:rsidRPr="00C435A3" w:rsidRDefault="00BF7AAF" w:rsidP="00B50E28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Biztonsági technológiákat alkalmaz az adatbázis RESTApi-k és</w:t>
      </w:r>
      <w:r w:rsidR="00682502" w:rsidRPr="00C435A3">
        <w:rPr>
          <w:b/>
          <w:bCs/>
          <w:sz w:val="24"/>
          <w:szCs w:val="24"/>
        </w:rPr>
        <w:t xml:space="preserve"> az</w:t>
      </w:r>
      <w:r w:rsidRPr="00C435A3">
        <w:rPr>
          <w:b/>
          <w:bCs/>
          <w:sz w:val="24"/>
          <w:szCs w:val="24"/>
        </w:rPr>
        <w:t xml:space="preserve"> adminisztrációs felület stb., használata során.</w:t>
      </w:r>
    </w:p>
    <w:p w14:paraId="30F14833" w14:textId="22724D53" w:rsidR="00682502" w:rsidRPr="00C435A3" w:rsidRDefault="00682502" w:rsidP="00B50E28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biztonsághoz nálunk a jelszók hash-elése tesz ennek eleget, mivel egy olyan módszert </w:t>
      </w:r>
      <w:r w:rsidR="00C435A3" w:rsidRPr="00C435A3">
        <w:rPr>
          <w:sz w:val="24"/>
          <w:szCs w:val="24"/>
        </w:rPr>
        <w:t>használunk,</w:t>
      </w:r>
      <w:r w:rsidRPr="00C435A3">
        <w:rPr>
          <w:sz w:val="24"/>
          <w:szCs w:val="24"/>
        </w:rPr>
        <w:t xml:space="preserve"> amit nem lehet feltörni mivel nem lehet visszaalakítani a már átalakítót </w:t>
      </w:r>
      <w:r w:rsidR="00AA5790" w:rsidRPr="00C435A3">
        <w:rPr>
          <w:sz w:val="24"/>
          <w:szCs w:val="24"/>
        </w:rPr>
        <w:t>jelszavakat.</w:t>
      </w:r>
    </w:p>
    <w:p w14:paraId="4E29E835" w14:textId="618AF0B2" w:rsidR="00C435A3" w:rsidRDefault="00C435A3" w:rsidP="00B50E28">
      <w:p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3F2B3D20" w14:textId="78D4BAC1" w:rsidR="00C435A3" w:rsidRPr="008E7198" w:rsidRDefault="00C435A3" w:rsidP="00B50E28">
      <w:pPr>
        <w:pStyle w:val="Cmsor2"/>
        <w:spacing w:line="276" w:lineRule="auto"/>
        <w:ind w:hanging="284"/>
        <w:rPr>
          <w:sz w:val="32"/>
          <w:szCs w:val="32"/>
          <w:lang w:val="hu-HU"/>
        </w:rPr>
      </w:pPr>
      <w:bookmarkStart w:id="3" w:name="_Toc164031580"/>
      <w:r w:rsidRPr="008E7198">
        <w:rPr>
          <w:sz w:val="32"/>
          <w:szCs w:val="32"/>
          <w:lang w:val="hu-HU"/>
        </w:rPr>
        <w:lastRenderedPageBreak/>
        <w:t>Tervezés:</w:t>
      </w:r>
      <w:bookmarkEnd w:id="3"/>
    </w:p>
    <w:p w14:paraId="7EF07D1C" w14:textId="580B5296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 xml:space="preserve">A FoodHub weboldal tervezése során részletesen kidolgozzuk a felhasználói felületet és a </w:t>
      </w:r>
      <w:r w:rsidR="00F113C7" w:rsidRPr="00F113C7">
        <w:rPr>
          <w:sz w:val="24"/>
          <w:szCs w:val="24"/>
          <w:lang w:val="hu-HU"/>
        </w:rPr>
        <w:t xml:space="preserve">weboldal </w:t>
      </w:r>
      <w:r w:rsidRPr="00F113C7">
        <w:rPr>
          <w:sz w:val="24"/>
          <w:szCs w:val="24"/>
          <w:lang w:val="hu-HU"/>
        </w:rPr>
        <w:t>architektúráját.</w:t>
      </w:r>
      <w:r w:rsidR="00F113C7">
        <w:rPr>
          <w:sz w:val="24"/>
          <w:szCs w:val="24"/>
          <w:lang w:val="hu-HU"/>
        </w:rPr>
        <w:t xml:space="preserve"> </w:t>
      </w:r>
      <w:r w:rsidRPr="00F113C7">
        <w:rPr>
          <w:sz w:val="24"/>
          <w:szCs w:val="24"/>
          <w:lang w:val="hu-HU"/>
        </w:rPr>
        <w:t>Ez magában foglalja az adatbázis-séma tervezését, az adatmodellt és az alkalmazás rétegzettségét.</w:t>
      </w:r>
    </w:p>
    <w:p w14:paraId="6AFC9A8C" w14:textId="64C5A6F9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 során figyelembe ve</w:t>
      </w:r>
      <w:r w:rsidR="00F113C7">
        <w:rPr>
          <w:sz w:val="24"/>
          <w:szCs w:val="24"/>
          <w:lang w:val="hu-HU"/>
        </w:rPr>
        <w:t>ttük</w:t>
      </w:r>
      <w:r w:rsidRPr="00F113C7">
        <w:rPr>
          <w:sz w:val="24"/>
          <w:szCs w:val="24"/>
          <w:lang w:val="hu-HU"/>
        </w:rPr>
        <w:t xml:space="preserve"> a felhasználói élményt és az intuitív navigációt, hogy a weboldal használata könnyű legyen mindenki számára.</w:t>
      </w:r>
    </w:p>
    <w:p w14:paraId="77C1E4F7" w14:textId="77777777" w:rsidR="00C435A3" w:rsidRP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Emellett gondoskodunk a weboldal megjelenéséről és általános esztétikájáról, hogy vonzó és felhasználóbarát legyen.</w:t>
      </w:r>
    </w:p>
    <w:p w14:paraId="686FFFBC" w14:textId="27055A6C" w:rsidR="00F113C7" w:rsidRDefault="00C435A3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tervezési folyamat fontos része</w:t>
      </w:r>
      <w:r w:rsidR="00F113C7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felhasználói visszajelzések és tesztek integrálása annak érdekében, hogy a végeredmény minőségi és hatékony legyen.</w:t>
      </w:r>
    </w:p>
    <w:p w14:paraId="6B1E462A" w14:textId="44B73D23" w:rsidR="00F113C7" w:rsidRP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projekt megfelelő architektúrájának kiválasztása az egyik legfontosabb lépés a tervezés során. Az architektúra olyan alapvető keretet biztosít, amelyben a kód strukturált és könnyen karbantartható lesz</w:t>
      </w:r>
      <w:r>
        <w:rPr>
          <w:sz w:val="24"/>
          <w:szCs w:val="24"/>
          <w:lang w:val="hu-HU"/>
        </w:rPr>
        <w:t>.</w:t>
      </w:r>
    </w:p>
    <w:p w14:paraId="005B3C4B" w14:textId="6D53801F" w:rsidR="00F113C7" w:rsidRDefault="00F113C7" w:rsidP="00B50E28">
      <w:pPr>
        <w:pStyle w:val="Listaszerbekezds"/>
        <w:numPr>
          <w:ilvl w:val="0"/>
          <w:numId w:val="27"/>
        </w:numPr>
        <w:spacing w:line="276" w:lineRule="auto"/>
        <w:ind w:left="709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Az általános kódolási stílus és konvenciók betartása segít</w:t>
      </w:r>
      <w:r>
        <w:rPr>
          <w:sz w:val="24"/>
          <w:szCs w:val="24"/>
          <w:lang w:val="hu-HU"/>
        </w:rPr>
        <w:t>ett</w:t>
      </w:r>
      <w:r w:rsidRPr="00F113C7">
        <w:rPr>
          <w:sz w:val="24"/>
          <w:szCs w:val="24"/>
          <w:lang w:val="hu-HU"/>
        </w:rPr>
        <w:t xml:space="preserve"> abban, hogy a kód egységes legyen és könnyen olvasható más fejlesztők számára is. Ez magában foglalhatja az elnevezési konvenciókat, az elrendezési szabályokat és más formai irányelveket,</w:t>
      </w:r>
      <w:r>
        <w:rPr>
          <w:sz w:val="24"/>
          <w:szCs w:val="24"/>
          <w:lang w:val="hu-HU"/>
        </w:rPr>
        <w:t xml:space="preserve"> mint például a folyamatos kommentelést</w:t>
      </w:r>
      <w:r w:rsidR="00B50E28">
        <w:rPr>
          <w:sz w:val="24"/>
          <w:szCs w:val="24"/>
          <w:lang w:val="hu-HU"/>
        </w:rPr>
        <w:t>, jegyzetelést</w:t>
      </w:r>
      <w:r>
        <w:rPr>
          <w:sz w:val="24"/>
          <w:szCs w:val="24"/>
          <w:lang w:val="hu-HU"/>
        </w:rPr>
        <w:t>.</w:t>
      </w:r>
    </w:p>
    <w:p w14:paraId="5AB6FE87" w14:textId="77777777" w:rsidR="005E338C" w:rsidRDefault="005E338C" w:rsidP="00B50E28">
      <w:pPr>
        <w:spacing w:line="276" w:lineRule="auto"/>
        <w:rPr>
          <w:sz w:val="24"/>
          <w:szCs w:val="24"/>
          <w:lang w:val="hu-HU"/>
        </w:rPr>
      </w:pPr>
    </w:p>
    <w:p w14:paraId="593A7537" w14:textId="127CE64A" w:rsidR="005E338C" w:rsidRPr="008E7198" w:rsidRDefault="002C525C" w:rsidP="00B50E28">
      <w:pPr>
        <w:pStyle w:val="Cmsor2"/>
        <w:spacing w:line="276" w:lineRule="auto"/>
        <w:rPr>
          <w:sz w:val="32"/>
          <w:szCs w:val="32"/>
          <w:lang w:val="hu-HU"/>
        </w:rPr>
      </w:pPr>
      <w:bookmarkStart w:id="4" w:name="_Toc164031581"/>
      <w:r w:rsidRPr="008E7198">
        <w:rPr>
          <w:sz w:val="32"/>
          <w:szCs w:val="32"/>
          <w:lang w:val="hu-HU"/>
        </w:rPr>
        <w:t>Fejlesztés és implementáció:</w:t>
      </w:r>
      <w:bookmarkEnd w:id="4"/>
    </w:p>
    <w:p w14:paraId="70B976C1" w14:textId="77777777" w:rsidR="002C525C" w:rsidRDefault="002C525C" w:rsidP="00B50E28">
      <w:pPr>
        <w:spacing w:line="276" w:lineRule="auto"/>
        <w:rPr>
          <w:lang w:val="hu-HU"/>
        </w:rPr>
      </w:pPr>
    </w:p>
    <w:p w14:paraId="180A4571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FoodHub weboldal fejlesztése és implementációja során különböző technológiai eszközöket és platformokat használunk fel.</w:t>
      </w:r>
    </w:p>
    <w:p w14:paraId="738A17DA" w14:textId="77777777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Használt alkalmazásaink:</w:t>
      </w:r>
    </w:p>
    <w:p w14:paraId="5E4C6790" w14:textId="3788FDEE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Visual Studio Code (VS Code):</w:t>
      </w:r>
      <w:r w:rsidRPr="002C525C">
        <w:rPr>
          <w:sz w:val="24"/>
          <w:szCs w:val="24"/>
          <w:lang w:val="hu-HU"/>
        </w:rPr>
        <w:t xml:space="preserve"> Ez egy nagyon népszerű</w:t>
      </w:r>
      <w:r>
        <w:rPr>
          <w:sz w:val="24"/>
          <w:szCs w:val="24"/>
          <w:lang w:val="hu-HU"/>
        </w:rPr>
        <w:t xml:space="preserve"> </w:t>
      </w:r>
      <w:r w:rsidRPr="002C525C">
        <w:rPr>
          <w:sz w:val="24"/>
          <w:szCs w:val="24"/>
          <w:lang w:val="hu-HU"/>
        </w:rPr>
        <w:t>és kiterjeszthető kódszerkesztő, amely támogatja a különböző programozási nyelveket és integrációkat, mint például a JavaScript, HTML, CSS, valamint különféle kiegészítőket és fejlesztői eszközöket kínál.</w:t>
      </w:r>
    </w:p>
    <w:p w14:paraId="342DD867" w14:textId="3AFD2691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XAMPP:</w:t>
      </w:r>
      <w:r w:rsidRPr="002C525C">
        <w:rPr>
          <w:sz w:val="24"/>
          <w:szCs w:val="24"/>
          <w:lang w:val="hu-HU"/>
        </w:rPr>
        <w:t xml:space="preserve"> Ez </w:t>
      </w:r>
      <w:r>
        <w:rPr>
          <w:sz w:val="24"/>
          <w:szCs w:val="24"/>
          <w:lang w:val="hu-HU"/>
        </w:rPr>
        <w:t xml:space="preserve">egy </w:t>
      </w:r>
      <w:r w:rsidRPr="002C525C">
        <w:rPr>
          <w:sz w:val="24"/>
          <w:szCs w:val="24"/>
          <w:lang w:val="hu-HU"/>
        </w:rPr>
        <w:t xml:space="preserve">nyílt forráskódú szerver alkalmazás, amely lehetővé teszi a PHP, MySQL, Apache és más szoftverek telepítését és futtatását. Különösen hasznos </w:t>
      </w:r>
      <w:r>
        <w:rPr>
          <w:sz w:val="24"/>
          <w:szCs w:val="24"/>
          <w:lang w:val="hu-HU"/>
        </w:rPr>
        <w:t xml:space="preserve">volt </w:t>
      </w:r>
      <w:r w:rsidRPr="002C525C">
        <w:rPr>
          <w:sz w:val="24"/>
          <w:szCs w:val="24"/>
          <w:lang w:val="hu-HU"/>
        </w:rPr>
        <w:t>a web</w:t>
      </w:r>
      <w:r>
        <w:rPr>
          <w:sz w:val="24"/>
          <w:szCs w:val="24"/>
          <w:lang w:val="hu-HU"/>
        </w:rPr>
        <w:t>oldal</w:t>
      </w:r>
      <w:r w:rsidRPr="002C525C">
        <w:rPr>
          <w:sz w:val="24"/>
          <w:szCs w:val="24"/>
          <w:lang w:val="hu-HU"/>
        </w:rPr>
        <w:t xml:space="preserve"> fejlesztés</w:t>
      </w:r>
      <w:r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és </w:t>
      </w:r>
      <w:r w:rsidR="00B50E28" w:rsidRPr="002C525C">
        <w:rPr>
          <w:sz w:val="24"/>
          <w:szCs w:val="24"/>
          <w:lang w:val="hu-HU"/>
        </w:rPr>
        <w:t>tesztelés</w:t>
      </w:r>
      <w:r w:rsidR="00B50E28"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r w:rsidRPr="002C525C">
        <w:rPr>
          <w:sz w:val="24"/>
          <w:szCs w:val="24"/>
          <w:lang w:val="hu-HU"/>
        </w:rPr>
        <w:t>lokális környezetben.</w:t>
      </w:r>
    </w:p>
    <w:p w14:paraId="5DD3C022" w14:textId="28EE2DA3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Node.js:</w:t>
      </w:r>
      <w:r w:rsidRPr="002C525C">
        <w:rPr>
          <w:sz w:val="24"/>
          <w:szCs w:val="24"/>
          <w:lang w:val="hu-HU"/>
        </w:rPr>
        <w:t xml:space="preserve"> Ez egy JavaScript futtatókörnyezet, amely lehetővé teszi a JavaScript kód futtatását a szerveroldalon. Node.js segítségével lehetőség van aszinkron programozásra, moduláris fejlesztésre és a különféle csomagok (package) használatára, amelyek széleskörű funkcionalitást biztosít</w:t>
      </w:r>
      <w:r>
        <w:rPr>
          <w:sz w:val="24"/>
          <w:szCs w:val="24"/>
          <w:lang w:val="hu-HU"/>
        </w:rPr>
        <w:t>ottak</w:t>
      </w:r>
      <w:r w:rsidRPr="002C525C">
        <w:rPr>
          <w:sz w:val="24"/>
          <w:szCs w:val="24"/>
          <w:lang w:val="hu-HU"/>
        </w:rPr>
        <w:t>.</w:t>
      </w:r>
    </w:p>
    <w:p w14:paraId="1F7EB497" w14:textId="77777777" w:rsidR="002C525C" w:rsidRPr="002C525C" w:rsidRDefault="002C525C" w:rsidP="00B50E28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HTML, CSS:</w:t>
      </w:r>
      <w:r w:rsidRPr="002C525C">
        <w:rPr>
          <w:sz w:val="24"/>
          <w:szCs w:val="24"/>
          <w:lang w:val="hu-HU"/>
        </w:rPr>
        <w:t xml:space="preserve"> Az HTML (Hypertext Markup Language) és a CSS (Cascading Style Sheets) az alapvető nyelvek a weboldalak szerkezetének és megjelenésének megtervezéséhez és implementálásához.</w:t>
      </w:r>
    </w:p>
    <w:p w14:paraId="767E480C" w14:textId="012F7070" w:rsidR="002C525C" w:rsidRDefault="00000000" w:rsidP="000D2FAD">
      <w:pPr>
        <w:pStyle w:val="Listaszerbekezds"/>
        <w:numPr>
          <w:ilvl w:val="0"/>
          <w:numId w:val="30"/>
        </w:numPr>
        <w:spacing w:line="276" w:lineRule="auto"/>
        <w:rPr>
          <w:sz w:val="24"/>
          <w:szCs w:val="24"/>
          <w:lang w:val="hu-HU"/>
        </w:rPr>
      </w:pPr>
      <w:hyperlink r:id="rId11" w:history="1"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Figma</w:t>
        </w:r>
      </w:hyperlink>
      <w:r w:rsidR="002C525C" w:rsidRPr="00B50E28">
        <w:rPr>
          <w:b/>
          <w:bCs/>
          <w:sz w:val="24"/>
          <w:szCs w:val="24"/>
          <w:lang w:val="hu-HU"/>
        </w:rPr>
        <w:t>:</w:t>
      </w:r>
      <w:r w:rsidR="002C525C" w:rsidRPr="00B50E28">
        <w:rPr>
          <w:sz w:val="24"/>
          <w:szCs w:val="24"/>
          <w:lang w:val="hu-HU"/>
        </w:rPr>
        <w:t xml:space="preserve"> Ez egy online tervezőeszköz, amely lehetővé teszi webes és mobilalkalmazások tervezését, prototípusok készítését, valamint a tervezési folyamatok megosztását és együttműködését.</w:t>
      </w:r>
    </w:p>
    <w:p w14:paraId="5D16C9B4" w14:textId="11DA8C2C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lastRenderedPageBreak/>
        <w:t xml:space="preserve">A fejlesztési folyamat során a </w:t>
      </w:r>
      <w:r>
        <w:rPr>
          <w:sz w:val="24"/>
          <w:szCs w:val="24"/>
          <w:lang w:val="hu-HU"/>
        </w:rPr>
        <w:t>mindketten folyamatos</w:t>
      </w:r>
      <w:r w:rsidRPr="002C525C">
        <w:rPr>
          <w:sz w:val="24"/>
          <w:szCs w:val="24"/>
          <w:lang w:val="hu-HU"/>
        </w:rPr>
        <w:t xml:space="preserve"> hatékony kommunikáció</w:t>
      </w:r>
      <w:r>
        <w:rPr>
          <w:sz w:val="24"/>
          <w:szCs w:val="24"/>
          <w:lang w:val="hu-HU"/>
        </w:rPr>
        <w:t xml:space="preserve"> folyt</w:t>
      </w:r>
      <w:r w:rsidRPr="002C525C">
        <w:rPr>
          <w:sz w:val="24"/>
          <w:szCs w:val="24"/>
          <w:lang w:val="hu-HU"/>
        </w:rPr>
        <w:t xml:space="preserve"> és együttműködés</w:t>
      </w:r>
      <w:r>
        <w:rPr>
          <w:sz w:val="24"/>
          <w:szCs w:val="24"/>
          <w:lang w:val="hu-HU"/>
        </w:rPr>
        <w:t>ünk</w:t>
      </w:r>
      <w:r w:rsidRPr="002C525C">
        <w:rPr>
          <w:sz w:val="24"/>
          <w:szCs w:val="24"/>
          <w:lang w:val="hu-HU"/>
        </w:rPr>
        <w:t xml:space="preserve"> kiemelt jelentőséggel bír</w:t>
      </w:r>
      <w:r>
        <w:rPr>
          <w:sz w:val="24"/>
          <w:szCs w:val="24"/>
          <w:lang w:val="hu-HU"/>
        </w:rPr>
        <w:t>t</w:t>
      </w:r>
      <w:r w:rsidRPr="002C525C">
        <w:rPr>
          <w:sz w:val="24"/>
          <w:szCs w:val="24"/>
          <w:lang w:val="hu-HU"/>
        </w:rPr>
        <w:t>.</w:t>
      </w:r>
    </w:p>
    <w:p w14:paraId="4E44ED6F" w14:textId="55DD3C8B" w:rsidR="002C525C" w:rsidRP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Fontos lépés</w:t>
      </w:r>
      <w:r>
        <w:rPr>
          <w:sz w:val="24"/>
          <w:szCs w:val="24"/>
          <w:lang w:val="hu-HU"/>
        </w:rPr>
        <w:t xml:space="preserve">nek találtuk </w:t>
      </w:r>
      <w:r w:rsidRPr="002C525C">
        <w:rPr>
          <w:sz w:val="24"/>
          <w:szCs w:val="24"/>
          <w:lang w:val="hu-HU"/>
        </w:rPr>
        <w:t>az elkészült kód</w:t>
      </w:r>
      <w:r>
        <w:rPr>
          <w:sz w:val="24"/>
          <w:szCs w:val="24"/>
          <w:lang w:val="hu-HU"/>
        </w:rPr>
        <w:t>ok</w:t>
      </w:r>
      <w:r w:rsidRPr="002C525C">
        <w:rPr>
          <w:sz w:val="24"/>
          <w:szCs w:val="24"/>
          <w:lang w:val="hu-HU"/>
        </w:rPr>
        <w:t xml:space="preserve"> rendszeres tesztelése és validálás</w:t>
      </w:r>
      <w:r>
        <w:rPr>
          <w:sz w:val="24"/>
          <w:szCs w:val="24"/>
          <w:lang w:val="hu-HU"/>
        </w:rPr>
        <w:t>át</w:t>
      </w:r>
      <w:r w:rsidRPr="002C525C">
        <w:rPr>
          <w:sz w:val="24"/>
          <w:szCs w:val="24"/>
          <w:lang w:val="hu-HU"/>
        </w:rPr>
        <w:t xml:space="preserve"> annak érdekében, hogy biztosítsuk a weboldal megfelelő működését és stabilitását.</w:t>
      </w:r>
    </w:p>
    <w:p w14:paraId="2700DAAA" w14:textId="0626DC69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fejlesztés és implementáció során alkalmazott legújabb technológiai megoldások és fejlesztési módszertanok hozzájárul</w:t>
      </w:r>
      <w:r>
        <w:rPr>
          <w:sz w:val="24"/>
          <w:szCs w:val="24"/>
          <w:lang w:val="hu-HU"/>
        </w:rPr>
        <w:t>tak</w:t>
      </w:r>
      <w:r w:rsidRPr="002C525C">
        <w:rPr>
          <w:sz w:val="24"/>
          <w:szCs w:val="24"/>
          <w:lang w:val="hu-HU"/>
        </w:rPr>
        <w:t xml:space="preserve"> a projekt hatékonyságához és minőségéhez.</w:t>
      </w:r>
    </w:p>
    <w:p w14:paraId="55A83705" w14:textId="7C270D5C" w:rsidR="002C525C" w:rsidRDefault="002C525C" w:rsidP="00B50E28">
      <w:pPr>
        <w:pStyle w:val="Listaszerbekezds"/>
        <w:numPr>
          <w:ilvl w:val="0"/>
          <w:numId w:val="31"/>
        </w:numPr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fejlesztés során a GitHub-ot vettük </w:t>
      </w:r>
      <w:r w:rsidR="00B50E28">
        <w:rPr>
          <w:sz w:val="24"/>
          <w:szCs w:val="24"/>
          <w:lang w:val="hu-HU"/>
        </w:rPr>
        <w:t>igénybe,</w:t>
      </w:r>
      <w:r>
        <w:rPr>
          <w:sz w:val="24"/>
          <w:szCs w:val="24"/>
          <w:lang w:val="hu-HU"/>
        </w:rPr>
        <w:t xml:space="preserve"> hogy minden fájl, kód mind </w:t>
      </w:r>
      <w:r w:rsidR="00B50E28">
        <w:rPr>
          <w:sz w:val="24"/>
          <w:szCs w:val="24"/>
          <w:lang w:val="hu-HU"/>
        </w:rPr>
        <w:t>a kettőnk</w:t>
      </w:r>
      <w:r>
        <w:rPr>
          <w:sz w:val="24"/>
          <w:szCs w:val="24"/>
          <w:lang w:val="hu-HU"/>
        </w:rPr>
        <w:t xml:space="preserve"> számára elérhető legyen hiszen ez</w:t>
      </w:r>
      <w:r w:rsidR="00483400">
        <w:rPr>
          <w:sz w:val="24"/>
          <w:szCs w:val="24"/>
          <w:lang w:val="hu-HU"/>
        </w:rPr>
        <w:t xml:space="preserve">zel tudtuk </w:t>
      </w:r>
      <w:r w:rsidR="00B50E28">
        <w:rPr>
          <w:sz w:val="24"/>
          <w:szCs w:val="24"/>
          <w:lang w:val="hu-HU"/>
        </w:rPr>
        <w:t>garantálni,</w:t>
      </w:r>
      <w:r w:rsidR="00483400">
        <w:rPr>
          <w:sz w:val="24"/>
          <w:szCs w:val="24"/>
          <w:lang w:val="hu-HU"/>
        </w:rPr>
        <w:t xml:space="preserve"> hogy a fejlesztés hatékony és zökkenőmentes legyen.</w:t>
      </w:r>
    </w:p>
    <w:p w14:paraId="1D8EBF2B" w14:textId="58F8C5BC" w:rsidR="00483400" w:rsidRDefault="00483400" w:rsidP="00B50E28">
      <w:pPr>
        <w:pStyle w:val="Listaszerbekezds"/>
        <w:spacing w:line="276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(</w:t>
      </w:r>
      <w:hyperlink r:id="rId12" w:history="1">
        <w:r w:rsidR="00C81771" w:rsidRPr="0043159F">
          <w:rPr>
            <w:rStyle w:val="Hiperhivatkozs"/>
            <w:sz w:val="24"/>
            <w:szCs w:val="24"/>
            <w:lang w:val="hu-HU"/>
          </w:rPr>
          <w:t>https://github.com/TudosLevente/ProjectWork</w:t>
        </w:r>
      </w:hyperlink>
      <w:r>
        <w:rPr>
          <w:sz w:val="24"/>
          <w:szCs w:val="24"/>
          <w:lang w:val="hu-HU"/>
        </w:rPr>
        <w:t>)</w:t>
      </w:r>
    </w:p>
    <w:p w14:paraId="0866C6AD" w14:textId="77777777" w:rsidR="00C81771" w:rsidRDefault="00C81771" w:rsidP="00B50E28">
      <w:pPr>
        <w:spacing w:line="276" w:lineRule="auto"/>
        <w:rPr>
          <w:sz w:val="24"/>
          <w:szCs w:val="24"/>
          <w:lang w:val="hu-HU"/>
        </w:rPr>
      </w:pPr>
    </w:p>
    <w:p w14:paraId="4A5FCAED" w14:textId="179F3758" w:rsidR="00C81771" w:rsidRDefault="00C81771" w:rsidP="00B50E28">
      <w:pPr>
        <w:pStyle w:val="Cmsor2"/>
        <w:spacing w:line="276" w:lineRule="auto"/>
        <w:rPr>
          <w:sz w:val="32"/>
          <w:szCs w:val="32"/>
          <w:lang w:val="hu-HU"/>
        </w:rPr>
      </w:pPr>
      <w:bookmarkStart w:id="5" w:name="_Toc164031582"/>
      <w:r w:rsidRPr="00C81771">
        <w:rPr>
          <w:sz w:val="32"/>
          <w:szCs w:val="32"/>
          <w:lang w:val="hu-HU"/>
        </w:rPr>
        <w:t>Projektmenedzsment:</w:t>
      </w:r>
      <w:bookmarkEnd w:id="5"/>
    </w:p>
    <w:p w14:paraId="6CF6E006" w14:textId="479B2955" w:rsidR="00C81771" w:rsidRPr="00B50E28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 end felelős</w:t>
      </w:r>
    </w:p>
    <w:p w14:paraId="1D06B110" w14:textId="637C8298" w:rsidR="00C81771" w:rsidRDefault="00C81771" w:rsidP="00B50E28">
      <w:pPr>
        <w:pStyle w:val="Listaszerbekezds"/>
        <w:numPr>
          <w:ilvl w:val="0"/>
          <w:numId w:val="34"/>
        </w:numPr>
        <w:spacing w:line="276" w:lineRule="auto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 end felelős</w:t>
      </w:r>
    </w:p>
    <w:p w14:paraId="05D41490" w14:textId="77777777" w:rsidR="00B50E28" w:rsidRP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08F4F3C2" w14:textId="716963E9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Erőforrások hatékony kihasználása:</w:t>
      </w:r>
    </w:p>
    <w:p w14:paraId="0C451DB4" w14:textId="0F244D49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>A projekt megosztása elég egyértelmű volt mivel mindketten tudtuk, hogy ki miben az erősebb.</w:t>
      </w:r>
      <w:r w:rsidRPr="00D656AA">
        <w:rPr>
          <w:sz w:val="24"/>
          <w:szCs w:val="24"/>
          <w:lang w:val="hu-HU"/>
        </w:rPr>
        <w:t xml:space="preserve"> </w:t>
      </w:r>
    </w:p>
    <w:p w14:paraId="2FE09B2C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1D323158" w14:textId="53F79EAC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Célok és felelősségi területek meghatározása:</w:t>
      </w:r>
    </w:p>
    <w:p w14:paraId="28BAEC97" w14:textId="2D11C152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recept weboldal projektjének sikeres menedzselése </w:t>
      </w:r>
      <w:r w:rsidR="00B50E28">
        <w:rPr>
          <w:sz w:val="24"/>
          <w:szCs w:val="24"/>
          <w:lang w:val="hu-HU"/>
        </w:rPr>
        <w:t>és a határidő betartása</w:t>
      </w:r>
      <w:r w:rsidR="00B50E28" w:rsidRP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>érdekében</w:t>
      </w:r>
      <w:r w:rsid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 xml:space="preserve">kijelöltük a </w:t>
      </w:r>
      <w:r w:rsidR="00366766" w:rsidRPr="00B50E28">
        <w:rPr>
          <w:sz w:val="24"/>
          <w:szCs w:val="24"/>
          <w:lang w:val="hu-HU"/>
        </w:rPr>
        <w:t>célokat</w:t>
      </w:r>
      <w:r w:rsidRPr="00B50E28">
        <w:rPr>
          <w:sz w:val="24"/>
          <w:szCs w:val="24"/>
          <w:lang w:val="hu-HU"/>
        </w:rPr>
        <w:t xml:space="preserve"> és meghatároztuk a felelősségi területeket. </w:t>
      </w:r>
    </w:p>
    <w:p w14:paraId="5FAEF425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0958770D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Folyamatos felügyelet a célkitűzések érdekében:</w:t>
      </w:r>
    </w:p>
    <w:p w14:paraId="44D0B9C4" w14:textId="30D57E3B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</w:t>
      </w:r>
      <w:r w:rsidR="00366766" w:rsidRPr="00B50E28">
        <w:rPr>
          <w:sz w:val="24"/>
          <w:szCs w:val="24"/>
          <w:lang w:val="hu-HU"/>
        </w:rPr>
        <w:t xml:space="preserve">projekt elkészítése </w:t>
      </w:r>
      <w:r w:rsidRPr="00B50E28">
        <w:rPr>
          <w:sz w:val="24"/>
          <w:szCs w:val="24"/>
          <w:lang w:val="hu-HU"/>
        </w:rPr>
        <w:t>folyamatos felügyelet alatt áll</w:t>
      </w:r>
      <w:r w:rsidR="00366766" w:rsidRPr="00B50E28">
        <w:rPr>
          <w:sz w:val="24"/>
          <w:szCs w:val="24"/>
          <w:lang w:val="hu-HU"/>
        </w:rPr>
        <w:t>t</w:t>
      </w:r>
      <w:r w:rsidRPr="00B50E28">
        <w:rPr>
          <w:sz w:val="24"/>
          <w:szCs w:val="24"/>
          <w:lang w:val="hu-HU"/>
        </w:rPr>
        <w:t>,</w:t>
      </w:r>
      <w:r w:rsidR="00B50E28">
        <w:rPr>
          <w:sz w:val="24"/>
          <w:szCs w:val="24"/>
          <w:lang w:val="hu-HU"/>
        </w:rPr>
        <w:t xml:space="preserve"> hiszen</w:t>
      </w:r>
      <w:r w:rsidRP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egymást felügyeltük</w:t>
      </w:r>
      <w:r w:rsidRPr="00B50E28">
        <w:rPr>
          <w:sz w:val="24"/>
          <w:szCs w:val="24"/>
          <w:lang w:val="hu-HU"/>
        </w:rPr>
        <w:t xml:space="preserve"> a projekt céljainak </w:t>
      </w:r>
      <w:r w:rsidR="00366766" w:rsidRPr="00B50E28">
        <w:rPr>
          <w:sz w:val="24"/>
          <w:szCs w:val="24"/>
          <w:lang w:val="hu-HU"/>
        </w:rPr>
        <w:t xml:space="preserve">elérése </w:t>
      </w:r>
      <w:r w:rsidR="00B50E28" w:rsidRPr="00B50E28">
        <w:rPr>
          <w:sz w:val="24"/>
          <w:szCs w:val="24"/>
          <w:lang w:val="hu-HU"/>
        </w:rPr>
        <w:t>és ütemezettség betartása</w:t>
      </w:r>
      <w:r w:rsid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érdekében</w:t>
      </w:r>
      <w:r w:rsidRPr="00B50E28">
        <w:rPr>
          <w:sz w:val="24"/>
          <w:szCs w:val="24"/>
          <w:lang w:val="hu-HU"/>
        </w:rPr>
        <w:t xml:space="preserve">. </w:t>
      </w:r>
    </w:p>
    <w:p w14:paraId="068D0F8F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B7AE1E0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Hatékony kommunikáció terv:</w:t>
      </w:r>
    </w:p>
    <w:p w14:paraId="65658CC3" w14:textId="2BFEDD41" w:rsidR="00B50E28" w:rsidRDefault="00C81771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Kiemelkedő jelentőségű </w:t>
      </w:r>
      <w:r w:rsidR="00366766" w:rsidRPr="00B50E28">
        <w:rPr>
          <w:sz w:val="24"/>
          <w:szCs w:val="24"/>
          <w:lang w:val="hu-HU"/>
        </w:rPr>
        <w:t xml:space="preserve">volt </w:t>
      </w:r>
      <w:r w:rsidRPr="00B50E28">
        <w:rPr>
          <w:sz w:val="24"/>
          <w:szCs w:val="24"/>
          <w:lang w:val="hu-HU"/>
        </w:rPr>
        <w:t>a kommunikációs terv kialakítása és végrehajtása, hogy hatékonyan tudj</w:t>
      </w:r>
      <w:r w:rsidR="00366766" w:rsidRPr="00B50E28">
        <w:rPr>
          <w:sz w:val="24"/>
          <w:szCs w:val="24"/>
          <w:lang w:val="hu-HU"/>
        </w:rPr>
        <w:t>unk</w:t>
      </w:r>
      <w:r w:rsidRPr="00B50E28">
        <w:rPr>
          <w:sz w:val="24"/>
          <w:szCs w:val="24"/>
          <w:lang w:val="hu-HU"/>
        </w:rPr>
        <w:t xml:space="preserve"> együttműködni és információkat cserélni.</w:t>
      </w:r>
      <w:r w:rsidR="00B50E28">
        <w:rPr>
          <w:sz w:val="24"/>
          <w:szCs w:val="24"/>
          <w:lang w:val="hu-HU"/>
        </w:rPr>
        <w:t xml:space="preserve"> Erre szolgált</w:t>
      </w:r>
      <w:r w:rsidRPr="00B50E28">
        <w:rPr>
          <w:sz w:val="24"/>
          <w:szCs w:val="24"/>
          <w:lang w:val="hu-HU"/>
        </w:rPr>
        <w:t xml:space="preserve"> </w:t>
      </w:r>
      <w:r w:rsidR="00B50E28">
        <w:rPr>
          <w:sz w:val="24"/>
          <w:szCs w:val="24"/>
          <w:lang w:val="hu-HU"/>
        </w:rPr>
        <w:t>a Messenger, Discord, Microsoft Teams.</w:t>
      </w:r>
    </w:p>
    <w:p w14:paraId="01960744" w14:textId="77777777" w:rsidR="008E7198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33A9978" w14:textId="77777777" w:rsidR="00D656AA" w:rsidRPr="008E7198" w:rsidRDefault="00D656AA" w:rsidP="00B50E28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Tapasztalatszerzés és felelősségvállalás a csapatban:</w:t>
      </w:r>
    </w:p>
    <w:p w14:paraId="113EDFE4" w14:textId="7E664079" w:rsidR="008E7198" w:rsidRDefault="00366766" w:rsidP="008E7198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Mind a ketten sok tapasztalatot szereztünk hiszen megtanultunk egy kisebb csapatban fejleszteni és egymásra </w:t>
      </w:r>
      <w:r w:rsidR="00B50E28" w:rsidRPr="00B50E28">
        <w:rPr>
          <w:sz w:val="24"/>
          <w:szCs w:val="24"/>
          <w:lang w:val="hu-HU"/>
        </w:rPr>
        <w:t>támaszkodni</w:t>
      </w:r>
      <w:r w:rsidRPr="00B50E28">
        <w:rPr>
          <w:sz w:val="24"/>
          <w:szCs w:val="24"/>
          <w:lang w:val="hu-HU"/>
        </w:rPr>
        <w:t xml:space="preserve">, felelősséget </w:t>
      </w:r>
      <w:r w:rsidR="00B50E28" w:rsidRPr="00B50E28">
        <w:rPr>
          <w:sz w:val="24"/>
          <w:szCs w:val="24"/>
          <w:lang w:val="hu-HU"/>
        </w:rPr>
        <w:t xml:space="preserve">vállalni. </w:t>
      </w:r>
    </w:p>
    <w:p w14:paraId="07C4984C" w14:textId="5D049836" w:rsidR="008E7198" w:rsidRPr="008E7198" w:rsidRDefault="008E7198" w:rsidP="008E719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5C6FEFC9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lastRenderedPageBreak/>
        <w:t xml:space="preserve">Proaktív problémamegoldás: </w:t>
      </w:r>
    </w:p>
    <w:p w14:paraId="2430DCA8" w14:textId="77777777" w:rsidR="008E7198" w:rsidRDefault="00D656AA" w:rsidP="008E7198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8E7198">
        <w:rPr>
          <w:sz w:val="24"/>
          <w:szCs w:val="24"/>
          <w:lang w:val="hu-HU"/>
        </w:rPr>
        <w:t>Amikor felmerült egy probléma vagy kihívás, proaktívan reagáltunk rá, és azonnal megpróbáltuk megtalálni a megoldást. Ez lehetővé tette számunkra, hogy gyorsan reagáljunk az esetleges akadályokra, és biztosítsuk a projekt zavartalan haladását.</w:t>
      </w:r>
    </w:p>
    <w:p w14:paraId="5D10E657" w14:textId="77777777" w:rsidR="008E7198" w:rsidRDefault="008E7198" w:rsidP="008E7198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67B81180" w14:textId="563401AB" w:rsidR="00D656AA" w:rsidRPr="008E7198" w:rsidRDefault="00D656AA" w:rsidP="008E7198">
      <w:pPr>
        <w:pStyle w:val="Listaszerbekezds"/>
        <w:numPr>
          <w:ilvl w:val="0"/>
          <w:numId w:val="33"/>
        </w:numPr>
        <w:spacing w:line="276" w:lineRule="auto"/>
        <w:rPr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Rugalmas tervezés és alkalmazkodás:</w:t>
      </w:r>
    </w:p>
    <w:p w14:paraId="5956CED2" w14:textId="1B843E09" w:rsid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szükség volt változtatásokra vagy módosításokra a tervekben, rugalmasan alkalmazkodtunk és újraértékeltük a prioritásokat. Ez lehetővé tette számunkra, hogy rugalmasak legyünk az új információk és körülmények kezelésében, és sikeresen kezeljük az esetleges változásokat.</w:t>
      </w:r>
    </w:p>
    <w:p w14:paraId="75CAA039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5A1B1713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Teljesítményértékelés és tanulás:</w:t>
      </w:r>
    </w:p>
    <w:p w14:paraId="72493A7C" w14:textId="6654B11A" w:rsid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Rendszeresen értékeltük a csapat teljesítményét és a projekt haladását, hogy azonosítsuk a sikerek és a fejlesztési területek. Ez lehetővé tette számunkra, hogy tanuljunk az elért eredményekből és a tapasztalatainkból, és javítsuk a további projektekben való teljesítményünket.</w:t>
      </w:r>
    </w:p>
    <w:p w14:paraId="18380416" w14:textId="77777777" w:rsidR="008E7198" w:rsidRPr="00D656AA" w:rsidRDefault="008E7198" w:rsidP="00D656AA">
      <w:pPr>
        <w:pStyle w:val="Listaszerbekezds"/>
        <w:spacing w:line="276" w:lineRule="auto"/>
        <w:rPr>
          <w:sz w:val="24"/>
          <w:szCs w:val="24"/>
          <w:lang w:val="hu-HU"/>
        </w:rPr>
      </w:pPr>
    </w:p>
    <w:p w14:paraId="2C35A772" w14:textId="77777777" w:rsidR="00D656AA" w:rsidRPr="008E7198" w:rsidRDefault="00D656AA" w:rsidP="00D656AA">
      <w:pPr>
        <w:pStyle w:val="Listaszerbekezds"/>
        <w:numPr>
          <w:ilvl w:val="0"/>
          <w:numId w:val="33"/>
        </w:numPr>
        <w:spacing w:line="276" w:lineRule="auto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Szoros együttműködés és támogatás: </w:t>
      </w:r>
    </w:p>
    <w:p w14:paraId="4C3FB32B" w14:textId="5C510B91" w:rsidR="00D656AA" w:rsidRPr="00D656AA" w:rsidRDefault="00D656AA" w:rsidP="00D656AA">
      <w:pPr>
        <w:pStyle w:val="Listaszerbekezds"/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Egymást támogattuk és segítettük a projekt teljes ideje alatt, és szorosan együttműködtünk azért, hogy sikeresen elérjük a kitűzött célokat. Ez a csapatmunka és egymásra támaszkodás kulcsfontosságú volt a projekt sikeréhez.</w:t>
      </w:r>
    </w:p>
    <w:p w14:paraId="1DD9924F" w14:textId="77777777" w:rsidR="00B50E28" w:rsidRDefault="00B50E28" w:rsidP="00B50E28">
      <w:pPr>
        <w:spacing w:line="276" w:lineRule="auto"/>
        <w:rPr>
          <w:sz w:val="24"/>
          <w:szCs w:val="24"/>
          <w:lang w:val="hu-HU"/>
        </w:rPr>
      </w:pPr>
    </w:p>
    <w:p w14:paraId="6566551B" w14:textId="6B6E4C5B" w:rsidR="00B50E28" w:rsidRDefault="00B50E28" w:rsidP="00B50E28">
      <w:pPr>
        <w:pStyle w:val="Cmsor2"/>
        <w:rPr>
          <w:sz w:val="32"/>
          <w:szCs w:val="32"/>
          <w:lang w:val="hu-HU"/>
        </w:rPr>
      </w:pPr>
      <w:bookmarkStart w:id="6" w:name="_Toc164031583"/>
      <w:r w:rsidRPr="00B50E28">
        <w:rPr>
          <w:sz w:val="32"/>
          <w:szCs w:val="32"/>
          <w:lang w:val="hu-HU"/>
        </w:rPr>
        <w:t>Záró megjegyzések és köszönetnyilvánítás:</w:t>
      </w:r>
      <w:bookmarkEnd w:id="6"/>
    </w:p>
    <w:p w14:paraId="2D537BEA" w14:textId="77777777" w:rsidR="008E7198" w:rsidRPr="008E7198" w:rsidRDefault="008E7198" w:rsidP="008E7198">
      <w:pPr>
        <w:rPr>
          <w:lang w:val="hu-HU"/>
        </w:rPr>
      </w:pPr>
    </w:p>
    <w:p w14:paraId="082EB126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Az alábbiakban köszönetünket fejezzük ki Szilasi István osztályfőnökünknek és Nagy Ferenc tanárúrnak:</w:t>
      </w:r>
    </w:p>
    <w:p w14:paraId="024EA6F8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1E68395C" w14:textId="77777777" w:rsidR="00D656AA" w:rsidRPr="00D656AA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Kedves Szilasi István és Nagy Ferenc!</w:t>
      </w:r>
    </w:p>
    <w:p w14:paraId="1F6D39EB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3C53BF64" w14:textId="414B44C1" w:rsidR="00D656AA" w:rsidRPr="00D656AA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Teljes lelkünkből </w:t>
      </w:r>
      <w:r w:rsidR="00D656AA" w:rsidRPr="00D656AA">
        <w:rPr>
          <w:sz w:val="24"/>
          <w:szCs w:val="24"/>
          <w:lang w:val="hu-HU"/>
        </w:rPr>
        <w:t xml:space="preserve">szeretnénk megköszönni </w:t>
      </w:r>
      <w:r w:rsidR="00852ED4">
        <w:rPr>
          <w:sz w:val="24"/>
          <w:szCs w:val="24"/>
          <w:lang w:val="hu-HU"/>
        </w:rPr>
        <w:t>önöknek</w:t>
      </w:r>
      <w:r w:rsidR="00D656AA" w:rsidRPr="00D656AA">
        <w:rPr>
          <w:sz w:val="24"/>
          <w:szCs w:val="24"/>
          <w:lang w:val="hu-HU"/>
        </w:rPr>
        <w:t xml:space="preserve"> a segítséget és támogatást, amit a</w:t>
      </w:r>
      <w:r>
        <w:rPr>
          <w:sz w:val="24"/>
          <w:szCs w:val="24"/>
          <w:lang w:val="hu-HU"/>
        </w:rPr>
        <w:t xml:space="preserve"> </w:t>
      </w:r>
      <w:r w:rsidR="00D656AA" w:rsidRPr="00D656AA">
        <w:rPr>
          <w:sz w:val="24"/>
          <w:szCs w:val="24"/>
          <w:lang w:val="hu-HU"/>
        </w:rPr>
        <w:t>projektünk során nyújtottatok. Szilasi István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hálásak vagyunk</w:t>
      </w:r>
      <w:r>
        <w:rPr>
          <w:sz w:val="24"/>
          <w:szCs w:val="24"/>
          <w:lang w:val="hu-HU"/>
        </w:rPr>
        <w:t xml:space="preserve"> önnek</w:t>
      </w:r>
      <w:r w:rsidR="00D656AA" w:rsidRPr="00D656AA">
        <w:rPr>
          <w:sz w:val="24"/>
          <w:szCs w:val="24"/>
          <w:lang w:val="hu-HU"/>
        </w:rPr>
        <w:t xml:space="preserve"> a back end kialakításában való segítségért és a tesztelések</w:t>
      </w:r>
      <w:r>
        <w:rPr>
          <w:sz w:val="24"/>
          <w:szCs w:val="24"/>
          <w:lang w:val="hu-HU"/>
        </w:rPr>
        <w:t>ben való segítségért</w:t>
      </w:r>
      <w:r w:rsidR="00D656AA" w:rsidRPr="00D656AA">
        <w:rPr>
          <w:sz w:val="24"/>
          <w:szCs w:val="24"/>
          <w:lang w:val="hu-HU"/>
        </w:rPr>
        <w:t>. Nagy Ferenc</w:t>
      </w:r>
      <w:r w:rsidR="00852ED4">
        <w:rPr>
          <w:sz w:val="24"/>
          <w:szCs w:val="24"/>
          <w:lang w:val="hu-HU"/>
        </w:rPr>
        <w:t xml:space="preserve"> tanárúr</w:t>
      </w:r>
      <w:r w:rsidR="00D656AA" w:rsidRPr="00D656AA">
        <w:rPr>
          <w:sz w:val="24"/>
          <w:szCs w:val="24"/>
          <w:lang w:val="hu-HU"/>
        </w:rPr>
        <w:t>, köszönjük, hogy a front end, a dizájn és a tiszta kód elvei alapján való kódolásban volt nagy segítségünkre.</w:t>
      </w:r>
    </w:p>
    <w:p w14:paraId="73E2430E" w14:textId="77777777" w:rsidR="00D656AA" w:rsidRPr="00D656AA" w:rsidRDefault="00D656AA" w:rsidP="00D656AA">
      <w:pPr>
        <w:rPr>
          <w:sz w:val="24"/>
          <w:szCs w:val="24"/>
          <w:lang w:val="hu-HU"/>
        </w:rPr>
      </w:pPr>
    </w:p>
    <w:p w14:paraId="02933F97" w14:textId="014D1C7C" w:rsidR="00852ED4" w:rsidRDefault="00D656AA" w:rsidP="00D656AA">
      <w:pPr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</w:t>
      </w:r>
      <w:r w:rsidR="00852ED4">
        <w:rPr>
          <w:sz w:val="24"/>
          <w:szCs w:val="24"/>
          <w:lang w:val="hu-HU"/>
        </w:rPr>
        <w:t>önök által</w:t>
      </w:r>
      <w:r w:rsidRPr="00D656AA">
        <w:rPr>
          <w:sz w:val="24"/>
          <w:szCs w:val="24"/>
          <w:lang w:val="hu-HU"/>
        </w:rPr>
        <w:t xml:space="preserve"> nyújtott mentorálás és tudásanyag megosztásának köszönhetően sikerült hatékonyan és eredményesen </w:t>
      </w:r>
      <w:r w:rsidR="00852ED4" w:rsidRPr="00D656AA">
        <w:rPr>
          <w:sz w:val="24"/>
          <w:szCs w:val="24"/>
          <w:lang w:val="hu-HU"/>
        </w:rPr>
        <w:t>dolgozt</w:t>
      </w:r>
      <w:r w:rsidR="00852ED4">
        <w:rPr>
          <w:sz w:val="24"/>
          <w:szCs w:val="24"/>
          <w:lang w:val="hu-HU"/>
        </w:rPr>
        <w:t>un</w:t>
      </w:r>
      <w:r w:rsidR="00852ED4" w:rsidRPr="00D656AA">
        <w:rPr>
          <w:sz w:val="24"/>
          <w:szCs w:val="24"/>
          <w:lang w:val="hu-HU"/>
        </w:rPr>
        <w:t>k</w:t>
      </w:r>
      <w:r w:rsidRPr="00D656AA">
        <w:rPr>
          <w:sz w:val="24"/>
          <w:szCs w:val="24"/>
          <w:lang w:val="hu-HU"/>
        </w:rPr>
        <w:t xml:space="preserve"> a projekt</w:t>
      </w:r>
      <w:r w:rsidR="00852ED4">
        <w:rPr>
          <w:sz w:val="24"/>
          <w:szCs w:val="24"/>
          <w:lang w:val="hu-HU"/>
        </w:rPr>
        <w:t>e</w:t>
      </w:r>
      <w:r w:rsidRPr="00D656AA">
        <w:rPr>
          <w:sz w:val="24"/>
          <w:szCs w:val="24"/>
          <w:lang w:val="hu-HU"/>
        </w:rPr>
        <w:t>n. Ezáltal nemcsak technikai ismereteink fejlődtek, hanem megértettük azt a fontosságot is, hogy egy csapatban való összefogás és együttműködés milyen kiemelkedő jelentőségű egy sikeres projekt megvalósításában.</w:t>
      </w:r>
    </w:p>
    <w:p w14:paraId="1E0B01A3" w14:textId="7D3F31DA" w:rsidR="00852ED4" w:rsidRDefault="00852ED4" w:rsidP="008E7198">
      <w:pPr>
        <w:spacing w:before="240"/>
        <w:rPr>
          <w:sz w:val="24"/>
          <w:szCs w:val="24"/>
          <w:lang w:val="hu-HU"/>
        </w:rPr>
      </w:pPr>
      <w:r w:rsidRPr="00852ED4">
        <w:rPr>
          <w:sz w:val="24"/>
          <w:szCs w:val="24"/>
          <w:lang w:val="hu-HU"/>
        </w:rPr>
        <w:t>Üdvözlettel,</w:t>
      </w:r>
    </w:p>
    <w:p w14:paraId="7089847C" w14:textId="63F99608" w:rsidR="00852ED4" w:rsidRDefault="00143C3A" w:rsidP="00143C3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Budai Bence,</w:t>
      </w:r>
    </w:p>
    <w:p w14:paraId="218A17F3" w14:textId="2A221AFE" w:rsidR="00852ED4" w:rsidRDefault="00143C3A" w:rsidP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</w:t>
      </w:r>
      <w:r w:rsidR="00852ED4">
        <w:rPr>
          <w:sz w:val="24"/>
          <w:szCs w:val="24"/>
          <w:lang w:val="hu-HU"/>
        </w:rPr>
        <w:t>Tüdős Levente</w:t>
      </w:r>
    </w:p>
    <w:p w14:paraId="30D1F267" w14:textId="77777777" w:rsidR="008E7198" w:rsidRDefault="008E7198" w:rsidP="00D656AA">
      <w:pPr>
        <w:rPr>
          <w:sz w:val="24"/>
          <w:szCs w:val="24"/>
          <w:lang w:val="hu-HU"/>
        </w:rPr>
      </w:pPr>
    </w:p>
    <w:p w14:paraId="4B1C8137" w14:textId="6A06887F" w:rsidR="00C43C21" w:rsidRPr="00E82FB3" w:rsidRDefault="00C43C21" w:rsidP="00E82FB3">
      <w:pPr>
        <w:pStyle w:val="Cmsor2"/>
        <w:rPr>
          <w:sz w:val="40"/>
          <w:szCs w:val="40"/>
          <w:lang w:val="hu-HU"/>
        </w:rPr>
      </w:pPr>
      <w:bookmarkStart w:id="7" w:name="_Toc164031584"/>
      <w:r w:rsidRPr="00C43C21">
        <w:rPr>
          <w:sz w:val="32"/>
          <w:szCs w:val="32"/>
          <w:lang w:val="hu-HU"/>
        </w:rPr>
        <w:t>A projekt munka telepítése:</w:t>
      </w:r>
      <w:bookmarkEnd w:id="7"/>
    </w:p>
    <w:p w14:paraId="37705BC1" w14:textId="7B3AF32B" w:rsidR="00C43C21" w:rsidRPr="008E7198" w:rsidRDefault="00C43C21" w:rsidP="00E82FB3">
      <w:pPr>
        <w:pStyle w:val="Cmsor3"/>
        <w:rPr>
          <w:sz w:val="28"/>
          <w:szCs w:val="28"/>
          <w:lang w:val="hu-HU"/>
        </w:rPr>
      </w:pPr>
      <w:bookmarkStart w:id="8" w:name="_Toc164031585"/>
      <w:r w:rsidRPr="008E7198">
        <w:rPr>
          <w:sz w:val="28"/>
          <w:szCs w:val="28"/>
          <w:lang w:val="hu-HU"/>
        </w:rPr>
        <w:t>Szükséges alkalmazások:</w:t>
      </w:r>
      <w:bookmarkEnd w:id="8"/>
    </w:p>
    <w:p w14:paraId="54D5A55E" w14:textId="0E9BB0D8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Visual Studio Code (VS Code)</w:t>
      </w:r>
    </w:p>
    <w:p w14:paraId="1DD4B282" w14:textId="03D0F242" w:rsidR="00C43C21" w:rsidRPr="00C43C21" w:rsidRDefault="00C43C21" w:rsidP="00C43C21">
      <w:pPr>
        <w:pStyle w:val="Listaszerbekezds"/>
        <w:numPr>
          <w:ilvl w:val="0"/>
          <w:numId w:val="36"/>
        </w:numPr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Node.js</w:t>
      </w:r>
    </w:p>
    <w:p w14:paraId="7A3B34A6" w14:textId="378863ED" w:rsidR="00C43C21" w:rsidRPr="00C73386" w:rsidRDefault="00C43C21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XAMPP</w:t>
      </w:r>
    </w:p>
    <w:p w14:paraId="14F17565" w14:textId="7678492A" w:rsidR="00C73386" w:rsidRPr="00E82FB3" w:rsidRDefault="00E82FB3" w:rsidP="00C43C21">
      <w:pPr>
        <w:pStyle w:val="Listaszerbekezds"/>
        <w:numPr>
          <w:ilvl w:val="0"/>
          <w:numId w:val="36"/>
        </w:num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MySQL Workbench (ajánlott)</w:t>
      </w:r>
    </w:p>
    <w:p w14:paraId="76BAA1D8" w14:textId="2D82836C" w:rsidR="00E82FB3" w:rsidRDefault="00E82FB3" w:rsidP="00E82FB3">
      <w:pPr>
        <w:rPr>
          <w:sz w:val="24"/>
          <w:szCs w:val="24"/>
          <w:lang w:val="hu-HU"/>
        </w:rPr>
      </w:pPr>
    </w:p>
    <w:p w14:paraId="15BD5A9D" w14:textId="6A896B81" w:rsidR="00E82FB3" w:rsidRPr="008E7198" w:rsidRDefault="00CF2160" w:rsidP="00E82FB3">
      <w:pPr>
        <w:pStyle w:val="Cmsor3"/>
        <w:rPr>
          <w:sz w:val="28"/>
          <w:szCs w:val="28"/>
          <w:lang w:val="hu-HU"/>
        </w:rPr>
      </w:pPr>
      <w:bookmarkStart w:id="9" w:name="_Toc164031586"/>
      <w:r w:rsidRPr="008E7198">
        <w:rPr>
          <w:sz w:val="28"/>
          <w:szCs w:val="28"/>
          <w:lang w:val="hu-HU"/>
        </w:rPr>
        <w:t>Projektmunka t</w:t>
      </w:r>
      <w:r w:rsidR="00E82FB3" w:rsidRPr="008E7198">
        <w:rPr>
          <w:sz w:val="28"/>
          <w:szCs w:val="28"/>
          <w:lang w:val="hu-HU"/>
        </w:rPr>
        <w:t>elepítés</w:t>
      </w:r>
      <w:r w:rsidRPr="008E7198">
        <w:rPr>
          <w:sz w:val="28"/>
          <w:szCs w:val="28"/>
          <w:lang w:val="hu-HU"/>
        </w:rPr>
        <w:t>e</w:t>
      </w:r>
      <w:r w:rsidR="00E82FB3" w:rsidRPr="008E7198">
        <w:rPr>
          <w:sz w:val="28"/>
          <w:szCs w:val="28"/>
          <w:lang w:val="hu-HU"/>
        </w:rPr>
        <w:t>:</w:t>
      </w:r>
      <w:bookmarkEnd w:id="9"/>
    </w:p>
    <w:p w14:paraId="3F125CD4" w14:textId="304C1B0D" w:rsidR="00C43C21" w:rsidRDefault="00C43C21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első elindítása során telepítenünk kell a weblapot. A VS Code megnyitása után hozzunk létre egy új terminált ezek után írjuk bele a következő parancsot(kat):</w:t>
      </w:r>
    </w:p>
    <w:p w14:paraId="2CF3664C" w14:textId="4BFED169" w:rsidR="00C43C21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7EE4" wp14:editId="717A8010">
                <wp:simplePos x="0" y="0"/>
                <wp:positionH relativeFrom="column">
                  <wp:posOffset>0</wp:posOffset>
                </wp:positionH>
                <wp:positionV relativeFrom="paragraph">
                  <wp:posOffset>1084772</wp:posOffset>
                </wp:positionV>
                <wp:extent cx="5814204" cy="646981"/>
                <wp:effectExtent l="0" t="0" r="15240" b="20320"/>
                <wp:wrapSquare wrapText="bothSides"/>
                <wp:docPr id="20977891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D57C" w14:textId="639C0CF0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cd ProjectWork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E7EE4" id="Téglalap 2" o:spid="_x0000_s1027" style="position:absolute;margin-left:0;margin-top:85.4pt;width:457.8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4DD6D57C" w14:textId="639C0CF0" w:rsidR="00C73386" w:rsidRDefault="00C73386" w:rsidP="00C73386">
                      <w:pPr>
                        <w:jc w:val="center"/>
                      </w:pPr>
                      <w:r w:rsidRPr="00C73386">
                        <w:t>cd ProjectWork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3C21"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EE09" wp14:editId="18463D58">
                <wp:simplePos x="0" y="0"/>
                <wp:positionH relativeFrom="column">
                  <wp:posOffset>-17253</wp:posOffset>
                </wp:positionH>
                <wp:positionV relativeFrom="paragraph">
                  <wp:posOffset>29713</wp:posOffset>
                </wp:positionV>
                <wp:extent cx="5814204" cy="646981"/>
                <wp:effectExtent l="0" t="0" r="15240" b="20320"/>
                <wp:wrapSquare wrapText="bothSides"/>
                <wp:docPr id="186791636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7BEC" w14:textId="3890D2E4" w:rsidR="00C43C21" w:rsidRDefault="00C43C21" w:rsidP="00C43C21">
                            <w:pPr>
                              <w:jc w:val="center"/>
                            </w:pPr>
                            <w:r>
                              <w:t xml:space="preserve">git clone </w:t>
                            </w:r>
                            <w:r w:rsidRPr="00C43C21">
                              <w:t>https://github.com/TudosLevente/ProjectWork.git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EE09" id="_x0000_s1028" style="position:absolute;margin-left:-1.35pt;margin-top:2.35pt;width:457.8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7A137BEC" w14:textId="3890D2E4" w:rsidR="00C43C21" w:rsidRDefault="00C43C21" w:rsidP="00C43C21">
                      <w:pPr>
                        <w:jc w:val="center"/>
                      </w:pPr>
                      <w:r>
                        <w:t xml:space="preserve">git clone </w:t>
                      </w:r>
                      <w:r w:rsidRPr="00C43C21">
                        <w:t>https://github.com/TudosLevente/ProjectWork.git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50A3">
        <w:rPr>
          <w:sz w:val="24"/>
          <w:szCs w:val="24"/>
          <w:lang w:val="hu-HU"/>
        </w:rPr>
        <w:t xml:space="preserve">Ez után várjuk meg míg a klónozás befejeződik ezután </w:t>
      </w:r>
      <w:r>
        <w:rPr>
          <w:sz w:val="24"/>
          <w:szCs w:val="24"/>
          <w:lang w:val="hu-HU"/>
        </w:rPr>
        <w:t>kattintunk jobb egér gombbal a Js mappára:</w:t>
      </w:r>
    </w:p>
    <w:p w14:paraId="2D3AF069" w14:textId="62640C11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2EE31" wp14:editId="62FEB9C6">
                <wp:simplePos x="0" y="0"/>
                <wp:positionH relativeFrom="column">
                  <wp:posOffset>0</wp:posOffset>
                </wp:positionH>
                <wp:positionV relativeFrom="paragraph">
                  <wp:posOffset>1106314</wp:posOffset>
                </wp:positionV>
                <wp:extent cx="5814204" cy="646981"/>
                <wp:effectExtent l="0" t="0" r="15240" b="20320"/>
                <wp:wrapSquare wrapText="bothSides"/>
                <wp:docPr id="180116820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045" w14:textId="4F5FFBD3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 xml:space="preserve">cd </w:t>
                            </w:r>
                            <w:r>
                              <w:t>js</w:t>
                            </w:r>
                          </w:p>
                          <w:p w14:paraId="072165B1" w14:textId="72C1C422" w:rsidR="00C73386" w:rsidRDefault="00C73386" w:rsidP="00C73386">
                            <w:pPr>
                              <w:jc w:val="center"/>
                            </w:pPr>
                            <w: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2EE31" id="_x0000_s1029" style="position:absolute;margin-left:0;margin-top:87.1pt;width:457.8pt;height:5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" fillcolor="black [3200]" strokecolor="black [480]" strokeweight="1pt">
                <v:stroke joinstyle="miter"/>
                <v:textbox>
                  <w:txbxContent>
                    <w:p w14:paraId="7E0D1045" w14:textId="4F5FFBD3" w:rsidR="00C73386" w:rsidRDefault="00C73386" w:rsidP="00C73386">
                      <w:pPr>
                        <w:jc w:val="center"/>
                      </w:pPr>
                      <w:r w:rsidRPr="00C73386">
                        <w:t xml:space="preserve">cd </w:t>
                      </w:r>
                      <w:r>
                        <w:t>js</w:t>
                      </w:r>
                    </w:p>
                    <w:p w14:paraId="072165B1" w14:textId="72C1C422" w:rsidR="00C73386" w:rsidRDefault="00C73386" w:rsidP="00C73386">
                      <w:pPr>
                        <w:jc w:val="center"/>
                      </w:pPr>
                      <w:r>
                        <w:t>npm 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>Ezzel megnyitjuk a mappát, ahova a le lett klónozva a projektmunka. Innen már csak kettő para</w:t>
      </w:r>
      <w:r w:rsidR="004C7704">
        <w:rPr>
          <w:sz w:val="24"/>
          <w:szCs w:val="24"/>
          <w:lang w:val="hu-HU"/>
        </w:rPr>
        <w:t>n</w:t>
      </w:r>
      <w:r>
        <w:rPr>
          <w:sz w:val="24"/>
          <w:szCs w:val="24"/>
          <w:lang w:val="hu-HU"/>
        </w:rPr>
        <w:t>csot kell beírni:</w:t>
      </w:r>
    </w:p>
    <w:p w14:paraId="60CA24C5" w14:textId="6B882E45" w:rsidR="00C73386" w:rsidRDefault="00C73386" w:rsidP="00C43C21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F10B" wp14:editId="1BC9B147">
                <wp:simplePos x="0" y="0"/>
                <wp:positionH relativeFrom="column">
                  <wp:posOffset>-587</wp:posOffset>
                </wp:positionH>
                <wp:positionV relativeFrom="paragraph">
                  <wp:posOffset>1132205</wp:posOffset>
                </wp:positionV>
                <wp:extent cx="5814204" cy="646981"/>
                <wp:effectExtent l="0" t="0" r="15240" b="20320"/>
                <wp:wrapSquare wrapText="bothSides"/>
                <wp:docPr id="57587491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616" w14:textId="62681C05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A szerver fut | http://localhost:8000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9F10B" id="_x0000_s1030" style="position:absolute;margin-left:-.05pt;margin-top:89.15pt;width:457.8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" fillcolor="black [3200]" strokecolor="black [480]" strokeweight="1pt">
                <v:stroke joinstyle="miter"/>
                <v:textbox>
                  <w:txbxContent>
                    <w:p w14:paraId="10742616" w14:textId="62681C05" w:rsidR="00C73386" w:rsidRDefault="00C73386" w:rsidP="00C73386">
                      <w:pPr>
                        <w:jc w:val="center"/>
                      </w:pPr>
                      <w:r w:rsidRPr="00C73386">
                        <w:t>A szerver fut | http://localhost:8000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 xml:space="preserve">Az első </w:t>
      </w:r>
      <w:r w:rsidR="004C7704">
        <w:rPr>
          <w:sz w:val="24"/>
          <w:szCs w:val="24"/>
          <w:lang w:val="hu-HU"/>
        </w:rPr>
        <w:t>parancs</w:t>
      </w:r>
      <w:r>
        <w:rPr>
          <w:sz w:val="24"/>
          <w:szCs w:val="24"/>
          <w:lang w:val="hu-HU"/>
        </w:rPr>
        <w:t xml:space="preserve"> megnyitja a js mappát, a második pedig elindítja a szervert, amin keresztül el lehet érni a weboldalt lokálisan.</w:t>
      </w:r>
    </w:p>
    <w:p w14:paraId="53624E58" w14:textId="5624E0C2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ezt az üzenetet kaptuk akkor már kész is van a szerver és minden fut, aminek kéne.</w:t>
      </w:r>
    </w:p>
    <w:p w14:paraId="27DF33BE" w14:textId="279C7E68" w:rsidR="00C73386" w:rsidRDefault="00C73386" w:rsidP="00C43C2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Már csak arra kell figyelni, hogy a XAMPP alkalmazásban ellegyen indítva a MySQL szolgáltatás.</w:t>
      </w:r>
    </w:p>
    <w:p w14:paraId="35C06BFC" w14:textId="77777777" w:rsidR="00C73386" w:rsidRDefault="00C73386" w:rsidP="00C43C21">
      <w:pPr>
        <w:rPr>
          <w:sz w:val="24"/>
          <w:szCs w:val="24"/>
          <w:lang w:val="hu-HU"/>
        </w:rPr>
      </w:pPr>
    </w:p>
    <w:p w14:paraId="161D4035" w14:textId="5E14E28B" w:rsidR="00E82FB3" w:rsidRPr="008E7198" w:rsidRDefault="00E82FB3" w:rsidP="00E82FB3">
      <w:pPr>
        <w:pStyle w:val="Cmsor3"/>
        <w:rPr>
          <w:sz w:val="28"/>
          <w:szCs w:val="28"/>
          <w:lang w:val="hu-HU"/>
        </w:rPr>
      </w:pPr>
      <w:bookmarkStart w:id="10" w:name="_Toc164031587"/>
      <w:r w:rsidRPr="008E7198">
        <w:rPr>
          <w:sz w:val="28"/>
          <w:szCs w:val="28"/>
          <w:lang w:val="hu-HU"/>
        </w:rPr>
        <w:t>Az adatbázis felépítése:</w:t>
      </w:r>
      <w:bookmarkEnd w:id="10"/>
    </w:p>
    <w:p w14:paraId="60157E22" w14:textId="3F8F8BC9" w:rsidR="00E82FB3" w:rsidRPr="00F67669" w:rsidRDefault="00E82FB3" w:rsidP="00E82FB3">
      <w:pPr>
        <w:rPr>
          <w:sz w:val="24"/>
          <w:szCs w:val="24"/>
        </w:rPr>
      </w:pPr>
      <w:r w:rsidRPr="00F67669">
        <w:rPr>
          <w:sz w:val="24"/>
          <w:szCs w:val="24"/>
          <w:lang w:val="hu-HU"/>
        </w:rPr>
        <w:t xml:space="preserve">Az adatbázis </w:t>
      </w:r>
      <w:r w:rsidR="00FC05B9" w:rsidRPr="00F67669">
        <w:rPr>
          <w:sz w:val="24"/>
          <w:szCs w:val="24"/>
          <w:lang w:val="hu-HU"/>
        </w:rPr>
        <w:t>.</w:t>
      </w:r>
      <w:r w:rsidRPr="00F67669">
        <w:rPr>
          <w:sz w:val="24"/>
          <w:szCs w:val="24"/>
          <w:lang w:val="hu-HU"/>
        </w:rPr>
        <w:t xml:space="preserve">sql fájlt meglehet találni a </w:t>
      </w:r>
      <w:r w:rsidRPr="00F67669">
        <w:rPr>
          <w:rStyle w:val="AlcmChar"/>
          <w:sz w:val="24"/>
          <w:szCs w:val="24"/>
          <w:lang w:val="hu-HU"/>
        </w:rPr>
        <w:t xml:space="preserve">Database </w:t>
      </w:r>
      <w:r w:rsidRPr="00F67669">
        <w:rPr>
          <w:sz w:val="24"/>
          <w:szCs w:val="24"/>
        </w:rPr>
        <w:t>mappában FoodHub.sql néven ez a fájl teljesen MySQL Workbench kompatibilis így ott egy kattintással le lehet futtatni.</w:t>
      </w:r>
    </w:p>
    <w:p w14:paraId="6F0A1A51" w14:textId="77777777" w:rsidR="00FC05B9" w:rsidRDefault="00FC05B9" w:rsidP="00E82FB3"/>
    <w:p w14:paraId="38CCDC72" w14:textId="592F04E7" w:rsidR="00FC05B9" w:rsidRPr="008E7198" w:rsidRDefault="00FC05B9" w:rsidP="00FC05B9">
      <w:pPr>
        <w:pStyle w:val="Cmsor3"/>
        <w:rPr>
          <w:sz w:val="28"/>
          <w:szCs w:val="28"/>
          <w:lang w:val="hu-HU"/>
        </w:rPr>
      </w:pPr>
      <w:bookmarkStart w:id="11" w:name="_Toc164031588"/>
      <w:r w:rsidRPr="008E7198">
        <w:rPr>
          <w:sz w:val="28"/>
          <w:szCs w:val="28"/>
          <w:lang w:val="hu-HU"/>
        </w:rPr>
        <w:t>A weboldal megnyitása:</w:t>
      </w:r>
      <w:bookmarkEnd w:id="11"/>
    </w:p>
    <w:p w14:paraId="3E34A718" w14:textId="04FB0642" w:rsidR="00732EE0" w:rsidRPr="00F67669" w:rsidRDefault="00FC05B9" w:rsidP="00FC05B9">
      <w:pPr>
        <w:rPr>
          <w:sz w:val="24"/>
          <w:szCs w:val="24"/>
          <w:lang w:val="hu-HU"/>
        </w:rPr>
      </w:pPr>
      <w:r w:rsidRPr="00F67669">
        <w:rPr>
          <w:sz w:val="24"/>
          <w:szCs w:val="24"/>
          <w:lang w:val="hu-HU"/>
        </w:rPr>
        <w:t xml:space="preserve">Ha már az sql-t is sikeresen </w:t>
      </w:r>
      <w:r w:rsidR="00CF2160" w:rsidRPr="00F67669">
        <w:rPr>
          <w:sz w:val="24"/>
          <w:szCs w:val="24"/>
          <w:lang w:val="hu-HU"/>
        </w:rPr>
        <w:t>lefuttattuk</w:t>
      </w:r>
      <w:r w:rsidRPr="00F67669">
        <w:rPr>
          <w:sz w:val="24"/>
          <w:szCs w:val="24"/>
          <w:lang w:val="hu-HU"/>
        </w:rPr>
        <w:t xml:space="preserve"> akkor már csak egy teendőnk </w:t>
      </w:r>
      <w:r w:rsidR="00732EE0" w:rsidRPr="00F67669">
        <w:rPr>
          <w:sz w:val="24"/>
          <w:szCs w:val="24"/>
          <w:lang w:val="hu-HU"/>
        </w:rPr>
        <w:t>van,</w:t>
      </w:r>
      <w:r w:rsidRPr="00F67669">
        <w:rPr>
          <w:sz w:val="24"/>
          <w:szCs w:val="24"/>
          <w:lang w:val="hu-HU"/>
        </w:rPr>
        <w:t xml:space="preserve"> mégpedig megnyitni a weboldalt a  </w:t>
      </w:r>
      <w:hyperlink r:id="rId13" w:history="1">
        <w:r w:rsidRPr="00F67669">
          <w:rPr>
            <w:rStyle w:val="Hiperhivatkozs"/>
            <w:sz w:val="24"/>
            <w:szCs w:val="24"/>
            <w:lang w:val="hu-HU"/>
          </w:rPr>
          <w:t>http://localhost:8000/</w:t>
        </w:r>
      </w:hyperlink>
      <w:r w:rsidRPr="00F67669">
        <w:rPr>
          <w:sz w:val="24"/>
          <w:szCs w:val="24"/>
          <w:lang w:val="hu-HU"/>
        </w:rPr>
        <w:t xml:space="preserve"> címen.</w:t>
      </w:r>
    </w:p>
    <w:p w14:paraId="04F7B129" w14:textId="2D541856" w:rsidR="00732EE0" w:rsidRDefault="00732EE0">
      <w:pPr>
        <w:rPr>
          <w:lang w:val="hu-HU"/>
        </w:rPr>
      </w:pPr>
      <w:r>
        <w:rPr>
          <w:lang w:val="hu-HU"/>
        </w:rPr>
        <w:br w:type="page"/>
      </w:r>
    </w:p>
    <w:p w14:paraId="0E3655B1" w14:textId="390EED51" w:rsidR="00732EE0" w:rsidRPr="00181654" w:rsidRDefault="00721136" w:rsidP="003C6101">
      <w:pPr>
        <w:pStyle w:val="Cmsor2"/>
        <w:rPr>
          <w:sz w:val="30"/>
          <w:szCs w:val="30"/>
          <w:lang w:val="hu-HU"/>
        </w:rPr>
      </w:pPr>
      <w:bookmarkStart w:id="12" w:name="_Toc164031589"/>
      <w:r w:rsidRPr="00181654">
        <w:rPr>
          <w:sz w:val="30"/>
          <w:szCs w:val="30"/>
          <w:lang w:val="hu-HU"/>
        </w:rPr>
        <w:lastRenderedPageBreak/>
        <w:t>Weblapok:</w:t>
      </w:r>
      <w:bookmarkEnd w:id="12"/>
    </w:p>
    <w:p w14:paraId="3A64227F" w14:textId="6E7FFA83" w:rsidR="00721136" w:rsidRDefault="00721136" w:rsidP="003C6101">
      <w:pPr>
        <w:pStyle w:val="Cmsor3"/>
        <w:rPr>
          <w:sz w:val="28"/>
          <w:szCs w:val="28"/>
          <w:lang w:val="hu-HU"/>
        </w:rPr>
      </w:pPr>
      <w:bookmarkStart w:id="13" w:name="_Toc164031590"/>
      <w:r w:rsidRPr="00181654">
        <w:rPr>
          <w:sz w:val="28"/>
          <w:szCs w:val="28"/>
          <w:lang w:val="hu-HU"/>
        </w:rPr>
        <w:t>Főoldal:</w:t>
      </w:r>
      <w:bookmarkEnd w:id="13"/>
    </w:p>
    <w:p w14:paraId="5448FE72" w14:textId="77777777" w:rsidR="00972039" w:rsidRPr="00972039" w:rsidRDefault="00972039" w:rsidP="00972039">
      <w:pPr>
        <w:rPr>
          <w:lang w:val="hu-HU"/>
        </w:rPr>
      </w:pPr>
    </w:p>
    <w:p w14:paraId="24AE29A1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található navigációs menü különféle fontos funkciókat kínál a felhasználók számára:</w:t>
      </w:r>
    </w:p>
    <w:p w14:paraId="487FC660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0551B3EB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1. Keresés mező: </w:t>
      </w:r>
    </w:p>
    <w:p w14:paraId="68EA3640" w14:textId="5D2F941B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Ezen a területen a felhasználók keresést végezhetnek az adatbázisban található receptek között. Egyszerűen beírhatják a keresett recept nevét vagy összetevőit, majd a rendszer megjeleníti a releváns találatokat.</w:t>
      </w:r>
    </w:p>
    <w:p w14:paraId="7C302C3C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521A7CB9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2. Bejelentkezés: </w:t>
      </w:r>
    </w:p>
    <w:p w14:paraId="5F1DE4B8" w14:textId="4F3C29C0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 a menüpont lehetővé teszi a felhasználók számára, hogy bejelentkezzenek vagy regisztráljanak a weboldalra. Ha már van fiókjuk, bejelentkezhetnek, ha pedig még nincs, akkor regisztrálhatnak az oldalon.</w:t>
      </w:r>
    </w:p>
    <w:p w14:paraId="18DC487A" w14:textId="77777777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</w:p>
    <w:p w14:paraId="1CB462BA" w14:textId="77777777" w:rsid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3. Lenyíló menü elemek: </w:t>
      </w:r>
    </w:p>
    <w:p w14:paraId="55D53DCC" w14:textId="38C946F8" w:rsidR="00D656AA" w:rsidRPr="00D656AA" w:rsidRDefault="00D656AA" w:rsidP="00D656AA">
      <w:pPr>
        <w:spacing w:line="276" w:lineRule="auto"/>
        <w:ind w:left="720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Itt a felhasználók választhatnak kategóriák szerinti böngészésre. Amikor egy kategóriát választanak, a rendszer átirányítja őket egy olyan oldalra, ahol az adott kategóriába tartozó receptek lesznek szűrve.</w:t>
      </w:r>
    </w:p>
    <w:p w14:paraId="70B08DE7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40CC1B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továbbá sok recept ajánlás is található, valamint lehetőség van a hírlevélre való feliratkozásra. Emellett a felhasználók visszajelzést küldhetnek a weboldal fejlesztőinek, és elfogadhatják az általános feltételeket, beleértve a sütik elfogadását is.</w:t>
      </w:r>
    </w:p>
    <w:p w14:paraId="10E304F3" w14:textId="77777777" w:rsidR="00D656AA" w:rsidRPr="00D656AA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405035E8" w14:textId="70418949" w:rsidR="00A0072C" w:rsidRDefault="00D656AA" w:rsidP="00D656AA">
      <w:pPr>
        <w:spacing w:line="276" w:lineRule="auto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Bármely recept képére kattintva a felhasználók eljuthatnak a recept oldalára, ahol részletes információkat találnak a receptről, beleértve az összetevőket és az elkészítési módokat is. Ez lehetővé teszi számukra, hogy könnyen hozzáférjenek a kívánt receptekhez, és megnézzék azok részletes leírását.</w:t>
      </w:r>
    </w:p>
    <w:p w14:paraId="2DDAC7A3" w14:textId="77777777" w:rsidR="00D656AA" w:rsidRPr="00181654" w:rsidRDefault="00D656AA" w:rsidP="00D656AA">
      <w:pPr>
        <w:spacing w:line="276" w:lineRule="auto"/>
        <w:rPr>
          <w:sz w:val="24"/>
          <w:szCs w:val="24"/>
          <w:lang w:val="hu-HU"/>
        </w:rPr>
      </w:pPr>
    </w:p>
    <w:p w14:paraId="39D671B7" w14:textId="09401E44" w:rsidR="006E38B7" w:rsidRDefault="006E38B7" w:rsidP="006E38B7">
      <w:pPr>
        <w:pStyle w:val="Cmsor3"/>
        <w:rPr>
          <w:sz w:val="28"/>
          <w:szCs w:val="28"/>
          <w:lang w:val="hu-HU"/>
        </w:rPr>
      </w:pPr>
      <w:bookmarkStart w:id="14" w:name="_Toc164031591"/>
      <w:r w:rsidRPr="00181654">
        <w:rPr>
          <w:sz w:val="28"/>
          <w:szCs w:val="28"/>
          <w:lang w:val="hu-HU"/>
        </w:rPr>
        <w:t>Bejelentkezés:</w:t>
      </w:r>
      <w:bookmarkEnd w:id="14"/>
      <w:r w:rsidRPr="00181654">
        <w:rPr>
          <w:sz w:val="28"/>
          <w:szCs w:val="28"/>
          <w:lang w:val="hu-HU"/>
        </w:rPr>
        <w:t xml:space="preserve"> </w:t>
      </w:r>
    </w:p>
    <w:p w14:paraId="6956BCB1" w14:textId="77777777" w:rsidR="00972039" w:rsidRPr="00972039" w:rsidRDefault="00972039" w:rsidP="00972039">
      <w:pPr>
        <w:rPr>
          <w:lang w:val="hu-HU"/>
        </w:rPr>
      </w:pPr>
    </w:p>
    <w:p w14:paraId="3E56215A" w14:textId="59D6C57A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bejelentkezés weblapon a felhasználók lehetőséget kapnak a weboldalra történő bejelentkezésre. Ha a felhasználó már regisztrált korábban, akkor megadhatja a</w:t>
      </w:r>
      <w:r>
        <w:rPr>
          <w:sz w:val="24"/>
          <w:szCs w:val="24"/>
          <w:lang w:val="hu-HU"/>
        </w:rPr>
        <w:t xml:space="preserve">z </w:t>
      </w:r>
      <w:r w:rsidRPr="003F455E">
        <w:rPr>
          <w:sz w:val="24"/>
          <w:szCs w:val="24"/>
          <w:lang w:val="hu-HU"/>
        </w:rPr>
        <w:t>e-mail címét, valamint a jelszavát az "Bejelentkezés" űrlapon keresztül.</w:t>
      </w:r>
    </w:p>
    <w:p w14:paraId="618DC82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174543DC" w14:textId="77777777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Ha a felhasználó bejelentkezett, és csak a recepteket szeretné megtekinteni a kezdőlapon, a navigációs sávban a következő lehetőségek jelennek meg:</w:t>
      </w:r>
    </w:p>
    <w:p w14:paraId="57491CC5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578080EE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 xml:space="preserve">Receptek megtekintése: </w:t>
      </w:r>
    </w:p>
    <w:p w14:paraId="5D7A5460" w14:textId="29A86906" w:rsidR="003F455E" w:rsidRPr="003F455E" w:rsidRDefault="003F455E" w:rsidP="0097203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menüpont egy link, amelyre kattintva a felhasználó át lesz irányítva a receptek oldalra, ahol böngészhet és keresés után recepteket találhat.</w:t>
      </w:r>
    </w:p>
    <w:p w14:paraId="40EE8408" w14:textId="77777777" w:rsidR="00946F69" w:rsidRPr="00946F69" w:rsidRDefault="003F455E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lastRenderedPageBreak/>
        <w:t xml:space="preserve">Feliratkozás a hírlevélre: </w:t>
      </w:r>
    </w:p>
    <w:p w14:paraId="32915FC0" w14:textId="77DEFF21" w:rsidR="003F455E" w:rsidRPr="00946F69" w:rsidRDefault="003F455E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lehetőség lehetőséget biztosít a felhasználónak arra, hogy feliratkozzon a weboldal hírlevelére. Így értesítéseket kap a legfrissebb receptekről, újdonságokról és egyéb fontos információkról.</w:t>
      </w:r>
    </w:p>
    <w:p w14:paraId="2C20C857" w14:textId="77777777" w:rsidR="00946F69" w:rsidRDefault="00946F69" w:rsidP="003F455E">
      <w:pPr>
        <w:rPr>
          <w:sz w:val="24"/>
          <w:szCs w:val="24"/>
          <w:lang w:val="hu-HU"/>
        </w:rPr>
      </w:pPr>
    </w:p>
    <w:p w14:paraId="14E4E421" w14:textId="77777777" w:rsidR="00946F69" w:rsidRPr="00946F69" w:rsidRDefault="00946F69" w:rsidP="00946F69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Visszajelzés űrlap:</w:t>
      </w:r>
    </w:p>
    <w:p w14:paraId="4A7E4940" w14:textId="02B39DB0" w:rsidR="00946F69" w:rsidRPr="00946F69" w:rsidRDefault="00946F69" w:rsidP="00946F69">
      <w:pPr>
        <w:pStyle w:val="Listaszerbekezds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egy olyan űrlap, amely lehetővé teszi a felhasználók számára, hogy írjanak visszajelzést, észrevételeket vagy javaslatokat. Az űrlap tartalmazza a név mezőt, az e-mail cím mezőt</w:t>
      </w:r>
      <w:r w:rsidR="00D656AA">
        <w:rPr>
          <w:sz w:val="24"/>
          <w:szCs w:val="24"/>
          <w:lang w:val="hu-HU"/>
        </w:rPr>
        <w:t xml:space="preserve"> </w:t>
      </w:r>
      <w:r w:rsidRPr="00946F69">
        <w:rPr>
          <w:sz w:val="24"/>
          <w:szCs w:val="24"/>
          <w:lang w:val="hu-HU"/>
        </w:rPr>
        <w:t>és egy nagyobb szövegdobozt a visszajelzés leírásához.</w:t>
      </w:r>
    </w:p>
    <w:p w14:paraId="493E5E72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E1308E5" w14:textId="5592A471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még nem regisztrált a weboldalon, a "Még nem regisztráltál? Katt ide..." feliratra kattintva átirányítj</w:t>
      </w:r>
      <w:r w:rsidR="00946F69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őt a regisztrációs oldalra. Itt a felhasználók új fiókot hozhatnak létre, kitöltve az űrlapot a szükséges adatokkal.</w:t>
      </w:r>
    </w:p>
    <w:p w14:paraId="427692C4" w14:textId="77777777" w:rsidR="00D656AA" w:rsidRDefault="00D656AA" w:rsidP="003F455E">
      <w:pPr>
        <w:rPr>
          <w:sz w:val="24"/>
          <w:szCs w:val="24"/>
          <w:lang w:val="hu-HU"/>
        </w:rPr>
      </w:pPr>
    </w:p>
    <w:p w14:paraId="5A6ECF30" w14:textId="508CBE8A" w:rsidR="00231346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bejelentkezési és regisztrációs funkciók lehetővé teszik a felhasználók számára, hogy könnyen hozzáférjenek a weboldalhoz és használják annak szolgáltatásait. A bejelentkezés után a felhasználók teljes körű hozzáférést kapnak a profiljukhoz és az egyéb funkciókhoz, amelyeket a weboldal kínál.</w:t>
      </w:r>
    </w:p>
    <w:p w14:paraId="20E48BE4" w14:textId="77777777" w:rsidR="00946F69" w:rsidRDefault="00946F69" w:rsidP="003F455E">
      <w:pPr>
        <w:rPr>
          <w:lang w:val="hu-HU"/>
        </w:rPr>
      </w:pPr>
    </w:p>
    <w:p w14:paraId="2D02CDE3" w14:textId="7469B540" w:rsidR="00231346" w:rsidRDefault="00231346" w:rsidP="00231346">
      <w:pPr>
        <w:pStyle w:val="Cmsor3"/>
        <w:rPr>
          <w:sz w:val="28"/>
          <w:szCs w:val="28"/>
          <w:lang w:val="hu-HU"/>
        </w:rPr>
      </w:pPr>
      <w:bookmarkStart w:id="15" w:name="_Toc164031592"/>
      <w:r w:rsidRPr="00181654">
        <w:rPr>
          <w:sz w:val="28"/>
          <w:szCs w:val="28"/>
          <w:lang w:val="hu-HU"/>
        </w:rPr>
        <w:t>Regisztráció:</w:t>
      </w:r>
      <w:bookmarkEnd w:id="15"/>
    </w:p>
    <w:p w14:paraId="482BADE2" w14:textId="77777777" w:rsidR="00972039" w:rsidRPr="00972039" w:rsidRDefault="00972039" w:rsidP="00972039">
      <w:pPr>
        <w:rPr>
          <w:lang w:val="hu-HU"/>
        </w:rPr>
      </w:pPr>
    </w:p>
    <w:p w14:paraId="0B0DAE3A" w14:textId="48443568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regisztrációs weblapon a felhasználók lehetőséget kapnak a weboldalra történő regisztrációra, hogy később használhassák annak funkcióit, mint például receptek feltöltése és kedvencekhez való hozzáadás</w:t>
      </w:r>
      <w:r>
        <w:rPr>
          <w:sz w:val="24"/>
          <w:szCs w:val="24"/>
          <w:lang w:val="hu-HU"/>
        </w:rPr>
        <w:t xml:space="preserve"> funkciókat</w:t>
      </w:r>
      <w:r w:rsidRPr="003F455E">
        <w:rPr>
          <w:sz w:val="24"/>
          <w:szCs w:val="24"/>
          <w:lang w:val="hu-HU"/>
        </w:rPr>
        <w:t>.</w:t>
      </w:r>
    </w:p>
    <w:p w14:paraId="26E1A770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9E1284A" w14:textId="05238ED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Amikor egy felhasználó először látogatja a weboldalt, és regisztrálni szeretne, a regisztrációs oldalra irányítják. Itt a felhasználók kitöltik az űrlapot, amely tartalmazza a szükséges információkat, mint például a felhasználónév, jelszó, e-mail cí</w:t>
      </w:r>
      <w:r>
        <w:rPr>
          <w:sz w:val="24"/>
          <w:szCs w:val="24"/>
          <w:lang w:val="hu-HU"/>
        </w:rPr>
        <w:t>m</w:t>
      </w:r>
      <w:r w:rsidRPr="003F455E">
        <w:rPr>
          <w:sz w:val="24"/>
          <w:szCs w:val="24"/>
          <w:lang w:val="hu-HU"/>
        </w:rPr>
        <w:t>. Miután a felhasználó kitöltötte az űrlapot és elküldte az adatokat, a rendszer regisztrálja és létrehozza a felhasználói fiókot.</w:t>
      </w:r>
    </w:p>
    <w:p w14:paraId="0DD365FE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01FC8337" w14:textId="7E9522CD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már rendelkezik fiókkal, és csak be szeretne jelentkezni, a "Már van fiókod? Jelentkezz be." feliratra kattintva átirányítják őt a bejelentkezési oldalra. Itt a felhasználók megadják a már regisztrált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e-mail címüket, valamint a hozzájuk tartozó jelszót, majd bejelentkeznek a rendszerbe.</w:t>
      </w:r>
    </w:p>
    <w:p w14:paraId="4F428276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4BFAA52" w14:textId="44B79671" w:rsidR="00D656AA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regisztrációs és bejelentkezési funkciók lehetővé teszik a felhasználók számára, hogy könnyen hozzáférjenek és használják a weboldal szolgáltatásait, mint például receptek feltöltése és kedvencekhez való hozzáadás. A regisztráció és bejelentkezés folyamata egyszerű és intuitív, ami javítja a felhasználói élményt és segíti a felhasználókat a weboldal használatában.</w:t>
      </w:r>
    </w:p>
    <w:p w14:paraId="52133D99" w14:textId="77777777" w:rsidR="00D656AA" w:rsidRDefault="00D656AA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671C5361" w14:textId="77777777" w:rsidR="002A5376" w:rsidRDefault="002A5376" w:rsidP="003F455E">
      <w:pPr>
        <w:rPr>
          <w:lang w:val="hu-HU"/>
        </w:rPr>
      </w:pPr>
    </w:p>
    <w:p w14:paraId="20575913" w14:textId="1FD31198" w:rsidR="002A5376" w:rsidRDefault="00F67669" w:rsidP="002A5376">
      <w:pPr>
        <w:pStyle w:val="Cmsor3"/>
        <w:rPr>
          <w:sz w:val="28"/>
          <w:szCs w:val="28"/>
          <w:lang w:val="hu-HU"/>
        </w:rPr>
      </w:pPr>
      <w:bookmarkStart w:id="16" w:name="_Toc164031593"/>
      <w:r w:rsidRPr="00181654">
        <w:rPr>
          <w:sz w:val="28"/>
          <w:szCs w:val="28"/>
          <w:lang w:val="hu-HU"/>
        </w:rPr>
        <w:t>Recept kategória:</w:t>
      </w:r>
      <w:bookmarkEnd w:id="16"/>
    </w:p>
    <w:p w14:paraId="79EBA2D9" w14:textId="77777777" w:rsidR="00972039" w:rsidRPr="00972039" w:rsidRDefault="00972039" w:rsidP="00972039">
      <w:pPr>
        <w:rPr>
          <w:lang w:val="hu-HU"/>
        </w:rPr>
      </w:pPr>
    </w:p>
    <w:p w14:paraId="737D3339" w14:textId="5D5D108F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 recept kategória weblapra való eljutás lehetősége minden egyes oldalról elérhető a navigációs menü segítségével. Amikor a felhasználó bármelyik oldalon böngészik, a navigációs menü tartalmaz egy linket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menüpontot, amely "</w:t>
      </w:r>
      <w:r>
        <w:rPr>
          <w:sz w:val="24"/>
          <w:szCs w:val="24"/>
          <w:lang w:val="hu-HU"/>
        </w:rPr>
        <w:t>K</w:t>
      </w:r>
      <w:r w:rsidRPr="009C06D9">
        <w:rPr>
          <w:sz w:val="24"/>
          <w:szCs w:val="24"/>
          <w:lang w:val="hu-HU"/>
        </w:rPr>
        <w:t>ategóriák"</w:t>
      </w:r>
      <w:r>
        <w:rPr>
          <w:sz w:val="24"/>
          <w:szCs w:val="24"/>
          <w:lang w:val="hu-HU"/>
        </w:rPr>
        <w:t xml:space="preserve"> </w:t>
      </w:r>
      <w:r w:rsidRPr="009C06D9">
        <w:rPr>
          <w:sz w:val="24"/>
          <w:szCs w:val="24"/>
          <w:lang w:val="hu-HU"/>
        </w:rPr>
        <w:t>elnevezéssel rendelkezik.</w:t>
      </w:r>
    </w:p>
    <w:p w14:paraId="25231835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645E87" w14:textId="3B64E1C6" w:rsidR="009C06D9" w:rsidRPr="009C06D9" w:rsidRDefault="009C06D9" w:rsidP="009C06D9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Amikor a felhasználó rákattint erre a linkre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 xml:space="preserve">menüpontra, átirányítást kap a recept kategória weblapra. Itt a recepteket különböző kategóriákba rendezhetik, például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Levesek",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Főételek",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>Desszertek", „Vegetáriánus” stb. Minden kategóriához egy kis ikon vagy kép is társítható, ami segíthet a felhasználóknak könnyen azonosítani és választani a különböző típusú receptek között.</w:t>
      </w:r>
    </w:p>
    <w:p w14:paraId="7B8B4080" w14:textId="77777777" w:rsidR="009C06D9" w:rsidRPr="009C06D9" w:rsidRDefault="009C06D9" w:rsidP="009C06D9">
      <w:pPr>
        <w:rPr>
          <w:sz w:val="24"/>
          <w:szCs w:val="24"/>
          <w:lang w:val="hu-HU"/>
        </w:rPr>
      </w:pPr>
    </w:p>
    <w:p w14:paraId="4E0021B6" w14:textId="40542DE1" w:rsidR="003F455E" w:rsidRPr="003F455E" w:rsidRDefault="009C06D9" w:rsidP="003F455E">
      <w:pPr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 xml:space="preserve">A kategóriánkénti szűrés lehetősége a recept kategória weblapon is elérhetővé válik. </w:t>
      </w:r>
      <w:r w:rsidR="003F455E" w:rsidRPr="003F455E">
        <w:rPr>
          <w:sz w:val="24"/>
          <w:szCs w:val="24"/>
          <w:lang w:val="hu-HU"/>
        </w:rPr>
        <w:t>Amikor a felhasználók egy adott kategóriát választana, a</w:t>
      </w:r>
      <w:r w:rsidR="003F455E">
        <w:rPr>
          <w:sz w:val="24"/>
          <w:szCs w:val="24"/>
          <w:lang w:val="hu-HU"/>
        </w:rPr>
        <w:t>kkor</w:t>
      </w:r>
      <w:r w:rsidR="003F455E" w:rsidRPr="003F455E">
        <w:rPr>
          <w:sz w:val="24"/>
          <w:szCs w:val="24"/>
          <w:lang w:val="hu-HU"/>
        </w:rPr>
        <w:t xml:space="preserve"> rendszer átirányítja őket egy olyan oldalra, ahol csak az adott kategóriába tartozó receptek jelennek meg.</w:t>
      </w:r>
    </w:p>
    <w:p w14:paraId="761A334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662E4E22" w14:textId="0AE4E82F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Ezen az oldalon a recepteket kártyák formájában</w:t>
      </w:r>
      <w:r>
        <w:rPr>
          <w:sz w:val="24"/>
          <w:szCs w:val="24"/>
          <w:lang w:val="hu-HU"/>
        </w:rPr>
        <w:t xml:space="preserve"> jelennek meg</w:t>
      </w:r>
      <w:r w:rsidRPr="003F455E">
        <w:rPr>
          <w:sz w:val="24"/>
          <w:szCs w:val="24"/>
          <w:lang w:val="hu-HU"/>
        </w:rPr>
        <w:t xml:space="preserve">, ahol minden egyes recept </w:t>
      </w:r>
      <w:r>
        <w:rPr>
          <w:sz w:val="24"/>
          <w:szCs w:val="24"/>
          <w:lang w:val="hu-HU"/>
        </w:rPr>
        <w:t>alatt</w:t>
      </w:r>
      <w:r w:rsidRPr="003F455E">
        <w:rPr>
          <w:sz w:val="24"/>
          <w:szCs w:val="24"/>
          <w:lang w:val="hu-HU"/>
        </w:rPr>
        <w:t xml:space="preserve"> látható a recept neve,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valamint egy kis kép a recept szemléltetésére.</w:t>
      </w:r>
    </w:p>
    <w:p w14:paraId="19786DA8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3C1390CF" w14:textId="21A9B4D6" w:rsidR="003F455E" w:rsidRPr="003F455E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kiválasztott kategóriába tartozó receptek megjelenítése lehetőséget ad a felhasználóknak arra, hogy könnyen és gyorsan megtalálják az érdeklődésüknek megfelelő recepteket, anélkül, hogy át kelljen nézniük az összes rendelkezésre álló lehetőséget.</w:t>
      </w:r>
    </w:p>
    <w:p w14:paraId="55A739AD" w14:textId="77777777" w:rsidR="003F455E" w:rsidRPr="003F455E" w:rsidRDefault="003F455E" w:rsidP="003F455E">
      <w:pPr>
        <w:rPr>
          <w:sz w:val="24"/>
          <w:szCs w:val="24"/>
          <w:lang w:val="hu-HU"/>
        </w:rPr>
      </w:pPr>
    </w:p>
    <w:p w14:paraId="28365813" w14:textId="52FC0DB6" w:rsidR="009C06D9" w:rsidRDefault="003F455E" w:rsidP="003F455E">
      <w:pPr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 a funkció javítja a felhasználói élményt és hatékonyabbá teszi a receptek böngészését, mivel lehetővé teszi a felhasználók számára, hogy azonnal megtalálják a kívánt kategóriába tartozó recepteket, anélkül, hogy további szűréseket kellene alkalmazniuk</w:t>
      </w:r>
      <w:r>
        <w:rPr>
          <w:sz w:val="24"/>
          <w:szCs w:val="24"/>
          <w:lang w:val="hu-HU"/>
        </w:rPr>
        <w:t>.</w:t>
      </w:r>
    </w:p>
    <w:p w14:paraId="578A51A3" w14:textId="77777777" w:rsidR="003F455E" w:rsidRPr="009C06D9" w:rsidRDefault="003F455E" w:rsidP="003F455E">
      <w:pPr>
        <w:rPr>
          <w:sz w:val="24"/>
          <w:szCs w:val="24"/>
          <w:lang w:val="hu-HU"/>
        </w:rPr>
      </w:pPr>
    </w:p>
    <w:p w14:paraId="3A6C0CA4" w14:textId="11059FE0" w:rsidR="002A5376" w:rsidRPr="0010571C" w:rsidRDefault="00630FE3" w:rsidP="00630FE3">
      <w:pPr>
        <w:pStyle w:val="Cmsor3"/>
        <w:rPr>
          <w:sz w:val="32"/>
          <w:szCs w:val="32"/>
          <w:lang w:val="hu-HU"/>
        </w:rPr>
      </w:pPr>
      <w:bookmarkStart w:id="17" w:name="_Toc164031594"/>
      <w:r w:rsidRPr="0010571C">
        <w:rPr>
          <w:sz w:val="32"/>
          <w:szCs w:val="32"/>
          <w:lang w:val="hu-HU"/>
        </w:rPr>
        <w:t>Profil:</w:t>
      </w:r>
      <w:bookmarkEnd w:id="17"/>
    </w:p>
    <w:p w14:paraId="24C904AD" w14:textId="77777777" w:rsidR="00972039" w:rsidRPr="00972039" w:rsidRDefault="00972039" w:rsidP="00972039">
      <w:pPr>
        <w:rPr>
          <w:lang w:val="hu-HU"/>
        </w:rPr>
      </w:pPr>
    </w:p>
    <w:p w14:paraId="038FF784" w14:textId="77777777" w:rsidR="009C06D9" w:rsidRPr="0010571C" w:rsidRDefault="00A0072C" w:rsidP="00C47449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profil oldal a felhasználók személyes központja a weboldalon, ahol számos információt és funkcionalitást találnak.</w:t>
      </w:r>
    </w:p>
    <w:p w14:paraId="70F4D024" w14:textId="77777777" w:rsidR="00972039" w:rsidRPr="0010571C" w:rsidRDefault="00972039" w:rsidP="00C47449">
      <w:pPr>
        <w:rPr>
          <w:sz w:val="24"/>
          <w:szCs w:val="24"/>
          <w:lang w:val="hu-HU"/>
        </w:rPr>
      </w:pPr>
    </w:p>
    <w:p w14:paraId="65700E13" w14:textId="451733CE" w:rsidR="00A0072C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Itt találhatóak meg a felhasználó által megadott adatok, melyek lehetnek a név, az e-mail cím. Emellett a profil oldalon elérhetőek a felhasználó által feltöltött receptek.</w:t>
      </w:r>
    </w:p>
    <w:p w14:paraId="46698588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6D8EE95" w14:textId="5C2BC3E2" w:rsidR="00A0072C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elmentett receptek funkció lehetővé teszi a felhasználók számára, hogy kedvenc receptjeiket könnyen megtalálják és újra elkészítsék.</w:t>
      </w:r>
    </w:p>
    <w:p w14:paraId="1B459163" w14:textId="77777777" w:rsidR="00A0072C" w:rsidRPr="0010571C" w:rsidRDefault="00A0072C" w:rsidP="00C47449">
      <w:pPr>
        <w:rPr>
          <w:sz w:val="24"/>
          <w:szCs w:val="24"/>
          <w:lang w:val="hu-HU"/>
        </w:rPr>
      </w:pPr>
    </w:p>
    <w:p w14:paraId="2998AD49" w14:textId="4B79004A" w:rsidR="00630FE3" w:rsidRPr="0010571C" w:rsidRDefault="00A0072C" w:rsidP="00041AA0">
      <w:pPr>
        <w:pStyle w:val="Listaszerbekezds"/>
        <w:numPr>
          <w:ilvl w:val="0"/>
          <w:numId w:val="40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Fontos kiemelni, hogy a felhasználói adatok és az interakciók biztonságát nagy figyelemmel kezeltük, és megfelelő adatvédelmi intézkedéseket alkalmazzunk. A felhasználók biztonságának és védelme érdeken kulcsfontosságú a weboldal hitelességének és megbízhatóságának megőrzése érdekében.</w:t>
      </w:r>
    </w:p>
    <w:p w14:paraId="33748BBD" w14:textId="6D804511" w:rsidR="002A5376" w:rsidRDefault="00041AA0" w:rsidP="00231346">
      <w:pPr>
        <w:rPr>
          <w:lang w:val="hu-HU"/>
        </w:rPr>
      </w:pPr>
      <w:r>
        <w:rPr>
          <w:lang w:val="hu-HU"/>
        </w:rPr>
        <w:br w:type="page"/>
      </w:r>
    </w:p>
    <w:p w14:paraId="0F1118E9" w14:textId="175C6386" w:rsidR="00181654" w:rsidRPr="0010571C" w:rsidRDefault="00181654" w:rsidP="00181654">
      <w:pPr>
        <w:pStyle w:val="Cmsor3"/>
        <w:rPr>
          <w:sz w:val="32"/>
          <w:szCs w:val="32"/>
          <w:lang w:val="hu-HU"/>
        </w:rPr>
      </w:pPr>
      <w:bookmarkStart w:id="18" w:name="_Toc164031595"/>
      <w:r w:rsidRPr="0010571C">
        <w:rPr>
          <w:sz w:val="32"/>
          <w:szCs w:val="32"/>
          <w:lang w:val="hu-HU"/>
        </w:rPr>
        <w:lastRenderedPageBreak/>
        <w:t>Recept feltöltés:</w:t>
      </w:r>
      <w:bookmarkEnd w:id="18"/>
    </w:p>
    <w:p w14:paraId="63ED0BA1" w14:textId="77777777" w:rsidR="00972039" w:rsidRPr="00972039" w:rsidRDefault="00972039" w:rsidP="00972039">
      <w:pPr>
        <w:rPr>
          <w:lang w:val="hu-HU"/>
        </w:rPr>
      </w:pPr>
    </w:p>
    <w:p w14:paraId="23A9853A" w14:textId="4209ECA8" w:rsidR="00181654" w:rsidRPr="0010571C" w:rsidRDefault="00181654" w:rsidP="00181654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recept feltöltés weblapon </w:t>
      </w:r>
      <w:r w:rsidR="00C5094A" w:rsidRPr="0010571C">
        <w:rPr>
          <w:sz w:val="24"/>
          <w:szCs w:val="24"/>
          <w:lang w:val="hu-HU"/>
        </w:rPr>
        <w:t xml:space="preserve">a regisztrált felhasználó tud új receptet </w:t>
      </w:r>
      <w:r w:rsidR="001E095F" w:rsidRPr="0010571C">
        <w:rPr>
          <w:sz w:val="24"/>
          <w:szCs w:val="24"/>
          <w:lang w:val="hu-HU"/>
        </w:rPr>
        <w:t>feltölteni,</w:t>
      </w:r>
      <w:r w:rsidR="00C5094A" w:rsidRPr="0010571C">
        <w:rPr>
          <w:sz w:val="24"/>
          <w:szCs w:val="24"/>
          <w:lang w:val="hu-HU"/>
        </w:rPr>
        <w:t xml:space="preserve"> ahol a képet mentsük egy </w:t>
      </w:r>
      <w:r w:rsidR="00EB02E8" w:rsidRPr="0010571C">
        <w:rPr>
          <w:sz w:val="24"/>
          <w:szCs w:val="24"/>
          <w:lang w:val="hu-HU"/>
        </w:rPr>
        <w:t>mappába,</w:t>
      </w:r>
      <w:r w:rsidR="00C5094A" w:rsidRPr="0010571C">
        <w:rPr>
          <w:sz w:val="24"/>
          <w:szCs w:val="24"/>
          <w:lang w:val="hu-HU"/>
        </w:rPr>
        <w:t xml:space="preserve"> ahol átnevezve tároljuk.</w:t>
      </w:r>
    </w:p>
    <w:p w14:paraId="06F06FA6" w14:textId="77777777" w:rsidR="00A0072C" w:rsidRPr="0010571C" w:rsidRDefault="00A0072C" w:rsidP="00181654">
      <w:pPr>
        <w:rPr>
          <w:sz w:val="24"/>
          <w:szCs w:val="24"/>
          <w:lang w:val="hu-HU"/>
        </w:rPr>
      </w:pPr>
    </w:p>
    <w:p w14:paraId="77328DA6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Bejelentkezés és hozzáférés a feltöltési felülethez: </w:t>
      </w:r>
    </w:p>
    <w:p w14:paraId="5D4FD754" w14:textId="5C1BFA77" w:rsidR="00A0072C" w:rsidRPr="0010571C" w:rsidRDefault="009C06D9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Ha</w:t>
      </w:r>
      <w:r w:rsidR="00A0072C" w:rsidRPr="0010571C">
        <w:rPr>
          <w:sz w:val="24"/>
          <w:szCs w:val="24"/>
          <w:lang w:val="hu-HU"/>
        </w:rPr>
        <w:t xml:space="preserve"> felhasználó bejelentkezik a weboldalra, </w:t>
      </w:r>
      <w:r w:rsidRPr="0010571C">
        <w:rPr>
          <w:sz w:val="24"/>
          <w:szCs w:val="24"/>
          <w:lang w:val="hu-HU"/>
        </w:rPr>
        <w:t>akkor</w:t>
      </w:r>
      <w:r w:rsidR="00A0072C" w:rsidRPr="0010571C">
        <w:rPr>
          <w:sz w:val="24"/>
          <w:szCs w:val="24"/>
          <w:lang w:val="hu-HU"/>
        </w:rPr>
        <w:t xml:space="preserve"> hozzáfér</w:t>
      </w:r>
      <w:r w:rsidRPr="0010571C">
        <w:rPr>
          <w:sz w:val="24"/>
          <w:szCs w:val="24"/>
          <w:lang w:val="hu-HU"/>
        </w:rPr>
        <w:t>het</w:t>
      </w:r>
      <w:r w:rsidR="00A0072C" w:rsidRPr="0010571C">
        <w:rPr>
          <w:sz w:val="24"/>
          <w:szCs w:val="24"/>
          <w:lang w:val="hu-HU"/>
        </w:rPr>
        <w:t xml:space="preserve"> a recept feltöltési felületéhez. Ez a felület lehetőséget biztosít a felhasználónak a recept nevének, leírásának, összetevőinek és elkészítési módjának megadására.</w:t>
      </w:r>
    </w:p>
    <w:p w14:paraId="5B049A30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3450D1F0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Kép feltöltése: </w:t>
      </w:r>
    </w:p>
    <w:p w14:paraId="5A9C1A1F" w14:textId="697122CC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feltöltheti a recepthez tartozó képet a számítógépéről vagy egy másik eszközről. Amikor a kép kiválasztásra kerül, a weboldal egy mappába menti el, hogy később könnyen hozzáférhessen. Az általa feltöltött képet átnevezi, hogy egyértelműen azonosítható legyen a recepttel.</w:t>
      </w:r>
    </w:p>
    <w:p w14:paraId="31A30CAD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16211CB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Recept adatainak megadása:</w:t>
      </w:r>
    </w:p>
    <w:p w14:paraId="572A1486" w14:textId="66B38E2C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kitölti a recept adatait, beleértve a recept nevét, leírását, összetevőit és elkészítési módját. Ezen információk segítségével más felhasználók könnyen megtalálhatják és elkészíthetik a receptet.</w:t>
      </w:r>
    </w:p>
    <w:p w14:paraId="0462440E" w14:textId="77777777" w:rsidR="00A0072C" w:rsidRPr="0010571C" w:rsidRDefault="00A0072C" w:rsidP="00A0072C">
      <w:pPr>
        <w:rPr>
          <w:sz w:val="24"/>
          <w:szCs w:val="24"/>
          <w:lang w:val="hu-HU"/>
        </w:rPr>
      </w:pPr>
    </w:p>
    <w:p w14:paraId="1B957C01" w14:textId="77777777" w:rsidR="009C06D9" w:rsidRPr="0010571C" w:rsidRDefault="00A0072C" w:rsidP="009C06D9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Mentés és közzététel: </w:t>
      </w:r>
    </w:p>
    <w:p w14:paraId="0D37AE53" w14:textId="7A514A1F" w:rsidR="00A0072C" w:rsidRPr="0010571C" w:rsidRDefault="00A0072C" w:rsidP="009C06D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Miután a felhasználó kitöltötte az összes szükséges mezőt és feltöltötte a képet, elmenti és közzéteszi a receptet a weboldalon. Ezután más felhasználók láthatják és megoszthatják a receptet.</w:t>
      </w:r>
    </w:p>
    <w:p w14:paraId="07BAE7B2" w14:textId="77777777" w:rsidR="008C2020" w:rsidRDefault="008C2020" w:rsidP="008C2020">
      <w:pPr>
        <w:rPr>
          <w:lang w:val="hu-HU"/>
        </w:rPr>
      </w:pPr>
    </w:p>
    <w:p w14:paraId="15B1F983" w14:textId="38F7301E" w:rsidR="008C2020" w:rsidRPr="008C2020" w:rsidRDefault="008C2020" w:rsidP="008C2020">
      <w:pPr>
        <w:pStyle w:val="Cmsor3"/>
        <w:rPr>
          <w:sz w:val="36"/>
          <w:szCs w:val="36"/>
          <w:lang w:val="hu-HU"/>
        </w:rPr>
      </w:pPr>
      <w:r w:rsidRPr="008C2020">
        <w:rPr>
          <w:sz w:val="32"/>
          <w:szCs w:val="32"/>
          <w:lang w:val="hu-HU"/>
        </w:rPr>
        <w:t>Adminisztrátori felület</w:t>
      </w:r>
      <w:r w:rsidRPr="008C2020">
        <w:rPr>
          <w:sz w:val="36"/>
          <w:szCs w:val="36"/>
          <w:lang w:val="hu-HU"/>
        </w:rPr>
        <w:t>:</w:t>
      </w:r>
    </w:p>
    <w:p w14:paraId="67BDE423" w14:textId="77777777" w:rsidR="008C2020" w:rsidRPr="008C2020" w:rsidRDefault="008C2020" w:rsidP="008C2020">
      <w:pPr>
        <w:rPr>
          <w:lang w:val="hu-HU"/>
        </w:rPr>
      </w:pPr>
    </w:p>
    <w:p w14:paraId="7AE612D7" w14:textId="77777777" w:rsidR="008C2020" w:rsidRPr="0010571C" w:rsidRDefault="008C2020" w:rsidP="008C2020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adminisztrátori felület kizárólag az adminisztrátorok számára elérhető, akiket egy speciális jogosultság meghatároz az adatbázisban. Az adminisztrátoroknak számos fontos feladatot kell ellátniuk az </w:t>
      </w:r>
      <w:proofErr w:type="spellStart"/>
      <w:r w:rsidRPr="0010571C">
        <w:rPr>
          <w:sz w:val="24"/>
          <w:szCs w:val="24"/>
          <w:lang w:val="hu-HU"/>
        </w:rPr>
        <w:t>admin</w:t>
      </w:r>
      <w:proofErr w:type="spellEnd"/>
      <w:r w:rsidRPr="0010571C">
        <w:rPr>
          <w:sz w:val="24"/>
          <w:szCs w:val="24"/>
          <w:lang w:val="hu-HU"/>
        </w:rPr>
        <w:t xml:space="preserve"> felületen keresztül:</w:t>
      </w:r>
    </w:p>
    <w:p w14:paraId="676DB32C" w14:textId="77777777" w:rsidR="008C2020" w:rsidRPr="0010571C" w:rsidRDefault="008C2020" w:rsidP="008C2020">
      <w:pPr>
        <w:rPr>
          <w:sz w:val="24"/>
          <w:szCs w:val="24"/>
          <w:lang w:val="hu-HU"/>
        </w:rPr>
      </w:pPr>
    </w:p>
    <w:p w14:paraId="704F9556" w14:textId="77777777" w:rsidR="00D80120" w:rsidRPr="0010571C" w:rsidRDefault="00D80120" w:rsidP="008C20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Feltöltött receptek</w:t>
      </w:r>
      <w:r w:rsidR="008C2020" w:rsidRPr="0010571C">
        <w:rPr>
          <w:sz w:val="24"/>
          <w:szCs w:val="24"/>
          <w:lang w:val="hu-HU"/>
        </w:rPr>
        <w:t xml:space="preserve"> </w:t>
      </w:r>
      <w:r w:rsidRPr="0010571C">
        <w:rPr>
          <w:sz w:val="24"/>
          <w:szCs w:val="24"/>
          <w:lang w:val="hu-HU"/>
        </w:rPr>
        <w:t>kezelése</w:t>
      </w:r>
      <w:r w:rsidR="008C2020" w:rsidRPr="0010571C">
        <w:rPr>
          <w:sz w:val="24"/>
          <w:szCs w:val="24"/>
          <w:lang w:val="hu-HU"/>
        </w:rPr>
        <w:t xml:space="preserve">: </w:t>
      </w:r>
    </w:p>
    <w:p w14:paraId="6062199D" w14:textId="77777777" w:rsidR="00D80120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adminisztrátoroknak lehetőségük van dönteni a felhasználók által feltöltött receptek sorsáról: jóváhagyhatják vagy törölhetik azokat. </w:t>
      </w:r>
    </w:p>
    <w:p w14:paraId="37BB63AB" w14:textId="77777777" w:rsidR="00D80120" w:rsidRPr="0010571C" w:rsidRDefault="00D80120" w:rsidP="00D80120">
      <w:pPr>
        <w:pStyle w:val="Listaszerbekezds"/>
        <w:numPr>
          <w:ilvl w:val="1"/>
          <w:numId w:val="63"/>
        </w:numPr>
        <w:ind w:left="156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jóváhagynak, az megjelenik a főoldalon és a kategóriák szerinti szűrési oldalakon. </w:t>
      </w:r>
    </w:p>
    <w:p w14:paraId="21A7A997" w14:textId="77777777" w:rsidR="00D80120" w:rsidRPr="0010571C" w:rsidRDefault="00D80120" w:rsidP="00D80120">
      <w:pPr>
        <w:pStyle w:val="Listaszerbekezds"/>
        <w:numPr>
          <w:ilvl w:val="1"/>
          <w:numId w:val="63"/>
        </w:numPr>
        <w:ind w:left="156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törölnek, az nem kerül fel a platformra. </w:t>
      </w:r>
    </w:p>
    <w:p w14:paraId="13DAC1DC" w14:textId="04A5FFAC" w:rsidR="008C2020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Ezzel az adminisztrátorok által végzett ellenőrzés biztosítja, hogy a</w:t>
      </w:r>
      <w:r w:rsidRPr="0010571C">
        <w:rPr>
          <w:sz w:val="24"/>
          <w:szCs w:val="24"/>
          <w:lang w:val="hu-HU"/>
        </w:rPr>
        <w:t xml:space="preserve"> weblapon </w:t>
      </w:r>
      <w:r w:rsidRPr="0010571C">
        <w:rPr>
          <w:sz w:val="24"/>
          <w:szCs w:val="24"/>
          <w:lang w:val="hu-HU"/>
        </w:rPr>
        <w:t>csak minőségi és releváns tartalom legyen elérhető.</w:t>
      </w:r>
    </w:p>
    <w:p w14:paraId="2971CFB5" w14:textId="0E3A1405" w:rsidR="00D80120" w:rsidRPr="0010571C" w:rsidRDefault="0010571C" w:rsidP="0010571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1AC9A5C0" w14:textId="0FB17A61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lastRenderedPageBreak/>
        <w:t>Hozzávalók kezelés</w:t>
      </w:r>
      <w:r w:rsidR="00D80120" w:rsidRPr="0010571C">
        <w:rPr>
          <w:sz w:val="24"/>
          <w:szCs w:val="24"/>
          <w:lang w:val="hu-HU"/>
        </w:rPr>
        <w:t>e</w:t>
      </w:r>
      <w:r w:rsidRPr="0010571C">
        <w:rPr>
          <w:sz w:val="24"/>
          <w:szCs w:val="24"/>
          <w:lang w:val="hu-HU"/>
        </w:rPr>
        <w:t xml:space="preserve">: </w:t>
      </w:r>
    </w:p>
    <w:p w14:paraId="74F54D04" w14:textId="77777777" w:rsidR="00972039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adminisztrátorok kezelhetik és frissíthetik a hozzávalók listáját a</w:t>
      </w:r>
      <w:r w:rsidRPr="0010571C">
        <w:rPr>
          <w:sz w:val="24"/>
          <w:szCs w:val="24"/>
          <w:lang w:val="hu-HU"/>
        </w:rPr>
        <w:t>z adatbázisban</w:t>
      </w:r>
      <w:r w:rsidRPr="0010571C">
        <w:rPr>
          <w:sz w:val="24"/>
          <w:szCs w:val="24"/>
          <w:lang w:val="hu-HU"/>
        </w:rPr>
        <w:t xml:space="preserve">. Ennek során új hozzávalókat adhatnak hozzá, meglévő hozzávalókat szerkeszthetnek, valamint felesleges vagy elavult hozzávalókat törölhetnek. </w:t>
      </w:r>
    </w:p>
    <w:p w14:paraId="3AF41B03" w14:textId="6E66B331" w:rsidR="00D80120" w:rsidRPr="0010571C" w:rsidRDefault="00D80120" w:rsidP="00D80120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 biztosítja, hogy a</w:t>
      </w:r>
      <w:r w:rsidRPr="0010571C">
        <w:rPr>
          <w:sz w:val="24"/>
          <w:szCs w:val="24"/>
          <w:lang w:val="hu-HU"/>
        </w:rPr>
        <w:t xml:space="preserve"> weblapon </w:t>
      </w:r>
      <w:r w:rsidRPr="0010571C">
        <w:rPr>
          <w:sz w:val="24"/>
          <w:szCs w:val="24"/>
          <w:lang w:val="hu-HU"/>
        </w:rPr>
        <w:t>mindig csak releváns és pontos hozzávalók legyenek elérhetőek a felhasználók számára.</w:t>
      </w:r>
    </w:p>
    <w:p w14:paraId="4BDC6175" w14:textId="651EBF4F" w:rsidR="00D80120" w:rsidRDefault="00D80120" w:rsidP="00D80120">
      <w:pPr>
        <w:rPr>
          <w:lang w:val="hu-HU"/>
        </w:rPr>
      </w:pPr>
    </w:p>
    <w:p w14:paraId="240BE21C" w14:textId="1F62F8E3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Felhasználók kezelése: </w:t>
      </w:r>
    </w:p>
    <w:p w14:paraId="612548CC" w14:textId="77777777" w:rsidR="00972039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adminisztrátorok kezel</w:t>
      </w:r>
      <w:r w:rsidRPr="0010571C">
        <w:rPr>
          <w:sz w:val="24"/>
          <w:szCs w:val="24"/>
          <w:lang w:val="hu-HU"/>
        </w:rPr>
        <w:t>het</w:t>
      </w:r>
      <w:r w:rsidRPr="0010571C">
        <w:rPr>
          <w:sz w:val="24"/>
          <w:szCs w:val="24"/>
          <w:lang w:val="hu-HU"/>
        </w:rPr>
        <w:t>ik és felügyel</w:t>
      </w:r>
      <w:r w:rsidRPr="0010571C">
        <w:rPr>
          <w:sz w:val="24"/>
          <w:szCs w:val="24"/>
          <w:lang w:val="hu-HU"/>
        </w:rPr>
        <w:t>het</w:t>
      </w:r>
      <w:r w:rsidRPr="0010571C">
        <w:rPr>
          <w:sz w:val="24"/>
          <w:szCs w:val="24"/>
          <w:lang w:val="hu-HU"/>
        </w:rPr>
        <w:t xml:space="preserve">ik a felhasználói fiókokat. Ez magában foglalja a felhasználói fiókok szerkesztését, deaktiválását vagy törlését, valamint új felhasználók regisztrálását. </w:t>
      </w:r>
    </w:p>
    <w:p w14:paraId="047CD5AC" w14:textId="61ADBC7F" w:rsidR="008C2020" w:rsidRPr="0010571C" w:rsidRDefault="00D80120" w:rsidP="00D80120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</w:t>
      </w:r>
      <w:r w:rsidRPr="0010571C">
        <w:rPr>
          <w:sz w:val="24"/>
          <w:szCs w:val="24"/>
          <w:lang w:val="hu-HU"/>
        </w:rPr>
        <w:t xml:space="preserve"> lehet </w:t>
      </w:r>
      <w:r w:rsidRPr="0010571C">
        <w:rPr>
          <w:sz w:val="24"/>
          <w:szCs w:val="24"/>
          <w:lang w:val="hu-HU"/>
        </w:rPr>
        <w:t>biztosít</w:t>
      </w:r>
      <w:r w:rsidRPr="0010571C">
        <w:rPr>
          <w:sz w:val="24"/>
          <w:szCs w:val="24"/>
          <w:lang w:val="hu-HU"/>
        </w:rPr>
        <w:t>ani</w:t>
      </w:r>
      <w:r w:rsidRPr="0010571C">
        <w:rPr>
          <w:sz w:val="24"/>
          <w:szCs w:val="24"/>
          <w:lang w:val="hu-HU"/>
        </w:rPr>
        <w:t xml:space="preserve"> a felhasználók fiókjainak biztonságát és hatékony kezelését.</w:t>
      </w:r>
    </w:p>
    <w:p w14:paraId="4ECE76BB" w14:textId="77777777" w:rsidR="00972039" w:rsidRPr="0010571C" w:rsidRDefault="00972039" w:rsidP="00D80120">
      <w:pPr>
        <w:ind w:left="720"/>
        <w:rPr>
          <w:sz w:val="24"/>
          <w:szCs w:val="24"/>
          <w:lang w:val="hu-HU"/>
        </w:rPr>
      </w:pPr>
    </w:p>
    <w:p w14:paraId="23C0119E" w14:textId="697A573F" w:rsidR="00D80120" w:rsidRPr="0010571C" w:rsidRDefault="008C2020" w:rsidP="00D80120">
      <w:pPr>
        <w:pStyle w:val="Listaszerbekezds"/>
        <w:numPr>
          <w:ilvl w:val="0"/>
          <w:numId w:val="63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Adminisztrátorok kezelése: </w:t>
      </w:r>
    </w:p>
    <w:p w14:paraId="17AB5767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jogosultságot kapnak </w:t>
      </w:r>
      <w:r w:rsidRPr="0010571C">
        <w:rPr>
          <w:sz w:val="24"/>
          <w:szCs w:val="24"/>
          <w:lang w:val="hu-HU"/>
        </w:rPr>
        <w:t xml:space="preserve">más adminisztrátorok </w:t>
      </w:r>
      <w:proofErr w:type="spellStart"/>
      <w:r w:rsidRPr="0010571C">
        <w:rPr>
          <w:sz w:val="24"/>
          <w:szCs w:val="24"/>
          <w:lang w:val="hu-HU"/>
        </w:rPr>
        <w:t>kezelésere</w:t>
      </w:r>
      <w:proofErr w:type="spellEnd"/>
      <w:r w:rsidRPr="0010571C">
        <w:rPr>
          <w:sz w:val="24"/>
          <w:szCs w:val="24"/>
          <w:lang w:val="hu-HU"/>
        </w:rPr>
        <w:t xml:space="preserve"> is. Ez magában foglalja új adminisztrátorok felvételét vagy meglévő adminisztrátorok eltávolítását.</w:t>
      </w:r>
    </w:p>
    <w:p w14:paraId="05588B7A" w14:textId="62BF85DE" w:rsidR="008C2020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biztosít</w:t>
      </w:r>
      <w:r w:rsidRPr="0010571C">
        <w:rPr>
          <w:sz w:val="24"/>
          <w:szCs w:val="24"/>
          <w:lang w:val="hu-HU"/>
        </w:rPr>
        <w:t>va</w:t>
      </w:r>
      <w:r w:rsidRPr="0010571C">
        <w:rPr>
          <w:sz w:val="24"/>
          <w:szCs w:val="24"/>
          <w:lang w:val="hu-HU"/>
        </w:rPr>
        <w:t xml:space="preserve">, hogy az adminisztrációs feladatokat hatékonyan lehessen végrehajtani a weboldalon, és hogy a rendszer mindig megfelelően </w:t>
      </w:r>
      <w:proofErr w:type="spellStart"/>
      <w:r w:rsidRPr="0010571C">
        <w:rPr>
          <w:sz w:val="24"/>
          <w:szCs w:val="24"/>
          <w:lang w:val="hu-HU"/>
        </w:rPr>
        <w:t>működjön</w:t>
      </w:r>
      <w:proofErr w:type="spellEnd"/>
      <w:r w:rsidRPr="0010571C">
        <w:rPr>
          <w:sz w:val="24"/>
          <w:szCs w:val="24"/>
          <w:lang w:val="hu-HU"/>
        </w:rPr>
        <w:t xml:space="preserve"> és felügyelt legyen.</w:t>
      </w:r>
    </w:p>
    <w:p w14:paraId="7E492488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</w:p>
    <w:p w14:paraId="38CD28E5" w14:textId="6A1F5ED6" w:rsidR="00972039" w:rsidRPr="0010571C" w:rsidRDefault="008C2020" w:rsidP="008C2020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célja a teljes körű ellenőrzés és irányítás biztosítása a</w:t>
      </w:r>
      <w:r w:rsidR="00972039" w:rsidRPr="0010571C">
        <w:rPr>
          <w:sz w:val="24"/>
          <w:szCs w:val="24"/>
          <w:lang w:val="hu-HU"/>
        </w:rPr>
        <w:t xml:space="preserve"> weboldal </w:t>
      </w:r>
      <w:r w:rsidRPr="0010571C">
        <w:rPr>
          <w:sz w:val="24"/>
          <w:szCs w:val="24"/>
          <w:lang w:val="hu-HU"/>
        </w:rPr>
        <w:t>felett, lehetővé téve az adminisztrátorok számára, hogy hatékonyan kezeljék a tartalmat és a felhasználókat.</w:t>
      </w:r>
      <w:r w:rsidR="00972039" w:rsidRPr="0010571C">
        <w:rPr>
          <w:sz w:val="24"/>
          <w:szCs w:val="24"/>
          <w:lang w:val="hu-HU"/>
        </w:rPr>
        <w:t xml:space="preserve"> </w:t>
      </w:r>
    </w:p>
    <w:p w14:paraId="44C47720" w14:textId="77777777" w:rsidR="00972039" w:rsidRDefault="00972039" w:rsidP="008C2020">
      <w:pPr>
        <w:rPr>
          <w:lang w:val="hu-HU"/>
        </w:rPr>
      </w:pPr>
    </w:p>
    <w:p w14:paraId="622206E7" w14:textId="5CB842F7" w:rsidR="00972039" w:rsidRDefault="00972039" w:rsidP="00972039">
      <w:pPr>
        <w:pStyle w:val="Cmsor3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Hibaoldal / 404</w:t>
      </w:r>
      <w:r w:rsidRPr="00972039">
        <w:rPr>
          <w:sz w:val="32"/>
          <w:szCs w:val="32"/>
          <w:lang w:val="hu-HU"/>
        </w:rPr>
        <w:t xml:space="preserve"> oldal:</w:t>
      </w:r>
    </w:p>
    <w:p w14:paraId="31B87893" w14:textId="77777777" w:rsidR="00972039" w:rsidRPr="00972039" w:rsidRDefault="00972039" w:rsidP="00972039">
      <w:pPr>
        <w:rPr>
          <w:lang w:val="hu-HU"/>
        </w:rPr>
      </w:pPr>
    </w:p>
    <w:p w14:paraId="7E39EA7B" w14:textId="79FFF840" w:rsidR="00972039" w:rsidRPr="0010571C" w:rsidRDefault="00972039" w:rsidP="00972039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404-es hibaoldal egy olyan </w:t>
      </w:r>
      <w:r w:rsidRPr="0010571C">
        <w:rPr>
          <w:sz w:val="24"/>
          <w:szCs w:val="24"/>
          <w:lang w:val="hu-HU"/>
        </w:rPr>
        <w:t>weblap</w:t>
      </w:r>
      <w:r w:rsidRPr="0010571C">
        <w:rPr>
          <w:sz w:val="24"/>
          <w:szCs w:val="24"/>
          <w:lang w:val="hu-HU"/>
        </w:rPr>
        <w:t xml:space="preserve">, amely akkor jelenik meg, amikor a felhasználó egy nem létező vagy elérhetetlen oldalra próbál navigálni. Ennek a hibaoldalnak a célja, hogy tájékoztassa a felhasználót arról, hogy az általa keresett tartalom nem található. A 404-es hibaoldal </w:t>
      </w:r>
      <w:r w:rsidRPr="0010571C">
        <w:rPr>
          <w:sz w:val="24"/>
          <w:szCs w:val="24"/>
          <w:lang w:val="hu-HU"/>
        </w:rPr>
        <w:t>az itt felsorolt alábbi elemeket</w:t>
      </w:r>
      <w:r w:rsidRPr="0010571C">
        <w:rPr>
          <w:sz w:val="24"/>
          <w:szCs w:val="24"/>
          <w:lang w:val="hu-HU"/>
        </w:rPr>
        <w:t xml:space="preserve"> tartalmazza:</w:t>
      </w:r>
    </w:p>
    <w:p w14:paraId="0EE57D2D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53EB5826" w14:textId="0142F401" w:rsidR="00972039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Hibaüzenet: </w:t>
      </w:r>
    </w:p>
    <w:p w14:paraId="14FFF101" w14:textId="01667D8E" w:rsidR="00972039" w:rsidRPr="0010571C" w:rsidRDefault="00972039" w:rsidP="00972039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Világos és érthető üzenet, ami közli a felhasználóval, hogy a kért oldal nem található vagy nem elérhető.</w:t>
      </w:r>
    </w:p>
    <w:p w14:paraId="39CD7C0B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4CB84A51" w14:textId="2BB05E72" w:rsidR="00972039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Visszajelzés és irányítás: </w:t>
      </w:r>
    </w:p>
    <w:p w14:paraId="324715BE" w14:textId="3C82B881" w:rsidR="00972039" w:rsidRPr="0010571C" w:rsidRDefault="00972039" w:rsidP="00972039">
      <w:pPr>
        <w:ind w:left="720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</w:t>
      </w:r>
      <w:r w:rsidRPr="0010571C">
        <w:rPr>
          <w:sz w:val="24"/>
          <w:szCs w:val="24"/>
          <w:lang w:val="hu-HU"/>
        </w:rPr>
        <w:t>z oldal</w:t>
      </w:r>
      <w:r w:rsidRPr="0010571C">
        <w:rPr>
          <w:sz w:val="24"/>
          <w:szCs w:val="24"/>
          <w:lang w:val="hu-HU"/>
        </w:rPr>
        <w:t xml:space="preserve"> fontos eleme </w:t>
      </w:r>
      <w:r w:rsidRPr="0010571C">
        <w:rPr>
          <w:sz w:val="24"/>
          <w:szCs w:val="24"/>
          <w:lang w:val="hu-HU"/>
        </w:rPr>
        <w:t>a</w:t>
      </w:r>
      <w:r w:rsidRPr="0010571C">
        <w:rPr>
          <w:sz w:val="24"/>
          <w:szCs w:val="24"/>
          <w:lang w:val="hu-HU"/>
        </w:rPr>
        <w:t xml:space="preserve"> link a főoldalra, amely lehetővé teszi a felhasználók számára, hogy könnyen visszatérjenek a webhely főoldalára.</w:t>
      </w:r>
    </w:p>
    <w:p w14:paraId="0A7A29CE" w14:textId="77777777" w:rsidR="00972039" w:rsidRPr="0010571C" w:rsidRDefault="00972039" w:rsidP="00972039">
      <w:pPr>
        <w:ind w:left="720"/>
        <w:rPr>
          <w:sz w:val="24"/>
          <w:szCs w:val="24"/>
          <w:lang w:val="hu-HU"/>
        </w:rPr>
      </w:pPr>
    </w:p>
    <w:p w14:paraId="411A8FEC" w14:textId="77777777" w:rsidR="00F30CAA" w:rsidRPr="0010571C" w:rsidRDefault="00972039" w:rsidP="00972039">
      <w:pPr>
        <w:pStyle w:val="Listaszerbekezds"/>
        <w:numPr>
          <w:ilvl w:val="0"/>
          <w:numId w:val="64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Keresőmező: </w:t>
      </w:r>
    </w:p>
    <w:p w14:paraId="3793DAA7" w14:textId="20FDBBCE" w:rsidR="00972039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keresőmező lehetővé teszi a felhasználók számára, hogy keresési kulcsszavakat adjanak meg, így könnyebben megtalálják a kívánt tartalmat.</w:t>
      </w:r>
    </w:p>
    <w:p w14:paraId="0619EEB3" w14:textId="77777777" w:rsidR="00972039" w:rsidRPr="0010571C" w:rsidRDefault="00972039" w:rsidP="00972039">
      <w:pPr>
        <w:rPr>
          <w:sz w:val="24"/>
          <w:szCs w:val="24"/>
          <w:lang w:val="hu-HU"/>
        </w:rPr>
      </w:pPr>
    </w:p>
    <w:p w14:paraId="147589C3" w14:textId="24D91D7F" w:rsidR="00F30CAA" w:rsidRDefault="00F30CAA" w:rsidP="00972039">
      <w:pPr>
        <w:rPr>
          <w:lang w:val="hu-HU"/>
        </w:rPr>
      </w:pPr>
      <w:r w:rsidRPr="0010571C">
        <w:rPr>
          <w:sz w:val="24"/>
          <w:szCs w:val="24"/>
          <w:lang w:val="hu-HU"/>
        </w:rPr>
        <w:t>Ez a weboldal segít a felhasználóknak az oldalon való könnyű navigációban és az esetleges problémák gyors megoldásában. Emellett javítja az általános felhasználói élményt és hozzájárul az oldal hitelességéhez.</w:t>
      </w:r>
      <w:r>
        <w:rPr>
          <w:lang w:val="hu-HU"/>
        </w:rPr>
        <w:br w:type="page"/>
      </w:r>
    </w:p>
    <w:p w14:paraId="1732EA16" w14:textId="7943128A" w:rsidR="00F30CAA" w:rsidRPr="00F30CAA" w:rsidRDefault="00F30CAA" w:rsidP="00F30CAA">
      <w:pPr>
        <w:pStyle w:val="Cmsor3"/>
        <w:rPr>
          <w:sz w:val="32"/>
          <w:szCs w:val="32"/>
          <w:lang w:val="hu-HU"/>
        </w:rPr>
      </w:pPr>
      <w:r w:rsidRPr="00F30CAA">
        <w:rPr>
          <w:sz w:val="32"/>
          <w:szCs w:val="32"/>
          <w:lang w:val="hu-HU"/>
        </w:rPr>
        <w:lastRenderedPageBreak/>
        <w:t>Recept megtekintés:</w:t>
      </w:r>
    </w:p>
    <w:p w14:paraId="350DF88D" w14:textId="610AC00B" w:rsidR="00F30CAA" w:rsidRPr="00F30CAA" w:rsidRDefault="00F30CAA" w:rsidP="00F30CAA">
      <w:pPr>
        <w:rPr>
          <w:lang w:val="hu-HU"/>
        </w:rPr>
      </w:pPr>
    </w:p>
    <w:p w14:paraId="5E37D543" w14:textId="77777777" w:rsidR="00F30CAA" w:rsidRPr="0010571C" w:rsidRDefault="00F30CAA" w:rsidP="00F30CAA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receptek megtekintése lehetővé teszi a felhasználók számára, hogy böngésszenek és megtekinthessék az oldalon található különböző recepteket. A receptek részletes információkat tartalmaznak, beleértve a képeket, hozzávalókat és az elkészítési útmutatókat. Ennek révén a felhasználók könnyen válogathatnak és inspirációt meríthetnek az ételkészítéshez.</w:t>
      </w:r>
    </w:p>
    <w:p w14:paraId="1EFD6600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7582BFDD" w14:textId="2F5A9D20" w:rsidR="00F30CAA" w:rsidRPr="0010571C" w:rsidRDefault="00F30CAA" w:rsidP="00F30CAA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Kedvencek mentése:</w:t>
      </w:r>
    </w:p>
    <w:p w14:paraId="7A3ECEBC" w14:textId="77777777" w:rsidR="00F30CAA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kedvencek mentése funkció lehetővé teszi a felhasználók számára, hogy hozzáadjanak recepteket a kedvenceikhez. Ezáltal könnyen elérhetik és megtekinthetik ezeket a recepteket később, anélkül, hogy újra meg kellene keresniük őket az oldalon. Ez különösen hasznos lehet olyan receptek esetében, amelyeket a felhasználók később elkészítenének vagy újra meg szeretnének próbálni.</w:t>
      </w:r>
    </w:p>
    <w:p w14:paraId="568E001A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44702FC9" w14:textId="308EFD13" w:rsidR="00F30CAA" w:rsidRPr="0010571C" w:rsidRDefault="00F30CAA" w:rsidP="00F30CAA">
      <w:pPr>
        <w:pStyle w:val="Listaszerbekezds"/>
        <w:numPr>
          <w:ilvl w:val="0"/>
          <w:numId w:val="38"/>
        </w:numPr>
        <w:rPr>
          <w:sz w:val="24"/>
          <w:szCs w:val="24"/>
          <w:lang w:val="hu-HU"/>
        </w:rPr>
      </w:pPr>
      <w:proofErr w:type="spellStart"/>
      <w:r w:rsidRPr="0010571C">
        <w:rPr>
          <w:sz w:val="24"/>
          <w:szCs w:val="24"/>
          <w:lang w:val="hu-HU"/>
        </w:rPr>
        <w:t>Kommentelés</w:t>
      </w:r>
      <w:proofErr w:type="spellEnd"/>
      <w:r w:rsidRPr="0010571C">
        <w:rPr>
          <w:sz w:val="24"/>
          <w:szCs w:val="24"/>
          <w:lang w:val="hu-HU"/>
        </w:rPr>
        <w:t>:</w:t>
      </w:r>
    </w:p>
    <w:p w14:paraId="20A6BE63" w14:textId="77777777" w:rsidR="00F30CAA" w:rsidRPr="0010571C" w:rsidRDefault="00F30CAA" w:rsidP="00F30CAA">
      <w:pPr>
        <w:pStyle w:val="Listaszerbekezds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</w:t>
      </w:r>
      <w:proofErr w:type="spellStart"/>
      <w:r w:rsidRPr="0010571C">
        <w:rPr>
          <w:sz w:val="24"/>
          <w:szCs w:val="24"/>
          <w:lang w:val="hu-HU"/>
        </w:rPr>
        <w:t>kommentelés</w:t>
      </w:r>
      <w:proofErr w:type="spellEnd"/>
      <w:r w:rsidRPr="0010571C">
        <w:rPr>
          <w:sz w:val="24"/>
          <w:szCs w:val="24"/>
          <w:lang w:val="hu-HU"/>
        </w:rPr>
        <w:t xml:space="preserve"> lehetőséget biztosít a felhasználóknak arra, hogy megosszák tapasztalataikat, véleményüket vagy kérdéseiket a receptekkel kapcsolatban. Ez interaktív módon segíti a felhasználókat abban, hogy kommunikáljanak egymással és az ételkészítés iránti szenvedélyüket megosszák. A kommentek segíthetnek más felhasználóknak a receptek jobb megértésében vagy továbbfejlesztésében, valamint közösségi élményt nyújtanak az oldalon.</w:t>
      </w:r>
    </w:p>
    <w:p w14:paraId="37E2A6BE" w14:textId="77777777" w:rsidR="00F30CAA" w:rsidRPr="0010571C" w:rsidRDefault="00F30CAA" w:rsidP="00F30CAA">
      <w:pPr>
        <w:rPr>
          <w:sz w:val="24"/>
          <w:szCs w:val="24"/>
          <w:lang w:val="hu-HU"/>
        </w:rPr>
      </w:pPr>
    </w:p>
    <w:p w14:paraId="39344809" w14:textId="77777777" w:rsidR="0010571C" w:rsidRPr="0010571C" w:rsidRDefault="00F30CAA" w:rsidP="00F30CAA">
      <w:pPr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Összességében ezek a funkcionalitások segítik a felhasználókat az oldalon való interaktív és hasznos tevékenységekben, és hozzájárulnak az ételkészítési élmény fejlesztéséhez és gazdagításához.</w:t>
      </w:r>
    </w:p>
    <w:p w14:paraId="5280AC53" w14:textId="668937F3" w:rsidR="00972039" w:rsidRPr="00972039" w:rsidRDefault="00972039" w:rsidP="00F30CAA">
      <w:pPr>
        <w:rPr>
          <w:lang w:val="hu-HU"/>
        </w:rPr>
      </w:pPr>
      <w:r>
        <w:rPr>
          <w:lang w:val="hu-HU"/>
        </w:rPr>
        <w:br w:type="page"/>
      </w:r>
    </w:p>
    <w:p w14:paraId="477F7716" w14:textId="7F53750A" w:rsidR="00550D15" w:rsidRPr="00C47449" w:rsidRDefault="00C47449" w:rsidP="00C47449">
      <w:pPr>
        <w:pStyle w:val="Cmsor2"/>
        <w:rPr>
          <w:sz w:val="32"/>
          <w:szCs w:val="32"/>
          <w:lang w:val="hu-HU"/>
        </w:rPr>
      </w:pPr>
      <w:bookmarkStart w:id="19" w:name="_Toc164031596"/>
      <w:r w:rsidRPr="00C47449">
        <w:rPr>
          <w:sz w:val="32"/>
          <w:szCs w:val="32"/>
          <w:lang w:val="hu-HU"/>
        </w:rPr>
        <w:lastRenderedPageBreak/>
        <w:t>Végpontok:</w:t>
      </w:r>
      <w:bookmarkEnd w:id="19"/>
    </w:p>
    <w:p w14:paraId="3AA3B943" w14:textId="6161158A" w:rsidR="006E38B7" w:rsidRPr="008D16B3" w:rsidRDefault="00C47449" w:rsidP="008D16B3">
      <w:pPr>
        <w:pStyle w:val="Cmsor3"/>
        <w:rPr>
          <w:sz w:val="28"/>
          <w:szCs w:val="28"/>
          <w:lang w:val="hu-HU"/>
        </w:rPr>
      </w:pPr>
      <w:bookmarkStart w:id="20" w:name="_Toc164031597"/>
      <w:r w:rsidRPr="008D16B3">
        <w:rPr>
          <w:rStyle w:val="Cmsor3Char"/>
          <w:sz w:val="28"/>
          <w:szCs w:val="28"/>
        </w:rPr>
        <w:t>Felhasználó</w:t>
      </w:r>
      <w:r w:rsidR="00550D15" w:rsidRPr="008D16B3">
        <w:rPr>
          <w:rStyle w:val="Cmsor3Char"/>
          <w:sz w:val="28"/>
          <w:szCs w:val="28"/>
        </w:rPr>
        <w:t>:</w:t>
      </w:r>
      <w:bookmarkEnd w:id="20"/>
    </w:p>
    <w:p w14:paraId="3C8486A9" w14:textId="2DDC4D3B" w:rsidR="00550D15" w:rsidRPr="008D16B3" w:rsidRDefault="00550D15" w:rsidP="008D16B3">
      <w:pPr>
        <w:pStyle w:val="Cmsor3"/>
        <w:ind w:firstLine="567"/>
        <w:rPr>
          <w:sz w:val="28"/>
          <w:szCs w:val="28"/>
          <w:lang w:val="hu-HU"/>
        </w:rPr>
      </w:pPr>
      <w:bookmarkStart w:id="21" w:name="_Toc164031598"/>
      <w:r w:rsidRPr="008D16B3">
        <w:rPr>
          <w:sz w:val="28"/>
          <w:szCs w:val="28"/>
          <w:lang w:val="hu-HU"/>
        </w:rPr>
        <w:t>/userRecipes/:id</w:t>
      </w:r>
      <w:bookmarkEnd w:id="21"/>
    </w:p>
    <w:p w14:paraId="0B359F48" w14:textId="77777777" w:rsidR="008132B4" w:rsidRPr="008132B4" w:rsidRDefault="008132B4" w:rsidP="003B44FE">
      <w:pPr>
        <w:pStyle w:val="Listaszerbekezds"/>
        <w:numPr>
          <w:ilvl w:val="2"/>
          <w:numId w:val="38"/>
        </w:numPr>
        <w:ind w:left="2552"/>
        <w:rPr>
          <w:lang w:val="hu-HU"/>
        </w:rPr>
      </w:pPr>
      <w:r w:rsidRPr="008132B4">
        <w:rPr>
          <w:lang w:val="hu-HU"/>
        </w:rPr>
        <w:t>Végpont: /userRecipes/:id</w:t>
      </w:r>
    </w:p>
    <w:p w14:paraId="232C3326" w14:textId="77777777" w:rsidR="008132B4" w:rsidRPr="008132B4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Metódus: GET</w:t>
      </w:r>
    </w:p>
    <w:p w14:paraId="4F46C03A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71B2EFCD" w14:textId="3FA8F188" w:rsidR="008132B4" w:rsidRPr="008132B4" w:rsidRDefault="008132B4" w:rsidP="003B44FE">
      <w:pPr>
        <w:pStyle w:val="Listaszerbekezds"/>
        <w:numPr>
          <w:ilvl w:val="2"/>
          <w:numId w:val="41"/>
        </w:numPr>
        <w:ind w:left="2835"/>
        <w:rPr>
          <w:lang w:val="hu-HU"/>
        </w:rPr>
      </w:pPr>
      <w:r w:rsidRPr="008132B4">
        <w:rPr>
          <w:lang w:val="hu-HU"/>
        </w:rPr>
        <w:t>Ez a végpont lekérdezi, hogy egy felhasználó hány receptet töltött fel, illetve azoknak mi az ID-ja, neve és képe.</w:t>
      </w:r>
    </w:p>
    <w:p w14:paraId="6874D638" w14:textId="77777777" w:rsidR="003B44FE" w:rsidRDefault="008132B4" w:rsidP="003B44FE">
      <w:pPr>
        <w:pStyle w:val="Listaszerbekezds"/>
        <w:numPr>
          <w:ilvl w:val="2"/>
          <w:numId w:val="41"/>
        </w:numPr>
        <w:ind w:left="2552"/>
        <w:rPr>
          <w:lang w:val="hu-HU"/>
        </w:rPr>
      </w:pPr>
      <w:r w:rsidRPr="008132B4">
        <w:rPr>
          <w:lang w:val="hu-HU"/>
        </w:rPr>
        <w:t>Paraméterek:</w:t>
      </w:r>
    </w:p>
    <w:p w14:paraId="7E61D7F0" w14:textId="733F8F99" w:rsidR="008132B4" w:rsidRPr="003B44FE" w:rsidRDefault="008132B4" w:rsidP="003B44FE">
      <w:pPr>
        <w:pStyle w:val="Listaszerbekezds"/>
        <w:numPr>
          <w:ilvl w:val="2"/>
          <w:numId w:val="41"/>
        </w:numPr>
        <w:ind w:left="2977"/>
        <w:rPr>
          <w:lang w:val="hu-HU"/>
        </w:rPr>
      </w:pPr>
      <w:r w:rsidRPr="003B44FE">
        <w:rPr>
          <w:lang w:val="hu-HU"/>
        </w:rPr>
        <w:t>id: A felhasználó azonosítója vagy azonosítója, akinek a recepteit lekéredzük.</w:t>
      </w:r>
    </w:p>
    <w:p w14:paraId="7432160A" w14:textId="77777777" w:rsidR="003B44FE" w:rsidRDefault="008132B4" w:rsidP="003B44FE">
      <w:pPr>
        <w:pStyle w:val="Listaszerbekezds"/>
        <w:numPr>
          <w:ilvl w:val="0"/>
          <w:numId w:val="42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956F847" w14:textId="57550873" w:rsidR="00C47449" w:rsidRPr="003B44FE" w:rsidRDefault="008132B4" w:rsidP="003B44FE">
      <w:pPr>
        <w:pStyle w:val="Listaszerbekezds"/>
        <w:numPr>
          <w:ilvl w:val="0"/>
          <w:numId w:val="42"/>
        </w:numPr>
        <w:ind w:left="2835"/>
        <w:rPr>
          <w:lang w:val="hu-HU"/>
        </w:rPr>
      </w:pPr>
      <w:r w:rsidRPr="003B44FE">
        <w:rPr>
          <w:lang w:val="hu-HU"/>
        </w:rPr>
        <w:t>Ha a megadott felhasználó azonosítóval nem található felhasználó, vagy ha nem rendelkezik feltöltött receptekkel, akkor üres választ kell visszaadni a státuszkód 404 Not Found mellett.</w:t>
      </w:r>
    </w:p>
    <w:p w14:paraId="3B7CFCE7" w14:textId="03924EA5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2" w:name="_Toc164031599"/>
      <w:r w:rsidRPr="008D16B3">
        <w:rPr>
          <w:sz w:val="28"/>
          <w:szCs w:val="28"/>
          <w:lang w:val="hu-HU"/>
        </w:rPr>
        <w:t>/user/:id</w:t>
      </w:r>
      <w:bookmarkEnd w:id="22"/>
    </w:p>
    <w:p w14:paraId="49967DD5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Végpont: /user/:id</w:t>
      </w:r>
    </w:p>
    <w:p w14:paraId="2D662407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Metódus: GET</w:t>
      </w:r>
    </w:p>
    <w:p w14:paraId="6F7F87EE" w14:textId="77777777" w:rsidR="009507CD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4280FD9B" w14:textId="75A2540E" w:rsidR="008132B4" w:rsidRPr="008132B4" w:rsidRDefault="008132B4" w:rsidP="009507CD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8132B4">
        <w:rPr>
          <w:lang w:val="hu-HU"/>
        </w:rPr>
        <w:t>Ez a végpont lekéri egy regisztrált felhasználó összes adatát.</w:t>
      </w:r>
    </w:p>
    <w:p w14:paraId="698DEDB6" w14:textId="77777777" w:rsidR="008132B4" w:rsidRPr="008132B4" w:rsidRDefault="008132B4" w:rsidP="008132B4">
      <w:pPr>
        <w:pStyle w:val="Listaszerbekezds"/>
        <w:numPr>
          <w:ilvl w:val="0"/>
          <w:numId w:val="42"/>
        </w:numPr>
        <w:rPr>
          <w:lang w:val="hu-HU"/>
        </w:rPr>
      </w:pPr>
      <w:r w:rsidRPr="008132B4">
        <w:rPr>
          <w:lang w:val="hu-HU"/>
        </w:rPr>
        <w:t>Paraméterek:</w:t>
      </w:r>
    </w:p>
    <w:p w14:paraId="790C0048" w14:textId="0A8AF0EB" w:rsidR="008132B4" w:rsidRPr="003B44FE" w:rsidRDefault="008132B4" w:rsidP="003B44FE">
      <w:pPr>
        <w:pStyle w:val="Listaszerbekezds"/>
        <w:numPr>
          <w:ilvl w:val="0"/>
          <w:numId w:val="42"/>
        </w:numPr>
        <w:ind w:left="3119"/>
        <w:rPr>
          <w:lang w:val="hu-HU"/>
        </w:rPr>
      </w:pPr>
      <w:r w:rsidRPr="003B44FE">
        <w:rPr>
          <w:lang w:val="hu-HU"/>
        </w:rPr>
        <w:t>:id: A felhasználó azonosítója vagy azonosítója, akinek az összes adatát lekéredzük.</w:t>
      </w:r>
    </w:p>
    <w:p w14:paraId="77290F98" w14:textId="57D66ED9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Hibakezelés:</w:t>
      </w:r>
    </w:p>
    <w:p w14:paraId="76740F6A" w14:textId="7D483EFD" w:rsidR="008132B4" w:rsidRPr="008132B4" w:rsidRDefault="008132B4" w:rsidP="008132B4">
      <w:pPr>
        <w:ind w:left="2835"/>
        <w:rPr>
          <w:lang w:val="hu-HU"/>
        </w:rPr>
      </w:pPr>
      <w:r w:rsidRPr="008132B4">
        <w:rPr>
          <w:lang w:val="hu-HU"/>
        </w:rPr>
        <w:t>Ha a megadott felhasználó azonosítóval nem található felhasználó, üres választ kell visszaadni a státuszkód 404 Not Found mellett.</w:t>
      </w:r>
    </w:p>
    <w:p w14:paraId="0E7EBC26" w14:textId="77D985F7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3" w:name="_Toc164031600"/>
      <w:r w:rsidRPr="008D16B3">
        <w:rPr>
          <w:sz w:val="28"/>
          <w:szCs w:val="28"/>
          <w:lang w:val="hu-HU"/>
        </w:rPr>
        <w:t>/regUser</w:t>
      </w:r>
      <w:bookmarkEnd w:id="23"/>
    </w:p>
    <w:p w14:paraId="7414F6DA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Végpont: /regUser</w:t>
      </w:r>
    </w:p>
    <w:p w14:paraId="634EF6D0" w14:textId="77777777" w:rsidR="008132B4" w:rsidRP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>Metódus: POST</w:t>
      </w:r>
    </w:p>
    <w:p w14:paraId="7FAFA2F2" w14:textId="77777777" w:rsidR="009507CD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675F7FDF" w14:textId="70A18671" w:rsidR="008132B4" w:rsidRPr="008132B4" w:rsidRDefault="008132B4" w:rsidP="009507CD">
      <w:pPr>
        <w:pStyle w:val="Listaszerbekezds"/>
        <w:numPr>
          <w:ilvl w:val="0"/>
          <w:numId w:val="43"/>
        </w:numPr>
        <w:ind w:left="3119"/>
        <w:rPr>
          <w:lang w:val="hu-HU"/>
        </w:rPr>
      </w:pPr>
      <w:r w:rsidRPr="008132B4">
        <w:rPr>
          <w:lang w:val="hu-HU"/>
        </w:rPr>
        <w:t>Ez a végpont regisztrál egy vadonatúj felhasználót a rendszerbe.</w:t>
      </w:r>
    </w:p>
    <w:p w14:paraId="600DF801" w14:textId="77777777" w:rsidR="008132B4" w:rsidRDefault="008132B4" w:rsidP="008132B4">
      <w:pPr>
        <w:pStyle w:val="Listaszerbekezds"/>
        <w:numPr>
          <w:ilvl w:val="0"/>
          <w:numId w:val="43"/>
        </w:numPr>
        <w:ind w:left="2552"/>
        <w:rPr>
          <w:lang w:val="hu-HU"/>
        </w:rPr>
      </w:pPr>
      <w:r w:rsidRPr="008132B4">
        <w:rPr>
          <w:lang w:val="hu-HU"/>
        </w:rPr>
        <w:t xml:space="preserve">Paraméterek: </w:t>
      </w:r>
    </w:p>
    <w:p w14:paraId="07DEB1AB" w14:textId="11074C7C" w:rsidR="008132B4" w:rsidRPr="008132B4" w:rsidRDefault="008132B4" w:rsidP="008132B4">
      <w:pPr>
        <w:ind w:left="2880"/>
        <w:rPr>
          <w:lang w:val="hu-HU"/>
        </w:rPr>
      </w:pPr>
      <w:r w:rsidRPr="008132B4">
        <w:rPr>
          <w:lang w:val="hu-HU"/>
        </w:rPr>
        <w:t xml:space="preserve">A regisztrációhoz szükséges adatokat a kérés testében (body) kell elküldeni, általában JSON formátumban. </w:t>
      </w:r>
    </w:p>
    <w:p w14:paraId="6BF42AA4" w14:textId="497AD232" w:rsidR="003B39C2" w:rsidRPr="009507CD" w:rsidRDefault="008132B4" w:rsidP="009507CD">
      <w:pPr>
        <w:pStyle w:val="Listaszerbekezds"/>
        <w:numPr>
          <w:ilvl w:val="0"/>
          <w:numId w:val="45"/>
        </w:numPr>
        <w:ind w:left="2552"/>
        <w:rPr>
          <w:lang w:val="hu-HU"/>
        </w:rPr>
      </w:pPr>
      <w:r w:rsidRPr="009507CD">
        <w:rPr>
          <w:lang w:val="hu-HU"/>
        </w:rPr>
        <w:t>Például:</w:t>
      </w:r>
    </w:p>
    <w:p w14:paraId="5246D613" w14:textId="77777777" w:rsidR="008132B4" w:rsidRPr="008132B4" w:rsidRDefault="008132B4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8132B4">
        <w:rPr>
          <w:lang w:val="hu-HU"/>
        </w:rPr>
        <w:t>Sikeres regisztráció:</w:t>
      </w:r>
    </w:p>
    <w:p w14:paraId="028F6B80" w14:textId="77777777" w:rsidR="008132B4" w:rsidRP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Státuszkód: 200 OK</w:t>
      </w:r>
    </w:p>
    <w:p w14:paraId="0679F512" w14:textId="531BC3BF" w:rsidR="008132B4" w:rsidRDefault="008132B4" w:rsidP="003B44FE">
      <w:pPr>
        <w:pStyle w:val="Listaszerbekezds"/>
        <w:numPr>
          <w:ilvl w:val="1"/>
          <w:numId w:val="46"/>
        </w:numPr>
        <w:ind w:left="3686"/>
        <w:rPr>
          <w:lang w:val="hu-HU"/>
        </w:rPr>
      </w:pPr>
      <w:r w:rsidRPr="008132B4">
        <w:rPr>
          <w:lang w:val="hu-HU"/>
        </w:rPr>
        <w:t>Tartalom: A regisztrált felhasználó adatai, vagy üzenet a sikeres regisztrációról.</w:t>
      </w:r>
    </w:p>
    <w:p w14:paraId="16396906" w14:textId="77777777" w:rsidR="009507CD" w:rsidRPr="009507CD" w:rsidRDefault="009507CD" w:rsidP="009507CD">
      <w:pPr>
        <w:pStyle w:val="Listaszerbekezds"/>
        <w:numPr>
          <w:ilvl w:val="0"/>
          <w:numId w:val="44"/>
        </w:numPr>
        <w:ind w:left="3119"/>
        <w:rPr>
          <w:lang w:val="hu-HU"/>
        </w:rPr>
      </w:pPr>
      <w:r w:rsidRPr="009507CD">
        <w:rPr>
          <w:lang w:val="hu-HU"/>
        </w:rPr>
        <w:t>Sikertelen regisztráció:</w:t>
      </w:r>
    </w:p>
    <w:p w14:paraId="337EBF7B" w14:textId="3E4B6CCA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400 Bad Request </w:t>
      </w:r>
    </w:p>
    <w:p w14:paraId="41EFC744" w14:textId="77777777" w:rsidR="009507CD" w:rsidRPr="009507CD" w:rsidRDefault="009507CD" w:rsidP="003B44FE">
      <w:pPr>
        <w:pStyle w:val="Listaszerbekezds"/>
        <w:numPr>
          <w:ilvl w:val="1"/>
          <w:numId w:val="47"/>
        </w:numPr>
        <w:ind w:left="3686"/>
        <w:rPr>
          <w:lang w:val="hu-HU"/>
        </w:rPr>
      </w:pPr>
      <w:r w:rsidRPr="009507CD">
        <w:rPr>
          <w:lang w:val="hu-HU"/>
        </w:rPr>
        <w:t>Tartalom: Hibaüzenetek a regisztrációval kapcsolatos problémákról.</w:t>
      </w:r>
      <w:r w:rsidRPr="009507CD">
        <w:t xml:space="preserve"> </w:t>
      </w:r>
    </w:p>
    <w:p w14:paraId="575ED118" w14:textId="3844C96A" w:rsidR="009507CD" w:rsidRPr="009507CD" w:rsidRDefault="009507CD" w:rsidP="009507CD">
      <w:pPr>
        <w:pStyle w:val="Listaszerbekezds"/>
        <w:numPr>
          <w:ilvl w:val="1"/>
          <w:numId w:val="47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10D340DF" w14:textId="547D5807" w:rsidR="003B44FE" w:rsidRDefault="009507CD" w:rsidP="009507CD">
      <w:pPr>
        <w:pStyle w:val="Listaszerbekezds"/>
        <w:numPr>
          <w:ilvl w:val="1"/>
          <w:numId w:val="47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42D730F1" w14:textId="6B8525C2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67B06785" w14:textId="1C58A3FE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4" w:name="_Toc164031601"/>
      <w:r w:rsidRPr="008D16B3">
        <w:rPr>
          <w:sz w:val="28"/>
          <w:szCs w:val="28"/>
          <w:lang w:val="hu-HU"/>
        </w:rPr>
        <w:lastRenderedPageBreak/>
        <w:t>/updateUser</w:t>
      </w:r>
      <w:bookmarkEnd w:id="24"/>
    </w:p>
    <w:p w14:paraId="2FA5C37F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Végpont: /updateUser</w:t>
      </w:r>
    </w:p>
    <w:p w14:paraId="0549A3A0" w14:textId="77777777" w:rsidR="009507CD" w:rsidRP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Metódus: PUT</w:t>
      </w:r>
    </w:p>
    <w:p w14:paraId="71D251C3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>Leírás:</w:t>
      </w:r>
    </w:p>
    <w:p w14:paraId="7516E559" w14:textId="7A38D863" w:rsidR="009507CD" w:rsidRPr="009507CD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9507CD">
        <w:rPr>
          <w:lang w:val="hu-HU"/>
        </w:rPr>
        <w:t xml:space="preserve"> Ez a végpont frissíti egy felhasználó feltöltött adatait.</w:t>
      </w:r>
    </w:p>
    <w:p w14:paraId="44E49F67" w14:textId="77777777" w:rsidR="009507CD" w:rsidRDefault="009507CD" w:rsidP="009507CD">
      <w:pPr>
        <w:pStyle w:val="Listaszerbekezds"/>
        <w:numPr>
          <w:ilvl w:val="0"/>
          <w:numId w:val="48"/>
        </w:numPr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4B01478E" w14:textId="7359537C" w:rsidR="003B39C2" w:rsidRPr="003B44FE" w:rsidRDefault="009507CD" w:rsidP="003B44FE">
      <w:pPr>
        <w:pStyle w:val="Listaszerbekezds"/>
        <w:numPr>
          <w:ilvl w:val="0"/>
          <w:numId w:val="48"/>
        </w:numPr>
        <w:ind w:left="3119"/>
        <w:rPr>
          <w:lang w:val="hu-HU"/>
        </w:rPr>
      </w:pPr>
      <w:r w:rsidRPr="003B44FE">
        <w:rPr>
          <w:lang w:val="hu-HU"/>
        </w:rPr>
        <w:t>A frissítendő adatokat és a felhasználó azonosítóját (vagy azonosítóit) a kérés testében (body) kell elküldeni, általában JSON formátumban.</w:t>
      </w:r>
    </w:p>
    <w:p w14:paraId="0D30D42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254813AB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Sikeres frissítés:</w:t>
      </w:r>
    </w:p>
    <w:p w14:paraId="59275ABD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7F04B8BF" w14:textId="361E909C" w:rsidR="009507CD" w:rsidRPr="003B44FE" w:rsidRDefault="009507CD" w:rsidP="008D16B3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Az frissített felhasználó adatai, vagy üzenet a sikeres frissítésről.</w:t>
      </w:r>
    </w:p>
    <w:p w14:paraId="6E70AAD2" w14:textId="77777777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Sikertelen frissítés:</w:t>
      </w:r>
    </w:p>
    <w:p w14:paraId="735635D8" w14:textId="567E5A6B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Státuszkód: 400 Bad Request</w:t>
      </w:r>
    </w:p>
    <w:p w14:paraId="4D5C8D8A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3686"/>
        <w:rPr>
          <w:lang w:val="hu-HU"/>
        </w:rPr>
      </w:pPr>
      <w:r w:rsidRPr="009507CD">
        <w:rPr>
          <w:lang w:val="hu-HU"/>
        </w:rPr>
        <w:t>Tartalom: Hibaüzenetek a frissítéssel kapcsolatos problémákról.</w:t>
      </w:r>
    </w:p>
    <w:p w14:paraId="04C77411" w14:textId="77777777" w:rsidR="009507CD" w:rsidRPr="009507CD" w:rsidRDefault="009507CD" w:rsidP="009507CD">
      <w:pPr>
        <w:pStyle w:val="Listaszerbekezds"/>
        <w:numPr>
          <w:ilvl w:val="0"/>
          <w:numId w:val="49"/>
        </w:numPr>
        <w:ind w:left="2552"/>
        <w:rPr>
          <w:lang w:val="hu-HU"/>
        </w:rPr>
      </w:pPr>
      <w:r w:rsidRPr="009507CD">
        <w:rPr>
          <w:lang w:val="hu-HU"/>
        </w:rPr>
        <w:t>Hibakezelés:</w:t>
      </w:r>
    </w:p>
    <w:p w14:paraId="46E19355" w14:textId="415F358B" w:rsidR="009507CD" w:rsidRPr="009507CD" w:rsidRDefault="009507CD" w:rsidP="003B44FE">
      <w:pPr>
        <w:pStyle w:val="Listaszerbekezds"/>
        <w:numPr>
          <w:ilvl w:val="0"/>
          <w:numId w:val="49"/>
        </w:numPr>
        <w:ind w:left="3119"/>
        <w:rPr>
          <w:lang w:val="hu-HU"/>
        </w:rPr>
      </w:pPr>
      <w:r w:rsidRPr="009507CD">
        <w:rPr>
          <w:lang w:val="hu-HU"/>
        </w:rPr>
        <w:t>Az érvénytelen kérés vagy hibák esetén a megfelelő hibakódokkal és üzenetekkel kell válaszolni a kérésre.</w:t>
      </w:r>
    </w:p>
    <w:p w14:paraId="53D81A29" w14:textId="069AFDF0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5" w:name="_Toc164031602"/>
      <w:r w:rsidRPr="008D16B3">
        <w:rPr>
          <w:sz w:val="28"/>
          <w:szCs w:val="28"/>
          <w:lang w:val="hu-HU"/>
        </w:rPr>
        <w:t>/login</w:t>
      </w:r>
      <w:bookmarkEnd w:id="25"/>
    </w:p>
    <w:p w14:paraId="1BB9FB35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Végpont: /login</w:t>
      </w:r>
    </w:p>
    <w:p w14:paraId="48E6D394" w14:textId="77777777" w:rsidR="009507CD" w:rsidRP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Metódus: POST</w:t>
      </w:r>
    </w:p>
    <w:p w14:paraId="3ADD8A34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Leírás: </w:t>
      </w:r>
    </w:p>
    <w:p w14:paraId="5A4FBEDD" w14:textId="49682197" w:rsidR="009507CD" w:rsidRPr="009507CD" w:rsidRDefault="009507CD" w:rsidP="003B44FE">
      <w:pPr>
        <w:pStyle w:val="Listaszerbekezds"/>
        <w:numPr>
          <w:ilvl w:val="0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Ez a végpont segít a felhasználó bejelentkezésében, hogy később recepteket tudjon feltölteni vagy azokat elmenteni.</w:t>
      </w:r>
    </w:p>
    <w:p w14:paraId="4F0C54BE" w14:textId="77777777" w:rsidR="009507CD" w:rsidRDefault="009507CD" w:rsidP="009507CD">
      <w:pPr>
        <w:pStyle w:val="Listaszerbekezds"/>
        <w:numPr>
          <w:ilvl w:val="0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5395B8A0" w14:textId="675F5352" w:rsid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A bejelentkezéshez szükséges adatokat (például felhasználónév és jelszó) a kérés testében (body) kell elküldeni, általában JSON formátumban.</w:t>
      </w:r>
    </w:p>
    <w:p w14:paraId="6A212256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2552"/>
        <w:rPr>
          <w:lang w:val="hu-HU"/>
        </w:rPr>
      </w:pPr>
      <w:r w:rsidRPr="009507CD">
        <w:rPr>
          <w:lang w:val="hu-HU"/>
        </w:rPr>
        <w:t>Válasz:</w:t>
      </w:r>
    </w:p>
    <w:p w14:paraId="142F20AD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Sikeres bejelentkezés:</w:t>
      </w:r>
    </w:p>
    <w:p w14:paraId="6F0541BF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Státuszkód: 200 OK</w:t>
      </w:r>
    </w:p>
    <w:p w14:paraId="37B81F5E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Tartalom: Az bejelentkezett felhasználó adatai, vagy üzenet a sikeres bejelentkezésről. </w:t>
      </w:r>
    </w:p>
    <w:p w14:paraId="15AEBADC" w14:textId="77777777" w:rsidR="009507CD" w:rsidRPr="009507CD" w:rsidRDefault="009507CD" w:rsidP="003B44FE">
      <w:pPr>
        <w:pStyle w:val="Listaszerbekezds"/>
        <w:numPr>
          <w:ilvl w:val="1"/>
          <w:numId w:val="50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6B433CF2" w14:textId="5C35C34C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0D860482" w14:textId="77777777" w:rsidR="009507CD" w:rsidRPr="009507CD" w:rsidRDefault="009507CD" w:rsidP="009507CD">
      <w:pPr>
        <w:pStyle w:val="Listaszerbekezds"/>
        <w:numPr>
          <w:ilvl w:val="1"/>
          <w:numId w:val="50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77F1B2BB" w14:textId="77777777" w:rsidR="009507CD" w:rsidRPr="009507CD" w:rsidRDefault="009507CD" w:rsidP="003B44FE">
      <w:pPr>
        <w:pStyle w:val="Listaszerbekezds"/>
        <w:numPr>
          <w:ilvl w:val="2"/>
          <w:numId w:val="51"/>
        </w:numPr>
        <w:ind w:left="3119"/>
        <w:rPr>
          <w:lang w:val="hu-HU"/>
        </w:rPr>
      </w:pPr>
      <w:r w:rsidRPr="009507CD">
        <w:rPr>
          <w:lang w:val="hu-HU"/>
        </w:rPr>
        <w:t>Sikertelen bejelentkezés:</w:t>
      </w:r>
    </w:p>
    <w:p w14:paraId="0E62B7EF" w14:textId="032422C5" w:rsidR="009507CD" w:rsidRPr="009507CD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12755CC9" w14:textId="64EA2F56" w:rsidR="003B44FE" w:rsidRDefault="009507CD" w:rsidP="009507CD">
      <w:pPr>
        <w:pStyle w:val="Listaszerbekezds"/>
        <w:numPr>
          <w:ilvl w:val="2"/>
          <w:numId w:val="51"/>
        </w:numPr>
        <w:ind w:left="3686"/>
        <w:rPr>
          <w:lang w:val="hu-HU"/>
        </w:rPr>
      </w:pPr>
      <w:r w:rsidRPr="009507CD">
        <w:rPr>
          <w:lang w:val="hu-HU"/>
        </w:rPr>
        <w:t>Tartalom: Hibaüzenetek a bejelentkezéssel kapcsolatos problémákról.</w:t>
      </w:r>
    </w:p>
    <w:p w14:paraId="03FB90AF" w14:textId="719BB3F7" w:rsidR="009507CD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3597EDEC" w14:textId="58A1D5D9" w:rsidR="003B39C2" w:rsidRPr="00345950" w:rsidRDefault="00C47449" w:rsidP="00345950">
      <w:pPr>
        <w:pStyle w:val="Cmsor3"/>
        <w:rPr>
          <w:sz w:val="32"/>
          <w:szCs w:val="32"/>
          <w:lang w:val="hu-HU"/>
        </w:rPr>
      </w:pPr>
      <w:bookmarkStart w:id="26" w:name="_Toc164031603"/>
      <w:r w:rsidRPr="00345950">
        <w:rPr>
          <w:sz w:val="32"/>
          <w:szCs w:val="32"/>
          <w:lang w:val="hu-HU"/>
        </w:rPr>
        <w:lastRenderedPageBreak/>
        <w:t>Recept:</w:t>
      </w:r>
      <w:bookmarkEnd w:id="26"/>
    </w:p>
    <w:p w14:paraId="33BA9BE6" w14:textId="2D6809D9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7" w:name="_Toc164031604"/>
      <w:r w:rsidRPr="008D16B3">
        <w:rPr>
          <w:sz w:val="28"/>
          <w:szCs w:val="28"/>
          <w:lang w:val="hu-HU"/>
        </w:rPr>
        <w:t>/recipe/:id</w:t>
      </w:r>
      <w:bookmarkEnd w:id="27"/>
    </w:p>
    <w:p w14:paraId="200A54E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Végpont: /recipe/:id</w:t>
      </w:r>
    </w:p>
    <w:p w14:paraId="476845C9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Metódus: GET</w:t>
      </w:r>
    </w:p>
    <w:p w14:paraId="13B074D2" w14:textId="77777777" w:rsid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64A1361" w14:textId="7A6BC6A4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Ez a végpont segít lekérdezni egy feltöltött recept adatait, hogy azt meg tudjuk jeleníteni.</w:t>
      </w:r>
    </w:p>
    <w:p w14:paraId="62D61E2B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Paraméterek:</w:t>
      </w:r>
    </w:p>
    <w:p w14:paraId="4B503EB9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:id: A recept azonosítója vagy azonosítója, amelynek az adatait lekéredzük.</w:t>
      </w:r>
    </w:p>
    <w:p w14:paraId="608316A6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Válasz:</w:t>
      </w:r>
    </w:p>
    <w:p w14:paraId="2008B72C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967D6CC" w14:textId="77777777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Státuszkód: 200 OK</w:t>
      </w:r>
    </w:p>
    <w:p w14:paraId="04A67E96" w14:textId="6FA81258" w:rsidR="003B39C2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Az adott azonosítóhoz tartozó recept adatai.</w:t>
      </w:r>
    </w:p>
    <w:p w14:paraId="74FA7862" w14:textId="77777777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Sikertelen lekérés:</w:t>
      </w:r>
    </w:p>
    <w:p w14:paraId="47E935D2" w14:textId="3FAE194E" w:rsidR="008D16B3" w:rsidRPr="008D16B3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404 Not Found vagy 400 Bad Request </w:t>
      </w:r>
    </w:p>
    <w:p w14:paraId="00D2D23D" w14:textId="44942F4A" w:rsidR="008D16B3" w:rsidRPr="003B44FE" w:rsidRDefault="008D16B3" w:rsidP="008D16B3">
      <w:pPr>
        <w:pStyle w:val="Listaszerbekezds"/>
        <w:numPr>
          <w:ilvl w:val="0"/>
          <w:numId w:val="53"/>
        </w:numPr>
        <w:ind w:left="3686"/>
        <w:rPr>
          <w:lang w:val="hu-HU"/>
        </w:rPr>
      </w:pPr>
      <w:r w:rsidRPr="008D16B3">
        <w:rPr>
          <w:lang w:val="hu-HU"/>
        </w:rPr>
        <w:t>Tartalom: Hibaüzenet, ha a megadott azonosítóval nem található recept.</w:t>
      </w:r>
    </w:p>
    <w:p w14:paraId="2C20F89A" w14:textId="77777777" w:rsidR="008D16B3" w:rsidRPr="008D16B3" w:rsidRDefault="008D16B3" w:rsidP="008D16B3">
      <w:pPr>
        <w:pStyle w:val="Listaszerbekezds"/>
        <w:numPr>
          <w:ilvl w:val="0"/>
          <w:numId w:val="53"/>
        </w:numPr>
        <w:rPr>
          <w:lang w:val="hu-HU"/>
        </w:rPr>
      </w:pPr>
      <w:r w:rsidRPr="008D16B3">
        <w:rPr>
          <w:lang w:val="hu-HU"/>
        </w:rPr>
        <w:t>Hibakezelés:</w:t>
      </w:r>
    </w:p>
    <w:p w14:paraId="2B59CBDA" w14:textId="07EDF6BA" w:rsidR="008D16B3" w:rsidRPr="008D16B3" w:rsidRDefault="008D16B3" w:rsidP="003B44FE">
      <w:pPr>
        <w:pStyle w:val="Listaszerbekezds"/>
        <w:numPr>
          <w:ilvl w:val="0"/>
          <w:numId w:val="53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5258480E" w14:textId="43C0B9AA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8" w:name="_Toc164031605"/>
      <w:r w:rsidRPr="008D16B3">
        <w:rPr>
          <w:sz w:val="28"/>
          <w:szCs w:val="28"/>
          <w:lang w:val="hu-HU"/>
        </w:rPr>
        <w:t>/uploadRecipe</w:t>
      </w:r>
      <w:bookmarkEnd w:id="28"/>
    </w:p>
    <w:p w14:paraId="57AE6870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/uploadRecipe</w:t>
      </w:r>
    </w:p>
    <w:p w14:paraId="58E963B5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POST</w:t>
      </w:r>
    </w:p>
    <w:p w14:paraId="2FFCE617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CA2FA7D" w14:textId="49E9F8DC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segít feltölteni egy új receptet az adatbázisba.</w:t>
      </w:r>
    </w:p>
    <w:p w14:paraId="5B39D681" w14:textId="77777777" w:rsid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Paraméterek: </w:t>
      </w:r>
    </w:p>
    <w:p w14:paraId="348C11FF" w14:textId="26E93242" w:rsidR="003B39C2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új recept adatait a kérés testében (body) kell elküldeni, általában JSON formátumban.</w:t>
      </w:r>
    </w:p>
    <w:p w14:paraId="3DAE1C84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5B88C181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feltöltés:</w:t>
      </w:r>
    </w:p>
    <w:p w14:paraId="28744BA1" w14:textId="77777777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Státuszkód: 201 Created</w:t>
      </w:r>
    </w:p>
    <w:p w14:paraId="01F40957" w14:textId="10862A32" w:rsid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Az újonnan feltöltött recept azonosítója vagy üzenet a sikeres feltöltésről.</w:t>
      </w:r>
    </w:p>
    <w:p w14:paraId="343A9B6C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Sikertelen feltöltés:</w:t>
      </w:r>
    </w:p>
    <w:p w14:paraId="47693FA6" w14:textId="444BE4A2" w:rsidR="008D16B3" w:rsidRPr="008D16B3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 xml:space="preserve">Státuszkód: 400 Bad Request vagy 422 Unprocessable Entity </w:t>
      </w:r>
    </w:p>
    <w:p w14:paraId="4DA705EA" w14:textId="2BBB8CBC" w:rsidR="008D16B3" w:rsidRPr="00C47449" w:rsidRDefault="008D16B3" w:rsidP="008D16B3">
      <w:pPr>
        <w:pStyle w:val="Listaszerbekezds"/>
        <w:numPr>
          <w:ilvl w:val="3"/>
          <w:numId w:val="54"/>
        </w:numPr>
        <w:ind w:left="3686"/>
        <w:rPr>
          <w:lang w:val="hu-HU"/>
        </w:rPr>
      </w:pPr>
      <w:r w:rsidRPr="008D16B3">
        <w:rPr>
          <w:lang w:val="hu-HU"/>
        </w:rPr>
        <w:t>Tartalom: Hibaüzenetek a feltöltéssel kapcsolatos problémákról.</w:t>
      </w:r>
    </w:p>
    <w:p w14:paraId="5F98CE14" w14:textId="168C58D6" w:rsidR="008D16B3" w:rsidRPr="008D16B3" w:rsidRDefault="008D16B3" w:rsidP="008D16B3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Hibakezelés:</w:t>
      </w:r>
    </w:p>
    <w:p w14:paraId="5350BF5F" w14:textId="78F517B3" w:rsidR="003B44FE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Az érvénytelen kérés vagy hibák esetén a megfelelő hibakódokkal és üzenetekkel kell válaszolni a kérésre.</w:t>
      </w:r>
    </w:p>
    <w:p w14:paraId="7952CFA6" w14:textId="6EFE69B2" w:rsidR="008D16B3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13F147BA" w14:textId="70E5FA5C" w:rsidR="003B39C2" w:rsidRPr="008D16B3" w:rsidRDefault="003B39C2" w:rsidP="008D16B3">
      <w:pPr>
        <w:pStyle w:val="Cmsor3"/>
        <w:ind w:firstLine="567"/>
        <w:rPr>
          <w:sz w:val="28"/>
          <w:szCs w:val="28"/>
          <w:lang w:val="hu-HU"/>
        </w:rPr>
      </w:pPr>
      <w:bookmarkStart w:id="29" w:name="_Toc164031606"/>
      <w:r w:rsidRPr="008D16B3">
        <w:rPr>
          <w:sz w:val="28"/>
          <w:szCs w:val="28"/>
          <w:lang w:val="hu-HU"/>
        </w:rPr>
        <w:lastRenderedPageBreak/>
        <w:t>/getComment/:id</w:t>
      </w:r>
      <w:bookmarkEnd w:id="29"/>
    </w:p>
    <w:p w14:paraId="62EB510F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Végpont: /getComment/:id</w:t>
      </w:r>
    </w:p>
    <w:p w14:paraId="78919C9D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Metódus: GET</w:t>
      </w:r>
    </w:p>
    <w:p w14:paraId="1AB5A5C1" w14:textId="77777777" w:rsidR="00951D35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5323005" w14:textId="11EF0C40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Ez a végpont lekérdezi egy recepthez feltöltött kommenteket, beleértve a felhasználó nevét, a komment tartalmát és a feltöltés időpontját.</w:t>
      </w:r>
    </w:p>
    <w:p w14:paraId="7168E264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Paraméterek:</w:t>
      </w:r>
    </w:p>
    <w:p w14:paraId="5FC20778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:id: A recept azonosítója vagy azonosítója, amelyhez a kommenteket lekéredzük.</w:t>
      </w:r>
    </w:p>
    <w:p w14:paraId="31A56B3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8D16B3">
        <w:rPr>
          <w:lang w:val="hu-HU"/>
        </w:rPr>
        <w:t>Válasz:</w:t>
      </w:r>
    </w:p>
    <w:p w14:paraId="320F4160" w14:textId="77777777" w:rsidR="008D16B3" w:rsidRPr="008D16B3" w:rsidRDefault="008D16B3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8D16B3">
        <w:rPr>
          <w:lang w:val="hu-HU"/>
        </w:rPr>
        <w:t>Sikeres lekérés:</w:t>
      </w:r>
    </w:p>
    <w:p w14:paraId="0E4BC749" w14:textId="77777777" w:rsidR="008D16B3" w:rsidRPr="008D16B3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Státuszkód: 200 OK</w:t>
      </w:r>
    </w:p>
    <w:p w14:paraId="6EE3FDF1" w14:textId="0C28F2F8" w:rsidR="00ED599C" w:rsidRDefault="008D16B3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8D16B3">
        <w:rPr>
          <w:lang w:val="hu-HU"/>
        </w:rPr>
        <w:t>Tartalom: A megadott azonosítóhoz tartozó összes komment adatai.</w:t>
      </w:r>
    </w:p>
    <w:p w14:paraId="4C3D3A08" w14:textId="77777777" w:rsidR="00951D35" w:rsidRP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Sikertelen lekérés:</w:t>
      </w:r>
    </w:p>
    <w:p w14:paraId="63E82377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>Státuszkód: 404 Not Found vagy 400 Bad Request (függ attól, hogy a recept létezése hibakóddal vagy anélkül jelenik-e meg)</w:t>
      </w:r>
    </w:p>
    <w:p w14:paraId="52AD72C5" w14:textId="5BA56EE9" w:rsidR="00951D35" w:rsidRDefault="00951D35" w:rsidP="00951D35">
      <w:pPr>
        <w:pStyle w:val="Listaszerbekezds"/>
        <w:numPr>
          <w:ilvl w:val="3"/>
          <w:numId w:val="54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recept vagy hozzá tartozó komment.</w:t>
      </w:r>
    </w:p>
    <w:p w14:paraId="63BA821E" w14:textId="77777777" w:rsidR="00951D35" w:rsidRPr="00951D35" w:rsidRDefault="00951D35" w:rsidP="00951D35">
      <w:pPr>
        <w:pStyle w:val="Listaszerbekezds"/>
        <w:numPr>
          <w:ilvl w:val="3"/>
          <w:numId w:val="54"/>
        </w:numPr>
        <w:ind w:left="2552"/>
        <w:rPr>
          <w:lang w:val="hu-HU"/>
        </w:rPr>
      </w:pPr>
      <w:r w:rsidRPr="00951D35">
        <w:rPr>
          <w:lang w:val="hu-HU"/>
        </w:rPr>
        <w:t>Hibakezelés:</w:t>
      </w:r>
    </w:p>
    <w:p w14:paraId="3CEFCA1B" w14:textId="051E9D75" w:rsidR="00951D35" w:rsidRDefault="00951D35" w:rsidP="003B44FE">
      <w:pPr>
        <w:pStyle w:val="Listaszerbekezds"/>
        <w:numPr>
          <w:ilvl w:val="3"/>
          <w:numId w:val="54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4BDBDF90" w14:textId="3DB3E84D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0" w:name="_Toc164031607"/>
      <w:r w:rsidRPr="00951D35">
        <w:rPr>
          <w:sz w:val="28"/>
          <w:szCs w:val="28"/>
          <w:lang w:val="hu-HU"/>
        </w:rPr>
        <w:t>/uploadComment</w:t>
      </w:r>
      <w:bookmarkEnd w:id="30"/>
    </w:p>
    <w:p w14:paraId="2AE623C2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Végpont: /uploadComment</w:t>
      </w:r>
    </w:p>
    <w:p w14:paraId="59F6868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4E5CD1DC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1945DC2" w14:textId="35E9332B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Ez a végpont segít a felhasználóknak megírni véleményüket egy ételről.</w:t>
      </w:r>
    </w:p>
    <w:p w14:paraId="797D84E2" w14:textId="77777777" w:rsid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59D33473" w14:textId="0AE11F61" w:rsidR="00ED599C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A komment adatait és az étel azonosítóját (vagy azonosítóit) a kérés testében (body) kell elküldeni, általában JSON formátumban.</w:t>
      </w:r>
    </w:p>
    <w:p w14:paraId="6C8B767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Válasz:</w:t>
      </w:r>
    </w:p>
    <w:p w14:paraId="3D4C3AF3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Sikeres feltöltés:</w:t>
      </w:r>
    </w:p>
    <w:p w14:paraId="307E4B07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Státuszkód: 201 Created</w:t>
      </w:r>
    </w:p>
    <w:p w14:paraId="07C22D23" w14:textId="781121B5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Az újonnan feltöltött komment azonosítója vagy üzenet a sikeres feltöltésről.</w:t>
      </w:r>
    </w:p>
    <w:p w14:paraId="38450FA4" w14:textId="77777777" w:rsidR="00951D35" w:rsidRPr="00951D35" w:rsidRDefault="00951D35" w:rsidP="00951D35">
      <w:pPr>
        <w:pStyle w:val="Listaszerbekezds"/>
        <w:numPr>
          <w:ilvl w:val="0"/>
          <w:numId w:val="55"/>
        </w:numPr>
        <w:ind w:left="3402"/>
        <w:rPr>
          <w:lang w:val="hu-HU"/>
        </w:rPr>
      </w:pPr>
      <w:r w:rsidRPr="00951D35">
        <w:rPr>
          <w:lang w:val="hu-HU"/>
        </w:rPr>
        <w:t>Sikertelen feltöltés:</w:t>
      </w:r>
    </w:p>
    <w:p w14:paraId="4C75E9EF" w14:textId="6D229453" w:rsidR="00951D35" w:rsidRP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Request vagy 422 Unprocessable Entity </w:t>
      </w:r>
    </w:p>
    <w:p w14:paraId="7687FC40" w14:textId="629C4A1E" w:rsidR="00951D35" w:rsidRDefault="00951D35" w:rsidP="00951D35">
      <w:pPr>
        <w:pStyle w:val="Listaszerbekezds"/>
        <w:numPr>
          <w:ilvl w:val="0"/>
          <w:numId w:val="55"/>
        </w:numPr>
        <w:ind w:left="3969"/>
        <w:rPr>
          <w:lang w:val="hu-HU"/>
        </w:rPr>
      </w:pPr>
      <w:r w:rsidRPr="00951D35">
        <w:rPr>
          <w:lang w:val="hu-HU"/>
        </w:rPr>
        <w:t>Tartalom: Hibaüzenetek a feltöltéssel kapcsolatos problémákról.</w:t>
      </w:r>
    </w:p>
    <w:p w14:paraId="0A2FE51B" w14:textId="77777777" w:rsidR="00951D35" w:rsidRPr="00951D35" w:rsidRDefault="00951D35" w:rsidP="00951D35">
      <w:pPr>
        <w:pStyle w:val="Listaszerbekezds"/>
        <w:numPr>
          <w:ilvl w:val="0"/>
          <w:numId w:val="55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0ADAFF72" w14:textId="3CA49DAA" w:rsidR="003B44FE" w:rsidRDefault="00951D35" w:rsidP="003B44FE">
      <w:pPr>
        <w:pStyle w:val="Listaszerbekezds"/>
        <w:numPr>
          <w:ilvl w:val="0"/>
          <w:numId w:val="55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3A1436D" w14:textId="5522E3BD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E75FC68" w14:textId="61AF1196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1" w:name="_Toc164031608"/>
      <w:r w:rsidRPr="00951D35">
        <w:rPr>
          <w:sz w:val="28"/>
          <w:szCs w:val="28"/>
          <w:lang w:val="hu-HU"/>
        </w:rPr>
        <w:lastRenderedPageBreak/>
        <w:t>/getFavorites/:id</w:t>
      </w:r>
      <w:bookmarkEnd w:id="31"/>
    </w:p>
    <w:p w14:paraId="129F68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Végpont: /getFavorites/:id</w:t>
      </w:r>
    </w:p>
    <w:p w14:paraId="0885C09F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368C10F0" w14:textId="77777777" w:rsid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0E3B564D" w14:textId="1A33212A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Ez a végpont lekérdezi egy regisztrált felhasználó által kedvencekhez hozzáadott recepteket.</w:t>
      </w:r>
    </w:p>
    <w:p w14:paraId="156A86D7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Paraméterek:</w:t>
      </w:r>
    </w:p>
    <w:p w14:paraId="32C3A8CB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:id: A felhasználó azonosítója vagy azonosítója, akinek a kedvenceit lekéredzük.</w:t>
      </w:r>
    </w:p>
    <w:p w14:paraId="172F408D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Válasz:</w:t>
      </w:r>
    </w:p>
    <w:p w14:paraId="0ACC1B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534E3CAC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661ED104" w14:textId="7B7A6C3F" w:rsidR="00ED599C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A megadott felhasználó által kedvencekhez hozzáadott receptek azonosítói.</w:t>
      </w:r>
    </w:p>
    <w:p w14:paraId="5D3FEE95" w14:textId="77777777" w:rsidR="00951D35" w:rsidRPr="00951D35" w:rsidRDefault="00951D35" w:rsidP="00951D35">
      <w:pPr>
        <w:pStyle w:val="Listaszerbekezds"/>
        <w:numPr>
          <w:ilvl w:val="0"/>
          <w:numId w:val="56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78B0BBDE" w14:textId="17A524A9" w:rsidR="00951D35" w:rsidRPr="00951D35" w:rsidRDefault="00951D35" w:rsidP="00951D35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Státuszkód: 404 Not Found vagy 400 Bad Request</w:t>
      </w:r>
    </w:p>
    <w:p w14:paraId="2D93773A" w14:textId="2F242983" w:rsidR="00951D35" w:rsidRDefault="00951D35" w:rsidP="003B44FE">
      <w:pPr>
        <w:pStyle w:val="Listaszerbekezds"/>
        <w:numPr>
          <w:ilvl w:val="0"/>
          <w:numId w:val="56"/>
        </w:numPr>
        <w:ind w:left="3969"/>
        <w:rPr>
          <w:lang w:val="hu-HU"/>
        </w:rPr>
      </w:pPr>
      <w:r w:rsidRPr="00951D35">
        <w:rPr>
          <w:lang w:val="hu-HU"/>
        </w:rPr>
        <w:t>Tartalom: Hibaüzenet, ha a megadott azonosítóval nem található felhasználó vagy hozzá tartozó kedvencek.</w:t>
      </w:r>
    </w:p>
    <w:p w14:paraId="20DB7B20" w14:textId="77777777" w:rsidR="00951D35" w:rsidRPr="00951D35" w:rsidRDefault="00951D35" w:rsidP="00951D35">
      <w:pPr>
        <w:pStyle w:val="Listaszerbekezds"/>
        <w:numPr>
          <w:ilvl w:val="0"/>
          <w:numId w:val="56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4883955B" w14:textId="754A220C" w:rsidR="00951D35" w:rsidRPr="003B44FE" w:rsidRDefault="00951D35" w:rsidP="00951D35">
      <w:pPr>
        <w:pStyle w:val="Listaszerbekezds"/>
        <w:numPr>
          <w:ilvl w:val="0"/>
          <w:numId w:val="56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5103CFEF" w14:textId="52C70F34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2" w:name="_Toc164031609"/>
      <w:r w:rsidRPr="00951D35">
        <w:rPr>
          <w:sz w:val="28"/>
          <w:szCs w:val="28"/>
          <w:lang w:val="hu-HU"/>
        </w:rPr>
        <w:t>/addFavorite</w:t>
      </w:r>
      <w:bookmarkEnd w:id="32"/>
    </w:p>
    <w:p w14:paraId="2C228A3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Végpont: /addFavorite</w:t>
      </w:r>
    </w:p>
    <w:p w14:paraId="441DFA29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Metódus: POST</w:t>
      </w:r>
    </w:p>
    <w:p w14:paraId="5B59F1FB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4D12D2FB" w14:textId="0EC94B49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Ez a végpont segít egy receptet egy már regisztrált és bejelentkezett felhasználónak a kedvencei közé adni.</w:t>
      </w:r>
    </w:p>
    <w:p w14:paraId="0BB3420A" w14:textId="77777777" w:rsid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0F6EAEFD" w14:textId="2368EF5B" w:rsidR="00ED599C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B40B1BC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Válasz:</w:t>
      </w:r>
    </w:p>
    <w:p w14:paraId="2BEF5C5B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Sikeres hozzáadás:</w:t>
      </w:r>
    </w:p>
    <w:p w14:paraId="18B6C7A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Státuszkód: 200 OK vagy 201 Created</w:t>
      </w:r>
    </w:p>
    <w:p w14:paraId="00F442DF" w14:textId="37154AA6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kedvencekhez adásról.</w:t>
      </w:r>
    </w:p>
    <w:p w14:paraId="69FF90DA" w14:textId="77777777" w:rsidR="00951D35" w:rsidRPr="00951D35" w:rsidRDefault="00951D35" w:rsidP="00951D35">
      <w:pPr>
        <w:pStyle w:val="Listaszerbekezds"/>
        <w:numPr>
          <w:ilvl w:val="0"/>
          <w:numId w:val="57"/>
        </w:numPr>
        <w:ind w:left="3402"/>
        <w:rPr>
          <w:lang w:val="hu-HU"/>
        </w:rPr>
      </w:pPr>
      <w:r w:rsidRPr="00951D35">
        <w:rPr>
          <w:lang w:val="hu-HU"/>
        </w:rPr>
        <w:t>Sikertelen hozzáadás:</w:t>
      </w:r>
    </w:p>
    <w:p w14:paraId="0C64F508" w14:textId="3A39A367" w:rsidR="00951D35" w:rsidRP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Státuszkód: 400 Bad Request vagy 422 Unprocessable Entity</w:t>
      </w:r>
    </w:p>
    <w:p w14:paraId="3CEA5E11" w14:textId="1818F4B9" w:rsidR="00951D35" w:rsidRDefault="00951D35" w:rsidP="00951D35">
      <w:pPr>
        <w:pStyle w:val="Listaszerbekezds"/>
        <w:numPr>
          <w:ilvl w:val="0"/>
          <w:numId w:val="57"/>
        </w:numPr>
        <w:ind w:left="3969"/>
        <w:rPr>
          <w:lang w:val="hu-HU"/>
        </w:rPr>
      </w:pPr>
      <w:r w:rsidRPr="00951D35">
        <w:rPr>
          <w:lang w:val="hu-HU"/>
        </w:rPr>
        <w:t>Tartalom: Hibaüzenetek a hozzáadással kapcsolatos problémákról.</w:t>
      </w:r>
    </w:p>
    <w:p w14:paraId="375835E2" w14:textId="77777777" w:rsidR="00951D35" w:rsidRPr="00951D35" w:rsidRDefault="00951D35" w:rsidP="00951D35">
      <w:pPr>
        <w:pStyle w:val="Listaszerbekezds"/>
        <w:numPr>
          <w:ilvl w:val="0"/>
          <w:numId w:val="57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5D49335B" w14:textId="0E05FFF8" w:rsidR="003B44FE" w:rsidRDefault="00951D35" w:rsidP="003B44FE">
      <w:pPr>
        <w:pStyle w:val="Listaszerbekezds"/>
        <w:numPr>
          <w:ilvl w:val="0"/>
          <w:numId w:val="57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77B5A19D" w14:textId="79E17E18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26267A45" w14:textId="6A4C565A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3" w:name="_Toc164031610"/>
      <w:r w:rsidRPr="00951D35">
        <w:rPr>
          <w:sz w:val="28"/>
          <w:szCs w:val="28"/>
          <w:lang w:val="hu-HU"/>
        </w:rPr>
        <w:lastRenderedPageBreak/>
        <w:t>/removeFavorite</w:t>
      </w:r>
      <w:bookmarkEnd w:id="33"/>
    </w:p>
    <w:p w14:paraId="3436D6D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Végpont: /removeFavorite</w:t>
      </w:r>
    </w:p>
    <w:p w14:paraId="36DD4CA0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Metódus: POST vagy DELETE</w:t>
      </w:r>
    </w:p>
    <w:p w14:paraId="016212B1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2D17163" w14:textId="24B65185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Ez a végpont segít egy felhasználónak törölni egy esetlegesen véletlenül hozzáadott receptet a kedvencekhez.</w:t>
      </w:r>
    </w:p>
    <w:p w14:paraId="76542EE8" w14:textId="77777777" w:rsid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340411A4" w14:textId="337A4FCD" w:rsidR="00ED599C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A recept azonosítóját és a felhasználó azonosítóját (vagy azonosítóit) a kérés testében (body) kell elküldeni, általában JSON formátumban.</w:t>
      </w:r>
    </w:p>
    <w:p w14:paraId="6DDCC0DE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Válasz:</w:t>
      </w:r>
    </w:p>
    <w:p w14:paraId="48DFFD6F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Sikeres törlés:</w:t>
      </w:r>
    </w:p>
    <w:p w14:paraId="540A5DAB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Státuszkód: 200 OK vagy 204 No Content</w:t>
      </w:r>
    </w:p>
    <w:p w14:paraId="7EFC5746" w14:textId="2CB85ADD" w:rsidR="00951D35" w:rsidRDefault="00951D35" w:rsidP="00951D35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Az üzenet a sikeres kedvencek közül törlésről.</w:t>
      </w:r>
    </w:p>
    <w:p w14:paraId="471BB943" w14:textId="77777777" w:rsidR="00951D35" w:rsidRPr="00951D35" w:rsidRDefault="00951D35" w:rsidP="00951D35">
      <w:pPr>
        <w:pStyle w:val="Listaszerbekezds"/>
        <w:numPr>
          <w:ilvl w:val="0"/>
          <w:numId w:val="58"/>
        </w:numPr>
        <w:ind w:left="3402"/>
        <w:rPr>
          <w:lang w:val="hu-HU"/>
        </w:rPr>
      </w:pPr>
      <w:r w:rsidRPr="00951D35">
        <w:rPr>
          <w:lang w:val="hu-HU"/>
        </w:rPr>
        <w:t>Sikertelen törlés:</w:t>
      </w:r>
    </w:p>
    <w:p w14:paraId="74E8689C" w14:textId="77777777" w:rsid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 xml:space="preserve">Státuszkód: 400 Bad Request vagy 404 Not Found </w:t>
      </w:r>
    </w:p>
    <w:p w14:paraId="2938B125" w14:textId="54DE72D6" w:rsidR="00951D35" w:rsidRPr="00951D35" w:rsidRDefault="00951D35" w:rsidP="00AE4267">
      <w:pPr>
        <w:pStyle w:val="Listaszerbekezds"/>
        <w:numPr>
          <w:ilvl w:val="0"/>
          <w:numId w:val="58"/>
        </w:numPr>
        <w:ind w:left="3969"/>
        <w:rPr>
          <w:lang w:val="hu-HU"/>
        </w:rPr>
      </w:pPr>
      <w:r w:rsidRPr="00951D35">
        <w:rPr>
          <w:lang w:val="hu-HU"/>
        </w:rPr>
        <w:t>Tartalom: Hibaüzenetek a törléssel kapcsolatos problémákról.</w:t>
      </w:r>
    </w:p>
    <w:p w14:paraId="3990ED22" w14:textId="77777777" w:rsidR="00951D35" w:rsidRPr="00951D35" w:rsidRDefault="00951D35" w:rsidP="00951D35">
      <w:pPr>
        <w:pStyle w:val="Listaszerbekezds"/>
        <w:numPr>
          <w:ilvl w:val="0"/>
          <w:numId w:val="58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722A6BE2" w14:textId="4308D4DA" w:rsidR="00951D35" w:rsidRPr="003B44FE" w:rsidRDefault="00951D35" w:rsidP="00951D35">
      <w:pPr>
        <w:pStyle w:val="Listaszerbekezds"/>
        <w:numPr>
          <w:ilvl w:val="0"/>
          <w:numId w:val="58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0DAD2085" w14:textId="06D6FEF9" w:rsidR="00ED599C" w:rsidRPr="00951D35" w:rsidRDefault="00ED599C" w:rsidP="00951D35">
      <w:pPr>
        <w:pStyle w:val="Cmsor3"/>
        <w:ind w:firstLine="567"/>
        <w:rPr>
          <w:sz w:val="28"/>
          <w:szCs w:val="28"/>
          <w:lang w:val="hu-HU"/>
        </w:rPr>
      </w:pPr>
      <w:bookmarkStart w:id="34" w:name="_Toc164031611"/>
      <w:r w:rsidRPr="00951D35">
        <w:rPr>
          <w:sz w:val="28"/>
          <w:szCs w:val="28"/>
          <w:lang w:val="hu-HU"/>
        </w:rPr>
        <w:t>/ingredients</w:t>
      </w:r>
      <w:bookmarkEnd w:id="34"/>
    </w:p>
    <w:p w14:paraId="28108CF0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Végpont: /ingredients</w:t>
      </w:r>
    </w:p>
    <w:p w14:paraId="1DFB8A56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Metódus: GET</w:t>
      </w:r>
    </w:p>
    <w:p w14:paraId="14EC155C" w14:textId="77777777" w:rsid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55F6D317" w14:textId="7C138BEE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Ez a végpont lekérdezi az összes hozzávalót az adatbázisban.</w:t>
      </w:r>
    </w:p>
    <w:p w14:paraId="790D0EFD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Válasz:</w:t>
      </w:r>
    </w:p>
    <w:p w14:paraId="050506DC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Sikeres lekérés:</w:t>
      </w:r>
    </w:p>
    <w:p w14:paraId="2CE4DEA5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Státuszkód: 200 OK</w:t>
      </w:r>
    </w:p>
    <w:p w14:paraId="54576D04" w14:textId="633E26AC" w:rsidR="00ED599C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Az összes hozzávaló listája.</w:t>
      </w:r>
    </w:p>
    <w:p w14:paraId="73478BE2" w14:textId="77777777" w:rsidR="00951D35" w:rsidRPr="00951D35" w:rsidRDefault="00951D35" w:rsidP="00951D35">
      <w:pPr>
        <w:pStyle w:val="Listaszerbekezds"/>
        <w:numPr>
          <w:ilvl w:val="0"/>
          <w:numId w:val="59"/>
        </w:numPr>
        <w:ind w:left="3402"/>
        <w:rPr>
          <w:lang w:val="hu-HU"/>
        </w:rPr>
      </w:pPr>
      <w:r w:rsidRPr="00951D35">
        <w:rPr>
          <w:lang w:val="hu-HU"/>
        </w:rPr>
        <w:t>Sikertelen lekérés:</w:t>
      </w:r>
    </w:p>
    <w:p w14:paraId="1ACE5EE1" w14:textId="7BAF10DB" w:rsidR="00951D35" w:rsidRP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Státuszkód: 500 Internal Server Error vagy 404 Not Found</w:t>
      </w:r>
    </w:p>
    <w:p w14:paraId="757B30A4" w14:textId="7A1AA84A" w:rsidR="00951D35" w:rsidRDefault="00951D35" w:rsidP="00951D35">
      <w:pPr>
        <w:pStyle w:val="Listaszerbekezds"/>
        <w:numPr>
          <w:ilvl w:val="0"/>
          <w:numId w:val="59"/>
        </w:numPr>
        <w:ind w:left="3969"/>
        <w:rPr>
          <w:lang w:val="hu-HU"/>
        </w:rPr>
      </w:pPr>
      <w:r w:rsidRPr="00951D35">
        <w:rPr>
          <w:lang w:val="hu-HU"/>
        </w:rPr>
        <w:t>Tartalom: Hibaüzenet az adatbázissal kapcsolatos problémák esetén.</w:t>
      </w:r>
    </w:p>
    <w:p w14:paraId="18E0C19F" w14:textId="77777777" w:rsidR="00951D35" w:rsidRPr="00951D35" w:rsidRDefault="00951D35" w:rsidP="00951D35">
      <w:pPr>
        <w:pStyle w:val="Listaszerbekezds"/>
        <w:numPr>
          <w:ilvl w:val="0"/>
          <w:numId w:val="59"/>
        </w:numPr>
        <w:rPr>
          <w:lang w:val="hu-HU"/>
        </w:rPr>
      </w:pPr>
      <w:r w:rsidRPr="00951D35">
        <w:rPr>
          <w:lang w:val="hu-HU"/>
        </w:rPr>
        <w:t>Hibakezelés:</w:t>
      </w:r>
    </w:p>
    <w:p w14:paraId="69A69288" w14:textId="3E8CEB39" w:rsidR="003B44FE" w:rsidRDefault="00951D35" w:rsidP="003B44FE">
      <w:pPr>
        <w:pStyle w:val="Listaszerbekezds"/>
        <w:numPr>
          <w:ilvl w:val="0"/>
          <w:numId w:val="59"/>
        </w:numPr>
        <w:ind w:left="3119"/>
        <w:rPr>
          <w:lang w:val="hu-HU"/>
        </w:rPr>
      </w:pPr>
      <w:r w:rsidRPr="00951D35">
        <w:rPr>
          <w:lang w:val="hu-HU"/>
        </w:rPr>
        <w:t>Az érvénytelen kérés vagy hibák esetén a megfelelő hibakódokkal és üzenetekkel kell válaszolni a kérésre.</w:t>
      </w:r>
    </w:p>
    <w:p w14:paraId="6A223D0C" w14:textId="3F6AAB61" w:rsidR="00951D35" w:rsidRPr="003B44FE" w:rsidRDefault="003B44FE" w:rsidP="003B44FE">
      <w:pPr>
        <w:rPr>
          <w:lang w:val="hu-HU"/>
        </w:rPr>
      </w:pPr>
      <w:r>
        <w:rPr>
          <w:lang w:val="hu-HU"/>
        </w:rPr>
        <w:br w:type="page"/>
      </w:r>
    </w:p>
    <w:p w14:paraId="041F16F3" w14:textId="45D26B1C" w:rsidR="00ED599C" w:rsidRPr="003B44FE" w:rsidRDefault="00ED599C" w:rsidP="003B44FE">
      <w:pPr>
        <w:pStyle w:val="Cmsor3"/>
        <w:ind w:firstLine="567"/>
        <w:rPr>
          <w:sz w:val="28"/>
          <w:szCs w:val="28"/>
          <w:lang w:val="hu-HU"/>
        </w:rPr>
      </w:pPr>
      <w:bookmarkStart w:id="35" w:name="_Toc164031612"/>
      <w:r w:rsidRPr="003B44FE">
        <w:rPr>
          <w:sz w:val="28"/>
          <w:szCs w:val="28"/>
          <w:lang w:val="hu-HU"/>
        </w:rPr>
        <w:lastRenderedPageBreak/>
        <w:t>/upload</w:t>
      </w:r>
      <w:bookmarkEnd w:id="35"/>
    </w:p>
    <w:p w14:paraId="163474FA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/upload</w:t>
      </w:r>
    </w:p>
    <w:p w14:paraId="7578648C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POST</w:t>
      </w:r>
    </w:p>
    <w:p w14:paraId="710BEBCA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26B644E0" w14:textId="7F15593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Ez a végpont segít a felhasználónak feltölteni egy képet a receptjéről, azaz ételéről.</w:t>
      </w:r>
    </w:p>
    <w:p w14:paraId="78101C10" w14:textId="77777777" w:rsid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97CFC26" w14:textId="09E38273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A feltöltött képet és a hozzá tartozó adatokat (pl. recept azonosítója, felhasználó azonosítója stb.) a kérés testében (body) vagy a kép fejlécében kell elküldeni a multipart/form-data formátumban.</w:t>
      </w:r>
    </w:p>
    <w:p w14:paraId="0AE20F2E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1D6D153B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CD430C7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 vagy 201 Created</w:t>
      </w:r>
    </w:p>
    <w:p w14:paraId="0B5CF163" w14:textId="736032E8" w:rsidR="00ED599C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Az újonnan feltöltött kép azonosítója vagy egy üzenet a sikeres feltöltésről.</w:t>
      </w:r>
    </w:p>
    <w:p w14:paraId="4584E4A1" w14:textId="77777777" w:rsidR="003B44FE" w:rsidRPr="003B44FE" w:rsidRDefault="003B44FE" w:rsidP="003B44FE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643C484" w14:textId="61FF73C3" w:rsidR="003B44FE" w:rsidRP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 vagy 422 Unprocessable Entity</w:t>
      </w:r>
    </w:p>
    <w:p w14:paraId="7C0E5C46" w14:textId="40D6AF21" w:rsidR="003B44FE" w:rsidRDefault="003B44FE" w:rsidP="003B44FE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F653EB4" w14:textId="77777777" w:rsidR="003B44FE" w:rsidRPr="003B44FE" w:rsidRDefault="003B44FE" w:rsidP="003B44FE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DE0D8AF" w14:textId="6A23855C" w:rsidR="003B44FE" w:rsidRDefault="003B44FE" w:rsidP="003B44FE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261B9784" w14:textId="5247DA04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bookmarkStart w:id="36" w:name="_Toc164031613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notVerifiedRecipes</w:t>
      </w:r>
      <w:bookmarkEnd w:id="36"/>
    </w:p>
    <w:p w14:paraId="0B9078C0" w14:textId="058892EF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notVerifiedRecipes</w:t>
      </w:r>
    </w:p>
    <w:p w14:paraId="40751067" w14:textId="31D66B29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6603112A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EB6589E" w14:textId="3FAACBA2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lekérni a még nem hitelesített recepteket</w:t>
      </w:r>
    </w:p>
    <w:p w14:paraId="556A9FBA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67E9535" w14:textId="561DBCE6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Sikeres </w:t>
      </w:r>
      <w:r>
        <w:rPr>
          <w:lang w:val="hu-HU"/>
        </w:rPr>
        <w:t>lekérés</w:t>
      </w:r>
      <w:r w:rsidRPr="003B44FE">
        <w:rPr>
          <w:lang w:val="hu-HU"/>
        </w:rPr>
        <w:t>:</w:t>
      </w:r>
    </w:p>
    <w:p w14:paraId="712F0F02" w14:textId="2983BA93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55FAA33" w14:textId="01A00EE2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A még nem hitelesített recept címe, id-ja és képe</w:t>
      </w:r>
    </w:p>
    <w:p w14:paraId="321144B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9FB7A56" w14:textId="2332B62F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>
        <w:rPr>
          <w:lang w:val="hu-HU"/>
        </w:rPr>
        <w:t>4</w:t>
      </w:r>
      <w:r w:rsidRPr="003B44FE">
        <w:rPr>
          <w:lang w:val="hu-HU"/>
        </w:rPr>
        <w:t xml:space="preserve"> </w:t>
      </w:r>
      <w:r>
        <w:rPr>
          <w:lang w:val="hu-HU"/>
        </w:rPr>
        <w:t>Not Found</w:t>
      </w:r>
    </w:p>
    <w:p w14:paraId="7F91193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C8078D7" w14:textId="427466D1" w:rsidR="00BD0795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06993413" w14:textId="77777777" w:rsidR="00BD0795" w:rsidRDefault="00BD0795">
      <w:pPr>
        <w:rPr>
          <w:lang w:val="hu-HU"/>
        </w:rPr>
      </w:pPr>
      <w:r>
        <w:rPr>
          <w:lang w:val="hu-HU"/>
        </w:rPr>
        <w:br w:type="page"/>
      </w:r>
    </w:p>
    <w:p w14:paraId="75C5DB21" w14:textId="77777777" w:rsidR="0080442A" w:rsidRPr="00BD0795" w:rsidRDefault="0080442A" w:rsidP="00BD0795">
      <w:pPr>
        <w:rPr>
          <w:lang w:val="hu-HU"/>
        </w:rPr>
      </w:pPr>
    </w:p>
    <w:p w14:paraId="75EA65DC" w14:textId="1E48F332" w:rsidR="0080442A" w:rsidRPr="003B44FE" w:rsidRDefault="0080442A" w:rsidP="0080442A">
      <w:pPr>
        <w:pStyle w:val="Cmsor3"/>
        <w:ind w:firstLine="567"/>
        <w:rPr>
          <w:sz w:val="28"/>
          <w:szCs w:val="28"/>
          <w:lang w:val="hu-HU"/>
        </w:rPr>
      </w:pPr>
      <w:bookmarkStart w:id="37" w:name="_Toc164031614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verifyRecipe</w:t>
      </w:r>
      <w:bookmarkEnd w:id="37"/>
    </w:p>
    <w:p w14:paraId="3C52A3E1" w14:textId="3673DE6C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verifyRecipe</w:t>
      </w:r>
    </w:p>
    <w:p w14:paraId="4965CB6D" w14:textId="602F1192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139E285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4B404ED" w14:textId="64E65E9A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hitelesíteni egy receptet</w:t>
      </w:r>
    </w:p>
    <w:p w14:paraId="092DAE33" w14:textId="77777777" w:rsidR="0080442A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880938C" w14:textId="40577D24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recept id-je</w:t>
      </w:r>
    </w:p>
    <w:p w14:paraId="37A94477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73B46491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A82F89F" w14:textId="3AE834FA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3D88E5F8" w14:textId="26BA6996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47EB3EC0" w14:textId="77777777" w:rsidR="0080442A" w:rsidRPr="003B44FE" w:rsidRDefault="0080442A" w:rsidP="0080442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D3158E" w14:textId="75D7C0E1" w:rsidR="0080442A" w:rsidRPr="003B44FE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AEEBF35" w14:textId="77777777" w:rsidR="0080442A" w:rsidRDefault="0080442A" w:rsidP="0080442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42A06D6" w14:textId="77777777" w:rsidR="0080442A" w:rsidRPr="003B44FE" w:rsidRDefault="0080442A" w:rsidP="0080442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5B54E428" w14:textId="77777777" w:rsidR="0080442A" w:rsidRPr="003B39C2" w:rsidRDefault="0080442A" w:rsidP="0080442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47B728E3" w14:textId="77777777" w:rsidR="0080442A" w:rsidRPr="0080442A" w:rsidRDefault="0080442A" w:rsidP="0080442A">
      <w:pPr>
        <w:rPr>
          <w:lang w:val="hu-HU"/>
        </w:rPr>
      </w:pPr>
    </w:p>
    <w:p w14:paraId="3A53ED47" w14:textId="390FFDB1" w:rsidR="000862C4" w:rsidRPr="003B44FE" w:rsidRDefault="000862C4" w:rsidP="000862C4">
      <w:pPr>
        <w:pStyle w:val="Cmsor3"/>
        <w:ind w:firstLine="567"/>
        <w:rPr>
          <w:sz w:val="28"/>
          <w:szCs w:val="28"/>
          <w:lang w:val="hu-HU"/>
        </w:rPr>
      </w:pPr>
      <w:bookmarkStart w:id="38" w:name="_Toc164031615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deleteRecipe</w:t>
      </w:r>
      <w:bookmarkEnd w:id="38"/>
    </w:p>
    <w:p w14:paraId="40C2967B" w14:textId="572B0549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deleteRecipe</w:t>
      </w:r>
    </w:p>
    <w:p w14:paraId="0413D6C9" w14:textId="75FAC901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</w:t>
      </w:r>
      <w:r w:rsidR="00222CDB">
        <w:rPr>
          <w:lang w:val="hu-HU"/>
        </w:rPr>
        <w:t xml:space="preserve"> DELETE</w:t>
      </w:r>
    </w:p>
    <w:p w14:paraId="0823984B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8961C5C" w14:textId="2F780106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22CDB">
        <w:rPr>
          <w:lang w:val="hu-HU"/>
        </w:rPr>
        <w:t>az adminoknak törölne egy esetlegesen kéretlen receptet.</w:t>
      </w:r>
    </w:p>
    <w:p w14:paraId="11CAC839" w14:textId="77777777" w:rsidR="000862C4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2B6FDB2B" w14:textId="1BE33F57" w:rsidR="000862C4" w:rsidRPr="003B44FE" w:rsidRDefault="000A65B5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recept id-je</w:t>
      </w:r>
    </w:p>
    <w:p w14:paraId="7D37DDC1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63432CD9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231C64DD" w14:textId="70EFE73C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3563892" w14:textId="72765B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993AE6">
        <w:rPr>
          <w:lang w:val="hu-HU"/>
        </w:rPr>
        <w:t xml:space="preserve">Egy </w:t>
      </w:r>
      <w:r w:rsidRPr="003B44FE">
        <w:rPr>
          <w:lang w:val="hu-HU"/>
        </w:rPr>
        <w:t>üzenet a sikeres feltöltésről.</w:t>
      </w:r>
    </w:p>
    <w:p w14:paraId="6DC4FB0C" w14:textId="77777777" w:rsidR="000862C4" w:rsidRPr="003B44FE" w:rsidRDefault="000862C4" w:rsidP="000862C4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8DFFC89" w14:textId="2CE05586" w:rsidR="000862C4" w:rsidRPr="003B44FE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3E7F34F" w14:textId="77777777" w:rsidR="000862C4" w:rsidRDefault="000862C4" w:rsidP="000862C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46DC183" w14:textId="77777777" w:rsidR="000862C4" w:rsidRPr="003B44FE" w:rsidRDefault="000862C4" w:rsidP="000862C4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1A5B80D" w14:textId="350AEC7D" w:rsidR="00BD0795" w:rsidRDefault="000862C4" w:rsidP="000862C4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6019054" w14:textId="65E799C1" w:rsidR="000862C4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34D46D12" w14:textId="4F25DB64" w:rsidR="00886D3B" w:rsidRPr="003B44FE" w:rsidRDefault="00886D3B" w:rsidP="00886D3B">
      <w:pPr>
        <w:pStyle w:val="Cmsor3"/>
        <w:ind w:firstLine="567"/>
        <w:rPr>
          <w:sz w:val="28"/>
          <w:szCs w:val="28"/>
          <w:lang w:val="hu-HU"/>
        </w:rPr>
      </w:pPr>
      <w:bookmarkStart w:id="39" w:name="_Toc164031616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giveAdminRole</w:t>
      </w:r>
      <w:bookmarkEnd w:id="39"/>
    </w:p>
    <w:p w14:paraId="54691199" w14:textId="2BFAD0AB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giveAdminRole</w:t>
      </w:r>
    </w:p>
    <w:p w14:paraId="5DD4EE0D" w14:textId="238627C0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</w:t>
      </w:r>
      <w:r>
        <w:rPr>
          <w:lang w:val="hu-HU"/>
        </w:rPr>
        <w:t>UT</w:t>
      </w:r>
    </w:p>
    <w:p w14:paraId="4CBD4FE6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5AF08F8" w14:textId="1BD41798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admin-t felvenni a rendszerbe</w:t>
      </w:r>
    </w:p>
    <w:p w14:paraId="76F7C079" w14:textId="77777777" w:rsidR="00886D3B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199FCC82" w14:textId="6380F5AC" w:rsidR="00886D3B" w:rsidRPr="003B44FE" w:rsidRDefault="00684D55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22755618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A749969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62DF795" w14:textId="5527F1A2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1C7FEFF0" w14:textId="4DA3383F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684D55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732497BC" w14:textId="77777777" w:rsidR="00886D3B" w:rsidRPr="003B44FE" w:rsidRDefault="00886D3B" w:rsidP="00886D3B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5DDE076C" w14:textId="264F0DA8" w:rsidR="00886D3B" w:rsidRPr="003B44FE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29CFAB74" w14:textId="77777777" w:rsidR="00886D3B" w:rsidRDefault="00886D3B" w:rsidP="00886D3B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1EF1463A" w14:textId="77777777" w:rsidR="00886D3B" w:rsidRPr="003B44FE" w:rsidRDefault="00886D3B" w:rsidP="00886D3B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1FE4AE" w14:textId="77777777" w:rsidR="00886D3B" w:rsidRPr="003B39C2" w:rsidRDefault="00886D3B" w:rsidP="00886D3B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C75D1D4" w14:textId="7904F192" w:rsidR="000244E5" w:rsidRPr="003B44FE" w:rsidRDefault="000244E5" w:rsidP="000244E5">
      <w:pPr>
        <w:pStyle w:val="Cmsor3"/>
        <w:ind w:firstLine="567"/>
        <w:rPr>
          <w:sz w:val="28"/>
          <w:szCs w:val="28"/>
          <w:lang w:val="hu-HU"/>
        </w:rPr>
      </w:pPr>
      <w:bookmarkStart w:id="40" w:name="_Toc164031617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deleteAdminRole</w:t>
      </w:r>
      <w:bookmarkEnd w:id="40"/>
    </w:p>
    <w:p w14:paraId="0EFF9586" w14:textId="2951C708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deleteAdminRole</w:t>
      </w:r>
    </w:p>
    <w:p w14:paraId="7E17F18B" w14:textId="4F241193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DELETE</w:t>
      </w:r>
    </w:p>
    <w:p w14:paraId="779A66B7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963792E" w14:textId="5A94098E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3A50D8">
        <w:rPr>
          <w:lang w:val="hu-HU"/>
        </w:rPr>
        <w:t>egy esetlegesen véletlenül felvett admin-t törölni a rendszerből, vagy eltávolítani egy olyan személyt</w:t>
      </w:r>
      <w:r w:rsidR="00243FB6">
        <w:rPr>
          <w:lang w:val="hu-HU"/>
        </w:rPr>
        <w:t>,</w:t>
      </w:r>
      <w:r w:rsidR="003A50D8">
        <w:rPr>
          <w:lang w:val="hu-HU"/>
        </w:rPr>
        <w:t xml:space="preserve"> aki már nem admin.</w:t>
      </w:r>
    </w:p>
    <w:p w14:paraId="782CDFE8" w14:textId="77777777" w:rsidR="000244E5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C96AD68" w14:textId="126C2A00" w:rsidR="000244E5" w:rsidRPr="003B44FE" w:rsidRDefault="00243FB6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admin email címe</w:t>
      </w:r>
    </w:p>
    <w:p w14:paraId="6B875ECC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34CA73A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6EB8444B" w14:textId="472F42DA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2E20E47D" w14:textId="627A7BC5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243FB6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3EEA50F9" w14:textId="77777777" w:rsidR="000244E5" w:rsidRPr="003B44FE" w:rsidRDefault="000244E5" w:rsidP="000244E5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3E3137D3" w14:textId="72339C8E" w:rsidR="000244E5" w:rsidRPr="003B44FE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1376B8E" w14:textId="77777777" w:rsidR="000244E5" w:rsidRDefault="000244E5" w:rsidP="000244E5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4625C827" w14:textId="77777777" w:rsidR="000244E5" w:rsidRPr="003B44FE" w:rsidRDefault="000244E5" w:rsidP="000244E5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327C6865" w14:textId="580273C7" w:rsidR="000244E5" w:rsidRDefault="000244E5" w:rsidP="000244E5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</w:t>
      </w:r>
      <w:r w:rsidR="00BD0795">
        <w:rPr>
          <w:lang w:val="hu-HU"/>
        </w:rPr>
        <w:t>.</w:t>
      </w:r>
    </w:p>
    <w:p w14:paraId="54970C7B" w14:textId="44E216B2" w:rsidR="00BD0795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14BD5138" w14:textId="6B463FFE" w:rsidR="001F103A" w:rsidRPr="003B44FE" w:rsidRDefault="001F103A" w:rsidP="001F103A">
      <w:pPr>
        <w:pStyle w:val="Cmsor3"/>
        <w:ind w:firstLine="567"/>
        <w:rPr>
          <w:sz w:val="28"/>
          <w:szCs w:val="28"/>
          <w:lang w:val="hu-HU"/>
        </w:rPr>
      </w:pPr>
      <w:bookmarkStart w:id="41" w:name="_Toc164031618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getAdmins</w:t>
      </w:r>
      <w:bookmarkEnd w:id="41"/>
    </w:p>
    <w:p w14:paraId="3DE17DC7" w14:textId="4F8AF0CF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getAdmins</w:t>
      </w:r>
    </w:p>
    <w:p w14:paraId="0EA30A1F" w14:textId="3CA77C2E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1FC7FE09" w14:textId="77777777" w:rsidR="001F103A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66970A4" w14:textId="531E76E9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</w:t>
      </w:r>
      <w:r w:rsidR="00CB4350">
        <w:rPr>
          <w:lang w:val="hu-HU"/>
        </w:rPr>
        <w:t>lekéri az összes jelenlegi Admint.</w:t>
      </w:r>
    </w:p>
    <w:p w14:paraId="1A3F123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0AB61DD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5E9CA87" w14:textId="1330C3DA" w:rsidR="001F103A" w:rsidRDefault="001F103A" w:rsidP="00272254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50B77DB" w14:textId="77777777" w:rsidR="001F103A" w:rsidRPr="003B44FE" w:rsidRDefault="001F103A" w:rsidP="001F103A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0401EC19" w14:textId="4544C7DF" w:rsidR="001F103A" w:rsidRPr="003B44FE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58CB1EE6" w14:textId="77777777" w:rsidR="001F103A" w:rsidRDefault="001F103A" w:rsidP="001F103A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36D30A7" w14:textId="77777777" w:rsidR="001F103A" w:rsidRPr="003B44FE" w:rsidRDefault="001F103A" w:rsidP="001F103A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0EF03B02" w14:textId="77777777" w:rsidR="001F103A" w:rsidRPr="003B39C2" w:rsidRDefault="001F103A" w:rsidP="001F103A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5C834BC0" w14:textId="552C59F3" w:rsidR="0086556F" w:rsidRPr="003B44FE" w:rsidRDefault="0086556F" w:rsidP="0086556F">
      <w:pPr>
        <w:pStyle w:val="Cmsor3"/>
        <w:ind w:firstLine="567"/>
        <w:rPr>
          <w:sz w:val="28"/>
          <w:szCs w:val="28"/>
          <w:lang w:val="hu-HU"/>
        </w:rPr>
      </w:pPr>
      <w:bookmarkStart w:id="42" w:name="_Toc164031619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uploadIngredient</w:t>
      </w:r>
      <w:bookmarkEnd w:id="42"/>
    </w:p>
    <w:p w14:paraId="33FDF1D9" w14:textId="652DC42F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/upload</w:t>
      </w:r>
      <w:r>
        <w:rPr>
          <w:lang w:val="hu-HU"/>
        </w:rPr>
        <w:t>Ingredient</w:t>
      </w:r>
    </w:p>
    <w:p w14:paraId="3033D74B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Metódus: POST</w:t>
      </w:r>
    </w:p>
    <w:p w14:paraId="4FD71A55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A1A10AA" w14:textId="12A4B340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A07C3">
        <w:rPr>
          <w:lang w:val="hu-HU"/>
        </w:rPr>
        <w:t>az adminoknak új hozzávalót felvinni a rendszerbe</w:t>
      </w:r>
    </w:p>
    <w:p w14:paraId="24FDFECF" w14:textId="77777777" w:rsidR="0086556F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F2515C1" w14:textId="5BF0D992" w:rsidR="0086556F" w:rsidRPr="003B44FE" w:rsidRDefault="000E1F11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 hozzávaló neve, kategóriája.</w:t>
      </w:r>
    </w:p>
    <w:p w14:paraId="0CC05CB1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4AB0A208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7544DB6E" w14:textId="58FBDC06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DA2F296" w14:textId="25F4A0E6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</w:t>
      </w:r>
      <w:r w:rsidR="00497B1F">
        <w:rPr>
          <w:lang w:val="hu-HU"/>
        </w:rPr>
        <w:t>:</w:t>
      </w:r>
      <w:r w:rsidRPr="003B44FE">
        <w:rPr>
          <w:lang w:val="hu-HU"/>
        </w:rPr>
        <w:t xml:space="preserve"> </w:t>
      </w:r>
      <w:r w:rsidR="00497B1F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1F41466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63786A9" w14:textId="40359AD5" w:rsidR="0086556F" w:rsidRPr="003B44FE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</w:t>
      </w:r>
      <w:r w:rsidR="005953C0">
        <w:rPr>
          <w:lang w:val="hu-HU"/>
        </w:rPr>
        <w:t>9</w:t>
      </w:r>
    </w:p>
    <w:p w14:paraId="3B35CAAD" w14:textId="11C1395D" w:rsidR="0086556F" w:rsidRDefault="0086556F" w:rsidP="0086556F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5953C0">
        <w:rPr>
          <w:lang w:val="hu-HU"/>
        </w:rPr>
        <w:t>Ez a hozzávaló már létezik</w:t>
      </w:r>
      <w:r w:rsidR="00AB4C30">
        <w:rPr>
          <w:lang w:val="hu-HU"/>
        </w:rPr>
        <w:t>.</w:t>
      </w:r>
    </w:p>
    <w:p w14:paraId="19AD1B0D" w14:textId="77777777" w:rsidR="0086556F" w:rsidRPr="003B44FE" w:rsidRDefault="0086556F" w:rsidP="0086556F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0F39126" w14:textId="690DA6FE" w:rsidR="00BD0795" w:rsidRDefault="0086556F" w:rsidP="0086556F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3DAE76BB" w14:textId="1D562B48" w:rsidR="0086556F" w:rsidRPr="00BD0795" w:rsidRDefault="00BD0795" w:rsidP="00BD0795">
      <w:pPr>
        <w:rPr>
          <w:lang w:val="hu-HU"/>
        </w:rPr>
      </w:pPr>
      <w:r>
        <w:rPr>
          <w:lang w:val="hu-HU"/>
        </w:rPr>
        <w:br w:type="page"/>
      </w:r>
    </w:p>
    <w:p w14:paraId="0A60DE73" w14:textId="7EAE9EA2" w:rsidR="00575ECC" w:rsidRPr="003B44FE" w:rsidRDefault="00575ECC" w:rsidP="00575ECC">
      <w:pPr>
        <w:pStyle w:val="Cmsor3"/>
        <w:ind w:firstLine="567"/>
        <w:rPr>
          <w:sz w:val="28"/>
          <w:szCs w:val="28"/>
          <w:lang w:val="hu-HU"/>
        </w:rPr>
      </w:pPr>
      <w:bookmarkStart w:id="43" w:name="_Toc164031620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updateIngredient</w:t>
      </w:r>
      <w:bookmarkEnd w:id="43"/>
    </w:p>
    <w:p w14:paraId="4142AB5B" w14:textId="4901E6F4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updateIngredient</w:t>
      </w:r>
    </w:p>
    <w:p w14:paraId="35B4AA23" w14:textId="01404F6A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EEFBFA7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E9859AF" w14:textId="7E947EFE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773F7">
        <w:rPr>
          <w:lang w:val="hu-HU"/>
        </w:rPr>
        <w:t>az adminoknak egy esetlegesen elgépelt hozzávalót módosítani</w:t>
      </w:r>
    </w:p>
    <w:p w14:paraId="35B57DB2" w14:textId="77777777" w:rsidR="00575ECC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0EA3D788" w14:textId="19D4AC69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A </w:t>
      </w:r>
      <w:r w:rsidR="00BB7BDB">
        <w:rPr>
          <w:lang w:val="hu-HU"/>
        </w:rPr>
        <w:t>hozzávaló neve</w:t>
      </w:r>
    </w:p>
    <w:p w14:paraId="3E9022EB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3A987926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066C703D" w14:textId="02392DC7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091A87F0" w14:textId="0F20CA5E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A26B42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59DDC95E" w14:textId="77777777" w:rsidR="00575ECC" w:rsidRPr="003B44FE" w:rsidRDefault="00575ECC" w:rsidP="00575ECC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2C830A6B" w14:textId="1DA31EEC" w:rsidR="00575ECC" w:rsidRPr="003B44FE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3A337A98" w14:textId="77777777" w:rsidR="00575ECC" w:rsidRDefault="00575ECC" w:rsidP="00575ECC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63F2FD3F" w14:textId="77777777" w:rsidR="00575ECC" w:rsidRPr="003B44FE" w:rsidRDefault="00575ECC" w:rsidP="00575ECC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7BEA4688" w14:textId="77777777" w:rsidR="00575ECC" w:rsidRPr="003B39C2" w:rsidRDefault="00575ECC" w:rsidP="00575ECC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70AC6AE9" w14:textId="56791A86" w:rsidR="006805B0" w:rsidRPr="003B44FE" w:rsidRDefault="006805B0" w:rsidP="006805B0">
      <w:pPr>
        <w:pStyle w:val="Cmsor3"/>
        <w:ind w:firstLine="567"/>
        <w:rPr>
          <w:sz w:val="28"/>
          <w:szCs w:val="28"/>
          <w:lang w:val="hu-HU"/>
        </w:rPr>
      </w:pPr>
      <w:bookmarkStart w:id="44" w:name="_Toc164031621"/>
      <w:r w:rsidRPr="003B44FE">
        <w:rPr>
          <w:sz w:val="28"/>
          <w:szCs w:val="28"/>
          <w:lang w:val="hu-HU"/>
        </w:rPr>
        <w:t>/</w:t>
      </w:r>
      <w:r w:rsidR="00DB3F82">
        <w:rPr>
          <w:sz w:val="28"/>
          <w:szCs w:val="28"/>
          <w:lang w:val="hu-HU"/>
        </w:rPr>
        <w:t>removeIngredient</w:t>
      </w:r>
      <w:bookmarkEnd w:id="44"/>
    </w:p>
    <w:p w14:paraId="218E51F3" w14:textId="21B7D550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Végpont: /</w:t>
      </w:r>
      <w:r w:rsidR="004D649C">
        <w:rPr>
          <w:lang w:val="hu-HU"/>
        </w:rPr>
        <w:t>removeIngredient</w:t>
      </w:r>
    </w:p>
    <w:p w14:paraId="6BEAA0EE" w14:textId="5442C263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Metódus: </w:t>
      </w:r>
      <w:r w:rsidR="004D649C">
        <w:rPr>
          <w:lang w:val="hu-HU"/>
        </w:rPr>
        <w:t>DELETE</w:t>
      </w:r>
    </w:p>
    <w:p w14:paraId="232CB982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5D56B33" w14:textId="3D4A699B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D649C">
        <w:rPr>
          <w:lang w:val="hu-HU"/>
        </w:rPr>
        <w:t>az adminoknak egy esetlegesen rosszul felvitt hozzávalót törölni.</w:t>
      </w:r>
    </w:p>
    <w:p w14:paraId="677E3521" w14:textId="77777777" w:rsidR="006805B0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FC91644" w14:textId="485EF766" w:rsidR="006805B0" w:rsidRPr="003B44FE" w:rsidRDefault="00815BCD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>
        <w:rPr>
          <w:lang w:val="hu-HU"/>
        </w:rPr>
        <w:t>Az hozzávaló id-je</w:t>
      </w:r>
    </w:p>
    <w:p w14:paraId="10682265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Válasz:</w:t>
      </w:r>
    </w:p>
    <w:p w14:paraId="05FC418E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Sikeres feltöltés:</w:t>
      </w:r>
    </w:p>
    <w:p w14:paraId="396B954A" w14:textId="6139C76D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200 OK</w:t>
      </w:r>
    </w:p>
    <w:p w14:paraId="6F4B1444" w14:textId="6E5488B0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 xml:space="preserve">Tartalom: </w:t>
      </w:r>
      <w:r w:rsidR="00EE7D79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2E55737C" w14:textId="77777777" w:rsidR="006805B0" w:rsidRPr="003B44FE" w:rsidRDefault="006805B0" w:rsidP="006805B0">
      <w:pPr>
        <w:pStyle w:val="Listaszerbekezds"/>
        <w:numPr>
          <w:ilvl w:val="0"/>
          <w:numId w:val="60"/>
        </w:numPr>
        <w:ind w:left="3402"/>
        <w:rPr>
          <w:lang w:val="hu-HU"/>
        </w:rPr>
      </w:pPr>
      <w:r w:rsidRPr="003B44FE">
        <w:rPr>
          <w:lang w:val="hu-HU"/>
        </w:rPr>
        <w:t>Sikertelen feltöltés:</w:t>
      </w:r>
    </w:p>
    <w:p w14:paraId="1F3C1C6A" w14:textId="5DD27286" w:rsidR="006805B0" w:rsidRPr="003B44FE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601AC31B" w14:textId="77777777" w:rsidR="006805B0" w:rsidRDefault="006805B0" w:rsidP="006805B0">
      <w:pPr>
        <w:pStyle w:val="Listaszerbekezds"/>
        <w:numPr>
          <w:ilvl w:val="0"/>
          <w:numId w:val="60"/>
        </w:numPr>
        <w:ind w:left="3969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DBBD046" w14:textId="77777777" w:rsidR="006805B0" w:rsidRPr="003B44FE" w:rsidRDefault="006805B0" w:rsidP="006805B0">
      <w:pPr>
        <w:pStyle w:val="Listaszerbekezds"/>
        <w:numPr>
          <w:ilvl w:val="0"/>
          <w:numId w:val="60"/>
        </w:numPr>
        <w:rPr>
          <w:lang w:val="hu-HU"/>
        </w:rPr>
      </w:pPr>
      <w:r w:rsidRPr="003B44FE">
        <w:rPr>
          <w:lang w:val="hu-HU"/>
        </w:rPr>
        <w:t>Hibakezelés:</w:t>
      </w:r>
    </w:p>
    <w:p w14:paraId="29321C18" w14:textId="77777777" w:rsidR="006805B0" w:rsidRPr="003B39C2" w:rsidRDefault="006805B0" w:rsidP="006805B0">
      <w:pPr>
        <w:pStyle w:val="Listaszerbekezds"/>
        <w:numPr>
          <w:ilvl w:val="0"/>
          <w:numId w:val="60"/>
        </w:numPr>
        <w:ind w:left="3119"/>
        <w:rPr>
          <w:lang w:val="hu-HU"/>
        </w:rPr>
      </w:pPr>
      <w:r w:rsidRPr="003B44FE">
        <w:rPr>
          <w:lang w:val="hu-HU"/>
        </w:rPr>
        <w:t>Az érvénytelen kérés vagy hibák esetén a megfelelő hibakódokkal és üzenetekkel kell válaszolni a kérésre. A feltöltött fájl típusának ellenőrzése és más hibás feltöltési paraméterek kezelése a fontos teendők közé tartozik.</w:t>
      </w:r>
    </w:p>
    <w:p w14:paraId="16516D35" w14:textId="308887B0" w:rsidR="00345950" w:rsidRDefault="00345950">
      <w:pPr>
        <w:rPr>
          <w:lang w:val="hu-HU"/>
        </w:rPr>
      </w:pPr>
      <w:r>
        <w:rPr>
          <w:lang w:val="hu-HU"/>
        </w:rPr>
        <w:br w:type="page"/>
      </w:r>
    </w:p>
    <w:p w14:paraId="00CA2FE0" w14:textId="53823892" w:rsidR="0080442A" w:rsidRPr="00345950" w:rsidRDefault="00345950" w:rsidP="00345950">
      <w:pPr>
        <w:pStyle w:val="Cmsor2"/>
        <w:rPr>
          <w:sz w:val="32"/>
          <w:szCs w:val="32"/>
          <w:lang w:val="hu-HU"/>
        </w:rPr>
      </w:pPr>
      <w:r w:rsidRPr="00345950">
        <w:rPr>
          <w:sz w:val="32"/>
          <w:szCs w:val="32"/>
          <w:lang w:val="hu-HU"/>
        </w:rPr>
        <w:lastRenderedPageBreak/>
        <w:t>Hivatkozások:</w:t>
      </w:r>
    </w:p>
    <w:p w14:paraId="6B723FEF" w14:textId="1813D1A6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Cypress - </w:t>
      </w:r>
      <w:hyperlink r:id="rId14" w:history="1">
        <w:r w:rsidRPr="00345950">
          <w:rPr>
            <w:rStyle w:val="Hiperhivatkozs"/>
            <w:sz w:val="24"/>
            <w:szCs w:val="24"/>
          </w:rPr>
          <w:t>Cypress Dokumentáció</w:t>
        </w:r>
      </w:hyperlink>
    </w:p>
    <w:p w14:paraId="190BB41B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freeCodeCamp - </w:t>
      </w:r>
      <w:hyperlink r:id="rId15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freeC</w:t>
        </w:r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o</w:t>
        </w:r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deCamp</w:t>
        </w:r>
      </w:hyperlink>
    </w:p>
    <w:p w14:paraId="71092215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MDN Web Docs - </w:t>
      </w:r>
      <w:hyperlink r:id="rId16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MDN Web Docs</w:t>
        </w:r>
      </w:hyperlink>
    </w:p>
    <w:p w14:paraId="066D7B44" w14:textId="2512CC28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Node.js - </w:t>
      </w:r>
      <w:hyperlink r:id="rId17" w:history="1">
        <w:r w:rsidRPr="00345950">
          <w:rPr>
            <w:rStyle w:val="Hiperhivatkozs"/>
            <w:sz w:val="24"/>
            <w:szCs w:val="24"/>
          </w:rPr>
          <w:t>Node.js Dokumentáció</w:t>
        </w:r>
      </w:hyperlink>
    </w:p>
    <w:p w14:paraId="311E8817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Stack Overflow - </w:t>
      </w:r>
      <w:hyperlink r:id="rId18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Stack Overflow</w:t>
        </w:r>
      </w:hyperlink>
    </w:p>
    <w:p w14:paraId="7B57B085" w14:textId="77777777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W3Schools - </w:t>
      </w:r>
      <w:hyperlink r:id="rId19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W3Schools</w:t>
        </w:r>
      </w:hyperlink>
    </w:p>
    <w:p w14:paraId="1098AE79" w14:textId="12E9E053" w:rsidR="00345950" w:rsidRPr="00345950" w:rsidRDefault="00345950" w:rsidP="00345950">
      <w:pPr>
        <w:pStyle w:val="Listaszerbekezds"/>
        <w:numPr>
          <w:ilvl w:val="0"/>
          <w:numId w:val="62"/>
        </w:numPr>
        <w:ind w:left="1418"/>
        <w:rPr>
          <w:sz w:val="24"/>
          <w:szCs w:val="24"/>
        </w:rPr>
      </w:pPr>
      <w:r w:rsidRPr="00345950">
        <w:rPr>
          <w:sz w:val="24"/>
          <w:szCs w:val="24"/>
        </w:rPr>
        <w:t xml:space="preserve">YouTube - </w:t>
      </w:r>
      <w:hyperlink r:id="rId20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YouTube</w:t>
        </w:r>
      </w:hyperlink>
    </w:p>
    <w:sectPr w:rsidR="00345950" w:rsidRPr="00345950" w:rsidSect="00950222">
      <w:footerReference w:type="default" r:id="rId2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0A0DF" w14:textId="77777777" w:rsidR="00950222" w:rsidRDefault="00950222" w:rsidP="003F6053">
      <w:r>
        <w:separator/>
      </w:r>
    </w:p>
  </w:endnote>
  <w:endnote w:type="continuationSeparator" w:id="0">
    <w:p w14:paraId="106625E1" w14:textId="77777777" w:rsidR="00950222" w:rsidRDefault="00950222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781387"/>
      <w:docPartObj>
        <w:docPartGallery w:val="Page Numbers (Bottom of Page)"/>
        <w:docPartUnique/>
      </w:docPartObj>
    </w:sdtPr>
    <w:sdtContent>
      <w:p w14:paraId="7C3DFD45" w14:textId="1DCB9E42" w:rsidR="003B44FE" w:rsidRDefault="003B44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B0942F" w14:textId="77777777" w:rsidR="003B44FE" w:rsidRDefault="003B44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286B7" w14:textId="77777777" w:rsidR="00950222" w:rsidRDefault="00950222" w:rsidP="003F6053">
      <w:r>
        <w:separator/>
      </w:r>
    </w:p>
  </w:footnote>
  <w:footnote w:type="continuationSeparator" w:id="0">
    <w:p w14:paraId="433F2660" w14:textId="77777777" w:rsidR="00950222" w:rsidRDefault="00950222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F6143"/>
    <w:multiLevelType w:val="hybridMultilevel"/>
    <w:tmpl w:val="0D8405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255E8"/>
    <w:multiLevelType w:val="hybridMultilevel"/>
    <w:tmpl w:val="CF0C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426270"/>
    <w:multiLevelType w:val="multilevel"/>
    <w:tmpl w:val="7138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8D794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F985A9F"/>
    <w:multiLevelType w:val="hybridMultilevel"/>
    <w:tmpl w:val="694853DC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0E83759"/>
    <w:multiLevelType w:val="hybridMultilevel"/>
    <w:tmpl w:val="3FB8C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B25D4E"/>
    <w:multiLevelType w:val="hybridMultilevel"/>
    <w:tmpl w:val="9F4EE64A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0" w15:restartNumberingAfterBreak="0">
    <w:nsid w:val="159415DF"/>
    <w:multiLevelType w:val="hybridMultilevel"/>
    <w:tmpl w:val="A08EF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C273A85"/>
    <w:multiLevelType w:val="hybridMultilevel"/>
    <w:tmpl w:val="E7F8B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F846B8"/>
    <w:multiLevelType w:val="hybridMultilevel"/>
    <w:tmpl w:val="7B7A7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17C2606"/>
    <w:multiLevelType w:val="hybridMultilevel"/>
    <w:tmpl w:val="6E4A9D5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332A1D93"/>
    <w:multiLevelType w:val="hybridMultilevel"/>
    <w:tmpl w:val="7160ECAC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3F6C47C4"/>
    <w:multiLevelType w:val="hybridMultilevel"/>
    <w:tmpl w:val="F1D873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4606758"/>
    <w:multiLevelType w:val="hybridMultilevel"/>
    <w:tmpl w:val="F08CB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4BD02431"/>
    <w:multiLevelType w:val="hybridMultilevel"/>
    <w:tmpl w:val="419A023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7" w15:restartNumberingAfterBreak="0">
    <w:nsid w:val="4C157381"/>
    <w:multiLevelType w:val="hybridMultilevel"/>
    <w:tmpl w:val="BA3C31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E23782"/>
    <w:multiLevelType w:val="hybridMultilevel"/>
    <w:tmpl w:val="F10CF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720" w:hanging="360"/>
      </w:p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857587"/>
    <w:multiLevelType w:val="hybridMultilevel"/>
    <w:tmpl w:val="3934FB88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0" w15:restartNumberingAfterBreak="0">
    <w:nsid w:val="52990127"/>
    <w:multiLevelType w:val="hybridMultilevel"/>
    <w:tmpl w:val="CE6CA0F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1" w15:restartNumberingAfterBreak="0">
    <w:nsid w:val="54F05095"/>
    <w:multiLevelType w:val="hybridMultilevel"/>
    <w:tmpl w:val="3CDAC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5B301AFC"/>
    <w:multiLevelType w:val="hybridMultilevel"/>
    <w:tmpl w:val="B606B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407F6D"/>
    <w:multiLevelType w:val="hybridMultilevel"/>
    <w:tmpl w:val="8FC0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E0109"/>
    <w:multiLevelType w:val="hybridMultilevel"/>
    <w:tmpl w:val="3C0E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5F4B0E0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F6A239B"/>
    <w:multiLevelType w:val="hybridMultilevel"/>
    <w:tmpl w:val="89BA07EC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9" w15:restartNumberingAfterBreak="0">
    <w:nsid w:val="5FD53241"/>
    <w:multiLevelType w:val="hybridMultilevel"/>
    <w:tmpl w:val="2506989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0" w15:restartNumberingAfterBreak="0">
    <w:nsid w:val="66AC34A5"/>
    <w:multiLevelType w:val="hybridMultilevel"/>
    <w:tmpl w:val="695A36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96503F7"/>
    <w:multiLevelType w:val="hybridMultilevel"/>
    <w:tmpl w:val="97B2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B20EC8"/>
    <w:multiLevelType w:val="hybridMultilevel"/>
    <w:tmpl w:val="6434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0EB42BA"/>
    <w:multiLevelType w:val="hybridMultilevel"/>
    <w:tmpl w:val="1B5CDA16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5" w15:restartNumberingAfterBreak="0">
    <w:nsid w:val="70F66E6B"/>
    <w:multiLevelType w:val="hybridMultilevel"/>
    <w:tmpl w:val="C0A06222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6" w15:restartNumberingAfterBreak="0">
    <w:nsid w:val="734A212A"/>
    <w:multiLevelType w:val="hybridMultilevel"/>
    <w:tmpl w:val="EAB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B553C3"/>
    <w:multiLevelType w:val="hybridMultilevel"/>
    <w:tmpl w:val="3918B5C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8" w15:restartNumberingAfterBreak="0">
    <w:nsid w:val="777C2F0B"/>
    <w:multiLevelType w:val="hybridMultilevel"/>
    <w:tmpl w:val="A732A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A211957"/>
    <w:multiLevelType w:val="hybridMultilevel"/>
    <w:tmpl w:val="4C7EED9A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0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1" w15:restartNumberingAfterBreak="0">
    <w:nsid w:val="7DC96EE2"/>
    <w:multiLevelType w:val="hybridMultilevel"/>
    <w:tmpl w:val="DD2A439A"/>
    <w:lvl w:ilvl="0" w:tplc="992E012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CD5E09E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2" w15:restartNumberingAfterBreak="0">
    <w:nsid w:val="7DE21E2C"/>
    <w:multiLevelType w:val="hybridMultilevel"/>
    <w:tmpl w:val="68366AD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3" w15:restartNumberingAfterBreak="0">
    <w:nsid w:val="7EBC5237"/>
    <w:multiLevelType w:val="hybridMultilevel"/>
    <w:tmpl w:val="ADD8A510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73327077">
    <w:abstractNumId w:val="42"/>
  </w:num>
  <w:num w:numId="2" w16cid:durableId="1307591079">
    <w:abstractNumId w:val="16"/>
  </w:num>
  <w:num w:numId="3" w16cid:durableId="40057285">
    <w:abstractNumId w:val="10"/>
  </w:num>
  <w:num w:numId="4" w16cid:durableId="1642424455">
    <w:abstractNumId w:val="53"/>
  </w:num>
  <w:num w:numId="5" w16cid:durableId="922223516">
    <w:abstractNumId w:val="21"/>
  </w:num>
  <w:num w:numId="6" w16cid:durableId="1525170623">
    <w:abstractNumId w:val="30"/>
  </w:num>
  <w:num w:numId="7" w16cid:durableId="1329409126">
    <w:abstractNumId w:val="35"/>
  </w:num>
  <w:num w:numId="8" w16cid:durableId="1283997212">
    <w:abstractNumId w:val="9"/>
  </w:num>
  <w:num w:numId="9" w16cid:durableId="424885508">
    <w:abstractNumId w:val="7"/>
  </w:num>
  <w:num w:numId="10" w16cid:durableId="2030446545">
    <w:abstractNumId w:val="6"/>
  </w:num>
  <w:num w:numId="11" w16cid:durableId="1435400335">
    <w:abstractNumId w:val="5"/>
  </w:num>
  <w:num w:numId="12" w16cid:durableId="680010362">
    <w:abstractNumId w:val="4"/>
  </w:num>
  <w:num w:numId="13" w16cid:durableId="524560262">
    <w:abstractNumId w:val="8"/>
  </w:num>
  <w:num w:numId="14" w16cid:durableId="931008206">
    <w:abstractNumId w:val="3"/>
  </w:num>
  <w:num w:numId="15" w16cid:durableId="770855321">
    <w:abstractNumId w:val="2"/>
  </w:num>
  <w:num w:numId="16" w16cid:durableId="1889296172">
    <w:abstractNumId w:val="1"/>
  </w:num>
  <w:num w:numId="17" w16cid:durableId="705831714">
    <w:abstractNumId w:val="0"/>
  </w:num>
  <w:num w:numId="18" w16cid:durableId="401102519">
    <w:abstractNumId w:val="24"/>
  </w:num>
  <w:num w:numId="19" w16cid:durableId="1415854659">
    <w:abstractNumId w:val="26"/>
  </w:num>
  <w:num w:numId="20" w16cid:durableId="1671254713">
    <w:abstractNumId w:val="46"/>
  </w:num>
  <w:num w:numId="21" w16cid:durableId="2013335022">
    <w:abstractNumId w:val="33"/>
  </w:num>
  <w:num w:numId="22" w16cid:durableId="367528000">
    <w:abstractNumId w:val="14"/>
  </w:num>
  <w:num w:numId="23" w16cid:durableId="1040131209">
    <w:abstractNumId w:val="60"/>
  </w:num>
  <w:num w:numId="24" w16cid:durableId="1760371348">
    <w:abstractNumId w:val="25"/>
  </w:num>
  <w:num w:numId="25" w16cid:durableId="1470365858">
    <w:abstractNumId w:val="27"/>
  </w:num>
  <w:num w:numId="26" w16cid:durableId="1883129170">
    <w:abstractNumId w:val="32"/>
  </w:num>
  <w:num w:numId="27" w16cid:durableId="1730374272">
    <w:abstractNumId w:val="58"/>
  </w:num>
  <w:num w:numId="28" w16cid:durableId="476991338">
    <w:abstractNumId w:val="61"/>
  </w:num>
  <w:num w:numId="29" w16cid:durableId="1025712772">
    <w:abstractNumId w:val="41"/>
  </w:num>
  <w:num w:numId="30" w16cid:durableId="21590809">
    <w:abstractNumId w:val="50"/>
  </w:num>
  <w:num w:numId="31" w16cid:durableId="2016105176">
    <w:abstractNumId w:val="52"/>
  </w:num>
  <w:num w:numId="32" w16cid:durableId="1757357343">
    <w:abstractNumId w:val="34"/>
  </w:num>
  <w:num w:numId="33" w16cid:durableId="1720938203">
    <w:abstractNumId w:val="23"/>
  </w:num>
  <w:num w:numId="34" w16cid:durableId="1084835314">
    <w:abstractNumId w:val="15"/>
  </w:num>
  <w:num w:numId="35" w16cid:durableId="1560283112">
    <w:abstractNumId w:val="56"/>
  </w:num>
  <w:num w:numId="36" w16cid:durableId="257062763">
    <w:abstractNumId w:val="12"/>
  </w:num>
  <w:num w:numId="37" w16cid:durableId="1285504977">
    <w:abstractNumId w:val="11"/>
  </w:num>
  <w:num w:numId="38" w16cid:durableId="1273131887">
    <w:abstractNumId w:val="38"/>
  </w:num>
  <w:num w:numId="39" w16cid:durableId="892547462">
    <w:abstractNumId w:val="20"/>
  </w:num>
  <w:num w:numId="40" w16cid:durableId="1829439550">
    <w:abstractNumId w:val="51"/>
  </w:num>
  <w:num w:numId="41" w16cid:durableId="1705254472">
    <w:abstractNumId w:val="31"/>
  </w:num>
  <w:num w:numId="42" w16cid:durableId="65493268">
    <w:abstractNumId w:val="17"/>
  </w:num>
  <w:num w:numId="43" w16cid:durableId="291911918">
    <w:abstractNumId w:val="28"/>
  </w:num>
  <w:num w:numId="44" w16cid:durableId="1600984565">
    <w:abstractNumId w:val="63"/>
  </w:num>
  <w:num w:numId="45" w16cid:durableId="1937904626">
    <w:abstractNumId w:val="48"/>
  </w:num>
  <w:num w:numId="46" w16cid:durableId="1322923035">
    <w:abstractNumId w:val="29"/>
  </w:num>
  <w:num w:numId="47" w16cid:durableId="1548106779">
    <w:abstractNumId w:val="59"/>
  </w:num>
  <w:num w:numId="48" w16cid:durableId="402921946">
    <w:abstractNumId w:val="62"/>
  </w:num>
  <w:num w:numId="49" w16cid:durableId="1770927045">
    <w:abstractNumId w:val="44"/>
  </w:num>
  <w:num w:numId="50" w16cid:durableId="1282765753">
    <w:abstractNumId w:val="45"/>
  </w:num>
  <w:num w:numId="51" w16cid:durableId="915164461">
    <w:abstractNumId w:val="22"/>
  </w:num>
  <w:num w:numId="52" w16cid:durableId="1856536503">
    <w:abstractNumId w:val="39"/>
  </w:num>
  <w:num w:numId="53" w16cid:durableId="1549105835">
    <w:abstractNumId w:val="36"/>
  </w:num>
  <w:num w:numId="54" w16cid:durableId="301275092">
    <w:abstractNumId w:val="43"/>
  </w:num>
  <w:num w:numId="55" w16cid:durableId="416287727">
    <w:abstractNumId w:val="19"/>
  </w:num>
  <w:num w:numId="56" w16cid:durableId="788011025">
    <w:abstractNumId w:val="57"/>
  </w:num>
  <w:num w:numId="57" w16cid:durableId="275599117">
    <w:abstractNumId w:val="55"/>
  </w:num>
  <w:num w:numId="58" w16cid:durableId="712341694">
    <w:abstractNumId w:val="54"/>
  </w:num>
  <w:num w:numId="59" w16cid:durableId="191235804">
    <w:abstractNumId w:val="49"/>
  </w:num>
  <w:num w:numId="60" w16cid:durableId="1843934470">
    <w:abstractNumId w:val="40"/>
  </w:num>
  <w:num w:numId="61" w16cid:durableId="1656956046">
    <w:abstractNumId w:val="13"/>
  </w:num>
  <w:num w:numId="62" w16cid:durableId="384184044">
    <w:abstractNumId w:val="37"/>
  </w:num>
  <w:num w:numId="63" w16cid:durableId="136997654">
    <w:abstractNumId w:val="47"/>
  </w:num>
  <w:num w:numId="64" w16cid:durableId="3765121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2"/>
    <w:rsid w:val="0000449B"/>
    <w:rsid w:val="000244E5"/>
    <w:rsid w:val="00041AA0"/>
    <w:rsid w:val="000862C4"/>
    <w:rsid w:val="000A5310"/>
    <w:rsid w:val="000A65B5"/>
    <w:rsid w:val="000E1F11"/>
    <w:rsid w:val="0010571C"/>
    <w:rsid w:val="00143C3A"/>
    <w:rsid w:val="00181654"/>
    <w:rsid w:val="001E095F"/>
    <w:rsid w:val="001F103A"/>
    <w:rsid w:val="001F7BF3"/>
    <w:rsid w:val="0021745A"/>
    <w:rsid w:val="00222CDB"/>
    <w:rsid w:val="00231346"/>
    <w:rsid w:val="00243FB6"/>
    <w:rsid w:val="00272254"/>
    <w:rsid w:val="00280F3B"/>
    <w:rsid w:val="002A07C3"/>
    <w:rsid w:val="002A5376"/>
    <w:rsid w:val="002C525C"/>
    <w:rsid w:val="003373FB"/>
    <w:rsid w:val="00345950"/>
    <w:rsid w:val="00366766"/>
    <w:rsid w:val="00393C6F"/>
    <w:rsid w:val="003A1CB3"/>
    <w:rsid w:val="003A50D8"/>
    <w:rsid w:val="003B038F"/>
    <w:rsid w:val="003B39C2"/>
    <w:rsid w:val="003B44FE"/>
    <w:rsid w:val="003C0118"/>
    <w:rsid w:val="003C6101"/>
    <w:rsid w:val="003F455E"/>
    <w:rsid w:val="003F6053"/>
    <w:rsid w:val="004500C5"/>
    <w:rsid w:val="004752A8"/>
    <w:rsid w:val="004773F7"/>
    <w:rsid w:val="004822FC"/>
    <w:rsid w:val="00483400"/>
    <w:rsid w:val="00497B1F"/>
    <w:rsid w:val="004C4D62"/>
    <w:rsid w:val="004C7704"/>
    <w:rsid w:val="004D649C"/>
    <w:rsid w:val="004E108E"/>
    <w:rsid w:val="00542277"/>
    <w:rsid w:val="005425CA"/>
    <w:rsid w:val="00543383"/>
    <w:rsid w:val="0054764B"/>
    <w:rsid w:val="00550D15"/>
    <w:rsid w:val="00575ECC"/>
    <w:rsid w:val="005953C0"/>
    <w:rsid w:val="005B295F"/>
    <w:rsid w:val="005E338C"/>
    <w:rsid w:val="00630FE3"/>
    <w:rsid w:val="00645252"/>
    <w:rsid w:val="006805B0"/>
    <w:rsid w:val="00682502"/>
    <w:rsid w:val="00684D55"/>
    <w:rsid w:val="006C71BD"/>
    <w:rsid w:val="006D3D74"/>
    <w:rsid w:val="006E38B7"/>
    <w:rsid w:val="00721136"/>
    <w:rsid w:val="00732EE0"/>
    <w:rsid w:val="00742FDD"/>
    <w:rsid w:val="007C7A49"/>
    <w:rsid w:val="0080442A"/>
    <w:rsid w:val="008132B4"/>
    <w:rsid w:val="00815BCD"/>
    <w:rsid w:val="0083569A"/>
    <w:rsid w:val="00852ED4"/>
    <w:rsid w:val="0086556F"/>
    <w:rsid w:val="00886D3B"/>
    <w:rsid w:val="008C2020"/>
    <w:rsid w:val="008D16B3"/>
    <w:rsid w:val="008E7198"/>
    <w:rsid w:val="008E72D1"/>
    <w:rsid w:val="00946F69"/>
    <w:rsid w:val="00950222"/>
    <w:rsid w:val="009507CD"/>
    <w:rsid w:val="00951D35"/>
    <w:rsid w:val="00972039"/>
    <w:rsid w:val="00993AE6"/>
    <w:rsid w:val="009A0E20"/>
    <w:rsid w:val="009C06D9"/>
    <w:rsid w:val="00A0072C"/>
    <w:rsid w:val="00A26B42"/>
    <w:rsid w:val="00A34ACC"/>
    <w:rsid w:val="00A80C51"/>
    <w:rsid w:val="00A9204E"/>
    <w:rsid w:val="00AA5790"/>
    <w:rsid w:val="00AB4C30"/>
    <w:rsid w:val="00B12722"/>
    <w:rsid w:val="00B33451"/>
    <w:rsid w:val="00B50E28"/>
    <w:rsid w:val="00B95C30"/>
    <w:rsid w:val="00BB7BDB"/>
    <w:rsid w:val="00BD0795"/>
    <w:rsid w:val="00BF7AAF"/>
    <w:rsid w:val="00C435A3"/>
    <w:rsid w:val="00C43C21"/>
    <w:rsid w:val="00C47449"/>
    <w:rsid w:val="00C5094A"/>
    <w:rsid w:val="00C73386"/>
    <w:rsid w:val="00C81771"/>
    <w:rsid w:val="00CB4350"/>
    <w:rsid w:val="00CD4CEA"/>
    <w:rsid w:val="00CF2160"/>
    <w:rsid w:val="00D650A3"/>
    <w:rsid w:val="00D656AA"/>
    <w:rsid w:val="00D80120"/>
    <w:rsid w:val="00DB3F82"/>
    <w:rsid w:val="00E531DC"/>
    <w:rsid w:val="00E82FB3"/>
    <w:rsid w:val="00EB02E8"/>
    <w:rsid w:val="00EC1765"/>
    <w:rsid w:val="00ED599C"/>
    <w:rsid w:val="00EE7D79"/>
    <w:rsid w:val="00EF2810"/>
    <w:rsid w:val="00F113C7"/>
    <w:rsid w:val="00F30CAA"/>
    <w:rsid w:val="00F67669"/>
    <w:rsid w:val="00F76063"/>
    <w:rsid w:val="00F92EAF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B5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link w:val="NincstrkzChar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character" w:customStyle="1" w:styleId="NincstrkzChar">
    <w:name w:val="Nincs térköz Char"/>
    <w:basedOn w:val="Bekezdsalapbettpusa"/>
    <w:link w:val="Nincstrkz"/>
    <w:uiPriority w:val="1"/>
    <w:rsid w:val="00143C3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udosLevente/ProjectWork" TargetMode="External"/><Relationship Id="rId17" Type="http://schemas.openxmlformats.org/officeDocument/2006/relationships/hyperlink" Target="https://nodejs.org/docs/latest/ap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CWT6NNfUZHQVmQHe8wH22j/Projekt-munka?type=design&amp;node-id=111%3A459&amp;mode=design&amp;t=ds8OweQ3FDG70LnM-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freecodecamp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cypress.io/guides/overview/why-cypres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AppData\Local\Microsoft\Office\16.0\DTS\hu-HU%7b80EF1FE2-DA36-48A5-A606-3AF313D2C9AE%7d\%7b9D18AA01-4B6B-40D5-B49A-B41DB5F930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46F62-7624-4534-A36E-9D2E2E82BB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{9D18AA01-4B6B-40D5-B49A-B41DB5F930D3}tf02786999_win32.dotx</Template>
  <TotalTime>0</TotalTime>
  <Pages>27</Pages>
  <Words>5393</Words>
  <Characters>37111</Characters>
  <Application>Microsoft Office Word</Application>
  <DocSecurity>0</DocSecurity>
  <Lines>1124</Lines>
  <Paragraphs>758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FoodHub recept weboldal</vt:lpstr>
    </vt:vector>
  </TitlesOfParts>
  <Company/>
  <LinksUpToDate>false</LinksUpToDate>
  <CharactersWithSpaces>41746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FoodHub recept weboldal</dc:title>
  <dc:subject/>
  <dc:creator/>
  <cp:keywords/>
  <dc:description/>
  <cp:lastModifiedBy/>
  <cp:revision>1</cp:revision>
  <dcterms:created xsi:type="dcterms:W3CDTF">2024-04-05T14:51:00Z</dcterms:created>
  <dcterms:modified xsi:type="dcterms:W3CDTF">2024-04-18T07:00:00Z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4c838895e6a3a71ac81734a33459655eccbca35f3b03d2c708a7f4eaf45e7af8</vt:lpwstr>
  </property>
</Properties>
</file>
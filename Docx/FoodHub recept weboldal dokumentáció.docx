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lang w:val="hu-HU"/>
        </w:rPr>
        <w:id w:val="1838801577"/>
        <w:docPartObj>
          <w:docPartGallery w:val="Cover Pages"/>
          <w:docPartUnique/>
        </w:docPartObj>
      </w:sdtPr>
      <w:sdtContent>
        <w:p w14:paraId="4FEF6A90" w14:textId="599E01B3" w:rsidR="00143C3A" w:rsidRDefault="00143C3A" w:rsidP="003E75FA">
          <w:pPr>
            <w:jc w:val="both"/>
            <w:rPr>
              <w:rFonts w:ascii="Calibri Light" w:eastAsiaTheme="majorEastAsia" w:hAnsi="Calibri Light" w:cs="Calibri Light"/>
              <w:spacing w:val="-10"/>
              <w:kern w:val="28"/>
              <w:sz w:val="56"/>
              <w:szCs w:val="56"/>
              <w:lang w:val="hu-HU"/>
            </w:rPr>
          </w:pPr>
          <w:r w:rsidRPr="00143C3A">
            <w:rPr>
              <w:rFonts w:ascii="Calibri Light" w:eastAsiaTheme="majorEastAsia" w:hAnsi="Calibri Light" w:cs="Calibri Light"/>
              <w:noProof/>
              <w:spacing w:val="-10"/>
              <w:kern w:val="28"/>
              <w:sz w:val="56"/>
              <w:szCs w:val="56"/>
              <w:lang w:val="hu-HU"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6AD5DAB7" wp14:editId="4CF4CE76">
                    <wp:simplePos x="0" y="0"/>
                    <wp:positionH relativeFrom="page">
                      <wp:posOffset>19250</wp:posOffset>
                    </wp:positionH>
                    <wp:positionV relativeFrom="page">
                      <wp:posOffset>9625</wp:posOffset>
                    </wp:positionV>
                    <wp:extent cx="7536581" cy="10741794"/>
                    <wp:effectExtent l="0" t="0" r="7620" b="2540"/>
                    <wp:wrapNone/>
                    <wp:docPr id="138" name="Szövegdoboz 2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536581" cy="1074179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6098"/>
                                  <w:gridCol w:w="5775"/>
                                </w:tblGrid>
                                <w:tr w:rsidR="00A80C51" w14:paraId="1E8D473C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39C09349" w14:textId="265CF72D" w:rsidR="00143C3A" w:rsidRDefault="00A80C51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17F7C88A" wp14:editId="7A8C14A6">
                                            <wp:extent cx="2181049" cy="2311367"/>
                                            <wp:effectExtent l="0" t="0" r="0" b="0"/>
                                            <wp:docPr id="2071321890" name="Kép 1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1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10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2188060" cy="2318797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rFonts w:ascii="Calibri Light" w:eastAsiaTheme="majorEastAsia" w:hAnsi="Calibri Light" w:cs="Calibri Light"/>
                                          <w:spacing w:val="-10"/>
                                          <w:kern w:val="28"/>
                                          <w:sz w:val="56"/>
                                          <w:szCs w:val="56"/>
                                          <w:lang w:val="hu-HU"/>
                                        </w:rPr>
                                        <w:alias w:val="Cím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2BDF2825" w14:textId="09FF393B" w:rsidR="00143C3A" w:rsidRDefault="00143C3A">
                                          <w:pPr>
                                            <w:pStyle w:val="Nincstrkz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 w:rsidRPr="00143C3A">
                                            <w:rPr>
                                              <w:rFonts w:ascii="Calibri Light" w:eastAsiaTheme="majorEastAsia" w:hAnsi="Calibri Light" w:cs="Calibri Light"/>
                                              <w:spacing w:val="-10"/>
                                              <w:kern w:val="28"/>
                                              <w:sz w:val="56"/>
                                              <w:szCs w:val="56"/>
                                              <w:lang w:val="hu-HU"/>
                                            </w:rPr>
                                            <w:t>FoodHub recept</w:t>
                                          </w:r>
                                          <w:r>
                                            <w:rPr>
                                              <w:rFonts w:ascii="Calibri Light" w:eastAsiaTheme="majorEastAsia" w:hAnsi="Calibri Light" w:cs="Calibri Light"/>
                                              <w:spacing w:val="-10"/>
                                              <w:kern w:val="28"/>
                                              <w:sz w:val="56"/>
                                              <w:szCs w:val="56"/>
                                              <w:lang w:val="hu-HU"/>
                                            </w:rPr>
                                            <w:t xml:space="preserve"> </w:t>
                                          </w:r>
                                          <w:r w:rsidRPr="00143C3A">
                                            <w:rPr>
                                              <w:rFonts w:ascii="Calibri Light" w:eastAsiaTheme="majorEastAsia" w:hAnsi="Calibri Light" w:cs="Calibri Light"/>
                                              <w:spacing w:val="-10"/>
                                              <w:kern w:val="28"/>
                                              <w:sz w:val="56"/>
                                              <w:szCs w:val="56"/>
                                              <w:lang w:val="hu-HU"/>
                                            </w:rPr>
                                            <w:t>weboldal</w:t>
                                          </w:r>
                                          <w:r w:rsidR="003E75FA">
                                            <w:rPr>
                                              <w:rFonts w:ascii="Calibri Light" w:eastAsiaTheme="majorEastAsia" w:hAnsi="Calibri Light" w:cs="Calibri Light"/>
                                              <w:spacing w:val="-10"/>
                                              <w:kern w:val="28"/>
                                              <w:sz w:val="56"/>
                                              <w:szCs w:val="56"/>
                                              <w:lang w:val="hu-HU"/>
                                            </w:rPr>
                                            <w:t xml:space="preserve"> vizsgaremek</w:t>
                                          </w:r>
                                        </w:p>
                                      </w:sdtContent>
                                    </w:sdt>
                                    <w:p w14:paraId="2B13D801" w14:textId="7FF503F6" w:rsidR="00143C3A" w:rsidRDefault="00143C3A">
                                      <w:pPr>
                                        <w:jc w:val="right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216784CC" w14:textId="77777777" w:rsidR="00A80C51" w:rsidRDefault="00A80C51">
                                      <w:pPr>
                                        <w:pStyle w:val="Nincstrkz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740AEB1F" w14:textId="0E4D9402" w:rsidR="00A80C51" w:rsidRDefault="00A80C51">
                                      <w:pPr>
                                        <w:pStyle w:val="Nincstrkz"/>
                                        <w:rPr>
                                          <w:sz w:val="26"/>
                                          <w:szCs w:val="26"/>
                                        </w:rPr>
                                      </w:pPr>
                                      <w:r w:rsidRPr="00A80C51">
                                        <w:rPr>
                                          <w:sz w:val="26"/>
                                          <w:szCs w:val="26"/>
                                        </w:rPr>
                                        <w:t>A Foodhub egy recept weboldal, ahol böngész</w:t>
                                      </w:r>
                                      <w:r>
                                        <w:rPr>
                                          <w:sz w:val="26"/>
                                          <w:szCs w:val="26"/>
                                        </w:rPr>
                                        <w:t>éssel</w:t>
                                      </w:r>
                                      <w:r w:rsidRPr="00A80C51">
                                        <w:rPr>
                                          <w:sz w:val="26"/>
                                          <w:szCs w:val="26"/>
                                        </w:rPr>
                                        <w:t xml:space="preserve"> és kereséssel megtalálható számos ételrecept. Felhasználók regisztrálhatnak, bejelentkezhetnek, kedvenc receptjeiket elmenthetik és megoszthatják másokkal. Emellett lehetőség</w:t>
                                      </w:r>
                                      <w:r>
                                        <w:rPr>
                                          <w:sz w:val="26"/>
                                          <w:szCs w:val="26"/>
                                        </w:rPr>
                                        <w:t>ük is</w:t>
                                      </w:r>
                                      <w:r w:rsidRPr="00A80C51">
                                        <w:rPr>
                                          <w:sz w:val="26"/>
                                          <w:szCs w:val="26"/>
                                        </w:rPr>
                                        <w:t xml:space="preserve"> van saját receptek feltöltésére is.</w:t>
                                      </w:r>
                                    </w:p>
                                    <w:p w14:paraId="7A478BFB" w14:textId="77777777" w:rsidR="00A80C51" w:rsidRDefault="00A80C51">
                                      <w:pPr>
                                        <w:pStyle w:val="Nincstrkz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04141D21" w14:textId="77777777" w:rsidR="00A80C51" w:rsidRDefault="00A80C51">
                                      <w:pPr>
                                        <w:pStyle w:val="Nincstrkz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544DAE51" w14:textId="6054E48E" w:rsidR="00143C3A" w:rsidRDefault="00A80C51">
                                      <w:pPr>
                                        <w:pStyle w:val="Nincstrkz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 w:rsidRPr="00A80C51"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Budai Bence</w:t>
                                      </w:r>
                                    </w:p>
                                    <w:p w14:paraId="21032E04" w14:textId="77777777" w:rsidR="00A80C51" w:rsidRDefault="00A80C51">
                                      <w:pPr>
                                        <w:pStyle w:val="Nincstrkz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Tüdős Levente</w:t>
                                      </w:r>
                                    </w:p>
                                    <w:p w14:paraId="00B09FE5" w14:textId="77777777" w:rsidR="00A80C51" w:rsidRDefault="00A80C51">
                                      <w:pPr>
                                        <w:pStyle w:val="Nincstrkz"/>
                                        <w:rPr>
                                          <w:color w:val="ED7D31" w:themeColor="accent2"/>
                                        </w:rPr>
                                      </w:pPr>
                                    </w:p>
                                    <w:p w14:paraId="02A211B0" w14:textId="42A1745C" w:rsidR="00A80C51" w:rsidRDefault="00A80C51">
                                      <w:pPr>
                                        <w:pStyle w:val="Nincstrkz"/>
                                      </w:pPr>
                                    </w:p>
                                  </w:tc>
                                </w:tr>
                              </w:tbl>
                              <w:p w14:paraId="2CF2886A" w14:textId="77777777" w:rsidR="00143C3A" w:rsidRDefault="00143C3A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AD5DAB7" id="_x0000_t202" coordsize="21600,21600" o:spt="202" path="m,l,21600r21600,l21600,xe">
                    <v:stroke joinstyle="miter"/>
                    <v:path gradientshapeok="t" o:connecttype="rect"/>
                  </v:shapetype>
                  <v:shape id="Szövegdoboz 27" o:spid="_x0000_s1026" type="#_x0000_t202" style="position:absolute;left:0;text-align:left;margin-left:1.5pt;margin-top:.75pt;width:593.45pt;height:845.8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6098"/>
                            <w:gridCol w:w="5775"/>
                          </w:tblGrid>
                          <w:tr w:rsidR="00A80C51" w14:paraId="1E8D473C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39C09349" w14:textId="265CF72D" w:rsidR="00143C3A" w:rsidRDefault="00A80C51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17F7C88A" wp14:editId="7A8C14A6">
                                      <wp:extent cx="2181049" cy="2311367"/>
                                      <wp:effectExtent l="0" t="0" r="0" b="0"/>
                                      <wp:docPr id="2071321890" name="Kép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188060" cy="231879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rFonts w:ascii="Calibri Light" w:eastAsiaTheme="majorEastAsia" w:hAnsi="Calibri Light" w:cs="Calibri Light"/>
                                    <w:spacing w:val="-10"/>
                                    <w:kern w:val="28"/>
                                    <w:sz w:val="56"/>
                                    <w:szCs w:val="56"/>
                                    <w:lang w:val="hu-HU"/>
                                  </w:rPr>
                                  <w:alias w:val="Cím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2BDF2825" w14:textId="09FF393B" w:rsidR="00143C3A" w:rsidRDefault="00143C3A">
                                    <w:pPr>
                                      <w:pStyle w:val="Nincstrkz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 w:rsidRPr="00143C3A">
                                      <w:rPr>
                                        <w:rFonts w:ascii="Calibri Light" w:eastAsiaTheme="majorEastAsia" w:hAnsi="Calibri Light" w:cs="Calibri Light"/>
                                        <w:spacing w:val="-10"/>
                                        <w:kern w:val="28"/>
                                        <w:sz w:val="56"/>
                                        <w:szCs w:val="56"/>
                                        <w:lang w:val="hu-HU"/>
                                      </w:rPr>
                                      <w:t>FoodHub recept</w:t>
                                    </w:r>
                                    <w:r>
                                      <w:rPr>
                                        <w:rFonts w:ascii="Calibri Light" w:eastAsiaTheme="majorEastAsia" w:hAnsi="Calibri Light" w:cs="Calibri Light"/>
                                        <w:spacing w:val="-10"/>
                                        <w:kern w:val="28"/>
                                        <w:sz w:val="56"/>
                                        <w:szCs w:val="56"/>
                                        <w:lang w:val="hu-HU"/>
                                      </w:rPr>
                                      <w:t xml:space="preserve"> </w:t>
                                    </w:r>
                                    <w:r w:rsidRPr="00143C3A">
                                      <w:rPr>
                                        <w:rFonts w:ascii="Calibri Light" w:eastAsiaTheme="majorEastAsia" w:hAnsi="Calibri Light" w:cs="Calibri Light"/>
                                        <w:spacing w:val="-10"/>
                                        <w:kern w:val="28"/>
                                        <w:sz w:val="56"/>
                                        <w:szCs w:val="56"/>
                                        <w:lang w:val="hu-HU"/>
                                      </w:rPr>
                                      <w:t>weboldal</w:t>
                                    </w:r>
                                    <w:r w:rsidR="003E75FA">
                                      <w:rPr>
                                        <w:rFonts w:ascii="Calibri Light" w:eastAsiaTheme="majorEastAsia" w:hAnsi="Calibri Light" w:cs="Calibri Light"/>
                                        <w:spacing w:val="-10"/>
                                        <w:kern w:val="28"/>
                                        <w:sz w:val="56"/>
                                        <w:szCs w:val="56"/>
                                        <w:lang w:val="hu-HU"/>
                                      </w:rPr>
                                      <w:t xml:space="preserve"> vizsgaremek</w:t>
                                    </w:r>
                                  </w:p>
                                </w:sdtContent>
                              </w:sdt>
                              <w:p w14:paraId="2B13D801" w14:textId="7FF503F6" w:rsidR="00143C3A" w:rsidRDefault="00143C3A">
                                <w:pPr>
                                  <w:jc w:val="right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216784CC" w14:textId="77777777" w:rsidR="00A80C51" w:rsidRDefault="00A80C51">
                                <w:pPr>
                                  <w:pStyle w:val="Nincstrkz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740AEB1F" w14:textId="0E4D9402" w:rsidR="00A80C51" w:rsidRDefault="00A80C51">
                                <w:pPr>
                                  <w:pStyle w:val="Nincstrkz"/>
                                  <w:rPr>
                                    <w:sz w:val="26"/>
                                    <w:szCs w:val="26"/>
                                  </w:rPr>
                                </w:pPr>
                                <w:r w:rsidRPr="00A80C51">
                                  <w:rPr>
                                    <w:sz w:val="26"/>
                                    <w:szCs w:val="26"/>
                                  </w:rPr>
                                  <w:t>A Foodhub egy recept weboldal, ahol böngész</w:t>
                                </w:r>
                                <w:r>
                                  <w:rPr>
                                    <w:sz w:val="26"/>
                                    <w:szCs w:val="26"/>
                                  </w:rPr>
                                  <w:t>éssel</w:t>
                                </w:r>
                                <w:r w:rsidRPr="00A80C51">
                                  <w:rPr>
                                    <w:sz w:val="26"/>
                                    <w:szCs w:val="26"/>
                                  </w:rPr>
                                  <w:t xml:space="preserve"> és kereséssel megtalálható számos ételrecept. Felhasználók regisztrálhatnak, bejelentkezhetnek, kedvenc receptjeiket elmenthetik és megoszthatják másokkal. Emellett lehetőség</w:t>
                                </w:r>
                                <w:r>
                                  <w:rPr>
                                    <w:sz w:val="26"/>
                                    <w:szCs w:val="26"/>
                                  </w:rPr>
                                  <w:t>ük is</w:t>
                                </w:r>
                                <w:r w:rsidRPr="00A80C51">
                                  <w:rPr>
                                    <w:sz w:val="26"/>
                                    <w:szCs w:val="26"/>
                                  </w:rPr>
                                  <w:t xml:space="preserve"> van saját receptek feltöltésére is.</w:t>
                                </w:r>
                              </w:p>
                              <w:p w14:paraId="7A478BFB" w14:textId="77777777" w:rsidR="00A80C51" w:rsidRDefault="00A80C51">
                                <w:pPr>
                                  <w:pStyle w:val="Nincstrkz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04141D21" w14:textId="77777777" w:rsidR="00A80C51" w:rsidRDefault="00A80C51">
                                <w:pPr>
                                  <w:pStyle w:val="Nincstrkz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544DAE51" w14:textId="6054E48E" w:rsidR="00143C3A" w:rsidRDefault="00A80C51">
                                <w:pPr>
                                  <w:pStyle w:val="Nincstrkz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 w:rsidRPr="00A80C51"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Budai Bence</w:t>
                                </w:r>
                              </w:p>
                              <w:p w14:paraId="21032E04" w14:textId="77777777" w:rsidR="00A80C51" w:rsidRDefault="00A80C51">
                                <w:pPr>
                                  <w:pStyle w:val="Nincstrkz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Tüdős Levente</w:t>
                                </w:r>
                              </w:p>
                              <w:p w14:paraId="00B09FE5" w14:textId="77777777" w:rsidR="00A80C51" w:rsidRDefault="00A80C51">
                                <w:pPr>
                                  <w:pStyle w:val="Nincstrkz"/>
                                  <w:rPr>
                                    <w:color w:val="ED7D31" w:themeColor="accent2"/>
                                  </w:rPr>
                                </w:pPr>
                              </w:p>
                              <w:p w14:paraId="02A211B0" w14:textId="42A1745C" w:rsidR="00A80C51" w:rsidRDefault="00A80C51">
                                <w:pPr>
                                  <w:pStyle w:val="Nincstrkz"/>
                                </w:pPr>
                              </w:p>
                            </w:tc>
                          </w:tr>
                        </w:tbl>
                        <w:p w14:paraId="2CF2886A" w14:textId="77777777" w:rsidR="00143C3A" w:rsidRDefault="00143C3A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lang w:val="hu-HU"/>
            </w:rPr>
            <w:br w:type="page"/>
          </w:r>
        </w:p>
      </w:sdtContent>
    </w:sdt>
    <w:sdt>
      <w:sdtPr>
        <w:rPr>
          <w:rFonts w:ascii="Calibri" w:eastAsiaTheme="minorHAnsi" w:hAnsi="Calibri" w:cs="Calibri"/>
          <w:color w:val="auto"/>
          <w:sz w:val="22"/>
          <w:szCs w:val="22"/>
          <w:lang w:val="hu-HU"/>
        </w:rPr>
        <w:id w:val="706453776"/>
        <w:docPartObj>
          <w:docPartGallery w:val="Table of Contents"/>
          <w:docPartUnique/>
        </w:docPartObj>
      </w:sdtPr>
      <w:sdtEndPr>
        <w:rPr>
          <w:b/>
          <w:bCs/>
          <w:lang w:val="hu"/>
        </w:rPr>
      </w:sdtEndPr>
      <w:sdtContent>
        <w:p w14:paraId="500D4FA7" w14:textId="35CD038C" w:rsidR="00041AA0" w:rsidRDefault="00041AA0" w:rsidP="003E75FA">
          <w:pPr>
            <w:pStyle w:val="Tartalomjegyzkcmsora"/>
            <w:jc w:val="both"/>
          </w:pPr>
          <w:r>
            <w:rPr>
              <w:lang w:val="hu-HU"/>
            </w:rPr>
            <w:t>Tartalomjegyzék</w:t>
          </w:r>
        </w:p>
        <w:p w14:paraId="0DA8AF26" w14:textId="1B7698BB" w:rsidR="00E041F9" w:rsidRDefault="00041AA0">
          <w:pPr>
            <w:pStyle w:val="TJ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5541141" w:history="1">
            <w:r w:rsidR="00E041F9" w:rsidRPr="00161E38">
              <w:rPr>
                <w:rStyle w:val="Hiperhivatkozs"/>
                <w:noProof/>
                <w:lang w:val="hu-HU"/>
              </w:rPr>
              <w:t>Bevezetés:</w:t>
            </w:r>
            <w:r w:rsidR="00E041F9">
              <w:rPr>
                <w:noProof/>
                <w:webHidden/>
              </w:rPr>
              <w:tab/>
            </w:r>
            <w:r w:rsidR="00E041F9">
              <w:rPr>
                <w:noProof/>
                <w:webHidden/>
              </w:rPr>
              <w:fldChar w:fldCharType="begin"/>
            </w:r>
            <w:r w:rsidR="00E041F9">
              <w:rPr>
                <w:noProof/>
                <w:webHidden/>
              </w:rPr>
              <w:instrText xml:space="preserve"> PAGEREF _Toc165541141 \h </w:instrText>
            </w:r>
            <w:r w:rsidR="00E041F9">
              <w:rPr>
                <w:noProof/>
                <w:webHidden/>
              </w:rPr>
            </w:r>
            <w:r w:rsidR="00E041F9">
              <w:rPr>
                <w:noProof/>
                <w:webHidden/>
              </w:rPr>
              <w:fldChar w:fldCharType="separate"/>
            </w:r>
            <w:r w:rsidR="00E041F9">
              <w:rPr>
                <w:noProof/>
                <w:webHidden/>
              </w:rPr>
              <w:t>3</w:t>
            </w:r>
            <w:r w:rsidR="00E041F9">
              <w:rPr>
                <w:noProof/>
                <w:webHidden/>
              </w:rPr>
              <w:fldChar w:fldCharType="end"/>
            </w:r>
          </w:hyperlink>
        </w:p>
        <w:p w14:paraId="1B53EE64" w14:textId="2D4EA693" w:rsidR="00E041F9" w:rsidRDefault="00E041F9">
          <w:pPr>
            <w:pStyle w:val="TJ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165541142" w:history="1">
            <w:r w:rsidRPr="00161E38">
              <w:rPr>
                <w:rStyle w:val="Hiperhivatkozs"/>
                <w:noProof/>
                <w:lang w:val="hu-HU"/>
              </w:rPr>
              <w:t>Köszönetnyilvánítás: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_Toc165541142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ED44E5" w14:textId="6DC1EBC0" w:rsidR="00E041F9" w:rsidRDefault="00E041F9">
          <w:pPr>
            <w:pStyle w:val="TJ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165541143" w:history="1">
            <w:r w:rsidRPr="00161E38">
              <w:rPr>
                <w:rStyle w:val="Hiperhivatkozs"/>
                <w:noProof/>
                <w:lang w:val="hu-HU"/>
              </w:rPr>
              <w:t>Felépítés / Funkciók: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_Toc165541143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790BD7" w14:textId="323EC548" w:rsidR="00E041F9" w:rsidRDefault="00E041F9">
          <w:pPr>
            <w:pStyle w:val="TJ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165541144" w:history="1">
            <w:r w:rsidRPr="00161E38">
              <w:rPr>
                <w:rStyle w:val="Hiperhivatkozs"/>
                <w:noProof/>
                <w:lang w:val="hu-HU"/>
              </w:rPr>
              <w:t>Követelményanalízis: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_Toc165541144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C7FA51" w14:textId="7DBBDBE2" w:rsidR="00E041F9" w:rsidRDefault="00E041F9">
          <w:pPr>
            <w:pStyle w:val="TJ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165541145" w:history="1">
            <w:r w:rsidRPr="00161E38">
              <w:rPr>
                <w:rStyle w:val="Hiperhivatkozs"/>
                <w:noProof/>
                <w:lang w:val="hu-HU"/>
              </w:rPr>
              <w:t>Tervezés: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_Toc165541145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ACCA5" w14:textId="54CA2722" w:rsidR="00E041F9" w:rsidRDefault="00E041F9">
          <w:pPr>
            <w:pStyle w:val="TJ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165541146" w:history="1">
            <w:r w:rsidRPr="00161E38">
              <w:rPr>
                <w:rStyle w:val="Hiperhivatkozs"/>
                <w:noProof/>
                <w:lang w:val="hu-HU"/>
              </w:rPr>
              <w:t>Fejlesztés és implementáció: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_Toc165541146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E999E6" w14:textId="2F768263" w:rsidR="00E041F9" w:rsidRDefault="00E041F9">
          <w:pPr>
            <w:pStyle w:val="TJ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165541147" w:history="1">
            <w:r w:rsidRPr="00161E38">
              <w:rPr>
                <w:rStyle w:val="Hiperhivatkozs"/>
                <w:noProof/>
                <w:lang w:val="hu-HU"/>
              </w:rPr>
              <w:t>Projektmenedzsment: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_Toc165541147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20317" w14:textId="5773D9CB" w:rsidR="00E041F9" w:rsidRDefault="00E041F9">
          <w:pPr>
            <w:pStyle w:val="TJ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165541148" w:history="1">
            <w:r w:rsidRPr="00161E38">
              <w:rPr>
                <w:rStyle w:val="Hiperhivatkozs"/>
                <w:noProof/>
                <w:lang w:val="hu-HU"/>
              </w:rPr>
              <w:t>A projekt munka telepítése: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_Toc165541148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D70FA" w14:textId="151449FE" w:rsidR="00E041F9" w:rsidRDefault="00E041F9">
          <w:pPr>
            <w:pStyle w:val="TJ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165541149" w:history="1">
            <w:r w:rsidRPr="00161E38">
              <w:rPr>
                <w:rStyle w:val="Hiperhivatkozs"/>
                <w:noProof/>
                <w:lang w:val="hu-HU"/>
              </w:rPr>
              <w:t>Szükséges alkalmazások: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_Toc165541149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E42F1E" w14:textId="3F2D0B83" w:rsidR="00E041F9" w:rsidRDefault="00E041F9">
          <w:pPr>
            <w:pStyle w:val="TJ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165541150" w:history="1">
            <w:r w:rsidRPr="00161E38">
              <w:rPr>
                <w:rStyle w:val="Hiperhivatkozs"/>
                <w:noProof/>
                <w:lang w:val="hu-HU"/>
              </w:rPr>
              <w:t>Projektmunka telepítése: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_Toc165541150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F054F6" w14:textId="12E45941" w:rsidR="00E041F9" w:rsidRDefault="00E041F9">
          <w:pPr>
            <w:pStyle w:val="TJ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165541151" w:history="1">
            <w:r w:rsidRPr="00161E38">
              <w:rPr>
                <w:rStyle w:val="Hiperhivatkozs"/>
                <w:noProof/>
                <w:lang w:val="hu-HU"/>
              </w:rPr>
              <w:t>Az adatbázis felépítése: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_Toc165541151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F82AA6" w14:textId="45590447" w:rsidR="00E041F9" w:rsidRDefault="00E041F9">
          <w:pPr>
            <w:pStyle w:val="TJ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165541152" w:history="1">
            <w:r w:rsidRPr="00161E38">
              <w:rPr>
                <w:rStyle w:val="Hiperhivatkozs"/>
                <w:noProof/>
                <w:lang w:val="hu-HU"/>
              </w:rPr>
              <w:t>A weboldal megnyitása: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_Toc165541152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88EE81" w14:textId="0A6487C1" w:rsidR="00E041F9" w:rsidRDefault="00E041F9">
          <w:pPr>
            <w:pStyle w:val="TJ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165541153" w:history="1">
            <w:r w:rsidRPr="00161E38">
              <w:rPr>
                <w:rStyle w:val="Hiperhivatkozs"/>
                <w:noProof/>
                <w:lang w:val="hu-HU"/>
              </w:rPr>
              <w:t>Weblapok: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_Toc165541153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2C0A7" w14:textId="49C1932C" w:rsidR="00E041F9" w:rsidRDefault="00E041F9">
          <w:pPr>
            <w:pStyle w:val="TJ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165541154" w:history="1">
            <w:r w:rsidRPr="00161E38">
              <w:rPr>
                <w:rStyle w:val="Hiperhivatkozs"/>
                <w:noProof/>
                <w:lang w:val="hu-HU"/>
              </w:rPr>
              <w:t>Főoldal: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_Toc165541154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158ED3" w14:textId="595FB229" w:rsidR="00E041F9" w:rsidRDefault="00E041F9">
          <w:pPr>
            <w:pStyle w:val="TJ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165541155" w:history="1">
            <w:r w:rsidRPr="00161E38">
              <w:rPr>
                <w:rStyle w:val="Hiperhivatkozs"/>
                <w:noProof/>
                <w:lang w:val="hu-HU"/>
              </w:rPr>
              <w:t>Bejelentkezés: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_Toc165541155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50B6B" w14:textId="03FCEA92" w:rsidR="00E041F9" w:rsidRDefault="00E041F9">
          <w:pPr>
            <w:pStyle w:val="TJ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165541156" w:history="1">
            <w:r w:rsidRPr="00161E38">
              <w:rPr>
                <w:rStyle w:val="Hiperhivatkozs"/>
                <w:noProof/>
                <w:lang w:val="hu-HU"/>
              </w:rPr>
              <w:t>Regisztráció: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_Toc165541156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63EEC0" w14:textId="094EB7DB" w:rsidR="00E041F9" w:rsidRDefault="00E041F9">
          <w:pPr>
            <w:pStyle w:val="TJ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165541157" w:history="1">
            <w:r w:rsidRPr="00161E38">
              <w:rPr>
                <w:rStyle w:val="Hiperhivatkozs"/>
                <w:noProof/>
                <w:lang w:val="hu-HU"/>
              </w:rPr>
              <w:t>Recept kategória: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_Toc165541157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CAFE4A" w14:textId="4A3F5A9F" w:rsidR="00E041F9" w:rsidRDefault="00E041F9">
          <w:pPr>
            <w:pStyle w:val="TJ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165541158" w:history="1">
            <w:r w:rsidRPr="00161E38">
              <w:rPr>
                <w:rStyle w:val="Hiperhivatkozs"/>
                <w:noProof/>
                <w:lang w:val="hu-HU"/>
              </w:rPr>
              <w:t>Profil: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_Toc165541158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8A1BBF" w14:textId="59264A41" w:rsidR="00E041F9" w:rsidRDefault="00E041F9">
          <w:pPr>
            <w:pStyle w:val="TJ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165541159" w:history="1">
            <w:r w:rsidRPr="00161E38">
              <w:rPr>
                <w:rStyle w:val="Hiperhivatkozs"/>
                <w:noProof/>
                <w:lang w:val="hu-HU"/>
              </w:rPr>
              <w:t>Recept feltöltés: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_Toc165541159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57576F" w14:textId="56B88020" w:rsidR="00E041F9" w:rsidRDefault="00E041F9">
          <w:pPr>
            <w:pStyle w:val="TJ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165541160" w:history="1">
            <w:r w:rsidRPr="00161E38">
              <w:rPr>
                <w:rStyle w:val="Hiperhivatkozs"/>
                <w:noProof/>
                <w:lang w:val="hu-HU"/>
              </w:rPr>
              <w:t>Adminisztrátori felület: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_Toc165541160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230A4" w14:textId="2FC07549" w:rsidR="00E041F9" w:rsidRDefault="00E041F9">
          <w:pPr>
            <w:pStyle w:val="TJ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165541161" w:history="1">
            <w:r w:rsidRPr="00161E38">
              <w:rPr>
                <w:rStyle w:val="Hiperhivatkozs"/>
                <w:noProof/>
                <w:lang w:val="hu-HU"/>
              </w:rPr>
              <w:t>Hibaoldal / 404 oldal: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_Toc165541161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D0CBF6" w14:textId="1E8584C5" w:rsidR="00E041F9" w:rsidRDefault="00E041F9">
          <w:pPr>
            <w:pStyle w:val="TJ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165541162" w:history="1">
            <w:r w:rsidRPr="00161E38">
              <w:rPr>
                <w:rStyle w:val="Hiperhivatkozs"/>
                <w:noProof/>
                <w:lang w:val="hu-HU"/>
              </w:rPr>
              <w:t>Recept megtekintés: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_Toc165541162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2D61AD" w14:textId="7CC06FD5" w:rsidR="00E041F9" w:rsidRDefault="00E041F9">
          <w:pPr>
            <w:pStyle w:val="TJ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165541163" w:history="1">
            <w:r w:rsidRPr="00161E38">
              <w:rPr>
                <w:rStyle w:val="Hiperhivatkozs"/>
                <w:noProof/>
                <w:lang w:val="hu-HU"/>
              </w:rPr>
              <w:t>Végpontok: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_Toc165541163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09045D" w14:textId="799717BF" w:rsidR="00E041F9" w:rsidRDefault="00E041F9">
          <w:pPr>
            <w:pStyle w:val="TJ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165541164" w:history="1">
            <w:r w:rsidRPr="00161E38">
              <w:rPr>
                <w:rStyle w:val="Hiperhivatkozs"/>
                <w:noProof/>
              </w:rPr>
              <w:t>Felhasználó: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_Toc165541164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F92771" w14:textId="41BB87AF" w:rsidR="00E041F9" w:rsidRDefault="00E041F9">
          <w:pPr>
            <w:pStyle w:val="TJ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165541165" w:history="1">
            <w:r w:rsidRPr="00161E38">
              <w:rPr>
                <w:rStyle w:val="Hiperhivatkozs"/>
                <w:noProof/>
                <w:lang w:val="hu-HU"/>
              </w:rPr>
              <w:t>/userRecipes/:id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_Toc165541165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6B1B13" w14:textId="7C8367F1" w:rsidR="00E041F9" w:rsidRDefault="00E041F9">
          <w:pPr>
            <w:pStyle w:val="TJ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165541166" w:history="1">
            <w:r w:rsidRPr="00161E38">
              <w:rPr>
                <w:rStyle w:val="Hiperhivatkozs"/>
                <w:noProof/>
                <w:lang w:val="hu-HU"/>
              </w:rPr>
              <w:t>/user/:id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_Toc165541166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FAA004" w14:textId="7A0AA352" w:rsidR="00E041F9" w:rsidRDefault="00E041F9">
          <w:pPr>
            <w:pStyle w:val="TJ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165541167" w:history="1">
            <w:r w:rsidRPr="00161E38">
              <w:rPr>
                <w:rStyle w:val="Hiperhivatkozs"/>
                <w:noProof/>
                <w:lang w:val="hu-HU"/>
              </w:rPr>
              <w:t>/regUser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_Toc165541167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97385" w14:textId="38A10004" w:rsidR="00E041F9" w:rsidRDefault="00E041F9">
          <w:pPr>
            <w:pStyle w:val="TJ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165541168" w:history="1">
            <w:r w:rsidRPr="00161E38">
              <w:rPr>
                <w:rStyle w:val="Hiperhivatkozs"/>
                <w:noProof/>
                <w:lang w:val="hu-HU"/>
              </w:rPr>
              <w:t>/updateUser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_Toc165541168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31ACC1" w14:textId="1FE739F2" w:rsidR="00E041F9" w:rsidRDefault="00E041F9">
          <w:pPr>
            <w:pStyle w:val="TJ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165541169" w:history="1">
            <w:r w:rsidRPr="00161E38">
              <w:rPr>
                <w:rStyle w:val="Hiperhivatkozs"/>
                <w:noProof/>
                <w:lang w:val="hu-HU"/>
              </w:rPr>
              <w:t>/login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_Toc165541169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BD3045" w14:textId="2E0F1749" w:rsidR="00E041F9" w:rsidRDefault="00E041F9">
          <w:pPr>
            <w:pStyle w:val="TJ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165541170" w:history="1">
            <w:r w:rsidRPr="00161E38">
              <w:rPr>
                <w:rStyle w:val="Hiperhivatkozs"/>
                <w:noProof/>
              </w:rPr>
              <w:t>Recept: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_Toc165541170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F19DD6" w14:textId="1DC2B484" w:rsidR="00E041F9" w:rsidRDefault="00E041F9">
          <w:pPr>
            <w:pStyle w:val="TJ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165541171" w:history="1">
            <w:r w:rsidRPr="00161E38">
              <w:rPr>
                <w:rStyle w:val="Hiperhivatkozs"/>
                <w:noProof/>
                <w:lang w:val="hu-HU"/>
              </w:rPr>
              <w:t>/recipe/:id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_Toc165541171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0DB42" w14:textId="3C2BC520" w:rsidR="00E041F9" w:rsidRDefault="00E041F9">
          <w:pPr>
            <w:pStyle w:val="TJ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165541172" w:history="1">
            <w:r w:rsidRPr="00161E38">
              <w:rPr>
                <w:rStyle w:val="Hiperhivatkozs"/>
                <w:noProof/>
                <w:lang w:val="hu-HU"/>
              </w:rPr>
              <w:t>/uploadRecipe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_Toc165541172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283583" w14:textId="692B66B6" w:rsidR="00E041F9" w:rsidRDefault="00E041F9">
          <w:pPr>
            <w:pStyle w:val="TJ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165541173" w:history="1">
            <w:r w:rsidRPr="00161E38">
              <w:rPr>
                <w:rStyle w:val="Hiperhivatkozs"/>
                <w:noProof/>
                <w:lang w:val="hu-HU"/>
              </w:rPr>
              <w:t>/getComment/:id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_Toc165541173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9C7D1" w14:textId="1D1806AC" w:rsidR="00E041F9" w:rsidRDefault="00E041F9">
          <w:pPr>
            <w:pStyle w:val="TJ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165541174" w:history="1">
            <w:r w:rsidRPr="00161E38">
              <w:rPr>
                <w:rStyle w:val="Hiperhivatkozs"/>
                <w:noProof/>
                <w:lang w:val="hu-HU"/>
              </w:rPr>
              <w:t>/uploadComment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_Toc165541174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9385F9" w14:textId="25ADEF17" w:rsidR="00E041F9" w:rsidRDefault="00E041F9">
          <w:pPr>
            <w:pStyle w:val="TJ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165541175" w:history="1">
            <w:r w:rsidRPr="00161E38">
              <w:rPr>
                <w:rStyle w:val="Hiperhivatkozs"/>
                <w:noProof/>
                <w:lang w:val="hu-HU"/>
              </w:rPr>
              <w:t>/getFavorites/:id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_Toc165541175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794A0" w14:textId="45598461" w:rsidR="00E041F9" w:rsidRDefault="00E041F9">
          <w:pPr>
            <w:pStyle w:val="TJ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165541176" w:history="1">
            <w:r w:rsidRPr="00161E38">
              <w:rPr>
                <w:rStyle w:val="Hiperhivatkozs"/>
                <w:noProof/>
                <w:lang w:val="hu-HU"/>
              </w:rPr>
              <w:t>/addFavorite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_Toc165541176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5D7893" w14:textId="500646DB" w:rsidR="00E041F9" w:rsidRDefault="00E041F9">
          <w:pPr>
            <w:pStyle w:val="TJ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165541177" w:history="1">
            <w:r w:rsidRPr="00161E38">
              <w:rPr>
                <w:rStyle w:val="Hiperhivatkozs"/>
                <w:noProof/>
                <w:lang w:val="hu-HU"/>
              </w:rPr>
              <w:t>/removeFavorite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_Toc165541177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E74697" w14:textId="17136B54" w:rsidR="00E041F9" w:rsidRDefault="00E041F9">
          <w:pPr>
            <w:pStyle w:val="TJ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165541178" w:history="1">
            <w:r w:rsidRPr="00161E38">
              <w:rPr>
                <w:rStyle w:val="Hiperhivatkozs"/>
                <w:noProof/>
                <w:lang w:val="hu-HU"/>
              </w:rPr>
              <w:t>/ingredients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_Toc165541178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8BE89E" w14:textId="48037A11" w:rsidR="00E041F9" w:rsidRDefault="00E041F9">
          <w:pPr>
            <w:pStyle w:val="TJ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165541179" w:history="1">
            <w:r w:rsidRPr="00161E38">
              <w:rPr>
                <w:rStyle w:val="Hiperhivatkozs"/>
                <w:noProof/>
                <w:lang w:val="hu-HU"/>
              </w:rPr>
              <w:t>/upload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_Toc165541179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7E678" w14:textId="024D69F1" w:rsidR="00E041F9" w:rsidRDefault="00E041F9">
          <w:pPr>
            <w:pStyle w:val="TJ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165541180" w:history="1">
            <w:r w:rsidRPr="00161E38">
              <w:rPr>
                <w:rStyle w:val="Hiperhivatkozs"/>
                <w:noProof/>
                <w:lang w:val="hu-HU"/>
              </w:rPr>
              <w:t>/notVerifiedRecipes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_Toc165541180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0140D1" w14:textId="6B5D0039" w:rsidR="00E041F9" w:rsidRDefault="00E041F9">
          <w:pPr>
            <w:pStyle w:val="TJ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165541181" w:history="1">
            <w:r w:rsidRPr="00161E38">
              <w:rPr>
                <w:rStyle w:val="Hiperhivatkozs"/>
                <w:noProof/>
                <w:lang w:val="hu-HU"/>
              </w:rPr>
              <w:t>/verifyRecipe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_Toc165541181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066BE" w14:textId="5B4DE60A" w:rsidR="00E041F9" w:rsidRDefault="00E041F9">
          <w:pPr>
            <w:pStyle w:val="TJ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165541182" w:history="1">
            <w:r w:rsidRPr="00161E38">
              <w:rPr>
                <w:rStyle w:val="Hiperhivatkozs"/>
                <w:noProof/>
                <w:lang w:val="hu-HU"/>
              </w:rPr>
              <w:t>/deleteRecipe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_Toc165541182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12788A" w14:textId="70355C4C" w:rsidR="00E041F9" w:rsidRDefault="00E041F9">
          <w:pPr>
            <w:pStyle w:val="TJ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165541183" w:history="1">
            <w:r w:rsidRPr="00161E38">
              <w:rPr>
                <w:rStyle w:val="Hiperhivatkozs"/>
                <w:noProof/>
                <w:lang w:val="hu-HU"/>
              </w:rPr>
              <w:t>/giveAdminRole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_Toc165541183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A72718" w14:textId="10B377E6" w:rsidR="00E041F9" w:rsidRDefault="00E041F9">
          <w:pPr>
            <w:pStyle w:val="TJ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165541184" w:history="1">
            <w:r w:rsidRPr="00161E38">
              <w:rPr>
                <w:rStyle w:val="Hiperhivatkozs"/>
                <w:noProof/>
                <w:lang w:val="hu-HU"/>
              </w:rPr>
              <w:t>/deleteAdminRole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_Toc165541184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378D8" w14:textId="07D81114" w:rsidR="00E041F9" w:rsidRDefault="00E041F9">
          <w:pPr>
            <w:pStyle w:val="TJ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165541185" w:history="1">
            <w:r w:rsidRPr="00161E38">
              <w:rPr>
                <w:rStyle w:val="Hiperhivatkozs"/>
                <w:noProof/>
                <w:lang w:val="hu-HU"/>
              </w:rPr>
              <w:t>/getAdmins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_Toc165541185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FC7FD" w14:textId="0C19898A" w:rsidR="00E041F9" w:rsidRDefault="00E041F9">
          <w:pPr>
            <w:pStyle w:val="TJ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165541186" w:history="1">
            <w:r w:rsidRPr="00161E38">
              <w:rPr>
                <w:rStyle w:val="Hiperhivatkozs"/>
                <w:noProof/>
                <w:lang w:val="hu-HU"/>
              </w:rPr>
              <w:t>/uploadIngredient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_Toc165541186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F826BA" w14:textId="3BD4E8BD" w:rsidR="00E041F9" w:rsidRDefault="00E041F9">
          <w:pPr>
            <w:pStyle w:val="TJ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165541187" w:history="1">
            <w:r w:rsidRPr="00161E38">
              <w:rPr>
                <w:rStyle w:val="Hiperhivatkozs"/>
                <w:noProof/>
                <w:lang w:val="hu-HU"/>
              </w:rPr>
              <w:t>/updateIngredient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_Toc165541187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2840B" w14:textId="78C66718" w:rsidR="00E041F9" w:rsidRDefault="00E041F9">
          <w:pPr>
            <w:pStyle w:val="TJ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165541188" w:history="1">
            <w:r w:rsidRPr="00161E38">
              <w:rPr>
                <w:rStyle w:val="Hiperhivatkozs"/>
                <w:noProof/>
                <w:lang w:val="hu-HU"/>
              </w:rPr>
              <w:t>/removeIngredient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_Toc165541188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C03EA2" w14:textId="70052086" w:rsidR="00E041F9" w:rsidRDefault="00E041F9">
          <w:pPr>
            <w:pStyle w:val="TJ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165541189" w:history="1">
            <w:r w:rsidRPr="00161E38">
              <w:rPr>
                <w:rStyle w:val="Hiperhivatkozs"/>
                <w:noProof/>
                <w:lang w:val="hu-HU"/>
              </w:rPr>
              <w:t>Hivatkozások: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_Toc165541189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0D5260" w14:textId="772FC63B" w:rsidR="00A80C51" w:rsidRPr="003B44FE" w:rsidRDefault="00041AA0" w:rsidP="003E75FA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3BF2A377" w14:textId="77777777" w:rsidR="00BD0795" w:rsidRDefault="00BD0795" w:rsidP="003E75FA">
      <w:pPr>
        <w:jc w:val="both"/>
        <w:rPr>
          <w:rFonts w:ascii="Calibri Light" w:eastAsiaTheme="majorEastAsia" w:hAnsi="Calibri Light" w:cs="Calibri Light"/>
          <w:spacing w:val="-10"/>
          <w:kern w:val="28"/>
          <w:sz w:val="56"/>
          <w:szCs w:val="56"/>
          <w:lang w:val="hu-HU"/>
        </w:rPr>
      </w:pPr>
      <w:r>
        <w:rPr>
          <w:lang w:val="hu-HU"/>
        </w:rPr>
        <w:br w:type="page"/>
      </w:r>
    </w:p>
    <w:p w14:paraId="2F6C56EA" w14:textId="7A44C97C" w:rsidR="000A5310" w:rsidRPr="008E7198" w:rsidRDefault="000A5310" w:rsidP="003E75FA">
      <w:pPr>
        <w:pStyle w:val="Cm"/>
        <w:jc w:val="both"/>
        <w:rPr>
          <w:sz w:val="72"/>
          <w:szCs w:val="72"/>
          <w:lang w:val="hu-HU"/>
        </w:rPr>
      </w:pPr>
      <w:r w:rsidRPr="008E7198">
        <w:rPr>
          <w:sz w:val="72"/>
          <w:szCs w:val="72"/>
          <w:lang w:val="hu-HU"/>
        </w:rPr>
        <w:lastRenderedPageBreak/>
        <w:t>FoodHub recept weboldal</w:t>
      </w:r>
    </w:p>
    <w:p w14:paraId="2E91C9C1" w14:textId="77777777" w:rsidR="003B44FE" w:rsidRPr="003B44FE" w:rsidRDefault="003B44FE" w:rsidP="003E75FA">
      <w:pPr>
        <w:jc w:val="both"/>
        <w:rPr>
          <w:lang w:val="hu-HU"/>
        </w:rPr>
      </w:pPr>
    </w:p>
    <w:p w14:paraId="3F9189A9" w14:textId="54699A89" w:rsidR="000A5310" w:rsidRPr="00C435A3" w:rsidRDefault="000A5310" w:rsidP="003E75FA">
      <w:pPr>
        <w:pStyle w:val="Cmsor2"/>
        <w:spacing w:line="276" w:lineRule="auto"/>
        <w:ind w:hanging="284"/>
        <w:jc w:val="both"/>
        <w:rPr>
          <w:sz w:val="32"/>
          <w:szCs w:val="32"/>
          <w:lang w:val="hu-HU"/>
        </w:rPr>
      </w:pPr>
      <w:bookmarkStart w:id="0" w:name="_Toc165541141"/>
      <w:r w:rsidRPr="00C435A3">
        <w:rPr>
          <w:sz w:val="32"/>
          <w:szCs w:val="32"/>
          <w:lang w:val="hu-HU"/>
        </w:rPr>
        <w:t>Bevezetés:</w:t>
      </w:r>
      <w:bookmarkEnd w:id="0"/>
    </w:p>
    <w:p w14:paraId="463949F3" w14:textId="28EC7F7B" w:rsidR="003B038F" w:rsidRPr="00C435A3" w:rsidRDefault="00CD4CEA" w:rsidP="003E75FA">
      <w:pPr>
        <w:spacing w:line="276" w:lineRule="auto"/>
        <w:jc w:val="both"/>
        <w:rPr>
          <w:sz w:val="24"/>
          <w:szCs w:val="24"/>
          <w:lang w:val="hu-HU"/>
        </w:rPr>
      </w:pPr>
      <w:r w:rsidRPr="00C435A3">
        <w:rPr>
          <w:sz w:val="24"/>
          <w:szCs w:val="24"/>
          <w:lang w:val="hu-HU"/>
        </w:rPr>
        <w:t xml:space="preserve">A FoodHub weboldalunkat úgy terveztük meg hogy minden korosztály tudja könnyedén használni és </w:t>
      </w:r>
      <w:r w:rsidR="003E75FA" w:rsidRPr="00C435A3">
        <w:rPr>
          <w:sz w:val="24"/>
          <w:szCs w:val="24"/>
          <w:lang w:val="hu-HU"/>
        </w:rPr>
        <w:t>min</w:t>
      </w:r>
      <w:r w:rsidR="003E75FA">
        <w:rPr>
          <w:sz w:val="24"/>
          <w:szCs w:val="24"/>
          <w:lang w:val="hu-HU"/>
        </w:rPr>
        <w:t>él</w:t>
      </w:r>
      <w:r w:rsidRPr="00C435A3">
        <w:rPr>
          <w:sz w:val="24"/>
          <w:szCs w:val="24"/>
          <w:lang w:val="hu-HU"/>
        </w:rPr>
        <w:t xml:space="preserve"> étvágy gerjesztőbb legyen a dizájn.</w:t>
      </w:r>
    </w:p>
    <w:p w14:paraId="6D9EFE39" w14:textId="341A093B" w:rsidR="00CD4CEA" w:rsidRPr="00C435A3" w:rsidRDefault="00CD4CEA" w:rsidP="003E75FA">
      <w:pPr>
        <w:pStyle w:val="Nincstrkz"/>
        <w:spacing w:line="276" w:lineRule="auto"/>
        <w:jc w:val="both"/>
        <w:rPr>
          <w:sz w:val="24"/>
          <w:szCs w:val="24"/>
          <w:lang w:val="hu-HU"/>
        </w:rPr>
      </w:pPr>
      <w:r w:rsidRPr="00C435A3">
        <w:rPr>
          <w:sz w:val="24"/>
          <w:szCs w:val="24"/>
          <w:lang w:val="hu-HU"/>
        </w:rPr>
        <w:t>A weboldal nincsen a végleges fázisban mivel sok ötletünk lett volna m</w:t>
      </w:r>
      <w:r w:rsidR="003A1CB3" w:rsidRPr="00C435A3">
        <w:rPr>
          <w:sz w:val="24"/>
          <w:szCs w:val="24"/>
          <w:lang w:val="hu-HU"/>
        </w:rPr>
        <w:t>é</w:t>
      </w:r>
      <w:r w:rsidRPr="00C435A3">
        <w:rPr>
          <w:sz w:val="24"/>
          <w:szCs w:val="24"/>
          <w:lang w:val="hu-HU"/>
        </w:rPr>
        <w:t>g hogy hogyan tudnánk m</w:t>
      </w:r>
      <w:r w:rsidR="003A1CB3" w:rsidRPr="00C435A3">
        <w:rPr>
          <w:sz w:val="24"/>
          <w:szCs w:val="24"/>
          <w:lang w:val="hu-HU"/>
        </w:rPr>
        <w:t>é</w:t>
      </w:r>
      <w:r w:rsidRPr="00C435A3">
        <w:rPr>
          <w:sz w:val="24"/>
          <w:szCs w:val="24"/>
          <w:lang w:val="hu-HU"/>
        </w:rPr>
        <w:t xml:space="preserve">g érdekesebbé, korszerűbbé vagy még </w:t>
      </w:r>
      <w:r w:rsidR="003E75FA" w:rsidRPr="00C435A3">
        <w:rPr>
          <w:sz w:val="24"/>
          <w:szCs w:val="24"/>
          <w:lang w:val="hu-HU"/>
        </w:rPr>
        <w:t>kiemelkedőb</w:t>
      </w:r>
      <w:r w:rsidR="003E75FA">
        <w:rPr>
          <w:sz w:val="24"/>
          <w:szCs w:val="24"/>
          <w:lang w:val="hu-HU"/>
        </w:rPr>
        <w:t>bé</w:t>
      </w:r>
      <w:r w:rsidRPr="00C435A3">
        <w:rPr>
          <w:sz w:val="24"/>
          <w:szCs w:val="24"/>
          <w:lang w:val="hu-HU"/>
        </w:rPr>
        <w:t xml:space="preserve"> tenni, mint a többi recept weboldal az interneten. Persze mind a ketten a csapat társammal törekedtünk arra, hogy a legjobb tudásunkat felhasználva eltudjuk készíteni ezt a weboldalt. A jövőben szeretnénk tovább fejleszteni </w:t>
      </w:r>
      <w:r w:rsidR="003A1CB3" w:rsidRPr="00C435A3">
        <w:rPr>
          <w:sz w:val="24"/>
          <w:szCs w:val="24"/>
          <w:lang w:val="hu-HU"/>
        </w:rPr>
        <w:t>é</w:t>
      </w:r>
      <w:r w:rsidRPr="00C435A3">
        <w:rPr>
          <w:sz w:val="24"/>
          <w:szCs w:val="24"/>
          <w:lang w:val="hu-HU"/>
        </w:rPr>
        <w:t>s ak</w:t>
      </w:r>
      <w:r w:rsidR="003A1CB3" w:rsidRPr="00C435A3">
        <w:rPr>
          <w:sz w:val="24"/>
          <w:szCs w:val="24"/>
          <w:lang w:val="hu-HU"/>
        </w:rPr>
        <w:t>á</w:t>
      </w:r>
      <w:r w:rsidRPr="00C435A3">
        <w:rPr>
          <w:sz w:val="24"/>
          <w:szCs w:val="24"/>
          <w:lang w:val="hu-HU"/>
        </w:rPr>
        <w:t>r m</w:t>
      </w:r>
      <w:r w:rsidR="003A1CB3" w:rsidRPr="00C435A3">
        <w:rPr>
          <w:sz w:val="24"/>
          <w:szCs w:val="24"/>
          <w:lang w:val="hu-HU"/>
        </w:rPr>
        <w:t>é</w:t>
      </w:r>
      <w:r w:rsidRPr="00C435A3">
        <w:rPr>
          <w:sz w:val="24"/>
          <w:szCs w:val="24"/>
          <w:lang w:val="hu-HU"/>
        </w:rPr>
        <w:t>g profitálni is belől</w:t>
      </w:r>
      <w:r w:rsidR="003E75FA">
        <w:rPr>
          <w:sz w:val="24"/>
          <w:szCs w:val="24"/>
          <w:lang w:val="hu-HU"/>
        </w:rPr>
        <w:t>e</w:t>
      </w:r>
      <w:r w:rsidR="003A1CB3" w:rsidRPr="00C435A3">
        <w:rPr>
          <w:sz w:val="24"/>
          <w:szCs w:val="24"/>
          <w:lang w:val="hu-HU"/>
        </w:rPr>
        <w:t>.</w:t>
      </w:r>
    </w:p>
    <w:p w14:paraId="61D548AF" w14:textId="77777777" w:rsidR="00E531DC" w:rsidRDefault="00E531DC" w:rsidP="003E75FA">
      <w:pPr>
        <w:pStyle w:val="Nincstrkz"/>
        <w:spacing w:line="276" w:lineRule="auto"/>
        <w:jc w:val="both"/>
        <w:rPr>
          <w:sz w:val="24"/>
          <w:szCs w:val="24"/>
          <w:lang w:val="hu-HU"/>
        </w:rPr>
      </w:pPr>
    </w:p>
    <w:p w14:paraId="3363832C" w14:textId="77777777" w:rsidR="00892054" w:rsidRDefault="00892054" w:rsidP="00892054">
      <w:pPr>
        <w:pStyle w:val="Cmsor2"/>
        <w:ind w:hanging="284"/>
        <w:jc w:val="both"/>
        <w:rPr>
          <w:sz w:val="32"/>
          <w:szCs w:val="32"/>
          <w:lang w:val="hu-HU"/>
        </w:rPr>
      </w:pPr>
      <w:bookmarkStart w:id="1" w:name="_Toc165541142"/>
      <w:r>
        <w:rPr>
          <w:sz w:val="32"/>
          <w:szCs w:val="32"/>
          <w:lang w:val="hu-HU"/>
        </w:rPr>
        <w:t>K</w:t>
      </w:r>
      <w:r w:rsidRPr="00B50E28">
        <w:rPr>
          <w:sz w:val="32"/>
          <w:szCs w:val="32"/>
          <w:lang w:val="hu-HU"/>
        </w:rPr>
        <w:t>öszönetnyilvánítás:</w:t>
      </w:r>
      <w:bookmarkEnd w:id="1"/>
    </w:p>
    <w:p w14:paraId="0BABFA71" w14:textId="77777777" w:rsidR="00892054" w:rsidRPr="008E7198" w:rsidRDefault="00892054" w:rsidP="00892054">
      <w:pPr>
        <w:jc w:val="both"/>
        <w:rPr>
          <w:lang w:val="hu-HU"/>
        </w:rPr>
      </w:pPr>
    </w:p>
    <w:p w14:paraId="5FB37127" w14:textId="77777777" w:rsidR="00892054" w:rsidRPr="00D656AA" w:rsidRDefault="00892054" w:rsidP="00892054">
      <w:pPr>
        <w:jc w:val="both"/>
        <w:rPr>
          <w:sz w:val="24"/>
          <w:szCs w:val="24"/>
          <w:lang w:val="hu-HU"/>
        </w:rPr>
      </w:pPr>
      <w:r w:rsidRPr="00D656AA">
        <w:rPr>
          <w:sz w:val="24"/>
          <w:szCs w:val="24"/>
          <w:lang w:val="hu-HU"/>
        </w:rPr>
        <w:t xml:space="preserve">Az alábbiakban köszönetünket fejezzük ki </w:t>
      </w:r>
      <w:proofErr w:type="spellStart"/>
      <w:r w:rsidRPr="00D656AA">
        <w:rPr>
          <w:sz w:val="24"/>
          <w:szCs w:val="24"/>
          <w:lang w:val="hu-HU"/>
        </w:rPr>
        <w:t>Szilasi</w:t>
      </w:r>
      <w:proofErr w:type="spellEnd"/>
      <w:r w:rsidRPr="00D656AA">
        <w:rPr>
          <w:sz w:val="24"/>
          <w:szCs w:val="24"/>
          <w:lang w:val="hu-HU"/>
        </w:rPr>
        <w:t xml:space="preserve"> István osztályfőnökünknek és Nagy Ferenc tanárúrnak:</w:t>
      </w:r>
    </w:p>
    <w:p w14:paraId="0208D68A" w14:textId="77777777" w:rsidR="00892054" w:rsidRPr="00D656AA" w:rsidRDefault="00892054" w:rsidP="00892054">
      <w:pPr>
        <w:jc w:val="both"/>
        <w:rPr>
          <w:sz w:val="24"/>
          <w:szCs w:val="24"/>
          <w:lang w:val="hu-HU"/>
        </w:rPr>
      </w:pPr>
    </w:p>
    <w:p w14:paraId="281B18CB" w14:textId="77777777" w:rsidR="00892054" w:rsidRPr="00D656AA" w:rsidRDefault="00892054" w:rsidP="00892054">
      <w:pPr>
        <w:jc w:val="both"/>
        <w:rPr>
          <w:sz w:val="24"/>
          <w:szCs w:val="24"/>
          <w:lang w:val="hu-HU"/>
        </w:rPr>
      </w:pPr>
      <w:r w:rsidRPr="00D656AA">
        <w:rPr>
          <w:sz w:val="24"/>
          <w:szCs w:val="24"/>
          <w:lang w:val="hu-HU"/>
        </w:rPr>
        <w:t xml:space="preserve">Kedves </w:t>
      </w:r>
      <w:proofErr w:type="spellStart"/>
      <w:r w:rsidRPr="00D656AA">
        <w:rPr>
          <w:sz w:val="24"/>
          <w:szCs w:val="24"/>
          <w:lang w:val="hu-HU"/>
        </w:rPr>
        <w:t>Szilasi</w:t>
      </w:r>
      <w:proofErr w:type="spellEnd"/>
      <w:r w:rsidRPr="00D656AA">
        <w:rPr>
          <w:sz w:val="24"/>
          <w:szCs w:val="24"/>
          <w:lang w:val="hu-HU"/>
        </w:rPr>
        <w:t xml:space="preserve"> István és Nagy Ferenc!</w:t>
      </w:r>
    </w:p>
    <w:p w14:paraId="3292E11E" w14:textId="77777777" w:rsidR="00892054" w:rsidRPr="00D656AA" w:rsidRDefault="00892054" w:rsidP="00892054">
      <w:pPr>
        <w:jc w:val="both"/>
        <w:rPr>
          <w:sz w:val="24"/>
          <w:szCs w:val="24"/>
          <w:lang w:val="hu-HU"/>
        </w:rPr>
      </w:pPr>
    </w:p>
    <w:p w14:paraId="47D2FD50" w14:textId="77777777" w:rsidR="00892054" w:rsidRPr="00D656AA" w:rsidRDefault="00892054" w:rsidP="00892054">
      <w:pPr>
        <w:jc w:val="both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 xml:space="preserve">Teljes lelkünkből </w:t>
      </w:r>
      <w:r w:rsidRPr="00D656AA">
        <w:rPr>
          <w:sz w:val="24"/>
          <w:szCs w:val="24"/>
          <w:lang w:val="hu-HU"/>
        </w:rPr>
        <w:t xml:space="preserve">szeretnénk megköszönni </w:t>
      </w:r>
      <w:r>
        <w:rPr>
          <w:sz w:val="24"/>
          <w:szCs w:val="24"/>
          <w:lang w:val="hu-HU"/>
        </w:rPr>
        <w:t>önöknek</w:t>
      </w:r>
      <w:r w:rsidRPr="00D656AA">
        <w:rPr>
          <w:sz w:val="24"/>
          <w:szCs w:val="24"/>
          <w:lang w:val="hu-HU"/>
        </w:rPr>
        <w:t xml:space="preserve"> a segítséget és támogatást, amit a</w:t>
      </w:r>
      <w:r>
        <w:rPr>
          <w:sz w:val="24"/>
          <w:szCs w:val="24"/>
          <w:lang w:val="hu-HU"/>
        </w:rPr>
        <w:t xml:space="preserve"> </w:t>
      </w:r>
      <w:r w:rsidRPr="00D656AA">
        <w:rPr>
          <w:sz w:val="24"/>
          <w:szCs w:val="24"/>
          <w:lang w:val="hu-HU"/>
        </w:rPr>
        <w:t xml:space="preserve">projektünk során nyújtottatok. </w:t>
      </w:r>
      <w:proofErr w:type="spellStart"/>
      <w:r w:rsidRPr="00D656AA">
        <w:rPr>
          <w:sz w:val="24"/>
          <w:szCs w:val="24"/>
          <w:lang w:val="hu-HU"/>
        </w:rPr>
        <w:t>Szilasi</w:t>
      </w:r>
      <w:proofErr w:type="spellEnd"/>
      <w:r w:rsidRPr="00D656AA">
        <w:rPr>
          <w:sz w:val="24"/>
          <w:szCs w:val="24"/>
          <w:lang w:val="hu-HU"/>
        </w:rPr>
        <w:t xml:space="preserve"> István</w:t>
      </w:r>
      <w:r>
        <w:rPr>
          <w:sz w:val="24"/>
          <w:szCs w:val="24"/>
          <w:lang w:val="hu-HU"/>
        </w:rPr>
        <w:t xml:space="preserve"> tanárúr</w:t>
      </w:r>
      <w:r w:rsidRPr="00D656AA">
        <w:rPr>
          <w:sz w:val="24"/>
          <w:szCs w:val="24"/>
          <w:lang w:val="hu-HU"/>
        </w:rPr>
        <w:t>, hálásak vagyunk</w:t>
      </w:r>
      <w:r>
        <w:rPr>
          <w:sz w:val="24"/>
          <w:szCs w:val="24"/>
          <w:lang w:val="hu-HU"/>
        </w:rPr>
        <w:t xml:space="preserve"> önnek</w:t>
      </w:r>
      <w:r w:rsidRPr="00D656AA">
        <w:rPr>
          <w:sz w:val="24"/>
          <w:szCs w:val="24"/>
          <w:lang w:val="hu-HU"/>
        </w:rPr>
        <w:t xml:space="preserve"> a back end kialakításában való segítségért és a tesztelések</w:t>
      </w:r>
      <w:r>
        <w:rPr>
          <w:sz w:val="24"/>
          <w:szCs w:val="24"/>
          <w:lang w:val="hu-HU"/>
        </w:rPr>
        <w:t>ben való segítségért</w:t>
      </w:r>
      <w:r w:rsidRPr="00D656AA">
        <w:rPr>
          <w:sz w:val="24"/>
          <w:szCs w:val="24"/>
          <w:lang w:val="hu-HU"/>
        </w:rPr>
        <w:t>. Nagy Ferenc</w:t>
      </w:r>
      <w:r>
        <w:rPr>
          <w:sz w:val="24"/>
          <w:szCs w:val="24"/>
          <w:lang w:val="hu-HU"/>
        </w:rPr>
        <w:t xml:space="preserve"> tanárúr</w:t>
      </w:r>
      <w:r w:rsidRPr="00D656AA">
        <w:rPr>
          <w:sz w:val="24"/>
          <w:szCs w:val="24"/>
          <w:lang w:val="hu-HU"/>
        </w:rPr>
        <w:t>, köszönjük, hogy a front end, a dizájn és a tiszta kód elvei alapján való kódolásban volt nagy segítségünkre.</w:t>
      </w:r>
    </w:p>
    <w:p w14:paraId="044CAF7F" w14:textId="77777777" w:rsidR="00892054" w:rsidRPr="00D656AA" w:rsidRDefault="00892054" w:rsidP="00892054">
      <w:pPr>
        <w:jc w:val="both"/>
        <w:rPr>
          <w:sz w:val="24"/>
          <w:szCs w:val="24"/>
          <w:lang w:val="hu-HU"/>
        </w:rPr>
      </w:pPr>
    </w:p>
    <w:p w14:paraId="0CF54EEA" w14:textId="77777777" w:rsidR="00892054" w:rsidRDefault="00892054" w:rsidP="00892054">
      <w:pPr>
        <w:jc w:val="both"/>
        <w:rPr>
          <w:sz w:val="24"/>
          <w:szCs w:val="24"/>
          <w:lang w:val="hu-HU"/>
        </w:rPr>
      </w:pPr>
      <w:r w:rsidRPr="00D656AA">
        <w:rPr>
          <w:sz w:val="24"/>
          <w:szCs w:val="24"/>
          <w:lang w:val="hu-HU"/>
        </w:rPr>
        <w:t xml:space="preserve">Az </w:t>
      </w:r>
      <w:r>
        <w:rPr>
          <w:sz w:val="24"/>
          <w:szCs w:val="24"/>
          <w:lang w:val="hu-HU"/>
        </w:rPr>
        <w:t>önök által</w:t>
      </w:r>
      <w:r w:rsidRPr="00D656AA">
        <w:rPr>
          <w:sz w:val="24"/>
          <w:szCs w:val="24"/>
          <w:lang w:val="hu-HU"/>
        </w:rPr>
        <w:t xml:space="preserve"> nyújtott mentorálás és tudásanyag megosztásának köszönhetően sikerült hatékonyan és eredményesen dolgozt</w:t>
      </w:r>
      <w:r>
        <w:rPr>
          <w:sz w:val="24"/>
          <w:szCs w:val="24"/>
          <w:lang w:val="hu-HU"/>
        </w:rPr>
        <w:t>un</w:t>
      </w:r>
      <w:r w:rsidRPr="00D656AA">
        <w:rPr>
          <w:sz w:val="24"/>
          <w:szCs w:val="24"/>
          <w:lang w:val="hu-HU"/>
        </w:rPr>
        <w:t>k a projekt</w:t>
      </w:r>
      <w:r>
        <w:rPr>
          <w:sz w:val="24"/>
          <w:szCs w:val="24"/>
          <w:lang w:val="hu-HU"/>
        </w:rPr>
        <w:t>e</w:t>
      </w:r>
      <w:r w:rsidRPr="00D656AA">
        <w:rPr>
          <w:sz w:val="24"/>
          <w:szCs w:val="24"/>
          <w:lang w:val="hu-HU"/>
        </w:rPr>
        <w:t>n. Ezáltal nemcsak technikai ismereteink fejlődtek, hanem megértettük azt a fontosságot is, hogy egy csapatban való összefogás és együttműködés milyen kiemelkedő jelentőségű egy sikeres projekt megvalósításában.</w:t>
      </w:r>
    </w:p>
    <w:p w14:paraId="39E12E31" w14:textId="77777777" w:rsidR="00892054" w:rsidRDefault="00892054" w:rsidP="00892054">
      <w:pPr>
        <w:spacing w:before="240"/>
        <w:jc w:val="both"/>
        <w:rPr>
          <w:sz w:val="24"/>
          <w:szCs w:val="24"/>
          <w:lang w:val="hu-HU"/>
        </w:rPr>
      </w:pPr>
      <w:r w:rsidRPr="00852ED4">
        <w:rPr>
          <w:sz w:val="24"/>
          <w:szCs w:val="24"/>
          <w:lang w:val="hu-HU"/>
        </w:rPr>
        <w:t>Üdvözlettel,</w:t>
      </w:r>
    </w:p>
    <w:p w14:paraId="0EB5D6B6" w14:textId="77777777" w:rsidR="00892054" w:rsidRDefault="00892054" w:rsidP="00892054">
      <w:pPr>
        <w:jc w:val="both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 xml:space="preserve">  Budai Bence,</w:t>
      </w:r>
    </w:p>
    <w:p w14:paraId="70FAAD7A" w14:textId="77777777" w:rsidR="00892054" w:rsidRDefault="00892054" w:rsidP="00892054">
      <w:pPr>
        <w:jc w:val="both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 xml:space="preserve">  Tüdős Levente</w:t>
      </w:r>
    </w:p>
    <w:p w14:paraId="43E78523" w14:textId="23EB6C2E" w:rsidR="00892054" w:rsidRPr="00C435A3" w:rsidRDefault="00E041F9" w:rsidP="00E041F9">
      <w:pPr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br w:type="page"/>
      </w:r>
    </w:p>
    <w:p w14:paraId="20175FA2" w14:textId="7E4EF54F" w:rsidR="00E531DC" w:rsidRPr="00C435A3" w:rsidRDefault="00E531DC" w:rsidP="003E75FA">
      <w:pPr>
        <w:pStyle w:val="Cmsor2"/>
        <w:spacing w:line="276" w:lineRule="auto"/>
        <w:ind w:hanging="284"/>
        <w:jc w:val="both"/>
        <w:rPr>
          <w:sz w:val="32"/>
          <w:szCs w:val="32"/>
          <w:lang w:val="hu-HU"/>
        </w:rPr>
      </w:pPr>
      <w:bookmarkStart w:id="2" w:name="_Toc165541143"/>
      <w:r w:rsidRPr="00C435A3">
        <w:rPr>
          <w:sz w:val="32"/>
          <w:szCs w:val="32"/>
          <w:lang w:val="hu-HU"/>
        </w:rPr>
        <w:lastRenderedPageBreak/>
        <w:t>Felépítés / Funkciók:</w:t>
      </w:r>
      <w:bookmarkEnd w:id="2"/>
    </w:p>
    <w:p w14:paraId="77247FA6" w14:textId="5BEDB47A" w:rsidR="003A1CB3" w:rsidRPr="00C435A3" w:rsidRDefault="00E531DC" w:rsidP="003E75FA">
      <w:pPr>
        <w:spacing w:line="276" w:lineRule="auto"/>
        <w:jc w:val="both"/>
        <w:rPr>
          <w:sz w:val="24"/>
          <w:szCs w:val="24"/>
          <w:lang w:val="hu-HU"/>
        </w:rPr>
      </w:pPr>
      <w:r w:rsidRPr="00C435A3">
        <w:rPr>
          <w:sz w:val="24"/>
          <w:szCs w:val="24"/>
          <w:lang w:val="hu-HU"/>
        </w:rPr>
        <w:t xml:space="preserve">A weboldal felépítésénél sok mindenre törekedtünk. </w:t>
      </w:r>
      <w:r w:rsidR="003A1CB3" w:rsidRPr="00C435A3">
        <w:rPr>
          <w:sz w:val="24"/>
          <w:szCs w:val="24"/>
          <w:lang w:val="hu-HU"/>
        </w:rPr>
        <w:t>S</w:t>
      </w:r>
      <w:r w:rsidRPr="00C435A3">
        <w:rPr>
          <w:sz w:val="24"/>
          <w:szCs w:val="24"/>
          <w:lang w:val="hu-HU"/>
        </w:rPr>
        <w:t xml:space="preserve">zámunkra a legfontosabb az átláthatóság volt mivel </w:t>
      </w:r>
      <w:r w:rsidR="003E75FA" w:rsidRPr="00C435A3">
        <w:rPr>
          <w:sz w:val="24"/>
          <w:szCs w:val="24"/>
          <w:lang w:val="hu-HU"/>
        </w:rPr>
        <w:t>tudjuk,</w:t>
      </w:r>
      <w:r w:rsidRPr="00C435A3">
        <w:rPr>
          <w:sz w:val="24"/>
          <w:szCs w:val="24"/>
          <w:lang w:val="hu-HU"/>
        </w:rPr>
        <w:t xml:space="preserve"> hogy</w:t>
      </w:r>
      <w:r w:rsidR="003E75FA">
        <w:rPr>
          <w:sz w:val="24"/>
          <w:szCs w:val="24"/>
          <w:lang w:val="hu-HU"/>
        </w:rPr>
        <w:t xml:space="preserve"> </w:t>
      </w:r>
      <w:r w:rsidRPr="00C435A3">
        <w:rPr>
          <w:sz w:val="24"/>
          <w:szCs w:val="24"/>
          <w:lang w:val="hu-HU"/>
        </w:rPr>
        <w:t>ha egy weboldal nincsen rendesen felépítve akkor az nem fog</w:t>
      </w:r>
      <w:r w:rsidR="003A1CB3" w:rsidRPr="00C435A3">
        <w:rPr>
          <w:sz w:val="24"/>
          <w:szCs w:val="24"/>
          <w:lang w:val="hu-HU"/>
        </w:rPr>
        <w:t xml:space="preserve">ja felkelteni </w:t>
      </w:r>
      <w:r w:rsidRPr="00C435A3">
        <w:rPr>
          <w:sz w:val="24"/>
          <w:szCs w:val="24"/>
          <w:lang w:val="hu-HU"/>
        </w:rPr>
        <w:t>senkinek</w:t>
      </w:r>
      <w:r w:rsidR="003A1CB3" w:rsidRPr="00C435A3">
        <w:rPr>
          <w:sz w:val="24"/>
          <w:szCs w:val="24"/>
          <w:lang w:val="hu-HU"/>
        </w:rPr>
        <w:t xml:space="preserve"> a figyelmét</w:t>
      </w:r>
      <w:r w:rsidRPr="00C435A3">
        <w:rPr>
          <w:sz w:val="24"/>
          <w:szCs w:val="24"/>
          <w:lang w:val="hu-HU"/>
        </w:rPr>
        <w:t>.</w:t>
      </w:r>
    </w:p>
    <w:p w14:paraId="4BC172ED" w14:textId="5378C380" w:rsidR="00E531DC" w:rsidRPr="00C435A3" w:rsidRDefault="003E75FA" w:rsidP="003E75FA">
      <w:pPr>
        <w:spacing w:line="276" w:lineRule="auto"/>
        <w:jc w:val="both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Ezért a</w:t>
      </w:r>
      <w:r w:rsidR="003A1CB3" w:rsidRPr="00C435A3">
        <w:rPr>
          <w:sz w:val="24"/>
          <w:szCs w:val="24"/>
          <w:lang w:val="hu-HU"/>
        </w:rPr>
        <w:t xml:space="preserve"> legfőbb funkciók, amiket létrehoztunk a weblapon:</w:t>
      </w:r>
    </w:p>
    <w:p w14:paraId="4A5EF864" w14:textId="77777777" w:rsidR="00B95C30" w:rsidRPr="00C435A3" w:rsidRDefault="00B95C30" w:rsidP="003E75FA">
      <w:pPr>
        <w:pStyle w:val="Listaszerbekezds"/>
        <w:numPr>
          <w:ilvl w:val="0"/>
          <w:numId w:val="27"/>
        </w:numPr>
        <w:spacing w:line="276" w:lineRule="auto"/>
        <w:jc w:val="both"/>
        <w:rPr>
          <w:sz w:val="24"/>
          <w:szCs w:val="24"/>
          <w:u w:val="single"/>
          <w:lang w:val="hu-HU"/>
        </w:rPr>
      </w:pPr>
      <w:r w:rsidRPr="00C435A3">
        <w:rPr>
          <w:sz w:val="24"/>
          <w:szCs w:val="24"/>
          <w:u w:val="single"/>
          <w:lang w:val="hu-HU"/>
        </w:rPr>
        <w:t xml:space="preserve">Receptgyűjtemény böngészése: </w:t>
      </w:r>
    </w:p>
    <w:p w14:paraId="6554C9A0" w14:textId="5CE813D7" w:rsidR="00B95C30" w:rsidRPr="00C435A3" w:rsidRDefault="00B95C30" w:rsidP="003E75FA">
      <w:pPr>
        <w:pStyle w:val="Listaszerbekezds"/>
        <w:spacing w:line="276" w:lineRule="auto"/>
        <w:ind w:left="1080"/>
        <w:jc w:val="both"/>
        <w:rPr>
          <w:sz w:val="24"/>
          <w:szCs w:val="24"/>
          <w:lang w:val="hu-HU"/>
        </w:rPr>
      </w:pPr>
      <w:r w:rsidRPr="00C435A3">
        <w:rPr>
          <w:sz w:val="24"/>
          <w:szCs w:val="24"/>
          <w:lang w:val="hu-HU"/>
        </w:rPr>
        <w:t>A felhasználók szabadon böngészhetnek a receptgyűjteményben, kategóriák, ételtípusok vagy diétás preferenciák szerint szűrve.</w:t>
      </w:r>
    </w:p>
    <w:p w14:paraId="23BE0646" w14:textId="77777777" w:rsidR="00B95C30" w:rsidRPr="00C435A3" w:rsidRDefault="00B95C30" w:rsidP="003E75FA">
      <w:pPr>
        <w:pStyle w:val="Listaszerbekezds"/>
        <w:numPr>
          <w:ilvl w:val="0"/>
          <w:numId w:val="27"/>
        </w:numPr>
        <w:spacing w:line="276" w:lineRule="auto"/>
        <w:jc w:val="both"/>
        <w:rPr>
          <w:sz w:val="24"/>
          <w:szCs w:val="24"/>
          <w:u w:val="single"/>
          <w:lang w:val="hu-HU"/>
        </w:rPr>
      </w:pPr>
      <w:r w:rsidRPr="00C435A3">
        <w:rPr>
          <w:sz w:val="24"/>
          <w:szCs w:val="24"/>
          <w:u w:val="single"/>
          <w:lang w:val="hu-HU"/>
        </w:rPr>
        <w:t xml:space="preserve">Keresés: </w:t>
      </w:r>
    </w:p>
    <w:p w14:paraId="157108B1" w14:textId="39A79C51" w:rsidR="00B95C30" w:rsidRPr="00C435A3" w:rsidRDefault="00B95C30" w:rsidP="003E75FA">
      <w:pPr>
        <w:pStyle w:val="Listaszerbekezds"/>
        <w:spacing w:line="276" w:lineRule="auto"/>
        <w:ind w:left="1080"/>
        <w:jc w:val="both"/>
        <w:rPr>
          <w:sz w:val="24"/>
          <w:szCs w:val="24"/>
          <w:lang w:val="hu-HU"/>
        </w:rPr>
      </w:pPr>
      <w:r w:rsidRPr="00C435A3">
        <w:rPr>
          <w:sz w:val="24"/>
          <w:szCs w:val="24"/>
          <w:lang w:val="hu-HU"/>
        </w:rPr>
        <w:t>A felhasználók könnyen megtalálhatják az általuk keresett recepteket a keresőmező segítségével, kulcsszavak vagy</w:t>
      </w:r>
      <w:r w:rsidR="003E75FA">
        <w:rPr>
          <w:sz w:val="24"/>
          <w:szCs w:val="24"/>
          <w:lang w:val="hu-HU"/>
        </w:rPr>
        <w:t xml:space="preserve"> a</w:t>
      </w:r>
      <w:r w:rsidRPr="00C435A3">
        <w:rPr>
          <w:sz w:val="24"/>
          <w:szCs w:val="24"/>
          <w:lang w:val="hu-HU"/>
        </w:rPr>
        <w:t xml:space="preserve"> recept neve alapján.</w:t>
      </w:r>
    </w:p>
    <w:p w14:paraId="6CED1E7C" w14:textId="77777777" w:rsidR="00B95C30" w:rsidRPr="00C435A3" w:rsidRDefault="00B95C30" w:rsidP="003E75FA">
      <w:pPr>
        <w:pStyle w:val="Listaszerbekezds"/>
        <w:numPr>
          <w:ilvl w:val="0"/>
          <w:numId w:val="27"/>
        </w:numPr>
        <w:spacing w:line="276" w:lineRule="auto"/>
        <w:jc w:val="both"/>
        <w:rPr>
          <w:sz w:val="24"/>
          <w:szCs w:val="24"/>
          <w:lang w:val="hu-HU"/>
        </w:rPr>
      </w:pPr>
      <w:r w:rsidRPr="00C435A3">
        <w:rPr>
          <w:sz w:val="24"/>
          <w:szCs w:val="24"/>
          <w:u w:val="single"/>
          <w:lang w:val="hu-HU"/>
        </w:rPr>
        <w:t>Receptek megtekintése:</w:t>
      </w:r>
      <w:r w:rsidRPr="00C435A3">
        <w:rPr>
          <w:sz w:val="24"/>
          <w:szCs w:val="24"/>
          <w:lang w:val="hu-HU"/>
        </w:rPr>
        <w:t xml:space="preserve"> </w:t>
      </w:r>
    </w:p>
    <w:p w14:paraId="0BE39CD4" w14:textId="5514A429" w:rsidR="00B95C30" w:rsidRPr="00C435A3" w:rsidRDefault="00B95C30" w:rsidP="003E75FA">
      <w:pPr>
        <w:pStyle w:val="Listaszerbekezds"/>
        <w:spacing w:line="276" w:lineRule="auto"/>
        <w:ind w:left="1080"/>
        <w:jc w:val="both"/>
        <w:rPr>
          <w:sz w:val="24"/>
          <w:szCs w:val="24"/>
          <w:lang w:val="hu-HU"/>
        </w:rPr>
      </w:pPr>
      <w:r w:rsidRPr="00C435A3">
        <w:rPr>
          <w:sz w:val="24"/>
          <w:szCs w:val="24"/>
          <w:lang w:val="hu-HU"/>
        </w:rPr>
        <w:t>A weboldalon minden recept részletes leírással, hozzávalók listájával, elkészítési lépéseivel és</w:t>
      </w:r>
      <w:r w:rsidR="003E75FA">
        <w:rPr>
          <w:sz w:val="24"/>
          <w:szCs w:val="24"/>
          <w:lang w:val="hu-HU"/>
        </w:rPr>
        <w:t xml:space="preserve"> képpel</w:t>
      </w:r>
      <w:r w:rsidRPr="00C435A3">
        <w:rPr>
          <w:sz w:val="24"/>
          <w:szCs w:val="24"/>
          <w:lang w:val="hu-HU"/>
        </w:rPr>
        <w:t xml:space="preserve"> jelenik meg.</w:t>
      </w:r>
    </w:p>
    <w:p w14:paraId="61D3CE76" w14:textId="77777777" w:rsidR="00B95C30" w:rsidRPr="00C435A3" w:rsidRDefault="00B95C30" w:rsidP="003E75FA">
      <w:pPr>
        <w:pStyle w:val="Listaszerbekezds"/>
        <w:numPr>
          <w:ilvl w:val="0"/>
          <w:numId w:val="27"/>
        </w:numPr>
        <w:spacing w:line="276" w:lineRule="auto"/>
        <w:jc w:val="both"/>
        <w:rPr>
          <w:sz w:val="24"/>
          <w:szCs w:val="24"/>
          <w:u w:val="single"/>
          <w:lang w:val="hu-HU"/>
        </w:rPr>
      </w:pPr>
      <w:r w:rsidRPr="00C435A3">
        <w:rPr>
          <w:sz w:val="24"/>
          <w:szCs w:val="24"/>
          <w:u w:val="single"/>
          <w:lang w:val="hu-HU"/>
        </w:rPr>
        <w:t xml:space="preserve">Receptek értékelése és vélemények megosztása: </w:t>
      </w:r>
    </w:p>
    <w:p w14:paraId="5B2362F9" w14:textId="5760048F" w:rsidR="00B95C30" w:rsidRPr="00C435A3" w:rsidRDefault="00B95C30" w:rsidP="003E75FA">
      <w:pPr>
        <w:pStyle w:val="Listaszerbekezds"/>
        <w:spacing w:line="276" w:lineRule="auto"/>
        <w:ind w:left="1080"/>
        <w:jc w:val="both"/>
        <w:rPr>
          <w:sz w:val="24"/>
          <w:szCs w:val="24"/>
          <w:lang w:val="hu-HU"/>
        </w:rPr>
      </w:pPr>
      <w:r w:rsidRPr="00C435A3">
        <w:rPr>
          <w:sz w:val="24"/>
          <w:szCs w:val="24"/>
          <w:lang w:val="hu-HU"/>
        </w:rPr>
        <w:t>A felhasználók értékelhetik és megjegyzéseikkel megoszthatják tapasztalataikat a kipróbált receptekről.</w:t>
      </w:r>
    </w:p>
    <w:p w14:paraId="06C7E2D3" w14:textId="77777777" w:rsidR="00B95C30" w:rsidRPr="00C435A3" w:rsidRDefault="00B95C30" w:rsidP="003E75FA">
      <w:pPr>
        <w:pStyle w:val="Listaszerbekezds"/>
        <w:numPr>
          <w:ilvl w:val="0"/>
          <w:numId w:val="27"/>
        </w:numPr>
        <w:spacing w:line="276" w:lineRule="auto"/>
        <w:jc w:val="both"/>
        <w:rPr>
          <w:sz w:val="24"/>
          <w:szCs w:val="24"/>
          <w:u w:val="single"/>
          <w:lang w:val="hu-HU"/>
        </w:rPr>
      </w:pPr>
      <w:r w:rsidRPr="00C435A3">
        <w:rPr>
          <w:sz w:val="24"/>
          <w:szCs w:val="24"/>
          <w:u w:val="single"/>
          <w:lang w:val="hu-HU"/>
        </w:rPr>
        <w:t xml:space="preserve">Felhasználói profilok: </w:t>
      </w:r>
    </w:p>
    <w:p w14:paraId="56EFD83F" w14:textId="15BE699F" w:rsidR="00B95C30" w:rsidRPr="00C435A3" w:rsidRDefault="00B95C30" w:rsidP="003E75FA">
      <w:pPr>
        <w:pStyle w:val="Listaszerbekezds"/>
        <w:spacing w:line="276" w:lineRule="auto"/>
        <w:ind w:left="1080"/>
        <w:jc w:val="both"/>
        <w:rPr>
          <w:sz w:val="24"/>
          <w:szCs w:val="24"/>
          <w:lang w:val="hu-HU"/>
        </w:rPr>
      </w:pPr>
      <w:r w:rsidRPr="00C435A3">
        <w:rPr>
          <w:sz w:val="24"/>
          <w:szCs w:val="24"/>
          <w:lang w:val="hu-HU"/>
        </w:rPr>
        <w:t>Regisztrált felhasználók létrehozhatnak profilokat, ahol menthetik kedvenc receptjeike</w:t>
      </w:r>
      <w:r w:rsidR="003E75FA">
        <w:rPr>
          <w:sz w:val="24"/>
          <w:szCs w:val="24"/>
          <w:lang w:val="hu-HU"/>
        </w:rPr>
        <w:t>t és feltölthetik a sajátjukat.</w:t>
      </w:r>
    </w:p>
    <w:p w14:paraId="762AB75E" w14:textId="77777777" w:rsidR="00B95C30" w:rsidRPr="00C435A3" w:rsidRDefault="00B95C30" w:rsidP="003E75FA">
      <w:pPr>
        <w:pStyle w:val="Listaszerbekezds"/>
        <w:numPr>
          <w:ilvl w:val="0"/>
          <w:numId w:val="27"/>
        </w:numPr>
        <w:spacing w:line="276" w:lineRule="auto"/>
        <w:jc w:val="both"/>
        <w:rPr>
          <w:sz w:val="24"/>
          <w:szCs w:val="24"/>
          <w:u w:val="single"/>
          <w:lang w:val="hu-HU"/>
        </w:rPr>
      </w:pPr>
      <w:r w:rsidRPr="00C435A3">
        <w:rPr>
          <w:sz w:val="24"/>
          <w:szCs w:val="24"/>
          <w:u w:val="single"/>
          <w:lang w:val="hu-HU"/>
        </w:rPr>
        <w:t xml:space="preserve">Kérdések és válaszok: </w:t>
      </w:r>
    </w:p>
    <w:p w14:paraId="63C02B6C" w14:textId="6C6C28BE" w:rsidR="003E75FA" w:rsidRPr="003E75FA" w:rsidRDefault="00B95C30" w:rsidP="003E75FA">
      <w:pPr>
        <w:pStyle w:val="Listaszerbekezds"/>
        <w:spacing w:line="276" w:lineRule="auto"/>
        <w:ind w:left="1080"/>
        <w:jc w:val="both"/>
        <w:rPr>
          <w:sz w:val="24"/>
          <w:szCs w:val="24"/>
          <w:lang w:val="hu-HU"/>
        </w:rPr>
      </w:pPr>
      <w:r w:rsidRPr="00C435A3">
        <w:rPr>
          <w:sz w:val="24"/>
          <w:szCs w:val="24"/>
          <w:lang w:val="hu-HU"/>
        </w:rPr>
        <w:t>Felhasználók kérdezhetnek és válaszolhatnak egymásnak a receptekkel vagy a főzéssel kapcsolatos kérdéseikre</w:t>
      </w:r>
    </w:p>
    <w:p w14:paraId="1F04A466" w14:textId="1FA01D8F" w:rsidR="00B95C30" w:rsidRPr="00C435A3" w:rsidRDefault="003A1CB3" w:rsidP="003E75FA">
      <w:pPr>
        <w:spacing w:before="240" w:line="276" w:lineRule="auto"/>
        <w:jc w:val="both"/>
        <w:rPr>
          <w:sz w:val="24"/>
          <w:szCs w:val="24"/>
          <w:lang w:val="hu-HU"/>
        </w:rPr>
      </w:pPr>
      <w:r w:rsidRPr="00C435A3">
        <w:rPr>
          <w:sz w:val="24"/>
          <w:szCs w:val="24"/>
          <w:lang w:val="hu-HU"/>
        </w:rPr>
        <w:t>Célunk</w:t>
      </w:r>
      <w:r w:rsidR="00B95C30" w:rsidRPr="00C435A3">
        <w:rPr>
          <w:sz w:val="24"/>
          <w:szCs w:val="24"/>
          <w:lang w:val="hu-HU"/>
        </w:rPr>
        <w:t xml:space="preserve"> ezekkel a </w:t>
      </w:r>
      <w:r w:rsidRPr="00C435A3">
        <w:rPr>
          <w:sz w:val="24"/>
          <w:szCs w:val="24"/>
          <w:lang w:val="hu-HU"/>
        </w:rPr>
        <w:t>funkciókkal</w:t>
      </w:r>
      <w:r w:rsidR="00BF7AAF" w:rsidRPr="00C435A3">
        <w:rPr>
          <w:sz w:val="24"/>
          <w:szCs w:val="24"/>
          <w:lang w:val="hu-HU"/>
        </w:rPr>
        <w:t>,</w:t>
      </w:r>
      <w:r w:rsidR="00B95C30" w:rsidRPr="00C435A3">
        <w:rPr>
          <w:sz w:val="24"/>
          <w:szCs w:val="24"/>
          <w:lang w:val="hu-HU"/>
        </w:rPr>
        <w:t xml:space="preserve"> hogy a </w:t>
      </w:r>
      <w:r w:rsidRPr="00C435A3">
        <w:rPr>
          <w:sz w:val="24"/>
          <w:szCs w:val="24"/>
          <w:lang w:val="hu-HU"/>
        </w:rPr>
        <w:t>felhasználok</w:t>
      </w:r>
      <w:r w:rsidR="00B95C30" w:rsidRPr="00C435A3">
        <w:rPr>
          <w:sz w:val="24"/>
          <w:szCs w:val="24"/>
          <w:lang w:val="hu-HU"/>
        </w:rPr>
        <w:t xml:space="preserve"> tudja</w:t>
      </w:r>
      <w:r w:rsidRPr="00C435A3">
        <w:rPr>
          <w:sz w:val="24"/>
          <w:szCs w:val="24"/>
          <w:lang w:val="hu-HU"/>
        </w:rPr>
        <w:t xml:space="preserve">nak hatékonyan keresni vagy </w:t>
      </w:r>
      <w:r w:rsidR="00C435A3" w:rsidRPr="00C435A3">
        <w:rPr>
          <w:sz w:val="24"/>
          <w:szCs w:val="24"/>
          <w:lang w:val="hu-HU"/>
        </w:rPr>
        <w:t>kommentálni</w:t>
      </w:r>
      <w:r w:rsidRPr="00C435A3">
        <w:rPr>
          <w:sz w:val="24"/>
          <w:szCs w:val="24"/>
          <w:lang w:val="hu-HU"/>
        </w:rPr>
        <w:t xml:space="preserve"> a receptekhez így segítve egymás</w:t>
      </w:r>
      <w:r w:rsidR="00BF7AAF" w:rsidRPr="00C435A3">
        <w:rPr>
          <w:sz w:val="24"/>
          <w:szCs w:val="24"/>
          <w:lang w:val="hu-HU"/>
        </w:rPr>
        <w:t>t a konyhában.</w:t>
      </w:r>
    </w:p>
    <w:p w14:paraId="712ABD89" w14:textId="34766669" w:rsidR="00BF7AAF" w:rsidRPr="00C435A3" w:rsidRDefault="00E041F9" w:rsidP="00E041F9">
      <w:pPr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br w:type="page"/>
      </w:r>
    </w:p>
    <w:p w14:paraId="54E9F61A" w14:textId="34E24D13" w:rsidR="00BF7AAF" w:rsidRPr="00C435A3" w:rsidRDefault="00BF7AAF" w:rsidP="003E75FA">
      <w:pPr>
        <w:pStyle w:val="Cmsor2"/>
        <w:spacing w:line="276" w:lineRule="auto"/>
        <w:ind w:hanging="284"/>
        <w:jc w:val="both"/>
        <w:rPr>
          <w:sz w:val="32"/>
          <w:szCs w:val="32"/>
          <w:lang w:val="hu-HU"/>
        </w:rPr>
      </w:pPr>
      <w:bookmarkStart w:id="3" w:name="_Toc165541144"/>
      <w:r w:rsidRPr="00C435A3">
        <w:rPr>
          <w:sz w:val="32"/>
          <w:szCs w:val="32"/>
          <w:lang w:val="hu-HU"/>
        </w:rPr>
        <w:lastRenderedPageBreak/>
        <w:t>Követelményanalízis:</w:t>
      </w:r>
      <w:bookmarkEnd w:id="3"/>
    </w:p>
    <w:p w14:paraId="39EC431D" w14:textId="7A9AFB08" w:rsidR="00BF7AAF" w:rsidRPr="00C435A3" w:rsidRDefault="00BF7AAF" w:rsidP="003E75FA">
      <w:pPr>
        <w:pStyle w:val="Listaszerbekezds"/>
        <w:numPr>
          <w:ilvl w:val="0"/>
          <w:numId w:val="28"/>
        </w:numPr>
        <w:spacing w:after="160" w:line="276" w:lineRule="auto"/>
        <w:ind w:left="709"/>
        <w:jc w:val="both"/>
        <w:rPr>
          <w:b/>
          <w:bCs/>
          <w:sz w:val="24"/>
          <w:szCs w:val="24"/>
        </w:rPr>
      </w:pPr>
      <w:r w:rsidRPr="00C435A3">
        <w:rPr>
          <w:b/>
          <w:bCs/>
          <w:sz w:val="24"/>
          <w:szCs w:val="24"/>
        </w:rPr>
        <w:t>Életszerű, valódi problémára nyújt megoldást?</w:t>
      </w:r>
    </w:p>
    <w:p w14:paraId="7E25C55D" w14:textId="3BE9ABDF" w:rsidR="00BF7AAF" w:rsidRPr="00C435A3" w:rsidRDefault="00BF7AAF" w:rsidP="003E75FA">
      <w:pPr>
        <w:pStyle w:val="Listaszerbekezds"/>
        <w:numPr>
          <w:ilvl w:val="1"/>
          <w:numId w:val="28"/>
        </w:numPr>
        <w:spacing w:after="160" w:line="276" w:lineRule="auto"/>
        <w:jc w:val="both"/>
        <w:rPr>
          <w:sz w:val="24"/>
          <w:szCs w:val="24"/>
        </w:rPr>
      </w:pPr>
      <w:r w:rsidRPr="00C435A3">
        <w:rPr>
          <w:sz w:val="24"/>
          <w:szCs w:val="24"/>
        </w:rPr>
        <w:t xml:space="preserve">Szerintünk ezt a weboldalat lehet a mindennapokban használni mivel sokan szeretnek főzni és nem mindenki szereti a régi recept könyveket </w:t>
      </w:r>
      <w:r w:rsidR="00C435A3" w:rsidRPr="00C435A3">
        <w:rPr>
          <w:sz w:val="24"/>
          <w:szCs w:val="24"/>
        </w:rPr>
        <w:t>bújni,</w:t>
      </w:r>
      <w:r w:rsidRPr="00C435A3">
        <w:rPr>
          <w:sz w:val="24"/>
          <w:szCs w:val="24"/>
        </w:rPr>
        <w:t xml:space="preserve"> hogy eltudjon készíteni egy finom ételt.</w:t>
      </w:r>
    </w:p>
    <w:p w14:paraId="37D7742C" w14:textId="6249C7AB" w:rsidR="00BF7AAF" w:rsidRPr="00C435A3" w:rsidRDefault="00BF7AAF" w:rsidP="003E75FA">
      <w:pPr>
        <w:pStyle w:val="Listaszerbekezds"/>
        <w:numPr>
          <w:ilvl w:val="0"/>
          <w:numId w:val="28"/>
        </w:numPr>
        <w:spacing w:after="160" w:line="276" w:lineRule="auto"/>
        <w:ind w:left="709"/>
        <w:jc w:val="both"/>
        <w:rPr>
          <w:b/>
          <w:bCs/>
          <w:sz w:val="24"/>
          <w:szCs w:val="24"/>
        </w:rPr>
      </w:pPr>
      <w:r w:rsidRPr="00C435A3">
        <w:rPr>
          <w:b/>
          <w:bCs/>
          <w:sz w:val="24"/>
          <w:szCs w:val="24"/>
        </w:rPr>
        <w:t>Adattárolási és -kezelési funkciókat is megvalósít. Az adatbázis legalább 5 táblát és triggereket, tárolt eljárásokat függvényeket tartalmaz.</w:t>
      </w:r>
    </w:p>
    <w:p w14:paraId="0C4ACEA5" w14:textId="7A97D2EA" w:rsidR="00BF7AAF" w:rsidRPr="00C435A3" w:rsidRDefault="00BF7AAF" w:rsidP="003E75FA">
      <w:pPr>
        <w:pStyle w:val="Listaszerbekezds"/>
        <w:numPr>
          <w:ilvl w:val="1"/>
          <w:numId w:val="28"/>
        </w:numPr>
        <w:spacing w:after="160" w:line="276" w:lineRule="auto"/>
        <w:ind w:left="1276"/>
        <w:jc w:val="both"/>
        <w:rPr>
          <w:sz w:val="24"/>
          <w:szCs w:val="24"/>
        </w:rPr>
      </w:pPr>
      <w:r w:rsidRPr="00C435A3">
        <w:rPr>
          <w:sz w:val="24"/>
          <w:szCs w:val="24"/>
        </w:rPr>
        <w:t xml:space="preserve">Ezt szintén teljesítettük hiszen a receptek tárolására </w:t>
      </w:r>
      <w:r w:rsidR="00C435A3">
        <w:rPr>
          <w:sz w:val="24"/>
          <w:szCs w:val="24"/>
        </w:rPr>
        <w:t xml:space="preserve">MySQL </w:t>
      </w:r>
      <w:r w:rsidRPr="00C435A3">
        <w:rPr>
          <w:sz w:val="24"/>
          <w:szCs w:val="24"/>
        </w:rPr>
        <w:t>adatbázist használtunk</w:t>
      </w:r>
      <w:r w:rsidR="003E75FA">
        <w:rPr>
          <w:sz w:val="24"/>
          <w:szCs w:val="24"/>
        </w:rPr>
        <w:t>.</w:t>
      </w:r>
    </w:p>
    <w:p w14:paraId="5F907E25" w14:textId="1D79C24F" w:rsidR="00BF7AAF" w:rsidRPr="00C435A3" w:rsidRDefault="00C435A3" w:rsidP="003E75FA">
      <w:pPr>
        <w:pStyle w:val="Listaszerbekezds"/>
        <w:numPr>
          <w:ilvl w:val="0"/>
          <w:numId w:val="28"/>
        </w:numPr>
        <w:spacing w:after="160" w:line="276" w:lineRule="auto"/>
        <w:ind w:left="709"/>
        <w:jc w:val="both"/>
        <w:rPr>
          <w:b/>
          <w:bCs/>
          <w:sz w:val="24"/>
          <w:szCs w:val="24"/>
        </w:rPr>
      </w:pPr>
      <w:r w:rsidRPr="00C435A3">
        <w:rPr>
          <w:b/>
          <w:bCs/>
          <w:sz w:val="24"/>
          <w:szCs w:val="24"/>
        </w:rPr>
        <w:t xml:space="preserve">RESTful </w:t>
      </w:r>
      <w:r w:rsidR="00BF7AAF" w:rsidRPr="00C435A3">
        <w:rPr>
          <w:b/>
          <w:bCs/>
          <w:sz w:val="24"/>
          <w:szCs w:val="24"/>
        </w:rPr>
        <w:t>architektúrának megfelelő szerver és kliens oldali komponenseket egyaránt tartalmaz.</w:t>
      </w:r>
    </w:p>
    <w:p w14:paraId="56F55191" w14:textId="2CDBA5BC" w:rsidR="00BF7AAF" w:rsidRPr="00C435A3" w:rsidRDefault="008E72D1" w:rsidP="003E75FA">
      <w:pPr>
        <w:pStyle w:val="Listaszerbekezds"/>
        <w:numPr>
          <w:ilvl w:val="1"/>
          <w:numId w:val="28"/>
        </w:numPr>
        <w:spacing w:after="160" w:line="276" w:lineRule="auto"/>
        <w:jc w:val="both"/>
        <w:rPr>
          <w:sz w:val="24"/>
          <w:szCs w:val="24"/>
        </w:rPr>
      </w:pPr>
      <w:r w:rsidRPr="00C435A3">
        <w:rPr>
          <w:sz w:val="24"/>
          <w:szCs w:val="24"/>
        </w:rPr>
        <w:t xml:space="preserve">A kliens oldal tökéletesen tud kommunikálni a szerver oldallal hiszen enélkül nem tudna működni a </w:t>
      </w:r>
      <w:r w:rsidR="00682502" w:rsidRPr="00C435A3">
        <w:rPr>
          <w:sz w:val="24"/>
          <w:szCs w:val="24"/>
        </w:rPr>
        <w:t>weboldal</w:t>
      </w:r>
      <w:r w:rsidRPr="00C435A3">
        <w:rPr>
          <w:sz w:val="24"/>
          <w:szCs w:val="24"/>
        </w:rPr>
        <w:t>.</w:t>
      </w:r>
    </w:p>
    <w:p w14:paraId="45443A31" w14:textId="63DC6212" w:rsidR="00BF7AAF" w:rsidRPr="00C435A3" w:rsidRDefault="00BF7AAF" w:rsidP="003E75FA">
      <w:pPr>
        <w:pStyle w:val="Listaszerbekezds"/>
        <w:numPr>
          <w:ilvl w:val="0"/>
          <w:numId w:val="28"/>
        </w:numPr>
        <w:spacing w:after="160" w:line="276" w:lineRule="auto"/>
        <w:ind w:left="709"/>
        <w:jc w:val="both"/>
        <w:rPr>
          <w:b/>
          <w:bCs/>
          <w:sz w:val="24"/>
          <w:szCs w:val="24"/>
        </w:rPr>
      </w:pPr>
      <w:r w:rsidRPr="00C435A3">
        <w:rPr>
          <w:b/>
          <w:bCs/>
          <w:sz w:val="24"/>
          <w:szCs w:val="24"/>
        </w:rPr>
        <w:t>A kliens oldali komponens vagy komponensek egyaránt alkalmasak asztali és mobil eszközökön történő használatra.</w:t>
      </w:r>
    </w:p>
    <w:p w14:paraId="3020B14B" w14:textId="3D439C91" w:rsidR="00BF7AAF" w:rsidRPr="00892054" w:rsidRDefault="00BF7AAF" w:rsidP="006E7750">
      <w:pPr>
        <w:pStyle w:val="Listaszerbekezds"/>
        <w:numPr>
          <w:ilvl w:val="1"/>
          <w:numId w:val="28"/>
        </w:numPr>
        <w:spacing w:after="160" w:line="276" w:lineRule="auto"/>
        <w:jc w:val="both"/>
        <w:rPr>
          <w:sz w:val="24"/>
          <w:szCs w:val="24"/>
        </w:rPr>
      </w:pPr>
      <w:r w:rsidRPr="00892054">
        <w:rPr>
          <w:sz w:val="24"/>
          <w:szCs w:val="24"/>
        </w:rPr>
        <w:t>A weboldalunk teljesen reszponzív</w:t>
      </w:r>
      <w:r w:rsidR="00742FDD" w:rsidRPr="00892054">
        <w:rPr>
          <w:sz w:val="24"/>
          <w:szCs w:val="24"/>
        </w:rPr>
        <w:t xml:space="preserve">, </w:t>
      </w:r>
      <w:r w:rsidR="00682502" w:rsidRPr="00892054">
        <w:rPr>
          <w:sz w:val="24"/>
          <w:szCs w:val="24"/>
        </w:rPr>
        <w:t>így</w:t>
      </w:r>
      <w:r w:rsidR="00742FDD" w:rsidRPr="00892054">
        <w:rPr>
          <w:sz w:val="24"/>
          <w:szCs w:val="24"/>
        </w:rPr>
        <w:t xml:space="preserve"> a</w:t>
      </w:r>
      <w:r w:rsidRPr="00892054">
        <w:rPr>
          <w:sz w:val="24"/>
          <w:szCs w:val="24"/>
        </w:rPr>
        <w:t xml:space="preserve"> hétköznapi </w:t>
      </w:r>
      <w:r w:rsidR="00742FDD" w:rsidRPr="00892054">
        <w:rPr>
          <w:sz w:val="24"/>
          <w:szCs w:val="24"/>
        </w:rPr>
        <w:t>eszközökön mindenki tudja használni</w:t>
      </w:r>
      <w:r w:rsidR="00682502" w:rsidRPr="00892054">
        <w:rPr>
          <w:sz w:val="24"/>
          <w:szCs w:val="24"/>
        </w:rPr>
        <w:t>,</w:t>
      </w:r>
      <w:r w:rsidR="00742FDD" w:rsidRPr="00892054">
        <w:rPr>
          <w:sz w:val="24"/>
          <w:szCs w:val="24"/>
        </w:rPr>
        <w:t xml:space="preserve"> akár asztali számítógépen, laptopon, tableten vagy telefonon keresné fel weboldalunkat.</w:t>
      </w:r>
    </w:p>
    <w:p w14:paraId="65794117" w14:textId="77777777" w:rsidR="00BF7AAF" w:rsidRPr="00C435A3" w:rsidRDefault="00BF7AAF" w:rsidP="003E75FA">
      <w:pPr>
        <w:pStyle w:val="Listaszerbekezds"/>
        <w:numPr>
          <w:ilvl w:val="0"/>
          <w:numId w:val="28"/>
        </w:numPr>
        <w:spacing w:after="160" w:line="276" w:lineRule="auto"/>
        <w:ind w:left="709"/>
        <w:jc w:val="both"/>
        <w:rPr>
          <w:b/>
          <w:bCs/>
          <w:sz w:val="24"/>
          <w:szCs w:val="24"/>
        </w:rPr>
      </w:pPr>
      <w:r w:rsidRPr="00C435A3">
        <w:rPr>
          <w:b/>
          <w:bCs/>
          <w:sz w:val="24"/>
          <w:szCs w:val="24"/>
        </w:rPr>
        <w:t>A forráskódnak a tiszta kód elveinek megfelelően kell készülnie.</w:t>
      </w:r>
    </w:p>
    <w:p w14:paraId="6FDA7B37" w14:textId="4C9F1007" w:rsidR="00742FDD" w:rsidRPr="00C435A3" w:rsidRDefault="00742FDD" w:rsidP="003E75FA">
      <w:pPr>
        <w:pStyle w:val="Listaszerbekezds"/>
        <w:numPr>
          <w:ilvl w:val="1"/>
          <w:numId w:val="28"/>
        </w:numPr>
        <w:spacing w:after="160" w:line="276" w:lineRule="auto"/>
        <w:jc w:val="both"/>
        <w:rPr>
          <w:sz w:val="24"/>
          <w:szCs w:val="24"/>
        </w:rPr>
      </w:pPr>
      <w:r w:rsidRPr="00C435A3">
        <w:rPr>
          <w:sz w:val="24"/>
          <w:szCs w:val="24"/>
        </w:rPr>
        <w:t>A tisztakód elveit betartva kódoltunk minden fájlt, hiszen a kódjai</w:t>
      </w:r>
      <w:r w:rsidR="003E75FA">
        <w:rPr>
          <w:sz w:val="24"/>
          <w:szCs w:val="24"/>
        </w:rPr>
        <w:t>nk</w:t>
      </w:r>
      <w:r w:rsidRPr="00C435A3">
        <w:rPr>
          <w:sz w:val="24"/>
          <w:szCs w:val="24"/>
        </w:rPr>
        <w:t xml:space="preserve"> egyszerűek, de még is tömörek,</w:t>
      </w:r>
      <w:r w:rsidR="003E75FA">
        <w:rPr>
          <w:sz w:val="24"/>
          <w:szCs w:val="24"/>
        </w:rPr>
        <w:t xml:space="preserve"> </w:t>
      </w:r>
      <w:r w:rsidRPr="00C435A3">
        <w:rPr>
          <w:sz w:val="24"/>
          <w:szCs w:val="24"/>
        </w:rPr>
        <w:t>egyes rész</w:t>
      </w:r>
      <w:r w:rsidR="003E75FA">
        <w:rPr>
          <w:sz w:val="24"/>
          <w:szCs w:val="24"/>
        </w:rPr>
        <w:t>eke</w:t>
      </w:r>
      <w:r w:rsidRPr="00C435A3">
        <w:rPr>
          <w:sz w:val="24"/>
          <w:szCs w:val="24"/>
        </w:rPr>
        <w:t>t kommentekkel ellátva lehet megtalálni hogy még az is értse aki csak beleszeretne nézni hogy még is mi ez, a funkciók önmagukban is működnek de némelyikek egymásra támaszkodnak hogy végre tudják hajtani a nekik szánt feladatokat, a függvények értelmesen céljukra utaló nevekkel vannak ellátva, a tesztelhetőség kifejezetten könnyen elvégezhető</w:t>
      </w:r>
      <w:r w:rsidR="0021745A" w:rsidRPr="00C435A3">
        <w:rPr>
          <w:sz w:val="24"/>
          <w:szCs w:val="24"/>
        </w:rPr>
        <w:t xml:space="preserve"> hiszen mi megírtunk pár tesztet előre hogy ezzel is segítsük az áttekinthetőséget.</w:t>
      </w:r>
    </w:p>
    <w:p w14:paraId="77C300A5" w14:textId="77777777" w:rsidR="00BF7AAF" w:rsidRPr="00C435A3" w:rsidRDefault="00BF7AAF" w:rsidP="003E75FA">
      <w:pPr>
        <w:pStyle w:val="Listaszerbekezds"/>
        <w:numPr>
          <w:ilvl w:val="0"/>
          <w:numId w:val="28"/>
        </w:numPr>
        <w:spacing w:after="160" w:line="276" w:lineRule="auto"/>
        <w:ind w:left="709"/>
        <w:jc w:val="both"/>
        <w:rPr>
          <w:b/>
          <w:bCs/>
          <w:sz w:val="24"/>
          <w:szCs w:val="24"/>
        </w:rPr>
      </w:pPr>
      <w:r w:rsidRPr="00C435A3">
        <w:rPr>
          <w:b/>
          <w:bCs/>
          <w:sz w:val="24"/>
          <w:szCs w:val="24"/>
        </w:rPr>
        <w:t>A szoftver célját, komponenseinek technikai leírását, működésének műszaki feltételeit és használatának rövid bemutatását tartalmazó dokumentáció is része a csomagnak.</w:t>
      </w:r>
    </w:p>
    <w:p w14:paraId="45093900" w14:textId="43FABAEA" w:rsidR="00682502" w:rsidRPr="00C435A3" w:rsidRDefault="00682502" w:rsidP="003E75FA">
      <w:pPr>
        <w:pStyle w:val="Listaszerbekezds"/>
        <w:numPr>
          <w:ilvl w:val="1"/>
          <w:numId w:val="28"/>
        </w:numPr>
        <w:spacing w:after="160" w:line="276" w:lineRule="auto"/>
        <w:jc w:val="both"/>
        <w:rPr>
          <w:sz w:val="24"/>
          <w:szCs w:val="24"/>
        </w:rPr>
      </w:pPr>
      <w:r w:rsidRPr="00C435A3">
        <w:rPr>
          <w:sz w:val="24"/>
          <w:szCs w:val="24"/>
        </w:rPr>
        <w:t>Ez a dokumentum pontosan erre szolgál.</w:t>
      </w:r>
    </w:p>
    <w:p w14:paraId="0EFCAC5C" w14:textId="0CEBCA40" w:rsidR="00BF7AAF" w:rsidRPr="00C435A3" w:rsidRDefault="00BF7AAF" w:rsidP="003E75FA">
      <w:pPr>
        <w:pStyle w:val="Listaszerbekezds"/>
        <w:numPr>
          <w:ilvl w:val="0"/>
          <w:numId w:val="28"/>
        </w:numPr>
        <w:spacing w:after="160" w:line="276" w:lineRule="auto"/>
        <w:ind w:left="709"/>
        <w:jc w:val="both"/>
        <w:rPr>
          <w:b/>
          <w:bCs/>
          <w:sz w:val="24"/>
          <w:szCs w:val="24"/>
        </w:rPr>
      </w:pPr>
      <w:r w:rsidRPr="00C435A3">
        <w:rPr>
          <w:b/>
          <w:bCs/>
          <w:sz w:val="24"/>
          <w:szCs w:val="24"/>
        </w:rPr>
        <w:t>Biztonsági technológiákat alkalmaz az adatbázis RESTApi-k és</w:t>
      </w:r>
      <w:r w:rsidR="00682502" w:rsidRPr="00C435A3">
        <w:rPr>
          <w:b/>
          <w:bCs/>
          <w:sz w:val="24"/>
          <w:szCs w:val="24"/>
        </w:rPr>
        <w:t xml:space="preserve"> az</w:t>
      </w:r>
      <w:r w:rsidRPr="00C435A3">
        <w:rPr>
          <w:b/>
          <w:bCs/>
          <w:sz w:val="24"/>
          <w:szCs w:val="24"/>
        </w:rPr>
        <w:t xml:space="preserve"> adminisztrációs felület stb., használata során.</w:t>
      </w:r>
    </w:p>
    <w:p w14:paraId="4E29E835" w14:textId="6EA07C6C" w:rsidR="00C435A3" w:rsidRDefault="00682502" w:rsidP="003E75FA">
      <w:pPr>
        <w:pStyle w:val="Listaszerbekezds"/>
        <w:numPr>
          <w:ilvl w:val="1"/>
          <w:numId w:val="28"/>
        </w:numPr>
        <w:spacing w:after="160" w:line="276" w:lineRule="auto"/>
        <w:jc w:val="both"/>
        <w:rPr>
          <w:sz w:val="24"/>
          <w:szCs w:val="24"/>
        </w:rPr>
      </w:pPr>
      <w:r w:rsidRPr="00C435A3">
        <w:rPr>
          <w:sz w:val="24"/>
          <w:szCs w:val="24"/>
        </w:rPr>
        <w:t xml:space="preserve">A biztonsághoz nálunk a jelszók hash-elése tesz ennek eleget, mivel egy olyan módszert </w:t>
      </w:r>
      <w:r w:rsidR="00C435A3" w:rsidRPr="00C435A3">
        <w:rPr>
          <w:sz w:val="24"/>
          <w:szCs w:val="24"/>
        </w:rPr>
        <w:t>használunk,</w:t>
      </w:r>
      <w:r w:rsidRPr="00C435A3">
        <w:rPr>
          <w:sz w:val="24"/>
          <w:szCs w:val="24"/>
        </w:rPr>
        <w:t xml:space="preserve"> amit nem lehet feltörni mivel </w:t>
      </w:r>
      <w:r w:rsidR="003E75FA">
        <w:rPr>
          <w:sz w:val="24"/>
          <w:szCs w:val="24"/>
        </w:rPr>
        <w:t xml:space="preserve">szinte lehetetlen </w:t>
      </w:r>
      <w:r w:rsidRPr="00C435A3">
        <w:rPr>
          <w:sz w:val="24"/>
          <w:szCs w:val="24"/>
        </w:rPr>
        <w:t xml:space="preserve">visszaalakítani a már átalakítót </w:t>
      </w:r>
      <w:r w:rsidR="00AA5790" w:rsidRPr="00C435A3">
        <w:rPr>
          <w:sz w:val="24"/>
          <w:szCs w:val="24"/>
        </w:rPr>
        <w:t>jelszavakat.</w:t>
      </w:r>
    </w:p>
    <w:p w14:paraId="68D449F9" w14:textId="4F8CFAF3" w:rsidR="00E041F9" w:rsidRPr="00E041F9" w:rsidRDefault="00E041F9" w:rsidP="00E041F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F2B3D20" w14:textId="78D4BAC1" w:rsidR="00C435A3" w:rsidRDefault="00C435A3" w:rsidP="003E75FA">
      <w:pPr>
        <w:pStyle w:val="Cmsor2"/>
        <w:spacing w:line="276" w:lineRule="auto"/>
        <w:ind w:hanging="284"/>
        <w:jc w:val="both"/>
        <w:rPr>
          <w:sz w:val="32"/>
          <w:szCs w:val="32"/>
          <w:lang w:val="hu-HU"/>
        </w:rPr>
      </w:pPr>
      <w:bookmarkStart w:id="4" w:name="_Toc165541145"/>
      <w:r w:rsidRPr="008E7198">
        <w:rPr>
          <w:sz w:val="32"/>
          <w:szCs w:val="32"/>
          <w:lang w:val="hu-HU"/>
        </w:rPr>
        <w:lastRenderedPageBreak/>
        <w:t>Tervezés:</w:t>
      </w:r>
      <w:bookmarkEnd w:id="4"/>
    </w:p>
    <w:p w14:paraId="03A5F52B" w14:textId="77777777" w:rsidR="00355518" w:rsidRPr="00B50E28" w:rsidRDefault="00355518" w:rsidP="00355518">
      <w:pPr>
        <w:pStyle w:val="Listaszerbekezds"/>
        <w:numPr>
          <w:ilvl w:val="0"/>
          <w:numId w:val="34"/>
        </w:numPr>
        <w:spacing w:line="276" w:lineRule="auto"/>
        <w:jc w:val="both"/>
        <w:rPr>
          <w:sz w:val="24"/>
          <w:szCs w:val="24"/>
          <w:lang w:val="hu-HU"/>
        </w:rPr>
      </w:pPr>
      <w:r w:rsidRPr="00C43C21">
        <w:rPr>
          <w:rStyle w:val="Kiemels"/>
          <w:lang w:val="hu-HU"/>
        </w:rPr>
        <w:t>Budai Bence</w:t>
      </w:r>
      <w:r w:rsidRPr="00B50E28">
        <w:rPr>
          <w:sz w:val="24"/>
          <w:szCs w:val="24"/>
          <w:lang w:val="hu-HU"/>
        </w:rPr>
        <w:t xml:space="preserve"> – Frontend felelős</w:t>
      </w:r>
    </w:p>
    <w:p w14:paraId="043F18C5" w14:textId="3629BFEE" w:rsidR="00355518" w:rsidRPr="00E041F9" w:rsidRDefault="00355518" w:rsidP="00355518">
      <w:pPr>
        <w:pStyle w:val="Listaszerbekezds"/>
        <w:numPr>
          <w:ilvl w:val="0"/>
          <w:numId w:val="34"/>
        </w:numPr>
        <w:spacing w:line="276" w:lineRule="auto"/>
        <w:jc w:val="both"/>
        <w:rPr>
          <w:sz w:val="24"/>
          <w:szCs w:val="24"/>
          <w:lang w:val="hu-HU"/>
        </w:rPr>
      </w:pPr>
      <w:r w:rsidRPr="00C43C21">
        <w:rPr>
          <w:rStyle w:val="Kiemels"/>
          <w:lang w:val="hu-HU"/>
        </w:rPr>
        <w:t>Tüdős Levente</w:t>
      </w:r>
      <w:r w:rsidRPr="00B50E28">
        <w:rPr>
          <w:sz w:val="24"/>
          <w:szCs w:val="24"/>
          <w:lang w:val="hu-HU"/>
        </w:rPr>
        <w:t xml:space="preserve"> – Projektmenedzser, Backend felelős</w:t>
      </w:r>
    </w:p>
    <w:p w14:paraId="6D060B5D" w14:textId="5BD0714A" w:rsidR="00E041F9" w:rsidRPr="00E041F9" w:rsidRDefault="00C435A3" w:rsidP="00E041F9">
      <w:pPr>
        <w:pStyle w:val="Listaszerbekezds"/>
        <w:numPr>
          <w:ilvl w:val="0"/>
          <w:numId w:val="27"/>
        </w:numPr>
        <w:spacing w:before="120" w:line="276" w:lineRule="auto"/>
        <w:ind w:left="709" w:hanging="357"/>
        <w:contextualSpacing w:val="0"/>
        <w:jc w:val="both"/>
        <w:rPr>
          <w:sz w:val="24"/>
          <w:szCs w:val="24"/>
          <w:lang w:val="hu-HU"/>
        </w:rPr>
      </w:pPr>
      <w:r w:rsidRPr="00F113C7">
        <w:rPr>
          <w:sz w:val="24"/>
          <w:szCs w:val="24"/>
          <w:lang w:val="hu-HU"/>
        </w:rPr>
        <w:t>A FoodHub weboldal tervezése során részletesen kidolgoz</w:t>
      </w:r>
      <w:r w:rsidR="00D15DD5">
        <w:rPr>
          <w:sz w:val="24"/>
          <w:szCs w:val="24"/>
          <w:lang w:val="hu-HU"/>
        </w:rPr>
        <w:t>t</w:t>
      </w:r>
      <w:r w:rsidRPr="00F113C7">
        <w:rPr>
          <w:sz w:val="24"/>
          <w:szCs w:val="24"/>
          <w:lang w:val="hu-HU"/>
        </w:rPr>
        <w:t xml:space="preserve">uk a felhasználói felületet és a </w:t>
      </w:r>
      <w:r w:rsidR="00F113C7" w:rsidRPr="00F113C7">
        <w:rPr>
          <w:sz w:val="24"/>
          <w:szCs w:val="24"/>
          <w:lang w:val="hu-HU"/>
        </w:rPr>
        <w:t xml:space="preserve">weboldal </w:t>
      </w:r>
      <w:r w:rsidRPr="00F113C7">
        <w:rPr>
          <w:sz w:val="24"/>
          <w:szCs w:val="24"/>
          <w:lang w:val="hu-HU"/>
        </w:rPr>
        <w:t>architektúráját.</w:t>
      </w:r>
      <w:r w:rsidR="00F113C7">
        <w:rPr>
          <w:sz w:val="24"/>
          <w:szCs w:val="24"/>
          <w:lang w:val="hu-HU"/>
        </w:rPr>
        <w:t xml:space="preserve"> </w:t>
      </w:r>
      <w:r w:rsidRPr="00F113C7">
        <w:rPr>
          <w:sz w:val="24"/>
          <w:szCs w:val="24"/>
          <w:lang w:val="hu-HU"/>
        </w:rPr>
        <w:t>Ez magában foglalja az adatbázis-séma tervezését, az adatmodellt és az alkalmazás rétegzettségét.</w:t>
      </w:r>
    </w:p>
    <w:p w14:paraId="6604069A" w14:textId="7261A6F2" w:rsidR="00E041F9" w:rsidRPr="00E041F9" w:rsidRDefault="00C435A3" w:rsidP="00E041F9">
      <w:pPr>
        <w:pStyle w:val="Listaszerbekezds"/>
        <w:numPr>
          <w:ilvl w:val="0"/>
          <w:numId w:val="27"/>
        </w:numPr>
        <w:spacing w:before="120" w:line="276" w:lineRule="auto"/>
        <w:ind w:left="709" w:hanging="357"/>
        <w:contextualSpacing w:val="0"/>
        <w:jc w:val="both"/>
        <w:rPr>
          <w:sz w:val="24"/>
          <w:szCs w:val="24"/>
          <w:lang w:val="hu-HU"/>
        </w:rPr>
      </w:pPr>
      <w:r w:rsidRPr="00F113C7">
        <w:rPr>
          <w:sz w:val="24"/>
          <w:szCs w:val="24"/>
          <w:lang w:val="hu-HU"/>
        </w:rPr>
        <w:t>A tervezés során figyelembe ve</w:t>
      </w:r>
      <w:r w:rsidR="00F113C7">
        <w:rPr>
          <w:sz w:val="24"/>
          <w:szCs w:val="24"/>
          <w:lang w:val="hu-HU"/>
        </w:rPr>
        <w:t>ttük</w:t>
      </w:r>
      <w:r w:rsidRPr="00F113C7">
        <w:rPr>
          <w:sz w:val="24"/>
          <w:szCs w:val="24"/>
          <w:lang w:val="hu-HU"/>
        </w:rPr>
        <w:t xml:space="preserve"> a felhasználói élményt és az intuitív navigációt, hogy a weboldal használata könnyű legyen mindenki számára.</w:t>
      </w:r>
    </w:p>
    <w:p w14:paraId="3605EC3F" w14:textId="6301E2F9" w:rsidR="00E041F9" w:rsidRPr="00E041F9" w:rsidRDefault="00C435A3" w:rsidP="00E041F9">
      <w:pPr>
        <w:pStyle w:val="Listaszerbekezds"/>
        <w:numPr>
          <w:ilvl w:val="0"/>
          <w:numId w:val="27"/>
        </w:numPr>
        <w:spacing w:before="120" w:line="276" w:lineRule="auto"/>
        <w:ind w:left="709" w:hanging="357"/>
        <w:contextualSpacing w:val="0"/>
        <w:jc w:val="both"/>
        <w:rPr>
          <w:sz w:val="24"/>
          <w:szCs w:val="24"/>
          <w:lang w:val="hu-HU"/>
        </w:rPr>
      </w:pPr>
      <w:r w:rsidRPr="00F113C7">
        <w:rPr>
          <w:sz w:val="24"/>
          <w:szCs w:val="24"/>
          <w:lang w:val="hu-HU"/>
        </w:rPr>
        <w:t>Emellett gondoskodunk a weboldal megjelenéséről és általános esztétikájáról, hogy vonzó és felhasználóbarát legyen.</w:t>
      </w:r>
    </w:p>
    <w:p w14:paraId="0725B361" w14:textId="3FF6D6EC" w:rsidR="00E041F9" w:rsidRPr="00E041F9" w:rsidRDefault="00C435A3" w:rsidP="00E041F9">
      <w:pPr>
        <w:pStyle w:val="Listaszerbekezds"/>
        <w:numPr>
          <w:ilvl w:val="0"/>
          <w:numId w:val="27"/>
        </w:numPr>
        <w:spacing w:before="120" w:line="276" w:lineRule="auto"/>
        <w:ind w:left="709" w:hanging="357"/>
        <w:contextualSpacing w:val="0"/>
        <w:jc w:val="both"/>
        <w:rPr>
          <w:sz w:val="24"/>
          <w:szCs w:val="24"/>
          <w:lang w:val="hu-HU"/>
        </w:rPr>
      </w:pPr>
      <w:r w:rsidRPr="00F113C7">
        <w:rPr>
          <w:sz w:val="24"/>
          <w:szCs w:val="24"/>
          <w:lang w:val="hu-HU"/>
        </w:rPr>
        <w:t>A tervezési folyamat fontos része</w:t>
      </w:r>
      <w:r w:rsidR="00F113C7">
        <w:rPr>
          <w:sz w:val="24"/>
          <w:szCs w:val="24"/>
          <w:lang w:val="hu-HU"/>
        </w:rPr>
        <w:t xml:space="preserve"> volt</w:t>
      </w:r>
      <w:r w:rsidRPr="00F113C7">
        <w:rPr>
          <w:sz w:val="24"/>
          <w:szCs w:val="24"/>
          <w:lang w:val="hu-HU"/>
        </w:rPr>
        <w:t xml:space="preserve"> a felhasználói visszajelzések és tesztek integrálása annak érdekében, hogy a végeredmény minőségi és hatékony legyen.</w:t>
      </w:r>
    </w:p>
    <w:p w14:paraId="7B315F86" w14:textId="3D4EB4E4" w:rsidR="00E041F9" w:rsidRPr="00E041F9" w:rsidRDefault="00F113C7" w:rsidP="00E041F9">
      <w:pPr>
        <w:pStyle w:val="Listaszerbekezds"/>
        <w:numPr>
          <w:ilvl w:val="0"/>
          <w:numId w:val="27"/>
        </w:numPr>
        <w:spacing w:before="120" w:line="276" w:lineRule="auto"/>
        <w:ind w:left="709" w:hanging="357"/>
        <w:contextualSpacing w:val="0"/>
        <w:jc w:val="both"/>
        <w:rPr>
          <w:sz w:val="24"/>
          <w:szCs w:val="24"/>
          <w:lang w:val="hu-HU"/>
        </w:rPr>
      </w:pPr>
      <w:r w:rsidRPr="00F113C7">
        <w:rPr>
          <w:sz w:val="24"/>
          <w:szCs w:val="24"/>
          <w:lang w:val="hu-HU"/>
        </w:rPr>
        <w:t>A projekt megfelelő architektúrájának kiválasztása az egyik legfontosabb lépés</w:t>
      </w:r>
      <w:r w:rsidR="003E75FA">
        <w:rPr>
          <w:sz w:val="24"/>
          <w:szCs w:val="24"/>
          <w:lang w:val="hu-HU"/>
        </w:rPr>
        <w:t xml:space="preserve"> volt</w:t>
      </w:r>
      <w:r w:rsidRPr="00F113C7">
        <w:rPr>
          <w:sz w:val="24"/>
          <w:szCs w:val="24"/>
          <w:lang w:val="hu-HU"/>
        </w:rPr>
        <w:t xml:space="preserve"> a tervezés során. Az architektúra olyan alapvető keretet biztosít</w:t>
      </w:r>
      <w:r w:rsidR="003E75FA">
        <w:rPr>
          <w:sz w:val="24"/>
          <w:szCs w:val="24"/>
          <w:lang w:val="hu-HU"/>
        </w:rPr>
        <w:t>ott számunkra</w:t>
      </w:r>
      <w:r w:rsidRPr="00F113C7">
        <w:rPr>
          <w:sz w:val="24"/>
          <w:szCs w:val="24"/>
          <w:lang w:val="hu-HU"/>
        </w:rPr>
        <w:t>, amelyben a kód strukturált és könnyen karbantartható le</w:t>
      </w:r>
      <w:r w:rsidR="003E75FA">
        <w:rPr>
          <w:sz w:val="24"/>
          <w:szCs w:val="24"/>
          <w:lang w:val="hu-HU"/>
        </w:rPr>
        <w:t>tt</w:t>
      </w:r>
      <w:r>
        <w:rPr>
          <w:sz w:val="24"/>
          <w:szCs w:val="24"/>
          <w:lang w:val="hu-HU"/>
        </w:rPr>
        <w:t>.</w:t>
      </w:r>
    </w:p>
    <w:p w14:paraId="005B3C4B" w14:textId="0F5508D2" w:rsidR="00F113C7" w:rsidRDefault="00F113C7" w:rsidP="00E041F9">
      <w:pPr>
        <w:pStyle w:val="Listaszerbekezds"/>
        <w:numPr>
          <w:ilvl w:val="0"/>
          <w:numId w:val="27"/>
        </w:numPr>
        <w:spacing w:before="120" w:line="276" w:lineRule="auto"/>
        <w:ind w:left="709" w:hanging="357"/>
        <w:contextualSpacing w:val="0"/>
        <w:jc w:val="both"/>
        <w:rPr>
          <w:sz w:val="24"/>
          <w:szCs w:val="24"/>
          <w:lang w:val="hu-HU"/>
        </w:rPr>
      </w:pPr>
      <w:r w:rsidRPr="00F113C7">
        <w:rPr>
          <w:sz w:val="24"/>
          <w:szCs w:val="24"/>
          <w:lang w:val="hu-HU"/>
        </w:rPr>
        <w:t>Az általános kódolási stílus és konvenciók betartása segít</w:t>
      </w:r>
      <w:r>
        <w:rPr>
          <w:sz w:val="24"/>
          <w:szCs w:val="24"/>
          <w:lang w:val="hu-HU"/>
        </w:rPr>
        <w:t>ett</w:t>
      </w:r>
      <w:r w:rsidRPr="00F113C7">
        <w:rPr>
          <w:sz w:val="24"/>
          <w:szCs w:val="24"/>
          <w:lang w:val="hu-HU"/>
        </w:rPr>
        <w:t xml:space="preserve"> abban, hogy a kód egységes legyen és könnyen olvasható más fejlesztők számára is. Ez magáb</w:t>
      </w:r>
      <w:r w:rsidR="003E75FA">
        <w:rPr>
          <w:sz w:val="24"/>
          <w:szCs w:val="24"/>
          <w:lang w:val="hu-HU"/>
        </w:rPr>
        <w:t>a</w:t>
      </w:r>
      <w:r w:rsidRPr="00F113C7">
        <w:rPr>
          <w:sz w:val="24"/>
          <w:szCs w:val="24"/>
          <w:lang w:val="hu-HU"/>
        </w:rPr>
        <w:t xml:space="preserve"> foglalhatja az elnevezési konvenciókat, az elrendezési szabályokat és más formai irányelveket,</w:t>
      </w:r>
      <w:r>
        <w:rPr>
          <w:sz w:val="24"/>
          <w:szCs w:val="24"/>
          <w:lang w:val="hu-HU"/>
        </w:rPr>
        <w:t xml:space="preserve"> mint például a </w:t>
      </w:r>
      <w:r w:rsidR="003E75FA">
        <w:rPr>
          <w:sz w:val="24"/>
          <w:szCs w:val="24"/>
          <w:lang w:val="hu-HU"/>
        </w:rPr>
        <w:t>néhai</w:t>
      </w:r>
      <w:r>
        <w:rPr>
          <w:sz w:val="24"/>
          <w:szCs w:val="24"/>
          <w:lang w:val="hu-HU"/>
        </w:rPr>
        <w:t xml:space="preserve"> kommentelést</w:t>
      </w:r>
      <w:r w:rsidR="00B50E28">
        <w:rPr>
          <w:sz w:val="24"/>
          <w:szCs w:val="24"/>
          <w:lang w:val="hu-HU"/>
        </w:rPr>
        <w:t>, jegyzetelést</w:t>
      </w:r>
      <w:r>
        <w:rPr>
          <w:sz w:val="24"/>
          <w:szCs w:val="24"/>
          <w:lang w:val="hu-HU"/>
        </w:rPr>
        <w:t>.</w:t>
      </w:r>
    </w:p>
    <w:p w14:paraId="374F7569" w14:textId="7E5813C2" w:rsidR="005E338C" w:rsidRDefault="00E041F9" w:rsidP="00892054">
      <w:pPr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br w:type="page"/>
      </w:r>
    </w:p>
    <w:p w14:paraId="70B976C1" w14:textId="4DA29648" w:rsidR="002C525C" w:rsidRPr="00892054" w:rsidRDefault="002C525C" w:rsidP="00347874">
      <w:pPr>
        <w:pStyle w:val="Cmsor2"/>
        <w:spacing w:line="276" w:lineRule="auto"/>
        <w:ind w:hanging="284"/>
        <w:jc w:val="both"/>
        <w:rPr>
          <w:sz w:val="32"/>
          <w:szCs w:val="32"/>
          <w:lang w:val="hu-HU"/>
        </w:rPr>
      </w:pPr>
      <w:bookmarkStart w:id="5" w:name="_Toc165541146"/>
      <w:r w:rsidRPr="008E7198">
        <w:rPr>
          <w:sz w:val="32"/>
          <w:szCs w:val="32"/>
          <w:lang w:val="hu-HU"/>
        </w:rPr>
        <w:lastRenderedPageBreak/>
        <w:t>Fejlesztés és implementáció:</w:t>
      </w:r>
      <w:bookmarkEnd w:id="5"/>
    </w:p>
    <w:p w14:paraId="180A4571" w14:textId="77777777" w:rsidR="002C525C" w:rsidRPr="002C525C" w:rsidRDefault="002C525C" w:rsidP="00E041F9">
      <w:pPr>
        <w:pStyle w:val="Listaszerbekezds"/>
        <w:numPr>
          <w:ilvl w:val="0"/>
          <w:numId w:val="31"/>
        </w:numPr>
        <w:spacing w:before="120" w:line="276" w:lineRule="auto"/>
        <w:ind w:hanging="357"/>
        <w:contextualSpacing w:val="0"/>
        <w:jc w:val="both"/>
        <w:rPr>
          <w:sz w:val="24"/>
          <w:szCs w:val="24"/>
          <w:lang w:val="hu-HU"/>
        </w:rPr>
      </w:pPr>
      <w:r w:rsidRPr="002C525C">
        <w:rPr>
          <w:sz w:val="24"/>
          <w:szCs w:val="24"/>
          <w:lang w:val="hu-HU"/>
        </w:rPr>
        <w:t>A FoodHub weboldal fejlesztése és implementációja során különböző technológiai eszközöket és platformokat használunk fel.</w:t>
      </w:r>
    </w:p>
    <w:p w14:paraId="738A17DA" w14:textId="77777777" w:rsidR="002C525C" w:rsidRPr="002C525C" w:rsidRDefault="002C525C" w:rsidP="00E041F9">
      <w:pPr>
        <w:pStyle w:val="Listaszerbekezds"/>
        <w:numPr>
          <w:ilvl w:val="0"/>
          <w:numId w:val="31"/>
        </w:numPr>
        <w:spacing w:before="120" w:line="276" w:lineRule="auto"/>
        <w:ind w:hanging="357"/>
        <w:contextualSpacing w:val="0"/>
        <w:jc w:val="both"/>
        <w:rPr>
          <w:sz w:val="24"/>
          <w:szCs w:val="24"/>
          <w:lang w:val="hu-HU"/>
        </w:rPr>
      </w:pPr>
      <w:r w:rsidRPr="002C525C">
        <w:rPr>
          <w:sz w:val="24"/>
          <w:szCs w:val="24"/>
          <w:lang w:val="hu-HU"/>
        </w:rPr>
        <w:t>Használt alkalmazásaink:</w:t>
      </w:r>
    </w:p>
    <w:p w14:paraId="5E4C6790" w14:textId="203AE8AA" w:rsidR="002C525C" w:rsidRPr="002C525C" w:rsidRDefault="002C525C" w:rsidP="00E041F9">
      <w:pPr>
        <w:pStyle w:val="Listaszerbekezds"/>
        <w:numPr>
          <w:ilvl w:val="0"/>
          <w:numId w:val="30"/>
        </w:numPr>
        <w:spacing w:before="120" w:line="276" w:lineRule="auto"/>
        <w:ind w:hanging="357"/>
        <w:contextualSpacing w:val="0"/>
        <w:jc w:val="both"/>
        <w:rPr>
          <w:sz w:val="24"/>
          <w:szCs w:val="24"/>
          <w:lang w:val="hu-HU"/>
        </w:rPr>
      </w:pPr>
      <w:r w:rsidRPr="002C525C">
        <w:rPr>
          <w:b/>
          <w:bCs/>
          <w:sz w:val="24"/>
          <w:szCs w:val="24"/>
          <w:lang w:val="hu-HU"/>
        </w:rPr>
        <w:t>Visual Studio Code (VS Code):</w:t>
      </w:r>
      <w:r w:rsidRPr="002C525C">
        <w:rPr>
          <w:sz w:val="24"/>
          <w:szCs w:val="24"/>
          <w:lang w:val="hu-HU"/>
        </w:rPr>
        <w:t xml:space="preserve"> Ez egy nagyon népszerű</w:t>
      </w:r>
      <w:r>
        <w:rPr>
          <w:sz w:val="24"/>
          <w:szCs w:val="24"/>
          <w:lang w:val="hu-HU"/>
        </w:rPr>
        <w:t xml:space="preserve"> </w:t>
      </w:r>
      <w:r w:rsidRPr="002C525C">
        <w:rPr>
          <w:sz w:val="24"/>
          <w:szCs w:val="24"/>
          <w:lang w:val="hu-HU"/>
        </w:rPr>
        <w:t>és kiterjeszthető kódszerkesztő, amely támogatja a különböző programozási nyelveket és integrációkat, mint például a JavaScript, HTML, CSS, valamint különféle kiegészítőket és fejlesztői eszközöket kínál</w:t>
      </w:r>
      <w:r w:rsidR="003E75FA">
        <w:rPr>
          <w:sz w:val="24"/>
          <w:szCs w:val="24"/>
          <w:lang w:val="hu-HU"/>
        </w:rPr>
        <w:t>t számunkra</w:t>
      </w:r>
      <w:r w:rsidRPr="002C525C">
        <w:rPr>
          <w:sz w:val="24"/>
          <w:szCs w:val="24"/>
          <w:lang w:val="hu-HU"/>
        </w:rPr>
        <w:t>.</w:t>
      </w:r>
    </w:p>
    <w:p w14:paraId="342DD867" w14:textId="3AFD2691" w:rsidR="002C525C" w:rsidRPr="002C525C" w:rsidRDefault="002C525C" w:rsidP="00E041F9">
      <w:pPr>
        <w:pStyle w:val="Listaszerbekezds"/>
        <w:numPr>
          <w:ilvl w:val="0"/>
          <w:numId w:val="30"/>
        </w:numPr>
        <w:spacing w:before="120" w:line="276" w:lineRule="auto"/>
        <w:ind w:hanging="357"/>
        <w:contextualSpacing w:val="0"/>
        <w:jc w:val="both"/>
        <w:rPr>
          <w:sz w:val="24"/>
          <w:szCs w:val="24"/>
          <w:lang w:val="hu-HU"/>
        </w:rPr>
      </w:pPr>
      <w:r w:rsidRPr="002C525C">
        <w:rPr>
          <w:b/>
          <w:bCs/>
          <w:sz w:val="24"/>
          <w:szCs w:val="24"/>
          <w:lang w:val="hu-HU"/>
        </w:rPr>
        <w:t>XAMPP:</w:t>
      </w:r>
      <w:r w:rsidRPr="002C525C">
        <w:rPr>
          <w:sz w:val="24"/>
          <w:szCs w:val="24"/>
          <w:lang w:val="hu-HU"/>
        </w:rPr>
        <w:t xml:space="preserve"> Ez </w:t>
      </w:r>
      <w:r>
        <w:rPr>
          <w:sz w:val="24"/>
          <w:szCs w:val="24"/>
          <w:lang w:val="hu-HU"/>
        </w:rPr>
        <w:t xml:space="preserve">egy </w:t>
      </w:r>
      <w:r w:rsidRPr="002C525C">
        <w:rPr>
          <w:sz w:val="24"/>
          <w:szCs w:val="24"/>
          <w:lang w:val="hu-HU"/>
        </w:rPr>
        <w:t xml:space="preserve">nyílt forráskódú szerver alkalmazás, amely lehetővé teszi a PHP, MySQL, Apache és más szoftverek telepítését és futtatását. Különösen hasznos </w:t>
      </w:r>
      <w:r>
        <w:rPr>
          <w:sz w:val="24"/>
          <w:szCs w:val="24"/>
          <w:lang w:val="hu-HU"/>
        </w:rPr>
        <w:t xml:space="preserve">volt </w:t>
      </w:r>
      <w:r w:rsidRPr="002C525C">
        <w:rPr>
          <w:sz w:val="24"/>
          <w:szCs w:val="24"/>
          <w:lang w:val="hu-HU"/>
        </w:rPr>
        <w:t>a web</w:t>
      </w:r>
      <w:r>
        <w:rPr>
          <w:sz w:val="24"/>
          <w:szCs w:val="24"/>
          <w:lang w:val="hu-HU"/>
        </w:rPr>
        <w:t>oldal</w:t>
      </w:r>
      <w:r w:rsidRPr="002C525C">
        <w:rPr>
          <w:sz w:val="24"/>
          <w:szCs w:val="24"/>
          <w:lang w:val="hu-HU"/>
        </w:rPr>
        <w:t xml:space="preserve"> fejlesztés</w:t>
      </w:r>
      <w:r>
        <w:rPr>
          <w:sz w:val="24"/>
          <w:szCs w:val="24"/>
          <w:lang w:val="hu-HU"/>
        </w:rPr>
        <w:t>ében</w:t>
      </w:r>
      <w:r w:rsidRPr="002C525C">
        <w:rPr>
          <w:sz w:val="24"/>
          <w:szCs w:val="24"/>
          <w:lang w:val="hu-HU"/>
        </w:rPr>
        <w:t xml:space="preserve"> és </w:t>
      </w:r>
      <w:r w:rsidR="00B50E28" w:rsidRPr="002C525C">
        <w:rPr>
          <w:sz w:val="24"/>
          <w:szCs w:val="24"/>
          <w:lang w:val="hu-HU"/>
        </w:rPr>
        <w:t>tesztelés</w:t>
      </w:r>
      <w:r w:rsidR="00B50E28">
        <w:rPr>
          <w:sz w:val="24"/>
          <w:szCs w:val="24"/>
          <w:lang w:val="hu-HU"/>
        </w:rPr>
        <w:t>ében</w:t>
      </w:r>
      <w:r w:rsidRPr="002C525C">
        <w:rPr>
          <w:sz w:val="24"/>
          <w:szCs w:val="24"/>
          <w:lang w:val="hu-HU"/>
        </w:rPr>
        <w:t xml:space="preserve"> </w:t>
      </w:r>
      <w:r>
        <w:rPr>
          <w:sz w:val="24"/>
          <w:szCs w:val="24"/>
          <w:lang w:val="hu-HU"/>
        </w:rPr>
        <w:t xml:space="preserve">a </w:t>
      </w:r>
      <w:r w:rsidRPr="002C525C">
        <w:rPr>
          <w:sz w:val="24"/>
          <w:szCs w:val="24"/>
          <w:lang w:val="hu-HU"/>
        </w:rPr>
        <w:t>lokális környezetben.</w:t>
      </w:r>
    </w:p>
    <w:p w14:paraId="5DD3C022" w14:textId="4109EA98" w:rsidR="002C525C" w:rsidRPr="002C525C" w:rsidRDefault="002C525C" w:rsidP="00E041F9">
      <w:pPr>
        <w:pStyle w:val="Listaszerbekezds"/>
        <w:numPr>
          <w:ilvl w:val="0"/>
          <w:numId w:val="30"/>
        </w:numPr>
        <w:spacing w:before="120" w:line="276" w:lineRule="auto"/>
        <w:ind w:hanging="357"/>
        <w:contextualSpacing w:val="0"/>
        <w:jc w:val="both"/>
        <w:rPr>
          <w:sz w:val="24"/>
          <w:szCs w:val="24"/>
          <w:lang w:val="hu-HU"/>
        </w:rPr>
      </w:pPr>
      <w:r w:rsidRPr="002C525C">
        <w:rPr>
          <w:b/>
          <w:bCs/>
          <w:sz w:val="24"/>
          <w:szCs w:val="24"/>
          <w:lang w:val="hu-HU"/>
        </w:rPr>
        <w:t>Node.js:</w:t>
      </w:r>
      <w:r w:rsidRPr="002C525C">
        <w:rPr>
          <w:sz w:val="24"/>
          <w:szCs w:val="24"/>
          <w:lang w:val="hu-HU"/>
        </w:rPr>
        <w:t xml:space="preserve"> Ez egy JavaScript futtatókörnyezet, amely lehetővé teszi a JavaScript kód futtatását a szerveroldalon. Node.js segítségével lehetőség van aszinkron programozásra, moduláris fejlesztésre és a különféle csomagok (package) használatára, amelyek széleskörű funkcionalitást biztosít</w:t>
      </w:r>
      <w:r>
        <w:rPr>
          <w:sz w:val="24"/>
          <w:szCs w:val="24"/>
          <w:lang w:val="hu-HU"/>
        </w:rPr>
        <w:t>ottak</w:t>
      </w:r>
      <w:r w:rsidR="003E75FA">
        <w:rPr>
          <w:sz w:val="24"/>
          <w:szCs w:val="24"/>
          <w:lang w:val="hu-HU"/>
        </w:rPr>
        <w:t xml:space="preserve"> számunkra</w:t>
      </w:r>
      <w:r w:rsidRPr="002C525C">
        <w:rPr>
          <w:sz w:val="24"/>
          <w:szCs w:val="24"/>
          <w:lang w:val="hu-HU"/>
        </w:rPr>
        <w:t>.</w:t>
      </w:r>
    </w:p>
    <w:p w14:paraId="1F7EB497" w14:textId="77777777" w:rsidR="002C525C" w:rsidRPr="002C525C" w:rsidRDefault="002C525C" w:rsidP="00E041F9">
      <w:pPr>
        <w:pStyle w:val="Listaszerbekezds"/>
        <w:numPr>
          <w:ilvl w:val="0"/>
          <w:numId w:val="30"/>
        </w:numPr>
        <w:spacing w:before="120" w:line="276" w:lineRule="auto"/>
        <w:ind w:hanging="357"/>
        <w:contextualSpacing w:val="0"/>
        <w:jc w:val="both"/>
        <w:rPr>
          <w:sz w:val="24"/>
          <w:szCs w:val="24"/>
          <w:lang w:val="hu-HU"/>
        </w:rPr>
      </w:pPr>
      <w:r w:rsidRPr="002C525C">
        <w:rPr>
          <w:b/>
          <w:bCs/>
          <w:sz w:val="24"/>
          <w:szCs w:val="24"/>
          <w:lang w:val="hu-HU"/>
        </w:rPr>
        <w:t>HTML, CSS:</w:t>
      </w:r>
      <w:r w:rsidRPr="002C525C">
        <w:rPr>
          <w:sz w:val="24"/>
          <w:szCs w:val="24"/>
          <w:lang w:val="hu-HU"/>
        </w:rPr>
        <w:t xml:space="preserve"> Az HTML (Hypertext Markup Language) és a CSS (Cascading Style Sheets) az alapvető nyelvek a weboldalak szerkezetének és megjelenésének megtervezéséhez és implementálásához.</w:t>
      </w:r>
    </w:p>
    <w:p w14:paraId="767E480C" w14:textId="62484490" w:rsidR="002C525C" w:rsidRDefault="00000000" w:rsidP="00E041F9">
      <w:pPr>
        <w:pStyle w:val="Listaszerbekezds"/>
        <w:numPr>
          <w:ilvl w:val="0"/>
          <w:numId w:val="30"/>
        </w:numPr>
        <w:spacing w:before="120" w:line="276" w:lineRule="auto"/>
        <w:ind w:hanging="357"/>
        <w:contextualSpacing w:val="0"/>
        <w:jc w:val="both"/>
        <w:rPr>
          <w:sz w:val="24"/>
          <w:szCs w:val="24"/>
          <w:lang w:val="hu-HU"/>
        </w:rPr>
      </w:pPr>
      <w:hyperlink r:id="rId11" w:history="1">
        <w:r w:rsidR="002C525C" w:rsidRPr="00EC1765">
          <w:rPr>
            <w:rStyle w:val="Hiperhivatkozs"/>
            <w:b/>
            <w:bCs/>
            <w:sz w:val="24"/>
            <w:szCs w:val="24"/>
            <w:lang w:val="hu-HU"/>
          </w:rPr>
          <w:t>Figma</w:t>
        </w:r>
      </w:hyperlink>
      <w:r w:rsidR="002C525C" w:rsidRPr="00B50E28">
        <w:rPr>
          <w:b/>
          <w:bCs/>
          <w:sz w:val="24"/>
          <w:szCs w:val="24"/>
          <w:lang w:val="hu-HU"/>
        </w:rPr>
        <w:t>:</w:t>
      </w:r>
      <w:r w:rsidR="002C525C" w:rsidRPr="00B50E28">
        <w:rPr>
          <w:sz w:val="24"/>
          <w:szCs w:val="24"/>
          <w:lang w:val="hu-HU"/>
        </w:rPr>
        <w:t xml:space="preserve"> Ez egy online tervezőeszköz, amely lehetővé te</w:t>
      </w:r>
      <w:r w:rsidR="003E75FA">
        <w:rPr>
          <w:sz w:val="24"/>
          <w:szCs w:val="24"/>
          <w:lang w:val="hu-HU"/>
        </w:rPr>
        <w:t>tte a</w:t>
      </w:r>
      <w:r w:rsidR="002C525C" w:rsidRPr="00B50E28">
        <w:rPr>
          <w:sz w:val="24"/>
          <w:szCs w:val="24"/>
          <w:lang w:val="hu-HU"/>
        </w:rPr>
        <w:t xml:space="preserve"> webes és </w:t>
      </w:r>
      <w:proofErr w:type="spellStart"/>
      <w:r w:rsidR="002C525C" w:rsidRPr="00B50E28">
        <w:rPr>
          <w:sz w:val="24"/>
          <w:szCs w:val="24"/>
          <w:lang w:val="hu-HU"/>
        </w:rPr>
        <w:t>mobilalkalmazás</w:t>
      </w:r>
      <w:r w:rsidR="003E75FA">
        <w:rPr>
          <w:sz w:val="24"/>
          <w:szCs w:val="24"/>
          <w:lang w:val="hu-HU"/>
        </w:rPr>
        <w:t>os</w:t>
      </w:r>
      <w:proofErr w:type="spellEnd"/>
      <w:r w:rsidR="002C525C" w:rsidRPr="00B50E28">
        <w:rPr>
          <w:sz w:val="24"/>
          <w:szCs w:val="24"/>
          <w:lang w:val="hu-HU"/>
        </w:rPr>
        <w:t xml:space="preserve"> tervezés</w:t>
      </w:r>
      <w:r w:rsidR="003E75FA">
        <w:rPr>
          <w:sz w:val="24"/>
          <w:szCs w:val="24"/>
          <w:lang w:val="hu-HU"/>
        </w:rPr>
        <w:t>t</w:t>
      </w:r>
      <w:r w:rsidR="002C525C" w:rsidRPr="00B50E28">
        <w:rPr>
          <w:sz w:val="24"/>
          <w:szCs w:val="24"/>
          <w:lang w:val="hu-HU"/>
        </w:rPr>
        <w:t>, prototípusok készítését, valamint a tervezési folyamatok megosztását és együttműködését.</w:t>
      </w:r>
    </w:p>
    <w:p w14:paraId="5D16C9B4" w14:textId="6BDAFF4D" w:rsidR="002C525C" w:rsidRPr="002C525C" w:rsidRDefault="002C525C" w:rsidP="00E041F9">
      <w:pPr>
        <w:pStyle w:val="Listaszerbekezds"/>
        <w:numPr>
          <w:ilvl w:val="0"/>
          <w:numId w:val="31"/>
        </w:numPr>
        <w:spacing w:before="120" w:line="276" w:lineRule="auto"/>
        <w:ind w:hanging="357"/>
        <w:contextualSpacing w:val="0"/>
        <w:jc w:val="both"/>
        <w:rPr>
          <w:sz w:val="24"/>
          <w:szCs w:val="24"/>
          <w:lang w:val="hu-HU"/>
        </w:rPr>
      </w:pPr>
      <w:r w:rsidRPr="002C525C">
        <w:rPr>
          <w:sz w:val="24"/>
          <w:szCs w:val="24"/>
          <w:lang w:val="hu-HU"/>
        </w:rPr>
        <w:t xml:space="preserve">A fejlesztési folyamat során </w:t>
      </w:r>
      <w:r>
        <w:rPr>
          <w:sz w:val="24"/>
          <w:szCs w:val="24"/>
          <w:lang w:val="hu-HU"/>
        </w:rPr>
        <w:t>mindketten folyamatos</w:t>
      </w:r>
      <w:r w:rsidRPr="002C525C">
        <w:rPr>
          <w:sz w:val="24"/>
          <w:szCs w:val="24"/>
          <w:lang w:val="hu-HU"/>
        </w:rPr>
        <w:t xml:space="preserve"> hatékony kommunikáció</w:t>
      </w:r>
      <w:r>
        <w:rPr>
          <w:sz w:val="24"/>
          <w:szCs w:val="24"/>
          <w:lang w:val="hu-HU"/>
        </w:rPr>
        <w:t xml:space="preserve"> folyt</w:t>
      </w:r>
      <w:r w:rsidR="003E75FA">
        <w:rPr>
          <w:sz w:val="24"/>
          <w:szCs w:val="24"/>
          <w:lang w:val="hu-HU"/>
        </w:rPr>
        <w:t>attunk</w:t>
      </w:r>
      <w:r w:rsidRPr="002C525C">
        <w:rPr>
          <w:sz w:val="24"/>
          <w:szCs w:val="24"/>
          <w:lang w:val="hu-HU"/>
        </w:rPr>
        <w:t xml:space="preserve"> és együttműködés</w:t>
      </w:r>
      <w:r>
        <w:rPr>
          <w:sz w:val="24"/>
          <w:szCs w:val="24"/>
          <w:lang w:val="hu-HU"/>
        </w:rPr>
        <w:t>ünk</w:t>
      </w:r>
      <w:r w:rsidRPr="002C525C">
        <w:rPr>
          <w:sz w:val="24"/>
          <w:szCs w:val="24"/>
          <w:lang w:val="hu-HU"/>
        </w:rPr>
        <w:t xml:space="preserve"> kiemelt jelentőséggel bír</w:t>
      </w:r>
      <w:r>
        <w:rPr>
          <w:sz w:val="24"/>
          <w:szCs w:val="24"/>
          <w:lang w:val="hu-HU"/>
        </w:rPr>
        <w:t>t</w:t>
      </w:r>
      <w:r w:rsidRPr="002C525C">
        <w:rPr>
          <w:sz w:val="24"/>
          <w:szCs w:val="24"/>
          <w:lang w:val="hu-HU"/>
        </w:rPr>
        <w:t>.</w:t>
      </w:r>
    </w:p>
    <w:p w14:paraId="4E44ED6F" w14:textId="55DD3C8B" w:rsidR="002C525C" w:rsidRPr="002C525C" w:rsidRDefault="002C525C" w:rsidP="00E041F9">
      <w:pPr>
        <w:pStyle w:val="Listaszerbekezds"/>
        <w:numPr>
          <w:ilvl w:val="0"/>
          <w:numId w:val="31"/>
        </w:numPr>
        <w:spacing w:before="120" w:line="276" w:lineRule="auto"/>
        <w:ind w:hanging="357"/>
        <w:contextualSpacing w:val="0"/>
        <w:jc w:val="both"/>
        <w:rPr>
          <w:sz w:val="24"/>
          <w:szCs w:val="24"/>
          <w:lang w:val="hu-HU"/>
        </w:rPr>
      </w:pPr>
      <w:r w:rsidRPr="002C525C">
        <w:rPr>
          <w:sz w:val="24"/>
          <w:szCs w:val="24"/>
          <w:lang w:val="hu-HU"/>
        </w:rPr>
        <w:t>Fontos lépés</w:t>
      </w:r>
      <w:r>
        <w:rPr>
          <w:sz w:val="24"/>
          <w:szCs w:val="24"/>
          <w:lang w:val="hu-HU"/>
        </w:rPr>
        <w:t xml:space="preserve">nek találtuk </w:t>
      </w:r>
      <w:r w:rsidRPr="002C525C">
        <w:rPr>
          <w:sz w:val="24"/>
          <w:szCs w:val="24"/>
          <w:lang w:val="hu-HU"/>
        </w:rPr>
        <w:t>az elkészült kód</w:t>
      </w:r>
      <w:r>
        <w:rPr>
          <w:sz w:val="24"/>
          <w:szCs w:val="24"/>
          <w:lang w:val="hu-HU"/>
        </w:rPr>
        <w:t>ok</w:t>
      </w:r>
      <w:r w:rsidRPr="002C525C">
        <w:rPr>
          <w:sz w:val="24"/>
          <w:szCs w:val="24"/>
          <w:lang w:val="hu-HU"/>
        </w:rPr>
        <w:t xml:space="preserve"> rendszeres tesztelése és validálás</w:t>
      </w:r>
      <w:r>
        <w:rPr>
          <w:sz w:val="24"/>
          <w:szCs w:val="24"/>
          <w:lang w:val="hu-HU"/>
        </w:rPr>
        <w:t>át</w:t>
      </w:r>
      <w:r w:rsidRPr="002C525C">
        <w:rPr>
          <w:sz w:val="24"/>
          <w:szCs w:val="24"/>
          <w:lang w:val="hu-HU"/>
        </w:rPr>
        <w:t xml:space="preserve"> annak érdekében, hogy biztosítsuk a weboldal megfelelő működését és stabilitását.</w:t>
      </w:r>
    </w:p>
    <w:p w14:paraId="2700DAAA" w14:textId="0626DC69" w:rsidR="002C525C" w:rsidRDefault="002C525C" w:rsidP="00E041F9">
      <w:pPr>
        <w:pStyle w:val="Listaszerbekezds"/>
        <w:numPr>
          <w:ilvl w:val="0"/>
          <w:numId w:val="31"/>
        </w:numPr>
        <w:spacing w:before="120" w:line="276" w:lineRule="auto"/>
        <w:ind w:hanging="357"/>
        <w:contextualSpacing w:val="0"/>
        <w:jc w:val="both"/>
        <w:rPr>
          <w:sz w:val="24"/>
          <w:szCs w:val="24"/>
          <w:lang w:val="hu-HU"/>
        </w:rPr>
      </w:pPr>
      <w:r w:rsidRPr="002C525C">
        <w:rPr>
          <w:sz w:val="24"/>
          <w:szCs w:val="24"/>
          <w:lang w:val="hu-HU"/>
        </w:rPr>
        <w:t>A fejlesztés és implementáció során alkalmazott legújabb technológiai megoldások és fejlesztési módszertanok hozzájárul</w:t>
      </w:r>
      <w:r>
        <w:rPr>
          <w:sz w:val="24"/>
          <w:szCs w:val="24"/>
          <w:lang w:val="hu-HU"/>
        </w:rPr>
        <w:t>tak</w:t>
      </w:r>
      <w:r w:rsidRPr="002C525C">
        <w:rPr>
          <w:sz w:val="24"/>
          <w:szCs w:val="24"/>
          <w:lang w:val="hu-HU"/>
        </w:rPr>
        <w:t xml:space="preserve"> a projekt hatékonyságához és minőségéhez.</w:t>
      </w:r>
    </w:p>
    <w:p w14:paraId="55A83705" w14:textId="019BFFCA" w:rsidR="002C525C" w:rsidRDefault="002C525C" w:rsidP="00E041F9">
      <w:pPr>
        <w:pStyle w:val="Listaszerbekezds"/>
        <w:numPr>
          <w:ilvl w:val="0"/>
          <w:numId w:val="31"/>
        </w:numPr>
        <w:spacing w:before="120" w:line="276" w:lineRule="auto"/>
        <w:ind w:hanging="357"/>
        <w:contextualSpacing w:val="0"/>
        <w:jc w:val="both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 xml:space="preserve">A fejlesztés során a GitHub-ot vettük </w:t>
      </w:r>
      <w:r w:rsidR="00B50E28">
        <w:rPr>
          <w:sz w:val="24"/>
          <w:szCs w:val="24"/>
          <w:lang w:val="hu-HU"/>
        </w:rPr>
        <w:t>igénybe,</w:t>
      </w:r>
      <w:r>
        <w:rPr>
          <w:sz w:val="24"/>
          <w:szCs w:val="24"/>
          <w:lang w:val="hu-HU"/>
        </w:rPr>
        <w:t xml:space="preserve"> hogy minden fájl, kód mind </w:t>
      </w:r>
      <w:r w:rsidR="00B50E28">
        <w:rPr>
          <w:sz w:val="24"/>
          <w:szCs w:val="24"/>
          <w:lang w:val="hu-HU"/>
        </w:rPr>
        <w:t>a kettőnk</w:t>
      </w:r>
      <w:r>
        <w:rPr>
          <w:sz w:val="24"/>
          <w:szCs w:val="24"/>
          <w:lang w:val="hu-HU"/>
        </w:rPr>
        <w:t xml:space="preserve"> számára elérhető legyen hiszen ez</w:t>
      </w:r>
      <w:r w:rsidR="00483400">
        <w:rPr>
          <w:sz w:val="24"/>
          <w:szCs w:val="24"/>
          <w:lang w:val="hu-HU"/>
        </w:rPr>
        <w:t>zel tudt</w:t>
      </w:r>
      <w:r w:rsidR="003E75FA">
        <w:rPr>
          <w:sz w:val="24"/>
          <w:szCs w:val="24"/>
          <w:lang w:val="hu-HU"/>
        </w:rPr>
        <w:t>u</w:t>
      </w:r>
      <w:r w:rsidR="00483400">
        <w:rPr>
          <w:sz w:val="24"/>
          <w:szCs w:val="24"/>
          <w:lang w:val="hu-HU"/>
        </w:rPr>
        <w:t xml:space="preserve">k </w:t>
      </w:r>
      <w:r w:rsidR="00B50E28">
        <w:rPr>
          <w:sz w:val="24"/>
          <w:szCs w:val="24"/>
          <w:lang w:val="hu-HU"/>
        </w:rPr>
        <w:t>garantálni,</w:t>
      </w:r>
      <w:r w:rsidR="00483400">
        <w:rPr>
          <w:sz w:val="24"/>
          <w:szCs w:val="24"/>
          <w:lang w:val="hu-HU"/>
        </w:rPr>
        <w:t xml:space="preserve"> hogy a fejlesztés hatékony és zökkenőmentes legyen.</w:t>
      </w:r>
    </w:p>
    <w:p w14:paraId="3D42411E" w14:textId="29EE187C" w:rsidR="00E041F9" w:rsidRPr="00E041F9" w:rsidRDefault="00483400" w:rsidP="00E041F9">
      <w:pPr>
        <w:pStyle w:val="Listaszerbekezds"/>
        <w:spacing w:line="276" w:lineRule="auto"/>
        <w:jc w:val="both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(</w:t>
      </w:r>
      <w:hyperlink r:id="rId12" w:history="1">
        <w:r w:rsidR="00C81771" w:rsidRPr="0043159F">
          <w:rPr>
            <w:rStyle w:val="Hiperhivatkozs"/>
            <w:sz w:val="24"/>
            <w:szCs w:val="24"/>
            <w:lang w:val="hu-HU"/>
          </w:rPr>
          <w:t>https://github.com/TudosLevente/ProjectWork</w:t>
        </w:r>
      </w:hyperlink>
      <w:r>
        <w:rPr>
          <w:sz w:val="24"/>
          <w:szCs w:val="24"/>
          <w:lang w:val="hu-HU"/>
        </w:rPr>
        <w:t>)</w:t>
      </w:r>
    </w:p>
    <w:p w14:paraId="1E26DB83" w14:textId="53BFF5AC" w:rsidR="00C81771" w:rsidRDefault="00E041F9" w:rsidP="00892054">
      <w:pPr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br w:type="page"/>
      </w:r>
    </w:p>
    <w:p w14:paraId="4A5FCAED" w14:textId="179F3758" w:rsidR="00C81771" w:rsidRDefault="00C81771" w:rsidP="00347874">
      <w:pPr>
        <w:pStyle w:val="Cmsor2"/>
        <w:spacing w:line="276" w:lineRule="auto"/>
        <w:ind w:hanging="284"/>
        <w:jc w:val="both"/>
        <w:rPr>
          <w:sz w:val="32"/>
          <w:szCs w:val="32"/>
          <w:lang w:val="hu-HU"/>
        </w:rPr>
      </w:pPr>
      <w:bookmarkStart w:id="6" w:name="_Toc165541147"/>
      <w:r w:rsidRPr="00C81771">
        <w:rPr>
          <w:sz w:val="32"/>
          <w:szCs w:val="32"/>
          <w:lang w:val="hu-HU"/>
        </w:rPr>
        <w:lastRenderedPageBreak/>
        <w:t>Projektmenedzsment:</w:t>
      </w:r>
      <w:bookmarkEnd w:id="6"/>
    </w:p>
    <w:p w14:paraId="6CF6E006" w14:textId="58B0A573" w:rsidR="00C81771" w:rsidRPr="00B50E28" w:rsidRDefault="00C81771" w:rsidP="003E75FA">
      <w:pPr>
        <w:pStyle w:val="Listaszerbekezds"/>
        <w:numPr>
          <w:ilvl w:val="0"/>
          <w:numId w:val="34"/>
        </w:numPr>
        <w:spacing w:line="276" w:lineRule="auto"/>
        <w:jc w:val="both"/>
        <w:rPr>
          <w:sz w:val="24"/>
          <w:szCs w:val="24"/>
          <w:lang w:val="hu-HU"/>
        </w:rPr>
      </w:pPr>
      <w:r w:rsidRPr="00C43C21">
        <w:rPr>
          <w:rStyle w:val="Kiemels"/>
          <w:lang w:val="hu-HU"/>
        </w:rPr>
        <w:t>Budai Bence</w:t>
      </w:r>
      <w:r w:rsidRPr="00B50E28">
        <w:rPr>
          <w:sz w:val="24"/>
          <w:szCs w:val="24"/>
          <w:lang w:val="hu-HU"/>
        </w:rPr>
        <w:t xml:space="preserve"> – Frontend felelős</w:t>
      </w:r>
    </w:p>
    <w:p w14:paraId="05D41490" w14:textId="53B926EB" w:rsidR="00B50E28" w:rsidRDefault="00C81771" w:rsidP="003E75FA">
      <w:pPr>
        <w:pStyle w:val="Listaszerbekezds"/>
        <w:numPr>
          <w:ilvl w:val="0"/>
          <w:numId w:val="34"/>
        </w:numPr>
        <w:spacing w:line="276" w:lineRule="auto"/>
        <w:jc w:val="both"/>
        <w:rPr>
          <w:sz w:val="24"/>
          <w:szCs w:val="24"/>
          <w:lang w:val="hu-HU"/>
        </w:rPr>
      </w:pPr>
      <w:r w:rsidRPr="00C43C21">
        <w:rPr>
          <w:rStyle w:val="Kiemels"/>
          <w:lang w:val="hu-HU"/>
        </w:rPr>
        <w:t>Tüdős Levente</w:t>
      </w:r>
      <w:r w:rsidRPr="00B50E28">
        <w:rPr>
          <w:sz w:val="24"/>
          <w:szCs w:val="24"/>
          <w:lang w:val="hu-HU"/>
        </w:rPr>
        <w:t xml:space="preserve"> – Projektmenedzser, Backend felelős</w:t>
      </w:r>
    </w:p>
    <w:p w14:paraId="65726CCE" w14:textId="77777777" w:rsidR="00892054" w:rsidRPr="00892054" w:rsidRDefault="00892054" w:rsidP="00892054">
      <w:pPr>
        <w:spacing w:line="276" w:lineRule="auto"/>
        <w:jc w:val="both"/>
        <w:rPr>
          <w:sz w:val="24"/>
          <w:szCs w:val="24"/>
          <w:lang w:val="hu-HU"/>
        </w:rPr>
      </w:pPr>
    </w:p>
    <w:p w14:paraId="08F4F3C2" w14:textId="716963E9" w:rsidR="00D656AA" w:rsidRPr="008E7198" w:rsidRDefault="00D656AA" w:rsidP="00E041F9">
      <w:pPr>
        <w:pStyle w:val="Listaszerbekezds"/>
        <w:numPr>
          <w:ilvl w:val="0"/>
          <w:numId w:val="66"/>
        </w:numPr>
        <w:spacing w:before="40" w:line="276" w:lineRule="auto"/>
        <w:ind w:hanging="294"/>
        <w:contextualSpacing w:val="0"/>
        <w:jc w:val="both"/>
        <w:rPr>
          <w:sz w:val="24"/>
          <w:szCs w:val="24"/>
          <w:u w:val="single"/>
          <w:lang w:val="hu-HU"/>
        </w:rPr>
      </w:pPr>
      <w:r w:rsidRPr="008E7198">
        <w:rPr>
          <w:sz w:val="24"/>
          <w:szCs w:val="24"/>
          <w:u w:val="single"/>
          <w:lang w:val="hu-HU"/>
        </w:rPr>
        <w:t>Erőforrások hatékony kihasználása:</w:t>
      </w:r>
    </w:p>
    <w:p w14:paraId="561CC404" w14:textId="062EBD60" w:rsidR="00892054" w:rsidRPr="00892054" w:rsidRDefault="00C81771" w:rsidP="00E041F9">
      <w:pPr>
        <w:pStyle w:val="Listaszerbekezds"/>
        <w:spacing w:before="40" w:line="276" w:lineRule="auto"/>
        <w:ind w:left="993"/>
        <w:contextualSpacing w:val="0"/>
        <w:jc w:val="both"/>
        <w:rPr>
          <w:sz w:val="24"/>
          <w:szCs w:val="24"/>
          <w:lang w:val="hu-HU"/>
        </w:rPr>
      </w:pPr>
      <w:r w:rsidRPr="00B50E28">
        <w:rPr>
          <w:sz w:val="24"/>
          <w:szCs w:val="24"/>
          <w:lang w:val="hu-HU"/>
        </w:rPr>
        <w:t>A projekt megosztása elég egyértelmű volt mivel mindketten tudtuk, hogy ki miben az erősebb.</w:t>
      </w:r>
      <w:r w:rsidRPr="00D656AA">
        <w:rPr>
          <w:sz w:val="24"/>
          <w:szCs w:val="24"/>
          <w:lang w:val="hu-HU"/>
        </w:rPr>
        <w:t xml:space="preserve"> </w:t>
      </w:r>
    </w:p>
    <w:p w14:paraId="1D323158" w14:textId="53F79EAC" w:rsidR="00D656AA" w:rsidRPr="008E7198" w:rsidRDefault="00D656AA" w:rsidP="00E041F9">
      <w:pPr>
        <w:pStyle w:val="Listaszerbekezds"/>
        <w:numPr>
          <w:ilvl w:val="0"/>
          <w:numId w:val="66"/>
        </w:numPr>
        <w:spacing w:before="40" w:line="276" w:lineRule="auto"/>
        <w:ind w:hanging="294"/>
        <w:contextualSpacing w:val="0"/>
        <w:jc w:val="both"/>
        <w:rPr>
          <w:sz w:val="24"/>
          <w:szCs w:val="24"/>
          <w:u w:val="single"/>
          <w:lang w:val="hu-HU"/>
        </w:rPr>
      </w:pPr>
      <w:r w:rsidRPr="008E7198">
        <w:rPr>
          <w:sz w:val="24"/>
          <w:szCs w:val="24"/>
          <w:u w:val="single"/>
          <w:lang w:val="hu-HU"/>
        </w:rPr>
        <w:t>Célok és felelősségi területek meghatározása:</w:t>
      </w:r>
    </w:p>
    <w:p w14:paraId="5FAEF425" w14:textId="05B27840" w:rsidR="008E7198" w:rsidRPr="00892054" w:rsidRDefault="00C81771" w:rsidP="00E041F9">
      <w:pPr>
        <w:pStyle w:val="Listaszerbekezds"/>
        <w:spacing w:before="40" w:line="276" w:lineRule="auto"/>
        <w:ind w:left="993"/>
        <w:contextualSpacing w:val="0"/>
        <w:jc w:val="both"/>
        <w:rPr>
          <w:sz w:val="24"/>
          <w:szCs w:val="24"/>
          <w:lang w:val="hu-HU"/>
        </w:rPr>
      </w:pPr>
      <w:r w:rsidRPr="00B50E28">
        <w:rPr>
          <w:sz w:val="24"/>
          <w:szCs w:val="24"/>
          <w:lang w:val="hu-HU"/>
        </w:rPr>
        <w:t xml:space="preserve">A recept weboldal projektjének sikeres menedzselése </w:t>
      </w:r>
      <w:r w:rsidR="00B50E28">
        <w:rPr>
          <w:sz w:val="24"/>
          <w:szCs w:val="24"/>
          <w:lang w:val="hu-HU"/>
        </w:rPr>
        <w:t>és a határidő betartása</w:t>
      </w:r>
      <w:r w:rsidR="00B50E28" w:rsidRPr="00B50E28">
        <w:rPr>
          <w:sz w:val="24"/>
          <w:szCs w:val="24"/>
          <w:lang w:val="hu-HU"/>
        </w:rPr>
        <w:t xml:space="preserve"> </w:t>
      </w:r>
      <w:r w:rsidRPr="00B50E28">
        <w:rPr>
          <w:sz w:val="24"/>
          <w:szCs w:val="24"/>
          <w:lang w:val="hu-HU"/>
        </w:rPr>
        <w:t>érdekében</w:t>
      </w:r>
      <w:r w:rsidR="00B50E28">
        <w:rPr>
          <w:sz w:val="24"/>
          <w:szCs w:val="24"/>
          <w:lang w:val="hu-HU"/>
        </w:rPr>
        <w:t xml:space="preserve"> </w:t>
      </w:r>
      <w:r w:rsidRPr="00B50E28">
        <w:rPr>
          <w:sz w:val="24"/>
          <w:szCs w:val="24"/>
          <w:lang w:val="hu-HU"/>
        </w:rPr>
        <w:t xml:space="preserve">kijelöltük a </w:t>
      </w:r>
      <w:r w:rsidR="00366766" w:rsidRPr="00B50E28">
        <w:rPr>
          <w:sz w:val="24"/>
          <w:szCs w:val="24"/>
          <w:lang w:val="hu-HU"/>
        </w:rPr>
        <w:t>célokat</w:t>
      </w:r>
      <w:r w:rsidRPr="00B50E28">
        <w:rPr>
          <w:sz w:val="24"/>
          <w:szCs w:val="24"/>
          <w:lang w:val="hu-HU"/>
        </w:rPr>
        <w:t xml:space="preserve"> és meghatároztuk a felelősségi területeket. </w:t>
      </w:r>
    </w:p>
    <w:p w14:paraId="0958770D" w14:textId="77777777" w:rsidR="00D656AA" w:rsidRPr="008E7198" w:rsidRDefault="00D656AA" w:rsidP="00E041F9">
      <w:pPr>
        <w:pStyle w:val="Listaszerbekezds"/>
        <w:numPr>
          <w:ilvl w:val="0"/>
          <w:numId w:val="66"/>
        </w:numPr>
        <w:spacing w:before="40" w:line="276" w:lineRule="auto"/>
        <w:ind w:hanging="294"/>
        <w:contextualSpacing w:val="0"/>
        <w:jc w:val="both"/>
        <w:rPr>
          <w:sz w:val="24"/>
          <w:szCs w:val="24"/>
          <w:u w:val="single"/>
          <w:lang w:val="hu-HU"/>
        </w:rPr>
      </w:pPr>
      <w:r w:rsidRPr="008E7198">
        <w:rPr>
          <w:sz w:val="24"/>
          <w:szCs w:val="24"/>
          <w:u w:val="single"/>
          <w:lang w:val="hu-HU"/>
        </w:rPr>
        <w:t>Folyamatos felügyelet a célkitűzések érdekében:</w:t>
      </w:r>
    </w:p>
    <w:p w14:paraId="068D0F8F" w14:textId="63B978DF" w:rsidR="008E7198" w:rsidRPr="00892054" w:rsidRDefault="00C81771" w:rsidP="00E041F9">
      <w:pPr>
        <w:pStyle w:val="Listaszerbekezds"/>
        <w:spacing w:before="40" w:line="276" w:lineRule="auto"/>
        <w:ind w:left="993"/>
        <w:contextualSpacing w:val="0"/>
        <w:jc w:val="both"/>
        <w:rPr>
          <w:sz w:val="24"/>
          <w:szCs w:val="24"/>
          <w:lang w:val="hu-HU"/>
        </w:rPr>
      </w:pPr>
      <w:r w:rsidRPr="00B50E28">
        <w:rPr>
          <w:sz w:val="24"/>
          <w:szCs w:val="24"/>
          <w:lang w:val="hu-HU"/>
        </w:rPr>
        <w:t xml:space="preserve">A </w:t>
      </w:r>
      <w:r w:rsidR="00366766" w:rsidRPr="00B50E28">
        <w:rPr>
          <w:sz w:val="24"/>
          <w:szCs w:val="24"/>
          <w:lang w:val="hu-HU"/>
        </w:rPr>
        <w:t xml:space="preserve">projekt elkészítése </w:t>
      </w:r>
      <w:r w:rsidRPr="00B50E28">
        <w:rPr>
          <w:sz w:val="24"/>
          <w:szCs w:val="24"/>
          <w:lang w:val="hu-HU"/>
        </w:rPr>
        <w:t>folyamatos felügyelet alatt áll</w:t>
      </w:r>
      <w:r w:rsidR="00366766" w:rsidRPr="00B50E28">
        <w:rPr>
          <w:sz w:val="24"/>
          <w:szCs w:val="24"/>
          <w:lang w:val="hu-HU"/>
        </w:rPr>
        <w:t>t</w:t>
      </w:r>
      <w:r w:rsidRPr="00B50E28">
        <w:rPr>
          <w:sz w:val="24"/>
          <w:szCs w:val="24"/>
          <w:lang w:val="hu-HU"/>
        </w:rPr>
        <w:t>,</w:t>
      </w:r>
      <w:r w:rsidR="00B50E28">
        <w:rPr>
          <w:sz w:val="24"/>
          <w:szCs w:val="24"/>
          <w:lang w:val="hu-HU"/>
        </w:rPr>
        <w:t xml:space="preserve"> hiszen</w:t>
      </w:r>
      <w:r w:rsidRPr="00B50E28">
        <w:rPr>
          <w:sz w:val="24"/>
          <w:szCs w:val="24"/>
          <w:lang w:val="hu-HU"/>
        </w:rPr>
        <w:t xml:space="preserve"> </w:t>
      </w:r>
      <w:r w:rsidR="00366766" w:rsidRPr="00B50E28">
        <w:rPr>
          <w:sz w:val="24"/>
          <w:szCs w:val="24"/>
          <w:lang w:val="hu-HU"/>
        </w:rPr>
        <w:t>egymást felügyeltük</w:t>
      </w:r>
      <w:r w:rsidRPr="00B50E28">
        <w:rPr>
          <w:sz w:val="24"/>
          <w:szCs w:val="24"/>
          <w:lang w:val="hu-HU"/>
        </w:rPr>
        <w:t xml:space="preserve"> a projekt céljainak </w:t>
      </w:r>
      <w:r w:rsidR="00366766" w:rsidRPr="00B50E28">
        <w:rPr>
          <w:sz w:val="24"/>
          <w:szCs w:val="24"/>
          <w:lang w:val="hu-HU"/>
        </w:rPr>
        <w:t xml:space="preserve">elérése </w:t>
      </w:r>
      <w:r w:rsidR="00B50E28" w:rsidRPr="00B50E28">
        <w:rPr>
          <w:sz w:val="24"/>
          <w:szCs w:val="24"/>
          <w:lang w:val="hu-HU"/>
        </w:rPr>
        <w:t>és ütemezettség betartása</w:t>
      </w:r>
      <w:r w:rsidR="00B50E28">
        <w:rPr>
          <w:sz w:val="24"/>
          <w:szCs w:val="24"/>
          <w:lang w:val="hu-HU"/>
        </w:rPr>
        <w:t xml:space="preserve"> </w:t>
      </w:r>
      <w:r w:rsidR="00366766" w:rsidRPr="00B50E28">
        <w:rPr>
          <w:sz w:val="24"/>
          <w:szCs w:val="24"/>
          <w:lang w:val="hu-HU"/>
        </w:rPr>
        <w:t>érdekében</w:t>
      </w:r>
      <w:r w:rsidRPr="00B50E28">
        <w:rPr>
          <w:sz w:val="24"/>
          <w:szCs w:val="24"/>
          <w:lang w:val="hu-HU"/>
        </w:rPr>
        <w:t xml:space="preserve">. </w:t>
      </w:r>
    </w:p>
    <w:p w14:paraId="6B7AE1E0" w14:textId="77777777" w:rsidR="00D656AA" w:rsidRPr="008E7198" w:rsidRDefault="00D656AA" w:rsidP="00E041F9">
      <w:pPr>
        <w:pStyle w:val="Listaszerbekezds"/>
        <w:numPr>
          <w:ilvl w:val="0"/>
          <w:numId w:val="66"/>
        </w:numPr>
        <w:spacing w:before="40" w:line="276" w:lineRule="auto"/>
        <w:ind w:hanging="294"/>
        <w:contextualSpacing w:val="0"/>
        <w:jc w:val="both"/>
        <w:rPr>
          <w:sz w:val="24"/>
          <w:szCs w:val="24"/>
          <w:u w:val="single"/>
          <w:lang w:val="hu-HU"/>
        </w:rPr>
      </w:pPr>
      <w:r w:rsidRPr="008E7198">
        <w:rPr>
          <w:sz w:val="24"/>
          <w:szCs w:val="24"/>
          <w:u w:val="single"/>
          <w:lang w:val="hu-HU"/>
        </w:rPr>
        <w:t>Hatékony kommunikáció terv:</w:t>
      </w:r>
    </w:p>
    <w:p w14:paraId="01960744" w14:textId="462CA584" w:rsidR="008E7198" w:rsidRPr="00892054" w:rsidRDefault="00C81771" w:rsidP="00E041F9">
      <w:pPr>
        <w:pStyle w:val="Listaszerbekezds"/>
        <w:spacing w:before="40" w:line="276" w:lineRule="auto"/>
        <w:ind w:left="993"/>
        <w:contextualSpacing w:val="0"/>
        <w:jc w:val="both"/>
        <w:rPr>
          <w:sz w:val="24"/>
          <w:szCs w:val="24"/>
          <w:lang w:val="hu-HU"/>
        </w:rPr>
      </w:pPr>
      <w:r w:rsidRPr="00B50E28">
        <w:rPr>
          <w:sz w:val="24"/>
          <w:szCs w:val="24"/>
          <w:lang w:val="hu-HU"/>
        </w:rPr>
        <w:t xml:space="preserve">Kiemelkedő jelentőségű </w:t>
      </w:r>
      <w:r w:rsidR="00366766" w:rsidRPr="00B50E28">
        <w:rPr>
          <w:sz w:val="24"/>
          <w:szCs w:val="24"/>
          <w:lang w:val="hu-HU"/>
        </w:rPr>
        <w:t xml:space="preserve">volt </w:t>
      </w:r>
      <w:r w:rsidRPr="00B50E28">
        <w:rPr>
          <w:sz w:val="24"/>
          <w:szCs w:val="24"/>
          <w:lang w:val="hu-HU"/>
        </w:rPr>
        <w:t>a kommunikációs terv kialakítása és végrehajtása, hogy hatékonyan tudj</w:t>
      </w:r>
      <w:r w:rsidR="00366766" w:rsidRPr="00B50E28">
        <w:rPr>
          <w:sz w:val="24"/>
          <w:szCs w:val="24"/>
          <w:lang w:val="hu-HU"/>
        </w:rPr>
        <w:t>unk</w:t>
      </w:r>
      <w:r w:rsidRPr="00B50E28">
        <w:rPr>
          <w:sz w:val="24"/>
          <w:szCs w:val="24"/>
          <w:lang w:val="hu-HU"/>
        </w:rPr>
        <w:t xml:space="preserve"> együttműködni és információkat cserélni.</w:t>
      </w:r>
      <w:r w:rsidR="00B50E28">
        <w:rPr>
          <w:sz w:val="24"/>
          <w:szCs w:val="24"/>
          <w:lang w:val="hu-HU"/>
        </w:rPr>
        <w:t xml:space="preserve"> Erre szolgált</w:t>
      </w:r>
      <w:r w:rsidRPr="00B50E28">
        <w:rPr>
          <w:sz w:val="24"/>
          <w:szCs w:val="24"/>
          <w:lang w:val="hu-HU"/>
        </w:rPr>
        <w:t xml:space="preserve"> </w:t>
      </w:r>
      <w:r w:rsidR="00B50E28">
        <w:rPr>
          <w:sz w:val="24"/>
          <w:szCs w:val="24"/>
          <w:lang w:val="hu-HU"/>
        </w:rPr>
        <w:t xml:space="preserve">a Messenger, </w:t>
      </w:r>
      <w:r w:rsidR="00892054">
        <w:rPr>
          <w:sz w:val="24"/>
          <w:szCs w:val="24"/>
          <w:lang w:val="hu-HU"/>
        </w:rPr>
        <w:t xml:space="preserve">a </w:t>
      </w:r>
      <w:r w:rsidR="00B50E28">
        <w:rPr>
          <w:sz w:val="24"/>
          <w:szCs w:val="24"/>
          <w:lang w:val="hu-HU"/>
        </w:rPr>
        <w:t>Discord</w:t>
      </w:r>
      <w:r w:rsidR="00892054">
        <w:rPr>
          <w:sz w:val="24"/>
          <w:szCs w:val="24"/>
          <w:lang w:val="hu-HU"/>
        </w:rPr>
        <w:t xml:space="preserve"> és a </w:t>
      </w:r>
      <w:r w:rsidR="00B50E28">
        <w:rPr>
          <w:sz w:val="24"/>
          <w:szCs w:val="24"/>
          <w:lang w:val="hu-HU"/>
        </w:rPr>
        <w:t>Microsoft Teams.</w:t>
      </w:r>
    </w:p>
    <w:p w14:paraId="633A9978" w14:textId="77777777" w:rsidR="00D656AA" w:rsidRPr="008E7198" w:rsidRDefault="00D656AA" w:rsidP="00E041F9">
      <w:pPr>
        <w:pStyle w:val="Listaszerbekezds"/>
        <w:numPr>
          <w:ilvl w:val="0"/>
          <w:numId w:val="66"/>
        </w:numPr>
        <w:spacing w:before="40" w:line="276" w:lineRule="auto"/>
        <w:ind w:hanging="294"/>
        <w:contextualSpacing w:val="0"/>
        <w:jc w:val="both"/>
        <w:rPr>
          <w:sz w:val="24"/>
          <w:szCs w:val="24"/>
          <w:u w:val="single"/>
          <w:lang w:val="hu-HU"/>
        </w:rPr>
      </w:pPr>
      <w:r w:rsidRPr="008E7198">
        <w:rPr>
          <w:sz w:val="24"/>
          <w:szCs w:val="24"/>
          <w:u w:val="single"/>
          <w:lang w:val="hu-HU"/>
        </w:rPr>
        <w:t>Tapasztalatszerzés és felelősségvállalás a csapatban:</w:t>
      </w:r>
    </w:p>
    <w:p w14:paraId="0C0E0585" w14:textId="523FAF78" w:rsidR="00892054" w:rsidRPr="00892054" w:rsidRDefault="00366766" w:rsidP="00E041F9">
      <w:pPr>
        <w:pStyle w:val="Listaszerbekezds"/>
        <w:spacing w:before="40" w:line="276" w:lineRule="auto"/>
        <w:ind w:left="993"/>
        <w:contextualSpacing w:val="0"/>
        <w:jc w:val="both"/>
        <w:rPr>
          <w:sz w:val="24"/>
          <w:szCs w:val="24"/>
          <w:lang w:val="hu-HU"/>
        </w:rPr>
      </w:pPr>
      <w:r w:rsidRPr="00B50E28">
        <w:rPr>
          <w:sz w:val="24"/>
          <w:szCs w:val="24"/>
          <w:lang w:val="hu-HU"/>
        </w:rPr>
        <w:t xml:space="preserve">Mind a ketten sok tapasztalatot szereztünk hiszen megtanultunk egy kisebb csapatban fejleszteni és egymásra </w:t>
      </w:r>
      <w:r w:rsidR="00B50E28" w:rsidRPr="00B50E28">
        <w:rPr>
          <w:sz w:val="24"/>
          <w:szCs w:val="24"/>
          <w:lang w:val="hu-HU"/>
        </w:rPr>
        <w:t>támaszkodni</w:t>
      </w:r>
      <w:r w:rsidRPr="00B50E28">
        <w:rPr>
          <w:sz w:val="24"/>
          <w:szCs w:val="24"/>
          <w:lang w:val="hu-HU"/>
        </w:rPr>
        <w:t xml:space="preserve">, felelősséget </w:t>
      </w:r>
      <w:r w:rsidR="00B50E28" w:rsidRPr="00B50E28">
        <w:rPr>
          <w:sz w:val="24"/>
          <w:szCs w:val="24"/>
          <w:lang w:val="hu-HU"/>
        </w:rPr>
        <w:t xml:space="preserve">vállalni. </w:t>
      </w:r>
    </w:p>
    <w:p w14:paraId="5C6FEFC9" w14:textId="77777777" w:rsidR="00D656AA" w:rsidRPr="008E7198" w:rsidRDefault="00D656AA" w:rsidP="00E041F9">
      <w:pPr>
        <w:pStyle w:val="Listaszerbekezds"/>
        <w:numPr>
          <w:ilvl w:val="0"/>
          <w:numId w:val="66"/>
        </w:numPr>
        <w:spacing w:before="40" w:line="276" w:lineRule="auto"/>
        <w:ind w:hanging="294"/>
        <w:contextualSpacing w:val="0"/>
        <w:jc w:val="both"/>
        <w:rPr>
          <w:sz w:val="24"/>
          <w:szCs w:val="24"/>
          <w:u w:val="single"/>
          <w:lang w:val="hu-HU"/>
        </w:rPr>
      </w:pPr>
      <w:r w:rsidRPr="008E7198">
        <w:rPr>
          <w:sz w:val="24"/>
          <w:szCs w:val="24"/>
          <w:u w:val="single"/>
          <w:lang w:val="hu-HU"/>
        </w:rPr>
        <w:t xml:space="preserve">Proaktív problémamegoldás: </w:t>
      </w:r>
    </w:p>
    <w:p w14:paraId="5D10E657" w14:textId="6671F0F5" w:rsidR="008E7198" w:rsidRPr="00892054" w:rsidRDefault="00D656AA" w:rsidP="00E041F9">
      <w:pPr>
        <w:pStyle w:val="Listaszerbekezds"/>
        <w:spacing w:before="40" w:line="276" w:lineRule="auto"/>
        <w:ind w:left="993"/>
        <w:contextualSpacing w:val="0"/>
        <w:jc w:val="both"/>
        <w:rPr>
          <w:sz w:val="24"/>
          <w:szCs w:val="24"/>
          <w:lang w:val="hu-HU"/>
        </w:rPr>
      </w:pPr>
      <w:r w:rsidRPr="008E7198">
        <w:rPr>
          <w:sz w:val="24"/>
          <w:szCs w:val="24"/>
          <w:lang w:val="hu-HU"/>
        </w:rPr>
        <w:t>Amikor felmerült egy probléma vagy kihívás, proaktívan reagáltunk rá, és azonnal megpróbáltuk megtalálni a megoldást. Ez lehetővé tette számunkra, hogy gyorsan reagáljunk az esetleges akadályokra, és biztosítsuk a projekt zavartalan haladását.</w:t>
      </w:r>
    </w:p>
    <w:p w14:paraId="67B81180" w14:textId="563401AB" w:rsidR="00D656AA" w:rsidRPr="008E7198" w:rsidRDefault="00D656AA" w:rsidP="00E041F9">
      <w:pPr>
        <w:pStyle w:val="Listaszerbekezds"/>
        <w:numPr>
          <w:ilvl w:val="0"/>
          <w:numId w:val="66"/>
        </w:numPr>
        <w:spacing w:before="40" w:line="276" w:lineRule="auto"/>
        <w:ind w:hanging="294"/>
        <w:contextualSpacing w:val="0"/>
        <w:jc w:val="both"/>
        <w:rPr>
          <w:u w:val="single"/>
          <w:lang w:val="hu-HU"/>
        </w:rPr>
      </w:pPr>
      <w:r w:rsidRPr="008E7198">
        <w:rPr>
          <w:sz w:val="24"/>
          <w:szCs w:val="24"/>
          <w:u w:val="single"/>
          <w:lang w:val="hu-HU"/>
        </w:rPr>
        <w:t>Rugalmas tervezés és alkalmazkodás:</w:t>
      </w:r>
    </w:p>
    <w:p w14:paraId="75CAA039" w14:textId="1A4E50E1" w:rsidR="008E7198" w:rsidRPr="00892054" w:rsidRDefault="00D656AA" w:rsidP="00E041F9">
      <w:pPr>
        <w:pStyle w:val="Listaszerbekezds"/>
        <w:spacing w:before="40" w:line="276" w:lineRule="auto"/>
        <w:ind w:left="993"/>
        <w:contextualSpacing w:val="0"/>
        <w:jc w:val="both"/>
        <w:rPr>
          <w:sz w:val="24"/>
          <w:szCs w:val="24"/>
          <w:lang w:val="hu-HU"/>
        </w:rPr>
      </w:pPr>
      <w:r w:rsidRPr="00D656AA">
        <w:rPr>
          <w:sz w:val="24"/>
          <w:szCs w:val="24"/>
          <w:lang w:val="hu-HU"/>
        </w:rPr>
        <w:t>Amikor szükség volt változtatásokra vagy módosításokra a tervekben, rugalmasan alkalmazkodtunk és újraértékeltük a prioritásokat. Ez lehetővé tette számunkra, hogy rugalmasak legyünk az új információk és körülmények kezelésében, és sikeresen kezeljük az esetleges változásokat.</w:t>
      </w:r>
    </w:p>
    <w:p w14:paraId="5A1B1713" w14:textId="77777777" w:rsidR="00D656AA" w:rsidRPr="008E7198" w:rsidRDefault="00D656AA" w:rsidP="00E041F9">
      <w:pPr>
        <w:pStyle w:val="Listaszerbekezds"/>
        <w:numPr>
          <w:ilvl w:val="0"/>
          <w:numId w:val="66"/>
        </w:numPr>
        <w:spacing w:before="40" w:line="276" w:lineRule="auto"/>
        <w:ind w:hanging="294"/>
        <w:contextualSpacing w:val="0"/>
        <w:jc w:val="both"/>
        <w:rPr>
          <w:sz w:val="24"/>
          <w:szCs w:val="24"/>
          <w:u w:val="single"/>
          <w:lang w:val="hu-HU"/>
        </w:rPr>
      </w:pPr>
      <w:r w:rsidRPr="008E7198">
        <w:rPr>
          <w:sz w:val="24"/>
          <w:szCs w:val="24"/>
          <w:u w:val="single"/>
          <w:lang w:val="hu-HU"/>
        </w:rPr>
        <w:t>Teljesítményértékelés és tanulás:</w:t>
      </w:r>
    </w:p>
    <w:p w14:paraId="19014AAF" w14:textId="563FDC99" w:rsidR="00892054" w:rsidRPr="00892054" w:rsidRDefault="00D656AA" w:rsidP="00E041F9">
      <w:pPr>
        <w:pStyle w:val="Listaszerbekezds"/>
        <w:spacing w:before="40" w:line="276" w:lineRule="auto"/>
        <w:ind w:left="993"/>
        <w:contextualSpacing w:val="0"/>
        <w:jc w:val="both"/>
        <w:rPr>
          <w:sz w:val="24"/>
          <w:szCs w:val="24"/>
          <w:lang w:val="hu-HU"/>
        </w:rPr>
      </w:pPr>
      <w:r w:rsidRPr="00D656AA">
        <w:rPr>
          <w:sz w:val="24"/>
          <w:szCs w:val="24"/>
          <w:lang w:val="hu-HU"/>
        </w:rPr>
        <w:t>Rendszeresen értékeltük a csapat teljesítményét és a projekt haladását, hogy azonosítsuk a sikerek</w:t>
      </w:r>
      <w:r w:rsidR="00892054">
        <w:rPr>
          <w:sz w:val="24"/>
          <w:szCs w:val="24"/>
          <w:lang w:val="hu-HU"/>
        </w:rPr>
        <w:t>et</w:t>
      </w:r>
      <w:r w:rsidRPr="00D656AA">
        <w:rPr>
          <w:sz w:val="24"/>
          <w:szCs w:val="24"/>
          <w:lang w:val="hu-HU"/>
        </w:rPr>
        <w:t xml:space="preserve"> és a fejlesztési </w:t>
      </w:r>
      <w:r w:rsidR="00892054">
        <w:rPr>
          <w:sz w:val="24"/>
          <w:szCs w:val="24"/>
          <w:lang w:val="hu-HU"/>
        </w:rPr>
        <w:t>szükségeket</w:t>
      </w:r>
      <w:r w:rsidRPr="00D656AA">
        <w:rPr>
          <w:sz w:val="24"/>
          <w:szCs w:val="24"/>
          <w:lang w:val="hu-HU"/>
        </w:rPr>
        <w:t xml:space="preserve">. Ez lehetővé tette számunkra, hogy tanuljunk az elért eredményekből és a tapasztalatainkból, és javítsuk </w:t>
      </w:r>
      <w:r w:rsidR="00892054">
        <w:rPr>
          <w:sz w:val="24"/>
          <w:szCs w:val="24"/>
          <w:lang w:val="hu-HU"/>
        </w:rPr>
        <w:t>majd</w:t>
      </w:r>
      <w:r w:rsidRPr="00D656AA">
        <w:rPr>
          <w:sz w:val="24"/>
          <w:szCs w:val="24"/>
          <w:lang w:val="hu-HU"/>
        </w:rPr>
        <w:t xml:space="preserve"> további projektekben való teljesítményünket.</w:t>
      </w:r>
    </w:p>
    <w:p w14:paraId="2C35A772" w14:textId="77777777" w:rsidR="00D656AA" w:rsidRPr="008E7198" w:rsidRDefault="00D656AA" w:rsidP="00E041F9">
      <w:pPr>
        <w:pStyle w:val="Listaszerbekezds"/>
        <w:numPr>
          <w:ilvl w:val="0"/>
          <w:numId w:val="66"/>
        </w:numPr>
        <w:spacing w:before="40" w:line="276" w:lineRule="auto"/>
        <w:ind w:hanging="294"/>
        <w:contextualSpacing w:val="0"/>
        <w:jc w:val="both"/>
        <w:rPr>
          <w:sz w:val="24"/>
          <w:szCs w:val="24"/>
          <w:u w:val="single"/>
          <w:lang w:val="hu-HU"/>
        </w:rPr>
      </w:pPr>
      <w:r w:rsidRPr="008E7198">
        <w:rPr>
          <w:sz w:val="24"/>
          <w:szCs w:val="24"/>
          <w:u w:val="single"/>
          <w:lang w:val="hu-HU"/>
        </w:rPr>
        <w:t xml:space="preserve">Szoros együttműködés és támogatás: </w:t>
      </w:r>
    </w:p>
    <w:p w14:paraId="584F48C7" w14:textId="7068087C" w:rsidR="00E041F9" w:rsidRPr="00E041F9" w:rsidRDefault="00D656AA" w:rsidP="00E041F9">
      <w:pPr>
        <w:pStyle w:val="Listaszerbekezds"/>
        <w:spacing w:before="40" w:line="276" w:lineRule="auto"/>
        <w:ind w:left="993"/>
        <w:contextualSpacing w:val="0"/>
        <w:jc w:val="both"/>
        <w:rPr>
          <w:sz w:val="24"/>
          <w:szCs w:val="24"/>
          <w:lang w:val="hu-HU"/>
        </w:rPr>
      </w:pPr>
      <w:r w:rsidRPr="00D656AA">
        <w:rPr>
          <w:sz w:val="24"/>
          <w:szCs w:val="24"/>
          <w:lang w:val="hu-HU"/>
        </w:rPr>
        <w:t>Egymást támogattuk és segítettük a projekt teljes ideje alatt, és szorosan együttműködtünk azért, hogy sikeresen elérjük a kitűzött célokat. Ez a csapatmunka és egymásra támaszkodás kulcsfontosságú volt a projekt siker</w:t>
      </w:r>
      <w:r w:rsidR="00892054">
        <w:rPr>
          <w:sz w:val="24"/>
          <w:szCs w:val="24"/>
          <w:lang w:val="hu-HU"/>
        </w:rPr>
        <w:t>ességé</w:t>
      </w:r>
      <w:r w:rsidRPr="00D656AA">
        <w:rPr>
          <w:sz w:val="24"/>
          <w:szCs w:val="24"/>
          <w:lang w:val="hu-HU"/>
        </w:rPr>
        <w:t>hez.</w:t>
      </w:r>
    </w:p>
    <w:p w14:paraId="4B1C8137" w14:textId="6A06887F" w:rsidR="00C43C21" w:rsidRPr="00E82FB3" w:rsidRDefault="00C43C21" w:rsidP="00E041F9">
      <w:pPr>
        <w:pStyle w:val="Cmsor2"/>
        <w:spacing w:before="0"/>
        <w:ind w:hanging="284"/>
        <w:jc w:val="both"/>
        <w:rPr>
          <w:sz w:val="40"/>
          <w:szCs w:val="40"/>
          <w:lang w:val="hu-HU"/>
        </w:rPr>
      </w:pPr>
      <w:bookmarkStart w:id="7" w:name="_Toc165541148"/>
      <w:r w:rsidRPr="00C43C21">
        <w:rPr>
          <w:sz w:val="32"/>
          <w:szCs w:val="32"/>
          <w:lang w:val="hu-HU"/>
        </w:rPr>
        <w:lastRenderedPageBreak/>
        <w:t>A projekt munka telepítése:</w:t>
      </w:r>
      <w:bookmarkEnd w:id="7"/>
    </w:p>
    <w:p w14:paraId="37705BC1" w14:textId="7B3AF32B" w:rsidR="00C43C21" w:rsidRPr="008E7198" w:rsidRDefault="00C43C21" w:rsidP="00347874">
      <w:pPr>
        <w:pStyle w:val="Cmsor3"/>
        <w:ind w:hanging="284"/>
        <w:jc w:val="both"/>
        <w:rPr>
          <w:sz w:val="28"/>
          <w:szCs w:val="28"/>
          <w:lang w:val="hu-HU"/>
        </w:rPr>
      </w:pPr>
      <w:bookmarkStart w:id="8" w:name="_Toc165541149"/>
      <w:r w:rsidRPr="008E7198">
        <w:rPr>
          <w:sz w:val="28"/>
          <w:szCs w:val="28"/>
          <w:lang w:val="hu-HU"/>
        </w:rPr>
        <w:t>Szükséges alkalmazások:</w:t>
      </w:r>
      <w:bookmarkEnd w:id="8"/>
    </w:p>
    <w:p w14:paraId="54D5A55E" w14:textId="0E9BB0D8" w:rsidR="00C43C21" w:rsidRPr="00C43C21" w:rsidRDefault="00C43C21" w:rsidP="003E75FA">
      <w:pPr>
        <w:pStyle w:val="Listaszerbekezds"/>
        <w:numPr>
          <w:ilvl w:val="0"/>
          <w:numId w:val="36"/>
        </w:numPr>
        <w:jc w:val="both"/>
        <w:rPr>
          <w:b/>
          <w:bCs/>
          <w:sz w:val="24"/>
          <w:szCs w:val="24"/>
          <w:lang w:val="hu-HU"/>
        </w:rPr>
      </w:pPr>
      <w:r w:rsidRPr="00C43C21">
        <w:rPr>
          <w:b/>
          <w:bCs/>
          <w:sz w:val="24"/>
          <w:szCs w:val="24"/>
          <w:lang w:val="hu-HU"/>
        </w:rPr>
        <w:t>Visual Studio Code (VS Code)</w:t>
      </w:r>
    </w:p>
    <w:p w14:paraId="1DD4B282" w14:textId="03D0F242" w:rsidR="00C43C21" w:rsidRPr="00C43C21" w:rsidRDefault="00C43C21" w:rsidP="003E75FA">
      <w:pPr>
        <w:pStyle w:val="Listaszerbekezds"/>
        <w:numPr>
          <w:ilvl w:val="0"/>
          <w:numId w:val="36"/>
        </w:numPr>
        <w:jc w:val="both"/>
        <w:rPr>
          <w:b/>
          <w:bCs/>
          <w:sz w:val="24"/>
          <w:szCs w:val="24"/>
          <w:lang w:val="hu-HU"/>
        </w:rPr>
      </w:pPr>
      <w:r w:rsidRPr="00C43C21">
        <w:rPr>
          <w:b/>
          <w:bCs/>
          <w:sz w:val="24"/>
          <w:szCs w:val="24"/>
          <w:lang w:val="hu-HU"/>
        </w:rPr>
        <w:t>Node.js</w:t>
      </w:r>
    </w:p>
    <w:p w14:paraId="7A3B34A6" w14:textId="378863ED" w:rsidR="00C43C21" w:rsidRPr="00C73386" w:rsidRDefault="00C43C21" w:rsidP="003E75FA">
      <w:pPr>
        <w:pStyle w:val="Listaszerbekezds"/>
        <w:numPr>
          <w:ilvl w:val="0"/>
          <w:numId w:val="36"/>
        </w:numPr>
        <w:jc w:val="both"/>
        <w:rPr>
          <w:sz w:val="24"/>
          <w:szCs w:val="24"/>
          <w:lang w:val="hu-HU"/>
        </w:rPr>
      </w:pPr>
      <w:r w:rsidRPr="00C43C21">
        <w:rPr>
          <w:b/>
          <w:bCs/>
          <w:sz w:val="24"/>
          <w:szCs w:val="24"/>
          <w:lang w:val="hu-HU"/>
        </w:rPr>
        <w:t>XAMPP</w:t>
      </w:r>
    </w:p>
    <w:p w14:paraId="14F17565" w14:textId="7678492A" w:rsidR="00C73386" w:rsidRPr="00E82FB3" w:rsidRDefault="00E82FB3" w:rsidP="003E75FA">
      <w:pPr>
        <w:pStyle w:val="Listaszerbekezds"/>
        <w:numPr>
          <w:ilvl w:val="0"/>
          <w:numId w:val="36"/>
        </w:numPr>
        <w:jc w:val="both"/>
        <w:rPr>
          <w:sz w:val="24"/>
          <w:szCs w:val="24"/>
          <w:lang w:val="hu-HU"/>
        </w:rPr>
      </w:pPr>
      <w:r>
        <w:rPr>
          <w:b/>
          <w:bCs/>
          <w:sz w:val="24"/>
          <w:szCs w:val="24"/>
          <w:lang w:val="hu-HU"/>
        </w:rPr>
        <w:t>MySQL Workbench (ajánlott)</w:t>
      </w:r>
    </w:p>
    <w:p w14:paraId="76BAA1D8" w14:textId="2D82836C" w:rsidR="00E82FB3" w:rsidRDefault="00E82FB3" w:rsidP="003E75FA">
      <w:pPr>
        <w:jc w:val="both"/>
        <w:rPr>
          <w:sz w:val="24"/>
          <w:szCs w:val="24"/>
          <w:lang w:val="hu-HU"/>
        </w:rPr>
      </w:pPr>
    </w:p>
    <w:p w14:paraId="15BD5A9D" w14:textId="6A896B81" w:rsidR="00E82FB3" w:rsidRPr="008E7198" w:rsidRDefault="00CF2160" w:rsidP="00347874">
      <w:pPr>
        <w:pStyle w:val="Cmsor3"/>
        <w:ind w:hanging="284"/>
        <w:jc w:val="both"/>
        <w:rPr>
          <w:sz w:val="28"/>
          <w:szCs w:val="28"/>
          <w:lang w:val="hu-HU"/>
        </w:rPr>
      </w:pPr>
      <w:bookmarkStart w:id="9" w:name="_Toc165541150"/>
      <w:r w:rsidRPr="008E7198">
        <w:rPr>
          <w:sz w:val="28"/>
          <w:szCs w:val="28"/>
          <w:lang w:val="hu-HU"/>
        </w:rPr>
        <w:t>Projektmunka t</w:t>
      </w:r>
      <w:r w:rsidR="00E82FB3" w:rsidRPr="008E7198">
        <w:rPr>
          <w:sz w:val="28"/>
          <w:szCs w:val="28"/>
          <w:lang w:val="hu-HU"/>
        </w:rPr>
        <w:t>elepítés</w:t>
      </w:r>
      <w:r w:rsidRPr="008E7198">
        <w:rPr>
          <w:sz w:val="28"/>
          <w:szCs w:val="28"/>
          <w:lang w:val="hu-HU"/>
        </w:rPr>
        <w:t>e</w:t>
      </w:r>
      <w:r w:rsidR="00E82FB3" w:rsidRPr="008E7198">
        <w:rPr>
          <w:sz w:val="28"/>
          <w:szCs w:val="28"/>
          <w:lang w:val="hu-HU"/>
        </w:rPr>
        <w:t>:</w:t>
      </w:r>
      <w:bookmarkEnd w:id="9"/>
    </w:p>
    <w:p w14:paraId="3F125CD4" w14:textId="7EB20671" w:rsidR="00C43C21" w:rsidRDefault="00C43C21" w:rsidP="003E75FA">
      <w:pPr>
        <w:jc w:val="both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Az első elindítás során telepítenünk kell a web</w:t>
      </w:r>
      <w:r w:rsidR="00132BA2">
        <w:rPr>
          <w:sz w:val="24"/>
          <w:szCs w:val="24"/>
          <w:lang w:val="hu-HU"/>
        </w:rPr>
        <w:t>oldalt</w:t>
      </w:r>
      <w:r>
        <w:rPr>
          <w:sz w:val="24"/>
          <w:szCs w:val="24"/>
          <w:lang w:val="hu-HU"/>
        </w:rPr>
        <w:t>. A VS Code megnyitása után hozzunk létre egy új terminált</w:t>
      </w:r>
      <w:r w:rsidR="00132BA2">
        <w:rPr>
          <w:sz w:val="24"/>
          <w:szCs w:val="24"/>
          <w:lang w:val="hu-HU"/>
        </w:rPr>
        <w:t>,</w:t>
      </w:r>
      <w:r>
        <w:rPr>
          <w:sz w:val="24"/>
          <w:szCs w:val="24"/>
          <w:lang w:val="hu-HU"/>
        </w:rPr>
        <w:t xml:space="preserve"> ezek után írjuk bele a következő parancsot(kat):</w:t>
      </w:r>
    </w:p>
    <w:p w14:paraId="0F4CC481" w14:textId="77777777" w:rsidR="00132BA2" w:rsidRDefault="00C73386" w:rsidP="003E75FA">
      <w:pPr>
        <w:jc w:val="both"/>
        <w:rPr>
          <w:sz w:val="24"/>
          <w:szCs w:val="24"/>
          <w:lang w:val="hu-HU"/>
        </w:rPr>
      </w:pPr>
      <w:r>
        <w:rPr>
          <w:noProof/>
          <w:sz w:val="24"/>
          <w:szCs w:val="24"/>
          <w:lang w:val="hu-H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8E7EE4" wp14:editId="717A8010">
                <wp:simplePos x="0" y="0"/>
                <wp:positionH relativeFrom="column">
                  <wp:posOffset>0</wp:posOffset>
                </wp:positionH>
                <wp:positionV relativeFrom="paragraph">
                  <wp:posOffset>1084772</wp:posOffset>
                </wp:positionV>
                <wp:extent cx="5814204" cy="646981"/>
                <wp:effectExtent l="0" t="0" r="15240" b="20320"/>
                <wp:wrapSquare wrapText="bothSides"/>
                <wp:docPr id="2097789151" name="Téglalap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4204" cy="64698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D6D57C" w14:textId="639C0CF0" w:rsidR="00C73386" w:rsidRDefault="00C73386" w:rsidP="00C73386">
                            <w:pPr>
                              <w:jc w:val="center"/>
                            </w:pPr>
                            <w:r w:rsidRPr="00C73386">
                              <w:t>cd ProjectWork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38E7EE4" id="Téglalap 2" o:spid="_x0000_s1027" style="position:absolute;left:0;text-align:left;margin-left:0;margin-top:85.4pt;width:457.8pt;height:50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" fillcolor="black [3200]" strokecolor="black [480]" strokeweight="1pt">
                <v:stroke joinstyle="miter"/>
                <v:textbox>
                  <w:txbxContent>
                    <w:p w14:paraId="4DD6D57C" w14:textId="639C0CF0" w:rsidR="00C73386" w:rsidRDefault="00C73386" w:rsidP="00C73386">
                      <w:pPr>
                        <w:jc w:val="center"/>
                      </w:pPr>
                      <w:r w:rsidRPr="00C73386">
                        <w:t>cd ProjectWork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 w:rsidR="00C43C21">
        <w:rPr>
          <w:noProof/>
          <w:sz w:val="24"/>
          <w:szCs w:val="24"/>
          <w:lang w:val="hu-H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9DEE09" wp14:editId="18463D58">
                <wp:simplePos x="0" y="0"/>
                <wp:positionH relativeFrom="column">
                  <wp:posOffset>-17253</wp:posOffset>
                </wp:positionH>
                <wp:positionV relativeFrom="paragraph">
                  <wp:posOffset>29713</wp:posOffset>
                </wp:positionV>
                <wp:extent cx="5814204" cy="646981"/>
                <wp:effectExtent l="0" t="0" r="15240" b="20320"/>
                <wp:wrapSquare wrapText="bothSides"/>
                <wp:docPr id="1867916367" name="Téglalap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4204" cy="64698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137BEC" w14:textId="3890D2E4" w:rsidR="00C43C21" w:rsidRDefault="00C43C21" w:rsidP="00C43C21">
                            <w:pPr>
                              <w:jc w:val="center"/>
                            </w:pPr>
                            <w:r>
                              <w:t xml:space="preserve">git clone </w:t>
                            </w:r>
                            <w:r w:rsidRPr="00C43C21">
                              <w:t>https://github.com/TudosLevente/ProjectWork.git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F9DEE09" id="_x0000_s1028" style="position:absolute;left:0;text-align:left;margin-left:-1.35pt;margin-top:2.35pt;width:457.8pt;height:50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" fillcolor="black [3200]" strokecolor="black [480]" strokeweight="1pt">
                <v:stroke joinstyle="miter"/>
                <v:textbox>
                  <w:txbxContent>
                    <w:p w14:paraId="7A137BEC" w14:textId="3890D2E4" w:rsidR="00C43C21" w:rsidRDefault="00C43C21" w:rsidP="00C43C21">
                      <w:pPr>
                        <w:jc w:val="center"/>
                      </w:pPr>
                      <w:r>
                        <w:t xml:space="preserve">git clone </w:t>
                      </w:r>
                      <w:r w:rsidRPr="00C43C21">
                        <w:t>https://github.com/TudosLevente/ProjectWork.git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 w:rsidR="00D650A3">
        <w:rPr>
          <w:sz w:val="24"/>
          <w:szCs w:val="24"/>
          <w:lang w:val="hu-HU"/>
        </w:rPr>
        <w:t>Ez után várjuk meg míg a klónozás befejeződik</w:t>
      </w:r>
      <w:r w:rsidR="00132BA2">
        <w:rPr>
          <w:sz w:val="24"/>
          <w:szCs w:val="24"/>
          <w:lang w:val="hu-HU"/>
        </w:rPr>
        <w:t>,</w:t>
      </w:r>
      <w:r w:rsidR="00D650A3">
        <w:rPr>
          <w:sz w:val="24"/>
          <w:szCs w:val="24"/>
          <w:lang w:val="hu-HU"/>
        </w:rPr>
        <w:t xml:space="preserve"> </w:t>
      </w:r>
      <w:r w:rsidR="00132BA2">
        <w:rPr>
          <w:sz w:val="24"/>
          <w:szCs w:val="24"/>
          <w:lang w:val="hu-HU"/>
        </w:rPr>
        <w:t xml:space="preserve">a következő paranccsal nyissuk meg a </w:t>
      </w:r>
      <w:r w:rsidR="00132BA2" w:rsidRPr="00132BA2">
        <w:rPr>
          <w:i/>
          <w:iCs/>
          <w:sz w:val="24"/>
          <w:szCs w:val="24"/>
          <w:lang w:val="hu-HU"/>
        </w:rPr>
        <w:t>„</w:t>
      </w:r>
      <w:proofErr w:type="spellStart"/>
      <w:r w:rsidR="00132BA2" w:rsidRPr="00132BA2">
        <w:rPr>
          <w:i/>
          <w:iCs/>
          <w:sz w:val="24"/>
          <w:szCs w:val="24"/>
          <w:lang w:val="hu-HU"/>
        </w:rPr>
        <w:t>ProjectWork</w:t>
      </w:r>
      <w:proofErr w:type="spellEnd"/>
      <w:r w:rsidR="00132BA2" w:rsidRPr="00132BA2">
        <w:rPr>
          <w:i/>
          <w:iCs/>
          <w:sz w:val="24"/>
          <w:szCs w:val="24"/>
          <w:lang w:val="hu-HU"/>
        </w:rPr>
        <w:t>”</w:t>
      </w:r>
      <w:r w:rsidR="00132BA2">
        <w:rPr>
          <w:sz w:val="24"/>
          <w:szCs w:val="24"/>
          <w:lang w:val="hu-HU"/>
        </w:rPr>
        <w:t xml:space="preserve"> mappát:</w:t>
      </w:r>
    </w:p>
    <w:p w14:paraId="2D3AF069" w14:textId="14B0BF57" w:rsidR="00C73386" w:rsidRDefault="00132BA2" w:rsidP="003E75FA">
      <w:pPr>
        <w:jc w:val="both"/>
        <w:rPr>
          <w:sz w:val="24"/>
          <w:szCs w:val="24"/>
          <w:lang w:val="hu-HU"/>
        </w:rPr>
      </w:pPr>
      <w:r>
        <w:rPr>
          <w:noProof/>
          <w:sz w:val="24"/>
          <w:szCs w:val="24"/>
          <w:lang w:val="hu-H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42EE31" wp14:editId="20D92C1B">
                <wp:simplePos x="0" y="0"/>
                <wp:positionH relativeFrom="column">
                  <wp:posOffset>0</wp:posOffset>
                </wp:positionH>
                <wp:positionV relativeFrom="paragraph">
                  <wp:posOffset>909033</wp:posOffset>
                </wp:positionV>
                <wp:extent cx="5814060" cy="685800"/>
                <wp:effectExtent l="0" t="0" r="15240" b="19050"/>
                <wp:wrapSquare wrapText="bothSides"/>
                <wp:docPr id="1801168206" name="Téglalap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4060" cy="685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0D1045" w14:textId="4F5FFBD3" w:rsidR="00C73386" w:rsidRDefault="00C73386" w:rsidP="00C73386">
                            <w:pPr>
                              <w:jc w:val="center"/>
                            </w:pPr>
                            <w:r w:rsidRPr="00C73386">
                              <w:t xml:space="preserve">cd </w:t>
                            </w:r>
                            <w:r>
                              <w:t>js</w:t>
                            </w:r>
                          </w:p>
                          <w:p w14:paraId="1ACB7E1D" w14:textId="262E2D90" w:rsidR="003E75FA" w:rsidRDefault="003E75FA" w:rsidP="00C73386">
                            <w:pPr>
                              <w:jc w:val="center"/>
                            </w:pPr>
                            <w:r>
                              <w:t>npm i</w:t>
                            </w:r>
                          </w:p>
                          <w:p w14:paraId="072165B1" w14:textId="72C1C422" w:rsidR="00C73386" w:rsidRDefault="00C73386" w:rsidP="00C73386">
                            <w:pPr>
                              <w:jc w:val="center"/>
                            </w:pPr>
                            <w:r>
                              <w:t>npm 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42EE31" id="_x0000_s1029" style="position:absolute;left:0;text-align:left;margin-left:0;margin-top:71.6pt;width:457.8pt;height:54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" fillcolor="black [3200]" strokecolor="black [480]" strokeweight="1pt">
                <v:stroke joinstyle="miter"/>
                <v:textbox>
                  <w:txbxContent>
                    <w:p w14:paraId="7E0D1045" w14:textId="4F5FFBD3" w:rsidR="00C73386" w:rsidRDefault="00C73386" w:rsidP="00C73386">
                      <w:pPr>
                        <w:jc w:val="center"/>
                      </w:pPr>
                      <w:r w:rsidRPr="00C73386">
                        <w:t xml:space="preserve">cd </w:t>
                      </w:r>
                      <w:r>
                        <w:t>js</w:t>
                      </w:r>
                    </w:p>
                    <w:p w14:paraId="1ACB7E1D" w14:textId="262E2D90" w:rsidR="003E75FA" w:rsidRDefault="003E75FA" w:rsidP="00C73386">
                      <w:pPr>
                        <w:jc w:val="center"/>
                      </w:pPr>
                      <w:r>
                        <w:t>npm i</w:t>
                      </w:r>
                    </w:p>
                    <w:p w14:paraId="072165B1" w14:textId="72C1C422" w:rsidR="00C73386" w:rsidRDefault="00C73386" w:rsidP="00C73386">
                      <w:pPr>
                        <w:jc w:val="center"/>
                      </w:pPr>
                      <w:r>
                        <w:t>npm start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 w:rsidR="00C73386">
        <w:rPr>
          <w:sz w:val="24"/>
          <w:szCs w:val="24"/>
          <w:lang w:val="hu-HU"/>
        </w:rPr>
        <w:t xml:space="preserve">Innen már csak </w:t>
      </w:r>
      <w:r w:rsidR="003E75FA">
        <w:rPr>
          <w:sz w:val="24"/>
          <w:szCs w:val="24"/>
          <w:lang w:val="hu-HU"/>
        </w:rPr>
        <w:t>három</w:t>
      </w:r>
      <w:r w:rsidR="00C73386">
        <w:rPr>
          <w:sz w:val="24"/>
          <w:szCs w:val="24"/>
          <w:lang w:val="hu-HU"/>
        </w:rPr>
        <w:t xml:space="preserve"> para</w:t>
      </w:r>
      <w:r w:rsidR="004C7704">
        <w:rPr>
          <w:sz w:val="24"/>
          <w:szCs w:val="24"/>
          <w:lang w:val="hu-HU"/>
        </w:rPr>
        <w:t>n</w:t>
      </w:r>
      <w:r w:rsidR="00C73386">
        <w:rPr>
          <w:sz w:val="24"/>
          <w:szCs w:val="24"/>
          <w:lang w:val="hu-HU"/>
        </w:rPr>
        <w:t>csot kell beírni:</w:t>
      </w:r>
    </w:p>
    <w:p w14:paraId="60CA24C5" w14:textId="4B98377D" w:rsidR="00C73386" w:rsidRDefault="00C73386" w:rsidP="003E75FA">
      <w:pPr>
        <w:jc w:val="both"/>
        <w:rPr>
          <w:sz w:val="24"/>
          <w:szCs w:val="24"/>
          <w:lang w:val="hu-HU"/>
        </w:rPr>
      </w:pPr>
      <w:r>
        <w:rPr>
          <w:noProof/>
          <w:sz w:val="24"/>
          <w:szCs w:val="24"/>
          <w:lang w:val="hu-H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99F10B" wp14:editId="28B641CB">
                <wp:simplePos x="0" y="0"/>
                <wp:positionH relativeFrom="column">
                  <wp:posOffset>-17145</wp:posOffset>
                </wp:positionH>
                <wp:positionV relativeFrom="paragraph">
                  <wp:posOffset>1356836</wp:posOffset>
                </wp:positionV>
                <wp:extent cx="5814204" cy="646981"/>
                <wp:effectExtent l="0" t="0" r="15240" b="20320"/>
                <wp:wrapSquare wrapText="bothSides"/>
                <wp:docPr id="575874919" name="Téglalap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4204" cy="64698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742616" w14:textId="62681C05" w:rsidR="00C73386" w:rsidRDefault="00C73386" w:rsidP="00C73386">
                            <w:pPr>
                              <w:jc w:val="center"/>
                            </w:pPr>
                            <w:r w:rsidRPr="00C73386">
                              <w:t>A szerver fut | http://localhost:8000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F99F10B" id="_x0000_s1030" style="position:absolute;left:0;text-align:left;margin-left:-1.35pt;margin-top:106.85pt;width:457.8pt;height:50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" fillcolor="black [3200]" strokecolor="black [480]" strokeweight="1pt">
                <v:stroke joinstyle="miter"/>
                <v:textbox>
                  <w:txbxContent>
                    <w:p w14:paraId="10742616" w14:textId="62681C05" w:rsidR="00C73386" w:rsidRDefault="00C73386" w:rsidP="00C73386">
                      <w:pPr>
                        <w:jc w:val="center"/>
                      </w:pPr>
                      <w:r w:rsidRPr="00C73386">
                        <w:t>A szerver fut | http://localhost:8000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>
        <w:rPr>
          <w:sz w:val="24"/>
          <w:szCs w:val="24"/>
          <w:lang w:val="hu-HU"/>
        </w:rPr>
        <w:t xml:space="preserve">Az első </w:t>
      </w:r>
      <w:r w:rsidR="004C7704">
        <w:rPr>
          <w:sz w:val="24"/>
          <w:szCs w:val="24"/>
          <w:lang w:val="hu-HU"/>
        </w:rPr>
        <w:t>parancs</w:t>
      </w:r>
      <w:r>
        <w:rPr>
          <w:sz w:val="24"/>
          <w:szCs w:val="24"/>
          <w:lang w:val="hu-HU"/>
        </w:rPr>
        <w:t xml:space="preserve"> megnyitja a </w:t>
      </w:r>
      <w:r w:rsidR="003E75FA">
        <w:rPr>
          <w:i/>
          <w:iCs/>
          <w:sz w:val="24"/>
          <w:szCs w:val="24"/>
          <w:lang w:val="hu-HU"/>
        </w:rPr>
        <w:t>„js”</w:t>
      </w:r>
      <w:r>
        <w:rPr>
          <w:sz w:val="24"/>
          <w:szCs w:val="24"/>
          <w:lang w:val="hu-HU"/>
        </w:rPr>
        <w:t xml:space="preserve"> mappát, a második</w:t>
      </w:r>
      <w:r w:rsidR="003E75FA">
        <w:rPr>
          <w:sz w:val="24"/>
          <w:szCs w:val="24"/>
          <w:lang w:val="hu-HU"/>
        </w:rPr>
        <w:t xml:space="preserve"> letölti a szükséges node-module kiegészítőket, a harmadik </w:t>
      </w:r>
      <w:r>
        <w:rPr>
          <w:sz w:val="24"/>
          <w:szCs w:val="24"/>
          <w:lang w:val="hu-HU"/>
        </w:rPr>
        <w:t>pedig elindítja a szervert, amin keresztül lehet</w:t>
      </w:r>
      <w:r w:rsidR="00132BA2">
        <w:rPr>
          <w:sz w:val="24"/>
          <w:szCs w:val="24"/>
          <w:lang w:val="hu-HU"/>
        </w:rPr>
        <w:t xml:space="preserve"> majd</w:t>
      </w:r>
      <w:r>
        <w:rPr>
          <w:sz w:val="24"/>
          <w:szCs w:val="24"/>
          <w:lang w:val="hu-HU"/>
        </w:rPr>
        <w:t xml:space="preserve"> </w:t>
      </w:r>
      <w:proofErr w:type="gramStart"/>
      <w:r w:rsidR="00132BA2">
        <w:rPr>
          <w:sz w:val="24"/>
          <w:szCs w:val="24"/>
          <w:lang w:val="hu-HU"/>
        </w:rPr>
        <w:t xml:space="preserve">el </w:t>
      </w:r>
      <w:r>
        <w:rPr>
          <w:sz w:val="24"/>
          <w:szCs w:val="24"/>
          <w:lang w:val="hu-HU"/>
        </w:rPr>
        <w:t>érni</w:t>
      </w:r>
      <w:proofErr w:type="gramEnd"/>
      <w:r>
        <w:rPr>
          <w:sz w:val="24"/>
          <w:szCs w:val="24"/>
          <w:lang w:val="hu-HU"/>
        </w:rPr>
        <w:t xml:space="preserve"> a weboldalt</w:t>
      </w:r>
      <w:r w:rsidR="00892054">
        <w:rPr>
          <w:sz w:val="24"/>
          <w:szCs w:val="24"/>
          <w:lang w:val="hu-HU"/>
        </w:rPr>
        <w:t xml:space="preserve"> </w:t>
      </w:r>
      <w:r>
        <w:rPr>
          <w:sz w:val="24"/>
          <w:szCs w:val="24"/>
          <w:lang w:val="hu-HU"/>
        </w:rPr>
        <w:t>lokálisan.</w:t>
      </w:r>
    </w:p>
    <w:p w14:paraId="27DF33BE" w14:textId="41F6FCD9" w:rsidR="00C73386" w:rsidRDefault="00C73386" w:rsidP="003E75FA">
      <w:pPr>
        <w:jc w:val="both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Ha ezt az üzenetet kaptuk akkor már kész is van a szerver és minden fut</w:t>
      </w:r>
      <w:r w:rsidR="00132BA2">
        <w:rPr>
          <w:sz w:val="24"/>
          <w:szCs w:val="24"/>
          <w:lang w:val="hu-HU"/>
        </w:rPr>
        <w:t xml:space="preserve">. </w:t>
      </w:r>
      <w:r>
        <w:rPr>
          <w:sz w:val="24"/>
          <w:szCs w:val="24"/>
          <w:lang w:val="hu-HU"/>
        </w:rPr>
        <w:t>Már csak arra kell figyelni, hogy a XAMPP alkalmazásban ellegyen indítva a MySQL szolgáltatás.</w:t>
      </w:r>
      <w:r w:rsidR="00132BA2">
        <w:rPr>
          <w:sz w:val="24"/>
          <w:szCs w:val="24"/>
          <w:lang w:val="hu-HU"/>
        </w:rPr>
        <w:t xml:space="preserve"> </w:t>
      </w:r>
    </w:p>
    <w:p w14:paraId="35C06BFC" w14:textId="77777777" w:rsidR="00C73386" w:rsidRDefault="00C73386" w:rsidP="003E75FA">
      <w:pPr>
        <w:jc w:val="both"/>
        <w:rPr>
          <w:sz w:val="24"/>
          <w:szCs w:val="24"/>
          <w:lang w:val="hu-HU"/>
        </w:rPr>
      </w:pPr>
    </w:p>
    <w:p w14:paraId="161D4035" w14:textId="5E14E28B" w:rsidR="00E82FB3" w:rsidRPr="008E7198" w:rsidRDefault="00E82FB3" w:rsidP="00347874">
      <w:pPr>
        <w:pStyle w:val="Cmsor3"/>
        <w:ind w:hanging="284"/>
        <w:jc w:val="both"/>
        <w:rPr>
          <w:sz w:val="28"/>
          <w:szCs w:val="28"/>
          <w:lang w:val="hu-HU"/>
        </w:rPr>
      </w:pPr>
      <w:bookmarkStart w:id="10" w:name="_Toc165541151"/>
      <w:r w:rsidRPr="008E7198">
        <w:rPr>
          <w:sz w:val="28"/>
          <w:szCs w:val="28"/>
          <w:lang w:val="hu-HU"/>
        </w:rPr>
        <w:t>Az adatbázis felépítése:</w:t>
      </w:r>
      <w:bookmarkEnd w:id="10"/>
    </w:p>
    <w:p w14:paraId="60157E22" w14:textId="4215DAC4" w:rsidR="00E82FB3" w:rsidRPr="00F67669" w:rsidRDefault="00E82FB3" w:rsidP="003E75FA">
      <w:pPr>
        <w:jc w:val="both"/>
        <w:rPr>
          <w:sz w:val="24"/>
          <w:szCs w:val="24"/>
        </w:rPr>
      </w:pPr>
      <w:r w:rsidRPr="00F67669">
        <w:rPr>
          <w:sz w:val="24"/>
          <w:szCs w:val="24"/>
          <w:lang w:val="hu-HU"/>
        </w:rPr>
        <w:t xml:space="preserve">Az adatbázis </w:t>
      </w:r>
      <w:r w:rsidR="00FC05B9" w:rsidRPr="00F67669">
        <w:rPr>
          <w:sz w:val="24"/>
          <w:szCs w:val="24"/>
          <w:lang w:val="hu-HU"/>
        </w:rPr>
        <w:t>.</w:t>
      </w:r>
      <w:r w:rsidRPr="00F67669">
        <w:rPr>
          <w:sz w:val="24"/>
          <w:szCs w:val="24"/>
          <w:lang w:val="hu-HU"/>
        </w:rPr>
        <w:t xml:space="preserve">sql fájlt meglehet találni a </w:t>
      </w:r>
      <w:r w:rsidR="003E75FA" w:rsidRPr="003E75FA">
        <w:rPr>
          <w:i/>
          <w:iCs/>
          <w:sz w:val="24"/>
          <w:szCs w:val="24"/>
          <w:lang w:val="hu-HU"/>
        </w:rPr>
        <w:t>„</w:t>
      </w:r>
      <w:r w:rsidRPr="003E75FA">
        <w:rPr>
          <w:i/>
          <w:iCs/>
          <w:sz w:val="24"/>
          <w:szCs w:val="24"/>
        </w:rPr>
        <w:t>Database</w:t>
      </w:r>
      <w:r w:rsidR="003E75FA" w:rsidRPr="003E75FA">
        <w:rPr>
          <w:i/>
          <w:iCs/>
          <w:sz w:val="24"/>
          <w:szCs w:val="24"/>
        </w:rPr>
        <w:t>”</w:t>
      </w:r>
      <w:r w:rsidRPr="003E75FA">
        <w:rPr>
          <w:rStyle w:val="AlcmChar"/>
          <w:sz w:val="28"/>
          <w:szCs w:val="28"/>
          <w:lang w:val="hu-HU"/>
        </w:rPr>
        <w:t xml:space="preserve"> </w:t>
      </w:r>
      <w:r w:rsidRPr="00F67669">
        <w:rPr>
          <w:sz w:val="24"/>
          <w:szCs w:val="24"/>
        </w:rPr>
        <w:t>mappában FoodHub.sql néven ez a fájl teljesen MySQL Workbench kompatibilis így ott egy kattintással le lehet futtatni.</w:t>
      </w:r>
    </w:p>
    <w:p w14:paraId="6F0A1A51" w14:textId="77777777" w:rsidR="00FC05B9" w:rsidRDefault="00FC05B9" w:rsidP="003E75FA">
      <w:pPr>
        <w:jc w:val="both"/>
      </w:pPr>
    </w:p>
    <w:p w14:paraId="38CCDC72" w14:textId="592F04E7" w:rsidR="00FC05B9" w:rsidRPr="008E7198" w:rsidRDefault="00FC05B9" w:rsidP="00347874">
      <w:pPr>
        <w:pStyle w:val="Cmsor3"/>
        <w:ind w:hanging="284"/>
        <w:jc w:val="both"/>
        <w:rPr>
          <w:sz w:val="28"/>
          <w:szCs w:val="28"/>
          <w:lang w:val="hu-HU"/>
        </w:rPr>
      </w:pPr>
      <w:bookmarkStart w:id="11" w:name="_Toc165541152"/>
      <w:r w:rsidRPr="008E7198">
        <w:rPr>
          <w:sz w:val="28"/>
          <w:szCs w:val="28"/>
          <w:lang w:val="hu-HU"/>
        </w:rPr>
        <w:t>A weboldal megnyitása:</w:t>
      </w:r>
      <w:bookmarkEnd w:id="11"/>
    </w:p>
    <w:p w14:paraId="3E34A718" w14:textId="04FB0642" w:rsidR="00732EE0" w:rsidRPr="00F67669" w:rsidRDefault="00FC05B9" w:rsidP="003E75FA">
      <w:pPr>
        <w:jc w:val="both"/>
        <w:rPr>
          <w:sz w:val="24"/>
          <w:szCs w:val="24"/>
          <w:lang w:val="hu-HU"/>
        </w:rPr>
      </w:pPr>
      <w:r w:rsidRPr="00F67669">
        <w:rPr>
          <w:sz w:val="24"/>
          <w:szCs w:val="24"/>
          <w:lang w:val="hu-HU"/>
        </w:rPr>
        <w:t xml:space="preserve">Ha már az sql-t is sikeresen </w:t>
      </w:r>
      <w:r w:rsidR="00CF2160" w:rsidRPr="00F67669">
        <w:rPr>
          <w:sz w:val="24"/>
          <w:szCs w:val="24"/>
          <w:lang w:val="hu-HU"/>
        </w:rPr>
        <w:t>lefuttattuk</w:t>
      </w:r>
      <w:r w:rsidRPr="00F67669">
        <w:rPr>
          <w:sz w:val="24"/>
          <w:szCs w:val="24"/>
          <w:lang w:val="hu-HU"/>
        </w:rPr>
        <w:t xml:space="preserve"> akkor már csak egy teendőnk </w:t>
      </w:r>
      <w:r w:rsidR="00732EE0" w:rsidRPr="00F67669">
        <w:rPr>
          <w:sz w:val="24"/>
          <w:szCs w:val="24"/>
          <w:lang w:val="hu-HU"/>
        </w:rPr>
        <w:t>van,</w:t>
      </w:r>
      <w:r w:rsidRPr="00F67669">
        <w:rPr>
          <w:sz w:val="24"/>
          <w:szCs w:val="24"/>
          <w:lang w:val="hu-HU"/>
        </w:rPr>
        <w:t xml:space="preserve"> mégpedig megnyitni a weboldalt a  </w:t>
      </w:r>
      <w:hyperlink r:id="rId13" w:history="1">
        <w:r w:rsidRPr="00F67669">
          <w:rPr>
            <w:rStyle w:val="Hiperhivatkozs"/>
            <w:sz w:val="24"/>
            <w:szCs w:val="24"/>
            <w:lang w:val="hu-HU"/>
          </w:rPr>
          <w:t>http://localhost:8000/</w:t>
        </w:r>
      </w:hyperlink>
      <w:r w:rsidRPr="00F67669">
        <w:rPr>
          <w:sz w:val="24"/>
          <w:szCs w:val="24"/>
          <w:lang w:val="hu-HU"/>
        </w:rPr>
        <w:t xml:space="preserve"> címen.</w:t>
      </w:r>
    </w:p>
    <w:p w14:paraId="04F7B129" w14:textId="2D541856" w:rsidR="00732EE0" w:rsidRDefault="00732EE0" w:rsidP="003E75FA">
      <w:pPr>
        <w:jc w:val="both"/>
        <w:rPr>
          <w:lang w:val="hu-HU"/>
        </w:rPr>
      </w:pPr>
      <w:r>
        <w:rPr>
          <w:lang w:val="hu-HU"/>
        </w:rPr>
        <w:br w:type="page"/>
      </w:r>
    </w:p>
    <w:p w14:paraId="0E3655B1" w14:textId="390EED51" w:rsidR="00732EE0" w:rsidRPr="00181654" w:rsidRDefault="00721136" w:rsidP="00347874">
      <w:pPr>
        <w:pStyle w:val="Cmsor2"/>
        <w:ind w:hanging="284"/>
        <w:jc w:val="both"/>
        <w:rPr>
          <w:sz w:val="30"/>
          <w:szCs w:val="30"/>
          <w:lang w:val="hu-HU"/>
        </w:rPr>
      </w:pPr>
      <w:bookmarkStart w:id="12" w:name="_Toc165541153"/>
      <w:r w:rsidRPr="00181654">
        <w:rPr>
          <w:sz w:val="30"/>
          <w:szCs w:val="30"/>
          <w:lang w:val="hu-HU"/>
        </w:rPr>
        <w:lastRenderedPageBreak/>
        <w:t>Weblapok:</w:t>
      </w:r>
      <w:bookmarkEnd w:id="12"/>
    </w:p>
    <w:p w14:paraId="5448FE72" w14:textId="77DBA411" w:rsidR="00972039" w:rsidRPr="00132BA2" w:rsidRDefault="00721136" w:rsidP="00347874">
      <w:pPr>
        <w:pStyle w:val="Cmsor3"/>
        <w:ind w:hanging="284"/>
        <w:jc w:val="both"/>
        <w:rPr>
          <w:sz w:val="28"/>
          <w:szCs w:val="28"/>
          <w:lang w:val="hu-HU"/>
        </w:rPr>
      </w:pPr>
      <w:bookmarkStart w:id="13" w:name="_Toc165541154"/>
      <w:r w:rsidRPr="00181654">
        <w:rPr>
          <w:sz w:val="28"/>
          <w:szCs w:val="28"/>
          <w:lang w:val="hu-HU"/>
        </w:rPr>
        <w:t>Főoldal:</w:t>
      </w:r>
      <w:bookmarkEnd w:id="13"/>
    </w:p>
    <w:p w14:paraId="487FC660" w14:textId="0585C4CD" w:rsidR="00D656AA" w:rsidRPr="00D656AA" w:rsidRDefault="00D656AA" w:rsidP="00132BA2">
      <w:pPr>
        <w:spacing w:before="240" w:line="276" w:lineRule="auto"/>
        <w:jc w:val="both"/>
        <w:rPr>
          <w:sz w:val="24"/>
          <w:szCs w:val="24"/>
          <w:lang w:val="hu-HU"/>
        </w:rPr>
      </w:pPr>
      <w:r w:rsidRPr="00D656AA">
        <w:rPr>
          <w:sz w:val="24"/>
          <w:szCs w:val="24"/>
          <w:lang w:val="hu-HU"/>
        </w:rPr>
        <w:t>A főoldalon található navigációs menü különféle fontos funkciókat kínál a felhasználók számára:</w:t>
      </w:r>
    </w:p>
    <w:p w14:paraId="0551B3EB" w14:textId="16D4C0A0" w:rsidR="00D656AA" w:rsidRPr="00132BA2" w:rsidRDefault="00D656AA" w:rsidP="00E041F9">
      <w:pPr>
        <w:pStyle w:val="Listaszerbekezds"/>
        <w:numPr>
          <w:ilvl w:val="0"/>
          <w:numId w:val="70"/>
        </w:numPr>
        <w:spacing w:before="120" w:line="276" w:lineRule="auto"/>
        <w:ind w:left="709"/>
        <w:jc w:val="both"/>
        <w:rPr>
          <w:sz w:val="24"/>
          <w:szCs w:val="24"/>
          <w:lang w:val="hu-HU"/>
        </w:rPr>
      </w:pPr>
      <w:r w:rsidRPr="00132BA2">
        <w:rPr>
          <w:sz w:val="24"/>
          <w:szCs w:val="24"/>
          <w:lang w:val="hu-HU"/>
        </w:rPr>
        <w:t xml:space="preserve">Keresés mező: </w:t>
      </w:r>
    </w:p>
    <w:p w14:paraId="7C302C3C" w14:textId="72B15844" w:rsidR="00D656AA" w:rsidRPr="00D656AA" w:rsidRDefault="00D656AA" w:rsidP="00E041F9">
      <w:pPr>
        <w:spacing w:before="120" w:line="276" w:lineRule="auto"/>
        <w:ind w:left="720"/>
        <w:contextualSpacing/>
        <w:jc w:val="both"/>
        <w:rPr>
          <w:sz w:val="24"/>
          <w:szCs w:val="24"/>
          <w:lang w:val="hu-HU"/>
        </w:rPr>
      </w:pPr>
      <w:r w:rsidRPr="00D656AA">
        <w:rPr>
          <w:sz w:val="24"/>
          <w:szCs w:val="24"/>
          <w:lang w:val="hu-HU"/>
        </w:rPr>
        <w:t>Ezen a területen a felhasználók keresést végezhetnek az adatbázisban található receptek között. Egyszerűen beírhatják a keresett recept nevét vagy összetevőit, majd a rendszer megjeleníti a releváns találatokat.</w:t>
      </w:r>
    </w:p>
    <w:p w14:paraId="521A7CB9" w14:textId="4AF16943" w:rsidR="00D656AA" w:rsidRPr="00132BA2" w:rsidRDefault="00D656AA" w:rsidP="00E041F9">
      <w:pPr>
        <w:pStyle w:val="Listaszerbekezds"/>
        <w:numPr>
          <w:ilvl w:val="0"/>
          <w:numId w:val="69"/>
        </w:numPr>
        <w:spacing w:before="120" w:line="276" w:lineRule="auto"/>
        <w:ind w:left="709"/>
        <w:jc w:val="both"/>
        <w:rPr>
          <w:sz w:val="24"/>
          <w:szCs w:val="24"/>
          <w:lang w:val="hu-HU"/>
        </w:rPr>
      </w:pPr>
      <w:r w:rsidRPr="00132BA2">
        <w:rPr>
          <w:sz w:val="24"/>
          <w:szCs w:val="24"/>
          <w:lang w:val="hu-HU"/>
        </w:rPr>
        <w:t>Bejelentkezés</w:t>
      </w:r>
      <w:r w:rsidR="00132BA2">
        <w:rPr>
          <w:sz w:val="24"/>
          <w:szCs w:val="24"/>
          <w:lang w:val="hu-HU"/>
        </w:rPr>
        <w:t xml:space="preserve"> / Regisztrálás</w:t>
      </w:r>
      <w:r w:rsidRPr="00132BA2">
        <w:rPr>
          <w:sz w:val="24"/>
          <w:szCs w:val="24"/>
          <w:lang w:val="hu-HU"/>
        </w:rPr>
        <w:t xml:space="preserve">: </w:t>
      </w:r>
    </w:p>
    <w:p w14:paraId="18DC487A" w14:textId="311E4E5F" w:rsidR="00D656AA" w:rsidRPr="00D656AA" w:rsidRDefault="00D656AA" w:rsidP="00E041F9">
      <w:pPr>
        <w:spacing w:before="120" w:line="276" w:lineRule="auto"/>
        <w:ind w:left="720"/>
        <w:contextualSpacing/>
        <w:jc w:val="both"/>
        <w:rPr>
          <w:sz w:val="24"/>
          <w:szCs w:val="24"/>
          <w:lang w:val="hu-HU"/>
        </w:rPr>
      </w:pPr>
      <w:r w:rsidRPr="00D656AA">
        <w:rPr>
          <w:sz w:val="24"/>
          <w:szCs w:val="24"/>
          <w:lang w:val="hu-HU"/>
        </w:rPr>
        <w:t>Ez a menüpont lehetővé teszi a felhasználók számára, hogy bejelentkezzenek vagy regisztráljanak a weboldalra. Ha már van fiókjuk, bejelentkezhetnek, ha pedig még nincs, akkor regisztrálhatnak az oldalon.</w:t>
      </w:r>
    </w:p>
    <w:p w14:paraId="1CB462BA" w14:textId="56BE96E6" w:rsidR="00D656AA" w:rsidRPr="00132BA2" w:rsidRDefault="00D656AA" w:rsidP="00E041F9">
      <w:pPr>
        <w:pStyle w:val="Listaszerbekezds"/>
        <w:numPr>
          <w:ilvl w:val="0"/>
          <w:numId w:val="68"/>
        </w:numPr>
        <w:spacing w:before="120" w:line="276" w:lineRule="auto"/>
        <w:ind w:left="709"/>
        <w:jc w:val="both"/>
        <w:rPr>
          <w:sz w:val="24"/>
          <w:szCs w:val="24"/>
          <w:lang w:val="hu-HU"/>
        </w:rPr>
      </w:pPr>
      <w:r w:rsidRPr="00132BA2">
        <w:rPr>
          <w:sz w:val="24"/>
          <w:szCs w:val="24"/>
          <w:lang w:val="hu-HU"/>
        </w:rPr>
        <w:t xml:space="preserve">Lenyíló menü elemek: </w:t>
      </w:r>
    </w:p>
    <w:p w14:paraId="70B08DE7" w14:textId="403217D6" w:rsidR="00D656AA" w:rsidRPr="00D656AA" w:rsidRDefault="00D656AA" w:rsidP="00E041F9">
      <w:pPr>
        <w:spacing w:before="120" w:line="276" w:lineRule="auto"/>
        <w:ind w:left="720"/>
        <w:contextualSpacing/>
        <w:jc w:val="both"/>
        <w:rPr>
          <w:sz w:val="24"/>
          <w:szCs w:val="24"/>
          <w:lang w:val="hu-HU"/>
        </w:rPr>
      </w:pPr>
      <w:r w:rsidRPr="00D656AA">
        <w:rPr>
          <w:sz w:val="24"/>
          <w:szCs w:val="24"/>
          <w:lang w:val="hu-HU"/>
        </w:rPr>
        <w:t xml:space="preserve">Itt a felhasználók választhatnak kategóriák szerinti böngészésre. Amikor egy kategóriát választanak, a </w:t>
      </w:r>
      <w:r w:rsidR="00132BA2">
        <w:rPr>
          <w:sz w:val="24"/>
          <w:szCs w:val="24"/>
          <w:lang w:val="hu-HU"/>
        </w:rPr>
        <w:t>szerver</w:t>
      </w:r>
      <w:r w:rsidRPr="00D656AA">
        <w:rPr>
          <w:sz w:val="24"/>
          <w:szCs w:val="24"/>
          <w:lang w:val="hu-HU"/>
        </w:rPr>
        <w:t xml:space="preserve"> átirányítja őket egy olyan oldalra, ahol az adott kategóriába tartozó receptek</w:t>
      </w:r>
      <w:r w:rsidR="00132BA2">
        <w:rPr>
          <w:sz w:val="24"/>
          <w:szCs w:val="24"/>
          <w:lang w:val="hu-HU"/>
        </w:rPr>
        <w:t xml:space="preserve"> találhatnak</w:t>
      </w:r>
      <w:r w:rsidRPr="00D656AA">
        <w:rPr>
          <w:sz w:val="24"/>
          <w:szCs w:val="24"/>
          <w:lang w:val="hu-HU"/>
        </w:rPr>
        <w:t xml:space="preserve"> szűrve.</w:t>
      </w:r>
    </w:p>
    <w:p w14:paraId="10E304F3" w14:textId="5CC949BA" w:rsidR="00D656AA" w:rsidRPr="00D656AA" w:rsidRDefault="00D656AA" w:rsidP="00132BA2">
      <w:pPr>
        <w:spacing w:before="240" w:line="276" w:lineRule="auto"/>
        <w:jc w:val="both"/>
        <w:rPr>
          <w:sz w:val="24"/>
          <w:szCs w:val="24"/>
          <w:lang w:val="hu-HU"/>
        </w:rPr>
      </w:pPr>
      <w:r w:rsidRPr="00D656AA">
        <w:rPr>
          <w:sz w:val="24"/>
          <w:szCs w:val="24"/>
          <w:lang w:val="hu-HU"/>
        </w:rPr>
        <w:t xml:space="preserve">A főoldalon továbbá sok recept ajánlás is található, valamint lehetőség van a hírlevélre való feliratkozásra. Emellett a felhasználók visszajelzést küldhetnek a weboldal fejlesztőinek, és elfogadhatják az általános feltételeket, beleértve a </w:t>
      </w:r>
      <w:proofErr w:type="gramStart"/>
      <w:r w:rsidRPr="00D656AA">
        <w:rPr>
          <w:sz w:val="24"/>
          <w:szCs w:val="24"/>
          <w:lang w:val="hu-HU"/>
        </w:rPr>
        <w:t>sütik</w:t>
      </w:r>
      <w:proofErr w:type="gramEnd"/>
      <w:r w:rsidRPr="00D656AA">
        <w:rPr>
          <w:sz w:val="24"/>
          <w:szCs w:val="24"/>
          <w:lang w:val="hu-HU"/>
        </w:rPr>
        <w:t xml:space="preserve"> elfogadását is.</w:t>
      </w:r>
    </w:p>
    <w:p w14:paraId="405035E8" w14:textId="70418949" w:rsidR="00A0072C" w:rsidRDefault="00D656AA" w:rsidP="00132BA2">
      <w:pPr>
        <w:spacing w:before="240" w:line="276" w:lineRule="auto"/>
        <w:jc w:val="both"/>
        <w:rPr>
          <w:sz w:val="24"/>
          <w:szCs w:val="24"/>
          <w:lang w:val="hu-HU"/>
        </w:rPr>
      </w:pPr>
      <w:r w:rsidRPr="00D656AA">
        <w:rPr>
          <w:sz w:val="24"/>
          <w:szCs w:val="24"/>
          <w:lang w:val="hu-HU"/>
        </w:rPr>
        <w:t>Bármely recept képére kattintva a felhasználók eljuthatnak a recept oldalára, ahol részletes információkat találnak a receptről, beleértve az összetevőket és az elkészítési módokat is. Ez lehetővé teszi számukra, hogy könnyen hozzáférjenek a kívánt receptekhez, és megnézzék azok részletes leírását.</w:t>
      </w:r>
    </w:p>
    <w:p w14:paraId="4D409F8F" w14:textId="4336047F" w:rsidR="00D656AA" w:rsidRPr="00181654" w:rsidRDefault="00132BA2" w:rsidP="00132BA2">
      <w:pPr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br w:type="page"/>
      </w:r>
    </w:p>
    <w:p w14:paraId="6956BCB1" w14:textId="5548ED0F" w:rsidR="00972039" w:rsidRPr="00132BA2" w:rsidRDefault="006E38B7" w:rsidP="00347874">
      <w:pPr>
        <w:pStyle w:val="Cmsor3"/>
        <w:ind w:hanging="284"/>
        <w:jc w:val="both"/>
        <w:rPr>
          <w:sz w:val="28"/>
          <w:szCs w:val="28"/>
          <w:lang w:val="hu-HU"/>
        </w:rPr>
      </w:pPr>
      <w:bookmarkStart w:id="14" w:name="_Toc165541155"/>
      <w:r w:rsidRPr="00181654">
        <w:rPr>
          <w:sz w:val="28"/>
          <w:szCs w:val="28"/>
          <w:lang w:val="hu-HU"/>
        </w:rPr>
        <w:lastRenderedPageBreak/>
        <w:t>Bejelentkezés:</w:t>
      </w:r>
      <w:bookmarkEnd w:id="14"/>
      <w:r w:rsidRPr="00181654">
        <w:rPr>
          <w:sz w:val="28"/>
          <w:szCs w:val="28"/>
          <w:lang w:val="hu-HU"/>
        </w:rPr>
        <w:t xml:space="preserve"> </w:t>
      </w:r>
    </w:p>
    <w:p w14:paraId="618DC82D" w14:textId="7B5A6105" w:rsidR="003F455E" w:rsidRPr="003F455E" w:rsidRDefault="003F455E" w:rsidP="00132BA2">
      <w:pPr>
        <w:spacing w:before="120"/>
        <w:jc w:val="both"/>
        <w:rPr>
          <w:sz w:val="24"/>
          <w:szCs w:val="24"/>
          <w:lang w:val="hu-HU"/>
        </w:rPr>
      </w:pPr>
      <w:r w:rsidRPr="003F455E">
        <w:rPr>
          <w:sz w:val="24"/>
          <w:szCs w:val="24"/>
          <w:lang w:val="hu-HU"/>
        </w:rPr>
        <w:t>A bejelentkezés weblapon a felhasználók lehetőséget kapnak a weboldalra történő bejelentkezésre. Ha a felhasználó már regisztrált korábban, akkor megadhatja a</w:t>
      </w:r>
      <w:r>
        <w:rPr>
          <w:sz w:val="24"/>
          <w:szCs w:val="24"/>
          <w:lang w:val="hu-HU"/>
        </w:rPr>
        <w:t xml:space="preserve">z </w:t>
      </w:r>
      <w:r w:rsidRPr="003F455E">
        <w:rPr>
          <w:sz w:val="24"/>
          <w:szCs w:val="24"/>
          <w:lang w:val="hu-HU"/>
        </w:rPr>
        <w:t>e-mail címét, valamint a jelszavát az "Bejelentkezés" űrlapon keresztül.</w:t>
      </w:r>
    </w:p>
    <w:p w14:paraId="57491CC5" w14:textId="71225D33" w:rsidR="003F455E" w:rsidRPr="003F455E" w:rsidRDefault="003F455E" w:rsidP="00132BA2">
      <w:pPr>
        <w:spacing w:before="120"/>
        <w:jc w:val="both"/>
        <w:rPr>
          <w:sz w:val="24"/>
          <w:szCs w:val="24"/>
          <w:lang w:val="hu-HU"/>
        </w:rPr>
      </w:pPr>
      <w:r w:rsidRPr="003F455E">
        <w:rPr>
          <w:sz w:val="24"/>
          <w:szCs w:val="24"/>
          <w:lang w:val="hu-HU"/>
        </w:rPr>
        <w:t xml:space="preserve">Ha a felhasználó bejelentkezett, és </w:t>
      </w:r>
      <w:r w:rsidR="00132BA2">
        <w:rPr>
          <w:sz w:val="24"/>
          <w:szCs w:val="24"/>
          <w:lang w:val="hu-HU"/>
        </w:rPr>
        <w:t>a</w:t>
      </w:r>
      <w:r w:rsidRPr="003F455E">
        <w:rPr>
          <w:sz w:val="24"/>
          <w:szCs w:val="24"/>
          <w:lang w:val="hu-HU"/>
        </w:rPr>
        <w:t xml:space="preserve"> recepteket szeretné megtekinteni a kezdőlapon, a navigációs sávban a következő lehetőségek jelennek meg:</w:t>
      </w:r>
    </w:p>
    <w:p w14:paraId="578080EE" w14:textId="77777777" w:rsidR="00946F69" w:rsidRPr="00347874" w:rsidRDefault="003F455E" w:rsidP="00132BA2">
      <w:pPr>
        <w:pStyle w:val="Listaszerbekezds"/>
        <w:numPr>
          <w:ilvl w:val="0"/>
          <w:numId w:val="40"/>
        </w:numPr>
        <w:spacing w:before="120"/>
        <w:jc w:val="both"/>
        <w:rPr>
          <w:sz w:val="24"/>
          <w:szCs w:val="24"/>
          <w:u w:val="single"/>
          <w:lang w:val="hu-HU"/>
        </w:rPr>
      </w:pPr>
      <w:r w:rsidRPr="00347874">
        <w:rPr>
          <w:sz w:val="24"/>
          <w:szCs w:val="24"/>
          <w:u w:val="single"/>
          <w:lang w:val="hu-HU"/>
        </w:rPr>
        <w:t xml:space="preserve">Receptek megtekintése: </w:t>
      </w:r>
    </w:p>
    <w:p w14:paraId="5D7A5460" w14:textId="29A86906" w:rsidR="003F455E" w:rsidRDefault="003F455E" w:rsidP="00132BA2">
      <w:pPr>
        <w:pStyle w:val="Listaszerbekezds"/>
        <w:spacing w:before="120"/>
        <w:jc w:val="both"/>
        <w:rPr>
          <w:sz w:val="24"/>
          <w:szCs w:val="24"/>
          <w:lang w:val="hu-HU"/>
        </w:rPr>
      </w:pPr>
      <w:r w:rsidRPr="00946F69">
        <w:rPr>
          <w:sz w:val="24"/>
          <w:szCs w:val="24"/>
          <w:lang w:val="hu-HU"/>
        </w:rPr>
        <w:t>Ez a menüpont egy link, amelyre kattintva a felhasználó át lesz irányítva a receptek oldalra, ahol böngészhet és keresés után recepteket találhat.</w:t>
      </w:r>
    </w:p>
    <w:p w14:paraId="3C70734F" w14:textId="77777777" w:rsidR="00347874" w:rsidRPr="003F455E" w:rsidRDefault="00347874" w:rsidP="00132BA2">
      <w:pPr>
        <w:pStyle w:val="Listaszerbekezds"/>
        <w:spacing w:before="120"/>
        <w:jc w:val="both"/>
        <w:rPr>
          <w:sz w:val="24"/>
          <w:szCs w:val="24"/>
          <w:lang w:val="hu-HU"/>
        </w:rPr>
      </w:pPr>
    </w:p>
    <w:p w14:paraId="40EE8408" w14:textId="77777777" w:rsidR="00946F69" w:rsidRPr="00347874" w:rsidRDefault="003F455E" w:rsidP="00132BA2">
      <w:pPr>
        <w:pStyle w:val="Listaszerbekezds"/>
        <w:numPr>
          <w:ilvl w:val="0"/>
          <w:numId w:val="40"/>
        </w:numPr>
        <w:spacing w:before="120"/>
        <w:jc w:val="both"/>
        <w:rPr>
          <w:sz w:val="24"/>
          <w:szCs w:val="24"/>
          <w:u w:val="single"/>
          <w:lang w:val="hu-HU"/>
        </w:rPr>
      </w:pPr>
      <w:r w:rsidRPr="00347874">
        <w:rPr>
          <w:sz w:val="24"/>
          <w:szCs w:val="24"/>
          <w:u w:val="single"/>
          <w:lang w:val="hu-HU"/>
        </w:rPr>
        <w:t xml:space="preserve">Feliratkozás a hírlevélre: </w:t>
      </w:r>
    </w:p>
    <w:p w14:paraId="2C20C857" w14:textId="550128FF" w:rsidR="00946F69" w:rsidRDefault="003F455E" w:rsidP="00132BA2">
      <w:pPr>
        <w:pStyle w:val="Listaszerbekezds"/>
        <w:spacing w:before="120"/>
        <w:jc w:val="both"/>
        <w:rPr>
          <w:sz w:val="24"/>
          <w:szCs w:val="24"/>
          <w:lang w:val="hu-HU"/>
        </w:rPr>
      </w:pPr>
      <w:r w:rsidRPr="00946F69">
        <w:rPr>
          <w:sz w:val="24"/>
          <w:szCs w:val="24"/>
          <w:lang w:val="hu-HU"/>
        </w:rPr>
        <w:t>Ez a lehetőség lehetőséget biztosít a felhasználónak arra, hogy feliratkozzon a weboldal hírlevelére. Így értesítéseket kap a legfrissebb receptekről, újdonságokról és egyéb fontos információkról.</w:t>
      </w:r>
    </w:p>
    <w:p w14:paraId="78D6EEA7" w14:textId="77777777" w:rsidR="00347874" w:rsidRDefault="00347874" w:rsidP="00132BA2">
      <w:pPr>
        <w:pStyle w:val="Listaszerbekezds"/>
        <w:spacing w:before="120"/>
        <w:jc w:val="both"/>
        <w:rPr>
          <w:sz w:val="24"/>
          <w:szCs w:val="24"/>
          <w:lang w:val="hu-HU"/>
        </w:rPr>
      </w:pPr>
    </w:p>
    <w:p w14:paraId="14E4E421" w14:textId="77777777" w:rsidR="00946F69" w:rsidRPr="00347874" w:rsidRDefault="00946F69" w:rsidP="00132BA2">
      <w:pPr>
        <w:pStyle w:val="Listaszerbekezds"/>
        <w:numPr>
          <w:ilvl w:val="0"/>
          <w:numId w:val="40"/>
        </w:numPr>
        <w:spacing w:before="120"/>
        <w:jc w:val="both"/>
        <w:rPr>
          <w:sz w:val="24"/>
          <w:szCs w:val="24"/>
          <w:u w:val="single"/>
          <w:lang w:val="hu-HU"/>
        </w:rPr>
      </w:pPr>
      <w:r w:rsidRPr="00347874">
        <w:rPr>
          <w:sz w:val="24"/>
          <w:szCs w:val="24"/>
          <w:u w:val="single"/>
          <w:lang w:val="hu-HU"/>
        </w:rPr>
        <w:t>Visszajelzés űrlap:</w:t>
      </w:r>
    </w:p>
    <w:p w14:paraId="493E5E72" w14:textId="240E55E0" w:rsidR="003F455E" w:rsidRPr="003F455E" w:rsidRDefault="00946F69" w:rsidP="00132BA2">
      <w:pPr>
        <w:pStyle w:val="Listaszerbekezds"/>
        <w:spacing w:before="120"/>
        <w:jc w:val="both"/>
        <w:rPr>
          <w:sz w:val="24"/>
          <w:szCs w:val="24"/>
          <w:lang w:val="hu-HU"/>
        </w:rPr>
      </w:pPr>
      <w:r w:rsidRPr="00946F69">
        <w:rPr>
          <w:sz w:val="24"/>
          <w:szCs w:val="24"/>
          <w:lang w:val="hu-HU"/>
        </w:rPr>
        <w:t>Ez egy olyan űrlap, amely lehetővé teszi a felhasználók számára, hogy írjanak visszajelzést, észrevételeket vagy javaslatokat. Az űrlap tartalmazza a név mezőt, az e-mail cím mezőt</w:t>
      </w:r>
      <w:r w:rsidR="00D656AA">
        <w:rPr>
          <w:sz w:val="24"/>
          <w:szCs w:val="24"/>
          <w:lang w:val="hu-HU"/>
        </w:rPr>
        <w:t xml:space="preserve"> </w:t>
      </w:r>
      <w:r w:rsidRPr="00946F69">
        <w:rPr>
          <w:sz w:val="24"/>
          <w:szCs w:val="24"/>
          <w:lang w:val="hu-HU"/>
        </w:rPr>
        <w:t>és egy nagyobb szövegdobozt a visszajelzés leírásához.</w:t>
      </w:r>
    </w:p>
    <w:p w14:paraId="427692C4" w14:textId="1670DC0E" w:rsidR="00D656AA" w:rsidRDefault="003F455E" w:rsidP="00132BA2">
      <w:pPr>
        <w:spacing w:before="120"/>
        <w:jc w:val="both"/>
        <w:rPr>
          <w:sz w:val="24"/>
          <w:szCs w:val="24"/>
          <w:lang w:val="hu-HU"/>
        </w:rPr>
      </w:pPr>
      <w:r w:rsidRPr="003F455E">
        <w:rPr>
          <w:sz w:val="24"/>
          <w:szCs w:val="24"/>
          <w:lang w:val="hu-HU"/>
        </w:rPr>
        <w:t>Amennyiben a felhasználó még nem regisztrált a weboldalon, a "Még nem regisztráltál? Katt ide..." feliratra kattintva</w:t>
      </w:r>
      <w:r w:rsidR="00347874">
        <w:rPr>
          <w:sz w:val="24"/>
          <w:szCs w:val="24"/>
          <w:lang w:val="hu-HU"/>
        </w:rPr>
        <w:t xml:space="preserve"> a szerver</w:t>
      </w:r>
      <w:r w:rsidRPr="003F455E">
        <w:rPr>
          <w:sz w:val="24"/>
          <w:szCs w:val="24"/>
          <w:lang w:val="hu-HU"/>
        </w:rPr>
        <w:t xml:space="preserve"> átirányítj</w:t>
      </w:r>
      <w:r w:rsidR="00946F69">
        <w:rPr>
          <w:sz w:val="24"/>
          <w:szCs w:val="24"/>
          <w:lang w:val="hu-HU"/>
        </w:rPr>
        <w:t>a</w:t>
      </w:r>
      <w:r w:rsidRPr="003F455E">
        <w:rPr>
          <w:sz w:val="24"/>
          <w:szCs w:val="24"/>
          <w:lang w:val="hu-HU"/>
        </w:rPr>
        <w:t xml:space="preserve"> őt a regisztrációs oldalra. Itt a felhasználók új fiókot hozhatnak létre, kitöltve az űrlapot a szükséges adatokkal.</w:t>
      </w:r>
    </w:p>
    <w:p w14:paraId="20E48BE4" w14:textId="41047990" w:rsidR="00946F69" w:rsidRPr="00347874" w:rsidRDefault="003F455E" w:rsidP="00347874">
      <w:pPr>
        <w:spacing w:before="120" w:after="120"/>
        <w:jc w:val="both"/>
        <w:rPr>
          <w:sz w:val="24"/>
          <w:szCs w:val="24"/>
          <w:lang w:val="hu-HU"/>
        </w:rPr>
      </w:pPr>
      <w:r w:rsidRPr="003F455E">
        <w:rPr>
          <w:sz w:val="24"/>
          <w:szCs w:val="24"/>
          <w:lang w:val="hu-HU"/>
        </w:rPr>
        <w:t>Ezek a bejelentkezési</w:t>
      </w:r>
      <w:r w:rsidR="00347874">
        <w:rPr>
          <w:sz w:val="24"/>
          <w:szCs w:val="24"/>
          <w:lang w:val="hu-HU"/>
        </w:rPr>
        <w:t xml:space="preserve"> </w:t>
      </w:r>
      <w:r w:rsidRPr="003F455E">
        <w:rPr>
          <w:sz w:val="24"/>
          <w:szCs w:val="24"/>
          <w:lang w:val="hu-HU"/>
        </w:rPr>
        <w:t>funkciók lehetővé teszik a felhasználók számára, hogy könnyen hozzáférjenek a weboldalhoz és használják annak szolgáltatásait. A bejelentkezés után a felhasználók teljes körű hozzáférést kapnak a profiljukhoz és az egyéb funkciókhoz, amelyeket a weboldal kínál.</w:t>
      </w:r>
    </w:p>
    <w:p w14:paraId="482BADE2" w14:textId="69BB362F" w:rsidR="00972039" w:rsidRPr="00132BA2" w:rsidRDefault="00231346" w:rsidP="00347874">
      <w:pPr>
        <w:pStyle w:val="Cmsor3"/>
        <w:ind w:hanging="284"/>
        <w:jc w:val="both"/>
        <w:rPr>
          <w:sz w:val="28"/>
          <w:szCs w:val="28"/>
          <w:lang w:val="hu-HU"/>
        </w:rPr>
      </w:pPr>
      <w:bookmarkStart w:id="15" w:name="_Toc165541156"/>
      <w:r w:rsidRPr="00181654">
        <w:rPr>
          <w:sz w:val="28"/>
          <w:szCs w:val="28"/>
          <w:lang w:val="hu-HU"/>
        </w:rPr>
        <w:t>Regisztráció:</w:t>
      </w:r>
      <w:bookmarkEnd w:id="15"/>
    </w:p>
    <w:p w14:paraId="26E1A770" w14:textId="199C6F22" w:rsidR="003F455E" w:rsidRPr="003F455E" w:rsidRDefault="003F455E" w:rsidP="00132BA2">
      <w:pPr>
        <w:spacing w:before="120"/>
        <w:jc w:val="both"/>
        <w:rPr>
          <w:sz w:val="24"/>
          <w:szCs w:val="24"/>
          <w:lang w:val="hu-HU"/>
        </w:rPr>
      </w:pPr>
      <w:r w:rsidRPr="003F455E">
        <w:rPr>
          <w:sz w:val="24"/>
          <w:szCs w:val="24"/>
          <w:lang w:val="hu-HU"/>
        </w:rPr>
        <w:t>A regisztrációs weblapon a felhasználók lehetőséget kapnak a weboldalra történő regisztrációra, hogy később használhassák annak funkcióit, mint például receptek feltöltése és kedvencekhez való hozzáadá</w:t>
      </w:r>
      <w:r w:rsidR="00347874">
        <w:rPr>
          <w:sz w:val="24"/>
          <w:szCs w:val="24"/>
          <w:lang w:val="hu-HU"/>
        </w:rPr>
        <w:t>st</w:t>
      </w:r>
      <w:r w:rsidRPr="003F455E">
        <w:rPr>
          <w:sz w:val="24"/>
          <w:szCs w:val="24"/>
          <w:lang w:val="hu-HU"/>
        </w:rPr>
        <w:t>.</w:t>
      </w:r>
    </w:p>
    <w:p w14:paraId="0DD365FE" w14:textId="2E2BC029" w:rsidR="003F455E" w:rsidRPr="003F455E" w:rsidRDefault="003F455E" w:rsidP="00132BA2">
      <w:pPr>
        <w:spacing w:before="120"/>
        <w:jc w:val="both"/>
        <w:rPr>
          <w:sz w:val="24"/>
          <w:szCs w:val="24"/>
          <w:lang w:val="hu-HU"/>
        </w:rPr>
      </w:pPr>
      <w:r w:rsidRPr="003F455E">
        <w:rPr>
          <w:sz w:val="24"/>
          <w:szCs w:val="24"/>
          <w:lang w:val="hu-HU"/>
        </w:rPr>
        <w:t>Amikor egy felhasználó először látogatja a weboldalt, és regisztrálni szeretne, a regisztrációs oldal</w:t>
      </w:r>
      <w:r w:rsidR="00347874">
        <w:rPr>
          <w:sz w:val="24"/>
          <w:szCs w:val="24"/>
          <w:lang w:val="hu-HU"/>
        </w:rPr>
        <w:t>on ezt meg tudja tenni</w:t>
      </w:r>
      <w:r w:rsidRPr="003F455E">
        <w:rPr>
          <w:sz w:val="24"/>
          <w:szCs w:val="24"/>
          <w:lang w:val="hu-HU"/>
        </w:rPr>
        <w:t>. Itt a felhasználók kitöltik az űrlapot, amely tartalmazza a szükséges információkat, mint például a felhasználónév, jelszó, e-mail cí</w:t>
      </w:r>
      <w:r>
        <w:rPr>
          <w:sz w:val="24"/>
          <w:szCs w:val="24"/>
          <w:lang w:val="hu-HU"/>
        </w:rPr>
        <w:t>m</w:t>
      </w:r>
      <w:r w:rsidRPr="003F455E">
        <w:rPr>
          <w:sz w:val="24"/>
          <w:szCs w:val="24"/>
          <w:lang w:val="hu-HU"/>
        </w:rPr>
        <w:t>. Miután a felhasználó kitöltötte az űrlapot és elküldte az adatokat, a rendszer regisztrálja és létrehozza a felhasználói fiókot.</w:t>
      </w:r>
    </w:p>
    <w:p w14:paraId="4F428276" w14:textId="261CF084" w:rsidR="003F455E" w:rsidRPr="003F455E" w:rsidRDefault="003F455E" w:rsidP="00132BA2">
      <w:pPr>
        <w:spacing w:before="120"/>
        <w:jc w:val="both"/>
        <w:rPr>
          <w:sz w:val="24"/>
          <w:szCs w:val="24"/>
          <w:lang w:val="hu-HU"/>
        </w:rPr>
      </w:pPr>
      <w:r w:rsidRPr="003F455E">
        <w:rPr>
          <w:sz w:val="24"/>
          <w:szCs w:val="24"/>
          <w:lang w:val="hu-HU"/>
        </w:rPr>
        <w:t>Amennyiben a felhasználó már rendelkezik fiókkal, és csak be szeretne jelentkezni, a "Már van fiókod? Jelentkezz be." feliratra kattintva átirányítják őt a bejelentkezési oldalra. Itt a felhasználók megadják a már regisztrált</w:t>
      </w:r>
      <w:r>
        <w:rPr>
          <w:sz w:val="24"/>
          <w:szCs w:val="24"/>
          <w:lang w:val="hu-HU"/>
        </w:rPr>
        <w:t xml:space="preserve"> </w:t>
      </w:r>
      <w:r w:rsidRPr="003F455E">
        <w:rPr>
          <w:sz w:val="24"/>
          <w:szCs w:val="24"/>
          <w:lang w:val="hu-HU"/>
        </w:rPr>
        <w:t>e-mail címüket, valamint a hozzájuk tartozó jelszót, majd bejelentkeznek a rendszerbe.</w:t>
      </w:r>
    </w:p>
    <w:p w14:paraId="52133D99" w14:textId="099C6287" w:rsidR="00D656AA" w:rsidRDefault="003F455E" w:rsidP="00132BA2">
      <w:pPr>
        <w:spacing w:before="120"/>
        <w:jc w:val="both"/>
        <w:rPr>
          <w:sz w:val="24"/>
          <w:szCs w:val="24"/>
          <w:lang w:val="hu-HU"/>
        </w:rPr>
      </w:pPr>
      <w:r w:rsidRPr="003F455E">
        <w:rPr>
          <w:sz w:val="24"/>
          <w:szCs w:val="24"/>
          <w:lang w:val="hu-HU"/>
        </w:rPr>
        <w:t>Ezek a regisztrációs</w:t>
      </w:r>
      <w:r w:rsidR="00347874">
        <w:rPr>
          <w:sz w:val="24"/>
          <w:szCs w:val="24"/>
          <w:lang w:val="hu-HU"/>
        </w:rPr>
        <w:t xml:space="preserve"> </w:t>
      </w:r>
      <w:r w:rsidRPr="003F455E">
        <w:rPr>
          <w:sz w:val="24"/>
          <w:szCs w:val="24"/>
          <w:lang w:val="hu-HU"/>
        </w:rPr>
        <w:t>funkciók lehetővé teszik a felhasználók számára, hogy könnyen hozzáférjenek és használják a weboldal szolgáltatásait, mint például receptek feltöltése és kedvencekhez való hozzáadás. A regisztráció folyamata egyszerű és intuitív, ami javítja a felhasználói élményt és segíti a felhasználókat a weboldal használatában.</w:t>
      </w:r>
      <w:r w:rsidR="00D656AA">
        <w:rPr>
          <w:sz w:val="24"/>
          <w:szCs w:val="24"/>
          <w:lang w:val="hu-HU"/>
        </w:rPr>
        <w:br w:type="page"/>
      </w:r>
    </w:p>
    <w:p w14:paraId="671C5361" w14:textId="77777777" w:rsidR="002A5376" w:rsidRDefault="002A5376" w:rsidP="003E75FA">
      <w:pPr>
        <w:jc w:val="both"/>
        <w:rPr>
          <w:lang w:val="hu-HU"/>
        </w:rPr>
      </w:pPr>
    </w:p>
    <w:p w14:paraId="79EBA2D9" w14:textId="608E7657" w:rsidR="00972039" w:rsidRPr="00347874" w:rsidRDefault="00F67669" w:rsidP="00347874">
      <w:pPr>
        <w:pStyle w:val="Cmsor3"/>
        <w:ind w:hanging="284"/>
        <w:jc w:val="both"/>
        <w:rPr>
          <w:sz w:val="28"/>
          <w:szCs w:val="28"/>
          <w:lang w:val="hu-HU"/>
        </w:rPr>
      </w:pPr>
      <w:bookmarkStart w:id="16" w:name="_Toc165541157"/>
      <w:r w:rsidRPr="00181654">
        <w:rPr>
          <w:sz w:val="28"/>
          <w:szCs w:val="28"/>
          <w:lang w:val="hu-HU"/>
        </w:rPr>
        <w:t>Recept kategória:</w:t>
      </w:r>
      <w:bookmarkEnd w:id="16"/>
    </w:p>
    <w:p w14:paraId="25231835" w14:textId="553154C9" w:rsidR="009C06D9" w:rsidRPr="009C06D9" w:rsidRDefault="009C06D9" w:rsidP="00347874">
      <w:pPr>
        <w:spacing w:before="240"/>
        <w:jc w:val="both"/>
        <w:rPr>
          <w:sz w:val="24"/>
          <w:szCs w:val="24"/>
          <w:lang w:val="hu-HU"/>
        </w:rPr>
      </w:pPr>
      <w:r w:rsidRPr="009C06D9">
        <w:rPr>
          <w:sz w:val="24"/>
          <w:szCs w:val="24"/>
          <w:lang w:val="hu-HU"/>
        </w:rPr>
        <w:t>A recept kategória weblapra való eljutás lehetősége minden egyes oldalról elérhető a navigációs menü segítségével. Amikor a felhasználó bármelyik oldalon böngészik, a navigációs menü tartalmaz egy linket</w:t>
      </w:r>
      <w:r>
        <w:rPr>
          <w:sz w:val="24"/>
          <w:szCs w:val="24"/>
          <w:lang w:val="hu-HU"/>
        </w:rPr>
        <w:t xml:space="preserve">, </w:t>
      </w:r>
      <w:r w:rsidRPr="009C06D9">
        <w:rPr>
          <w:sz w:val="24"/>
          <w:szCs w:val="24"/>
          <w:lang w:val="hu-HU"/>
        </w:rPr>
        <w:t>menüpontot, amely "</w:t>
      </w:r>
      <w:r>
        <w:rPr>
          <w:sz w:val="24"/>
          <w:szCs w:val="24"/>
          <w:lang w:val="hu-HU"/>
        </w:rPr>
        <w:t>K</w:t>
      </w:r>
      <w:r w:rsidRPr="009C06D9">
        <w:rPr>
          <w:sz w:val="24"/>
          <w:szCs w:val="24"/>
          <w:lang w:val="hu-HU"/>
        </w:rPr>
        <w:t>ategóriák"</w:t>
      </w:r>
      <w:r>
        <w:rPr>
          <w:sz w:val="24"/>
          <w:szCs w:val="24"/>
          <w:lang w:val="hu-HU"/>
        </w:rPr>
        <w:t xml:space="preserve"> </w:t>
      </w:r>
      <w:r w:rsidRPr="009C06D9">
        <w:rPr>
          <w:sz w:val="24"/>
          <w:szCs w:val="24"/>
          <w:lang w:val="hu-HU"/>
        </w:rPr>
        <w:t>elnevezéssel rendelkezik.</w:t>
      </w:r>
    </w:p>
    <w:p w14:paraId="7B8B4080" w14:textId="2D594824" w:rsidR="009C06D9" w:rsidRPr="009C06D9" w:rsidRDefault="009C06D9" w:rsidP="00347874">
      <w:pPr>
        <w:spacing w:before="240"/>
        <w:jc w:val="both"/>
        <w:rPr>
          <w:sz w:val="24"/>
          <w:szCs w:val="24"/>
          <w:lang w:val="hu-HU"/>
        </w:rPr>
      </w:pPr>
      <w:r w:rsidRPr="009C06D9">
        <w:rPr>
          <w:sz w:val="24"/>
          <w:szCs w:val="24"/>
          <w:lang w:val="hu-HU"/>
        </w:rPr>
        <w:t>Amikor a felhasználó rákattint erre a linkre</w:t>
      </w:r>
      <w:r>
        <w:rPr>
          <w:sz w:val="24"/>
          <w:szCs w:val="24"/>
          <w:lang w:val="hu-HU"/>
        </w:rPr>
        <w:t xml:space="preserve">, </w:t>
      </w:r>
      <w:r w:rsidRPr="009C06D9">
        <w:rPr>
          <w:sz w:val="24"/>
          <w:szCs w:val="24"/>
          <w:lang w:val="hu-HU"/>
        </w:rPr>
        <w:t>menüpontra, átirányítást kap a recept kategória web</w:t>
      </w:r>
      <w:r w:rsidR="00347874">
        <w:rPr>
          <w:sz w:val="24"/>
          <w:szCs w:val="24"/>
          <w:lang w:val="hu-HU"/>
        </w:rPr>
        <w:t>lapra</w:t>
      </w:r>
      <w:r w:rsidRPr="009C06D9">
        <w:rPr>
          <w:sz w:val="24"/>
          <w:szCs w:val="24"/>
          <w:lang w:val="hu-HU"/>
        </w:rPr>
        <w:t>. Itt a recepteket különböző kategóriákba</w:t>
      </w:r>
      <w:r w:rsidR="00347874">
        <w:rPr>
          <w:sz w:val="24"/>
          <w:szCs w:val="24"/>
          <w:lang w:val="hu-HU"/>
        </w:rPr>
        <w:t xml:space="preserve"> vannak rendezve</w:t>
      </w:r>
      <w:r w:rsidRPr="009C06D9">
        <w:rPr>
          <w:sz w:val="24"/>
          <w:szCs w:val="24"/>
          <w:lang w:val="hu-HU"/>
        </w:rPr>
        <w:t xml:space="preserve">, például </w:t>
      </w:r>
      <w:r>
        <w:rPr>
          <w:sz w:val="24"/>
          <w:szCs w:val="24"/>
          <w:lang w:val="hu-HU"/>
        </w:rPr>
        <w:t>„</w:t>
      </w:r>
      <w:r w:rsidRPr="009C06D9">
        <w:rPr>
          <w:sz w:val="24"/>
          <w:szCs w:val="24"/>
          <w:lang w:val="hu-HU"/>
        </w:rPr>
        <w:t xml:space="preserve">Levesek", </w:t>
      </w:r>
      <w:r>
        <w:rPr>
          <w:sz w:val="24"/>
          <w:szCs w:val="24"/>
          <w:lang w:val="hu-HU"/>
        </w:rPr>
        <w:t>„</w:t>
      </w:r>
      <w:r w:rsidRPr="009C06D9">
        <w:rPr>
          <w:sz w:val="24"/>
          <w:szCs w:val="24"/>
          <w:lang w:val="hu-HU"/>
        </w:rPr>
        <w:t xml:space="preserve">Főételek", </w:t>
      </w:r>
      <w:r>
        <w:rPr>
          <w:sz w:val="24"/>
          <w:szCs w:val="24"/>
          <w:lang w:val="hu-HU"/>
        </w:rPr>
        <w:t>„</w:t>
      </w:r>
      <w:r w:rsidRPr="009C06D9">
        <w:rPr>
          <w:sz w:val="24"/>
          <w:szCs w:val="24"/>
          <w:lang w:val="hu-HU"/>
        </w:rPr>
        <w:t>Desszertek", „Vegetáriánus” stb. Minden kategóriához egy kis kép is társítható, ami segíthet a felhasználóknak könnyen azonosítani és választani a különböző típusú receptek között.</w:t>
      </w:r>
    </w:p>
    <w:p w14:paraId="761A3348" w14:textId="7F16EB99" w:rsidR="003F455E" w:rsidRPr="003F455E" w:rsidRDefault="009C06D9" w:rsidP="00347874">
      <w:pPr>
        <w:spacing w:before="240"/>
        <w:jc w:val="both"/>
        <w:rPr>
          <w:sz w:val="24"/>
          <w:szCs w:val="24"/>
          <w:lang w:val="hu-HU"/>
        </w:rPr>
      </w:pPr>
      <w:r w:rsidRPr="009C06D9">
        <w:rPr>
          <w:sz w:val="24"/>
          <w:szCs w:val="24"/>
          <w:lang w:val="hu-HU"/>
        </w:rPr>
        <w:t xml:space="preserve">A kategóriánkénti szűrés lehetősége a recept kategória weblapon is elérhetővé válik. </w:t>
      </w:r>
      <w:r w:rsidR="003F455E" w:rsidRPr="003F455E">
        <w:rPr>
          <w:sz w:val="24"/>
          <w:szCs w:val="24"/>
          <w:lang w:val="hu-HU"/>
        </w:rPr>
        <w:t>Amikor a felhasználók egy adott kategóriát választana, a</w:t>
      </w:r>
      <w:r w:rsidR="003F455E">
        <w:rPr>
          <w:sz w:val="24"/>
          <w:szCs w:val="24"/>
          <w:lang w:val="hu-HU"/>
        </w:rPr>
        <w:t>kkor</w:t>
      </w:r>
      <w:r w:rsidR="003F455E" w:rsidRPr="003F455E">
        <w:rPr>
          <w:sz w:val="24"/>
          <w:szCs w:val="24"/>
          <w:lang w:val="hu-HU"/>
        </w:rPr>
        <w:t xml:space="preserve"> rendszer átirányítja őket egy olyan oldalra, ahol csak az adott kategóriába tartozó receptek jelennek meg.</w:t>
      </w:r>
    </w:p>
    <w:p w14:paraId="19786DA8" w14:textId="390E927F" w:rsidR="003F455E" w:rsidRPr="003F455E" w:rsidRDefault="003F455E" w:rsidP="00347874">
      <w:pPr>
        <w:spacing w:before="240"/>
        <w:jc w:val="both"/>
        <w:rPr>
          <w:sz w:val="24"/>
          <w:szCs w:val="24"/>
          <w:lang w:val="hu-HU"/>
        </w:rPr>
      </w:pPr>
      <w:r w:rsidRPr="003F455E">
        <w:rPr>
          <w:sz w:val="24"/>
          <w:szCs w:val="24"/>
          <w:lang w:val="hu-HU"/>
        </w:rPr>
        <w:t>Ezen az oldalon a recepteket kártyák formájában</w:t>
      </w:r>
      <w:r>
        <w:rPr>
          <w:sz w:val="24"/>
          <w:szCs w:val="24"/>
          <w:lang w:val="hu-HU"/>
        </w:rPr>
        <w:t xml:space="preserve"> jelennek meg</w:t>
      </w:r>
      <w:r w:rsidRPr="003F455E">
        <w:rPr>
          <w:sz w:val="24"/>
          <w:szCs w:val="24"/>
          <w:lang w:val="hu-HU"/>
        </w:rPr>
        <w:t xml:space="preserve">, ahol minden egyes recept </w:t>
      </w:r>
      <w:r w:rsidR="00347874">
        <w:rPr>
          <w:sz w:val="24"/>
          <w:szCs w:val="24"/>
          <w:lang w:val="hu-HU"/>
        </w:rPr>
        <w:t>kártyán</w:t>
      </w:r>
      <w:r w:rsidRPr="003F455E">
        <w:rPr>
          <w:sz w:val="24"/>
          <w:szCs w:val="24"/>
          <w:lang w:val="hu-HU"/>
        </w:rPr>
        <w:t xml:space="preserve"> látható a recept neve,</w:t>
      </w:r>
      <w:r>
        <w:rPr>
          <w:sz w:val="24"/>
          <w:szCs w:val="24"/>
          <w:lang w:val="hu-HU"/>
        </w:rPr>
        <w:t xml:space="preserve"> </w:t>
      </w:r>
      <w:r w:rsidRPr="003F455E">
        <w:rPr>
          <w:sz w:val="24"/>
          <w:szCs w:val="24"/>
          <w:lang w:val="hu-HU"/>
        </w:rPr>
        <w:t>valamint egy kis kép a recept szemléltetésére.</w:t>
      </w:r>
    </w:p>
    <w:p w14:paraId="55A739AD" w14:textId="40C0A1DE" w:rsidR="003F455E" w:rsidRPr="003F455E" w:rsidRDefault="003F455E" w:rsidP="00347874">
      <w:pPr>
        <w:spacing w:before="240"/>
        <w:jc w:val="both"/>
        <w:rPr>
          <w:sz w:val="24"/>
          <w:szCs w:val="24"/>
          <w:lang w:val="hu-HU"/>
        </w:rPr>
      </w:pPr>
      <w:r w:rsidRPr="003F455E">
        <w:rPr>
          <w:sz w:val="24"/>
          <w:szCs w:val="24"/>
          <w:lang w:val="hu-HU"/>
        </w:rPr>
        <w:t>A kiválasztott kategóriába tartozó receptek megjelenítése lehetőséget ad a felhasználóknak arra, hogy könnyen és gyorsan megtalálják az érdeklődésüknek megfelelő recepteket, anélkül, hogy át kelljen nézniük az összes rendelkezésre álló lehetőséget.</w:t>
      </w:r>
    </w:p>
    <w:p w14:paraId="28365813" w14:textId="52FC0DB6" w:rsidR="009C06D9" w:rsidRDefault="003F455E" w:rsidP="00347874">
      <w:pPr>
        <w:spacing w:before="240"/>
        <w:jc w:val="both"/>
        <w:rPr>
          <w:sz w:val="24"/>
          <w:szCs w:val="24"/>
          <w:lang w:val="hu-HU"/>
        </w:rPr>
      </w:pPr>
      <w:r w:rsidRPr="003F455E">
        <w:rPr>
          <w:sz w:val="24"/>
          <w:szCs w:val="24"/>
          <w:lang w:val="hu-HU"/>
        </w:rPr>
        <w:t>Ez a funkció javítja a felhasználói élményt és hatékonyabbá teszi a receptek böngészését, mivel lehetővé teszi a felhasználók számára, hogy azonnal megtalálják a kívánt kategóriába tartozó recepteket, anélkül, hogy további szűréseket kellene alkalmazniuk</w:t>
      </w:r>
      <w:r>
        <w:rPr>
          <w:sz w:val="24"/>
          <w:szCs w:val="24"/>
          <w:lang w:val="hu-HU"/>
        </w:rPr>
        <w:t>.</w:t>
      </w:r>
    </w:p>
    <w:p w14:paraId="578A51A3" w14:textId="77777777" w:rsidR="003F455E" w:rsidRPr="009C06D9" w:rsidRDefault="003F455E" w:rsidP="003E75FA">
      <w:pPr>
        <w:jc w:val="both"/>
        <w:rPr>
          <w:sz w:val="24"/>
          <w:szCs w:val="24"/>
          <w:lang w:val="hu-HU"/>
        </w:rPr>
      </w:pPr>
    </w:p>
    <w:p w14:paraId="24C904AD" w14:textId="35A4A7B5" w:rsidR="00972039" w:rsidRPr="00347874" w:rsidRDefault="00630FE3" w:rsidP="00347874">
      <w:pPr>
        <w:pStyle w:val="Cmsor3"/>
        <w:jc w:val="both"/>
        <w:rPr>
          <w:sz w:val="32"/>
          <w:szCs w:val="32"/>
          <w:lang w:val="hu-HU"/>
        </w:rPr>
      </w:pPr>
      <w:bookmarkStart w:id="17" w:name="_Toc165541158"/>
      <w:r w:rsidRPr="0010571C">
        <w:rPr>
          <w:sz w:val="32"/>
          <w:szCs w:val="32"/>
          <w:lang w:val="hu-HU"/>
        </w:rPr>
        <w:t>Profil:</w:t>
      </w:r>
      <w:bookmarkEnd w:id="17"/>
    </w:p>
    <w:p w14:paraId="70F4D024" w14:textId="4F7FD636" w:rsidR="00972039" w:rsidRPr="0010571C" w:rsidRDefault="00A0072C" w:rsidP="00347874">
      <w:pPr>
        <w:spacing w:before="240"/>
        <w:jc w:val="both"/>
        <w:rPr>
          <w:sz w:val="24"/>
          <w:szCs w:val="24"/>
          <w:lang w:val="hu-HU"/>
        </w:rPr>
      </w:pPr>
      <w:r w:rsidRPr="0010571C">
        <w:rPr>
          <w:sz w:val="24"/>
          <w:szCs w:val="24"/>
          <w:lang w:val="hu-HU"/>
        </w:rPr>
        <w:t>A profil oldal a felhasználók személyes központja a weboldalon, ahol számos információt és funkcionalitást találnak.</w:t>
      </w:r>
    </w:p>
    <w:p w14:paraId="46698588" w14:textId="01DFDBF6" w:rsidR="00A0072C" w:rsidRDefault="00A0072C" w:rsidP="00347874">
      <w:pPr>
        <w:pStyle w:val="Listaszerbekezds"/>
        <w:numPr>
          <w:ilvl w:val="0"/>
          <w:numId w:val="40"/>
        </w:numPr>
        <w:spacing w:before="240"/>
        <w:jc w:val="both"/>
        <w:rPr>
          <w:sz w:val="24"/>
          <w:szCs w:val="24"/>
          <w:lang w:val="hu-HU"/>
        </w:rPr>
      </w:pPr>
      <w:r w:rsidRPr="0010571C">
        <w:rPr>
          <w:sz w:val="24"/>
          <w:szCs w:val="24"/>
          <w:lang w:val="hu-HU"/>
        </w:rPr>
        <w:t>Itt találhatóak meg a felhasználó által megadott adatok, melyek lehetnek a név, az e-mail cím. Emellett a profil oldalon elérhetőek a felhasználó által feltöltött receptek.</w:t>
      </w:r>
    </w:p>
    <w:p w14:paraId="6B3BFF74" w14:textId="77777777" w:rsidR="00347874" w:rsidRPr="00347874" w:rsidRDefault="00347874" w:rsidP="00347874">
      <w:pPr>
        <w:pStyle w:val="Listaszerbekezds"/>
        <w:spacing w:before="240"/>
        <w:jc w:val="both"/>
        <w:rPr>
          <w:sz w:val="24"/>
          <w:szCs w:val="24"/>
          <w:lang w:val="hu-HU"/>
        </w:rPr>
      </w:pPr>
    </w:p>
    <w:p w14:paraId="20CB260D" w14:textId="6E40BB13" w:rsidR="00347874" w:rsidRPr="00347874" w:rsidRDefault="00A0072C" w:rsidP="00A367FD">
      <w:pPr>
        <w:pStyle w:val="Listaszerbekezds"/>
        <w:numPr>
          <w:ilvl w:val="0"/>
          <w:numId w:val="40"/>
        </w:numPr>
        <w:spacing w:before="240"/>
        <w:jc w:val="both"/>
        <w:rPr>
          <w:sz w:val="24"/>
          <w:szCs w:val="24"/>
          <w:lang w:val="hu-HU"/>
        </w:rPr>
      </w:pPr>
      <w:r w:rsidRPr="00347874">
        <w:rPr>
          <w:sz w:val="24"/>
          <w:szCs w:val="24"/>
          <w:lang w:val="hu-HU"/>
        </w:rPr>
        <w:t>Az elmentett receptek funkció lehetővé teszi a felhasználók számára, hogy kedvenc receptjeiket könnyen megtalálják és újra elkészítsék.</w:t>
      </w:r>
    </w:p>
    <w:p w14:paraId="0ACACA9A" w14:textId="77777777" w:rsidR="00347874" w:rsidRPr="00347874" w:rsidRDefault="00347874" w:rsidP="00347874">
      <w:pPr>
        <w:pStyle w:val="Listaszerbekezds"/>
        <w:ind w:left="714"/>
        <w:jc w:val="both"/>
        <w:rPr>
          <w:sz w:val="24"/>
          <w:szCs w:val="24"/>
          <w:lang w:val="hu-HU"/>
        </w:rPr>
      </w:pPr>
    </w:p>
    <w:p w14:paraId="2998AD49" w14:textId="64A31FA0" w:rsidR="00630FE3" w:rsidRPr="0010571C" w:rsidRDefault="00A0072C" w:rsidP="00347874">
      <w:pPr>
        <w:pStyle w:val="Listaszerbekezds"/>
        <w:numPr>
          <w:ilvl w:val="0"/>
          <w:numId w:val="40"/>
        </w:numPr>
        <w:spacing w:before="240"/>
        <w:jc w:val="both"/>
        <w:rPr>
          <w:sz w:val="24"/>
          <w:szCs w:val="24"/>
          <w:lang w:val="hu-HU"/>
        </w:rPr>
      </w:pPr>
      <w:r w:rsidRPr="0010571C">
        <w:rPr>
          <w:sz w:val="24"/>
          <w:szCs w:val="24"/>
          <w:lang w:val="hu-HU"/>
        </w:rPr>
        <w:t>Fontos kiemelni, hogy a felhasználói adatok és az interakciók biztonságát nagy figyelemmel kezeltük, és megfelelő adatvédelmi intézkedéseket alkalmazzunk.</w:t>
      </w:r>
    </w:p>
    <w:p w14:paraId="33748BBD" w14:textId="6D804511" w:rsidR="002A5376" w:rsidRDefault="00041AA0" w:rsidP="003E75FA">
      <w:pPr>
        <w:jc w:val="both"/>
        <w:rPr>
          <w:lang w:val="hu-HU"/>
        </w:rPr>
      </w:pPr>
      <w:r>
        <w:rPr>
          <w:lang w:val="hu-HU"/>
        </w:rPr>
        <w:br w:type="page"/>
      </w:r>
    </w:p>
    <w:p w14:paraId="63ED0BA1" w14:textId="13A51749" w:rsidR="00972039" w:rsidRPr="00347874" w:rsidRDefault="00181654" w:rsidP="00347874">
      <w:pPr>
        <w:pStyle w:val="Cmsor3"/>
        <w:jc w:val="both"/>
        <w:rPr>
          <w:sz w:val="32"/>
          <w:szCs w:val="32"/>
          <w:lang w:val="hu-HU"/>
        </w:rPr>
      </w:pPr>
      <w:bookmarkStart w:id="18" w:name="_Toc165541159"/>
      <w:r w:rsidRPr="0010571C">
        <w:rPr>
          <w:sz w:val="32"/>
          <w:szCs w:val="32"/>
          <w:lang w:val="hu-HU"/>
        </w:rPr>
        <w:lastRenderedPageBreak/>
        <w:t>Recept feltöltés:</w:t>
      </w:r>
      <w:bookmarkEnd w:id="18"/>
    </w:p>
    <w:p w14:paraId="23A9853A" w14:textId="4209ECA8" w:rsidR="00181654" w:rsidRPr="0010571C" w:rsidRDefault="00181654" w:rsidP="00347874">
      <w:pPr>
        <w:spacing w:before="240"/>
        <w:jc w:val="both"/>
        <w:rPr>
          <w:sz w:val="24"/>
          <w:szCs w:val="24"/>
          <w:lang w:val="hu-HU"/>
        </w:rPr>
      </w:pPr>
      <w:r w:rsidRPr="0010571C">
        <w:rPr>
          <w:sz w:val="24"/>
          <w:szCs w:val="24"/>
          <w:lang w:val="hu-HU"/>
        </w:rPr>
        <w:t xml:space="preserve">A recept feltöltés weblapon </w:t>
      </w:r>
      <w:r w:rsidR="00C5094A" w:rsidRPr="0010571C">
        <w:rPr>
          <w:sz w:val="24"/>
          <w:szCs w:val="24"/>
          <w:lang w:val="hu-HU"/>
        </w:rPr>
        <w:t xml:space="preserve">a regisztrált felhasználó tud új receptet </w:t>
      </w:r>
      <w:r w:rsidR="001E095F" w:rsidRPr="0010571C">
        <w:rPr>
          <w:sz w:val="24"/>
          <w:szCs w:val="24"/>
          <w:lang w:val="hu-HU"/>
        </w:rPr>
        <w:t>feltölteni,</w:t>
      </w:r>
      <w:r w:rsidR="00C5094A" w:rsidRPr="0010571C">
        <w:rPr>
          <w:sz w:val="24"/>
          <w:szCs w:val="24"/>
          <w:lang w:val="hu-HU"/>
        </w:rPr>
        <w:t xml:space="preserve"> ahol a képet mentsük egy </w:t>
      </w:r>
      <w:r w:rsidR="00EB02E8" w:rsidRPr="0010571C">
        <w:rPr>
          <w:sz w:val="24"/>
          <w:szCs w:val="24"/>
          <w:lang w:val="hu-HU"/>
        </w:rPr>
        <w:t>mappába,</w:t>
      </w:r>
      <w:r w:rsidR="00C5094A" w:rsidRPr="0010571C">
        <w:rPr>
          <w:sz w:val="24"/>
          <w:szCs w:val="24"/>
          <w:lang w:val="hu-HU"/>
        </w:rPr>
        <w:t xml:space="preserve"> ahol átnevezve tároljuk.</w:t>
      </w:r>
    </w:p>
    <w:p w14:paraId="06F06FA6" w14:textId="77777777" w:rsidR="00A0072C" w:rsidRPr="0010571C" w:rsidRDefault="00A0072C" w:rsidP="003E75FA">
      <w:pPr>
        <w:jc w:val="both"/>
        <w:rPr>
          <w:sz w:val="24"/>
          <w:szCs w:val="24"/>
          <w:lang w:val="hu-HU"/>
        </w:rPr>
      </w:pPr>
    </w:p>
    <w:p w14:paraId="77328DA6" w14:textId="77777777" w:rsidR="009C06D9" w:rsidRPr="00347874" w:rsidRDefault="00A0072C" w:rsidP="00347874">
      <w:pPr>
        <w:pStyle w:val="Listaszerbekezds"/>
        <w:numPr>
          <w:ilvl w:val="0"/>
          <w:numId w:val="38"/>
        </w:numPr>
        <w:ind w:left="426"/>
        <w:jc w:val="both"/>
        <w:rPr>
          <w:sz w:val="24"/>
          <w:szCs w:val="24"/>
          <w:u w:val="single"/>
          <w:lang w:val="hu-HU"/>
        </w:rPr>
      </w:pPr>
      <w:r w:rsidRPr="00347874">
        <w:rPr>
          <w:sz w:val="24"/>
          <w:szCs w:val="24"/>
          <w:u w:val="single"/>
          <w:lang w:val="hu-HU"/>
        </w:rPr>
        <w:t xml:space="preserve">Bejelentkezés és hozzáférés a feltöltési felülethez: </w:t>
      </w:r>
    </w:p>
    <w:p w14:paraId="5D4FD754" w14:textId="5C1BFA77" w:rsidR="00A0072C" w:rsidRPr="0010571C" w:rsidRDefault="009C06D9" w:rsidP="003E75FA">
      <w:pPr>
        <w:pStyle w:val="Listaszerbekezds"/>
        <w:jc w:val="both"/>
        <w:rPr>
          <w:sz w:val="24"/>
          <w:szCs w:val="24"/>
          <w:lang w:val="hu-HU"/>
        </w:rPr>
      </w:pPr>
      <w:r w:rsidRPr="0010571C">
        <w:rPr>
          <w:sz w:val="24"/>
          <w:szCs w:val="24"/>
          <w:lang w:val="hu-HU"/>
        </w:rPr>
        <w:t>Ha</w:t>
      </w:r>
      <w:r w:rsidR="00A0072C" w:rsidRPr="0010571C">
        <w:rPr>
          <w:sz w:val="24"/>
          <w:szCs w:val="24"/>
          <w:lang w:val="hu-HU"/>
        </w:rPr>
        <w:t xml:space="preserve"> felhasználó bejelentkezik a weboldalra, </w:t>
      </w:r>
      <w:r w:rsidRPr="0010571C">
        <w:rPr>
          <w:sz w:val="24"/>
          <w:szCs w:val="24"/>
          <w:lang w:val="hu-HU"/>
        </w:rPr>
        <w:t>akkor</w:t>
      </w:r>
      <w:r w:rsidR="00A0072C" w:rsidRPr="0010571C">
        <w:rPr>
          <w:sz w:val="24"/>
          <w:szCs w:val="24"/>
          <w:lang w:val="hu-HU"/>
        </w:rPr>
        <w:t xml:space="preserve"> hozzáfér</w:t>
      </w:r>
      <w:r w:rsidRPr="0010571C">
        <w:rPr>
          <w:sz w:val="24"/>
          <w:szCs w:val="24"/>
          <w:lang w:val="hu-HU"/>
        </w:rPr>
        <w:t>het</w:t>
      </w:r>
      <w:r w:rsidR="00A0072C" w:rsidRPr="0010571C">
        <w:rPr>
          <w:sz w:val="24"/>
          <w:szCs w:val="24"/>
          <w:lang w:val="hu-HU"/>
        </w:rPr>
        <w:t xml:space="preserve"> a recept feltöltési felületéhez. Ez a felület lehetőséget biztosít a felhasználónak a recept nevének, leírásának, összetevőinek és elkészítési módjának megadására.</w:t>
      </w:r>
    </w:p>
    <w:p w14:paraId="5B049A30" w14:textId="77777777" w:rsidR="00A0072C" w:rsidRPr="0010571C" w:rsidRDefault="00A0072C" w:rsidP="003E75FA">
      <w:pPr>
        <w:jc w:val="both"/>
        <w:rPr>
          <w:sz w:val="24"/>
          <w:szCs w:val="24"/>
          <w:lang w:val="hu-HU"/>
        </w:rPr>
      </w:pPr>
    </w:p>
    <w:p w14:paraId="3450D1F0" w14:textId="77777777" w:rsidR="009C06D9" w:rsidRPr="00347874" w:rsidRDefault="00A0072C" w:rsidP="00347874">
      <w:pPr>
        <w:pStyle w:val="Listaszerbekezds"/>
        <w:numPr>
          <w:ilvl w:val="0"/>
          <w:numId w:val="38"/>
        </w:numPr>
        <w:ind w:left="426"/>
        <w:jc w:val="both"/>
        <w:rPr>
          <w:sz w:val="24"/>
          <w:szCs w:val="24"/>
          <w:u w:val="single"/>
          <w:lang w:val="hu-HU"/>
        </w:rPr>
      </w:pPr>
      <w:r w:rsidRPr="00347874">
        <w:rPr>
          <w:sz w:val="24"/>
          <w:szCs w:val="24"/>
          <w:u w:val="single"/>
          <w:lang w:val="hu-HU"/>
        </w:rPr>
        <w:t xml:space="preserve">Kép feltöltése: </w:t>
      </w:r>
    </w:p>
    <w:p w14:paraId="5A9C1A1F" w14:textId="697122CC" w:rsidR="00A0072C" w:rsidRPr="0010571C" w:rsidRDefault="00A0072C" w:rsidP="003E75FA">
      <w:pPr>
        <w:pStyle w:val="Listaszerbekezds"/>
        <w:jc w:val="both"/>
        <w:rPr>
          <w:sz w:val="24"/>
          <w:szCs w:val="24"/>
          <w:lang w:val="hu-HU"/>
        </w:rPr>
      </w:pPr>
      <w:r w:rsidRPr="0010571C">
        <w:rPr>
          <w:sz w:val="24"/>
          <w:szCs w:val="24"/>
          <w:lang w:val="hu-HU"/>
        </w:rPr>
        <w:t>A felhasználó feltöltheti a recepthez tartozó képet a számítógépéről vagy egy másik eszközről. Amikor a kép kiválasztásra kerül, a weboldal egy mappába menti el, hogy később könnyen hozzáférhessen. Az általa feltöltött képet átnevezi, hogy egyértelműen azonosítható legyen a recepttel.</w:t>
      </w:r>
    </w:p>
    <w:p w14:paraId="31A30CAD" w14:textId="77777777" w:rsidR="00A0072C" w:rsidRPr="0010571C" w:rsidRDefault="00A0072C" w:rsidP="003E75FA">
      <w:pPr>
        <w:jc w:val="both"/>
        <w:rPr>
          <w:sz w:val="24"/>
          <w:szCs w:val="24"/>
          <w:lang w:val="hu-HU"/>
        </w:rPr>
      </w:pPr>
    </w:p>
    <w:p w14:paraId="116211CB" w14:textId="77777777" w:rsidR="009C06D9" w:rsidRPr="00347874" w:rsidRDefault="00A0072C" w:rsidP="00347874">
      <w:pPr>
        <w:pStyle w:val="Listaszerbekezds"/>
        <w:numPr>
          <w:ilvl w:val="0"/>
          <w:numId w:val="38"/>
        </w:numPr>
        <w:ind w:left="426"/>
        <w:jc w:val="both"/>
        <w:rPr>
          <w:sz w:val="24"/>
          <w:szCs w:val="24"/>
          <w:u w:val="single"/>
          <w:lang w:val="hu-HU"/>
        </w:rPr>
      </w:pPr>
      <w:r w:rsidRPr="00347874">
        <w:rPr>
          <w:sz w:val="24"/>
          <w:szCs w:val="24"/>
          <w:u w:val="single"/>
          <w:lang w:val="hu-HU"/>
        </w:rPr>
        <w:t>Recept adatainak megadása:</w:t>
      </w:r>
    </w:p>
    <w:p w14:paraId="572A1486" w14:textId="66B38E2C" w:rsidR="00A0072C" w:rsidRPr="0010571C" w:rsidRDefault="00A0072C" w:rsidP="003E75FA">
      <w:pPr>
        <w:pStyle w:val="Listaszerbekezds"/>
        <w:jc w:val="both"/>
        <w:rPr>
          <w:sz w:val="24"/>
          <w:szCs w:val="24"/>
          <w:lang w:val="hu-HU"/>
        </w:rPr>
      </w:pPr>
      <w:r w:rsidRPr="0010571C">
        <w:rPr>
          <w:sz w:val="24"/>
          <w:szCs w:val="24"/>
          <w:lang w:val="hu-HU"/>
        </w:rPr>
        <w:t>A felhasználó kitölti a recept adatait, beleértve a recept nevét, leírását, összetevőit és elkészítési módját. Ezen információk segítségével más felhasználók könnyen megtalálhatják és elkészíthetik a receptet.</w:t>
      </w:r>
    </w:p>
    <w:p w14:paraId="0462440E" w14:textId="77777777" w:rsidR="00A0072C" w:rsidRPr="0010571C" w:rsidRDefault="00A0072C" w:rsidP="003E75FA">
      <w:pPr>
        <w:jc w:val="both"/>
        <w:rPr>
          <w:sz w:val="24"/>
          <w:szCs w:val="24"/>
          <w:lang w:val="hu-HU"/>
        </w:rPr>
      </w:pPr>
    </w:p>
    <w:p w14:paraId="1B957C01" w14:textId="77777777" w:rsidR="009C06D9" w:rsidRPr="00347874" w:rsidRDefault="00A0072C" w:rsidP="00347874">
      <w:pPr>
        <w:pStyle w:val="Listaszerbekezds"/>
        <w:numPr>
          <w:ilvl w:val="0"/>
          <w:numId w:val="38"/>
        </w:numPr>
        <w:ind w:left="426"/>
        <w:jc w:val="both"/>
        <w:rPr>
          <w:sz w:val="24"/>
          <w:szCs w:val="24"/>
          <w:u w:val="single"/>
          <w:lang w:val="hu-HU"/>
        </w:rPr>
      </w:pPr>
      <w:r w:rsidRPr="00347874">
        <w:rPr>
          <w:sz w:val="24"/>
          <w:szCs w:val="24"/>
          <w:u w:val="single"/>
          <w:lang w:val="hu-HU"/>
        </w:rPr>
        <w:t xml:space="preserve">Mentés és közzététel: </w:t>
      </w:r>
    </w:p>
    <w:p w14:paraId="0D37AE53" w14:textId="7A514A1F" w:rsidR="00A0072C" w:rsidRPr="0010571C" w:rsidRDefault="00A0072C" w:rsidP="003E75FA">
      <w:pPr>
        <w:pStyle w:val="Listaszerbekezds"/>
        <w:jc w:val="both"/>
        <w:rPr>
          <w:sz w:val="24"/>
          <w:szCs w:val="24"/>
          <w:lang w:val="hu-HU"/>
        </w:rPr>
      </w:pPr>
      <w:r w:rsidRPr="0010571C">
        <w:rPr>
          <w:sz w:val="24"/>
          <w:szCs w:val="24"/>
          <w:lang w:val="hu-HU"/>
        </w:rPr>
        <w:t>Miután a felhasználó kitöltötte az összes szükséges mezőt és feltöltötte a képet, elmenti és közzéteszi a receptet a weboldalon. Ezután más felhasználók láthatják és megoszthatják a receptet.</w:t>
      </w:r>
    </w:p>
    <w:p w14:paraId="07BAE7B2" w14:textId="77777777" w:rsidR="008C2020" w:rsidRDefault="008C2020" w:rsidP="003E75FA">
      <w:pPr>
        <w:jc w:val="both"/>
        <w:rPr>
          <w:lang w:val="hu-HU"/>
        </w:rPr>
      </w:pPr>
    </w:p>
    <w:p w14:paraId="15B1F983" w14:textId="38F7301E" w:rsidR="008C2020" w:rsidRPr="008C2020" w:rsidRDefault="008C2020" w:rsidP="003E75FA">
      <w:pPr>
        <w:pStyle w:val="Cmsor3"/>
        <w:jc w:val="both"/>
        <w:rPr>
          <w:sz w:val="36"/>
          <w:szCs w:val="36"/>
          <w:lang w:val="hu-HU"/>
        </w:rPr>
      </w:pPr>
      <w:bookmarkStart w:id="19" w:name="_Toc165541160"/>
      <w:r w:rsidRPr="008C2020">
        <w:rPr>
          <w:sz w:val="32"/>
          <w:szCs w:val="32"/>
          <w:lang w:val="hu-HU"/>
        </w:rPr>
        <w:t>Adminisztrátori felület</w:t>
      </w:r>
      <w:r w:rsidRPr="008C2020">
        <w:rPr>
          <w:sz w:val="36"/>
          <w:szCs w:val="36"/>
          <w:lang w:val="hu-HU"/>
        </w:rPr>
        <w:t>:</w:t>
      </w:r>
      <w:bookmarkEnd w:id="19"/>
    </w:p>
    <w:p w14:paraId="67BDE423" w14:textId="77777777" w:rsidR="008C2020" w:rsidRPr="008C2020" w:rsidRDefault="008C2020" w:rsidP="003E75FA">
      <w:pPr>
        <w:jc w:val="both"/>
        <w:rPr>
          <w:lang w:val="hu-HU"/>
        </w:rPr>
      </w:pPr>
    </w:p>
    <w:p w14:paraId="7AE612D7" w14:textId="77777777" w:rsidR="008C2020" w:rsidRPr="0010571C" w:rsidRDefault="008C2020" w:rsidP="003E75FA">
      <w:pPr>
        <w:jc w:val="both"/>
        <w:rPr>
          <w:sz w:val="24"/>
          <w:szCs w:val="24"/>
          <w:lang w:val="hu-HU"/>
        </w:rPr>
      </w:pPr>
      <w:r w:rsidRPr="0010571C">
        <w:rPr>
          <w:sz w:val="24"/>
          <w:szCs w:val="24"/>
          <w:lang w:val="hu-HU"/>
        </w:rPr>
        <w:t>Az adminisztrátori felület kizárólag az adminisztrátorok számára elérhető, akiket egy speciális jogosultság meghatároz az adatbázisban. Az adminisztrátoroknak számos fontos feladatot kell ellátniuk az admin felületen keresztül:</w:t>
      </w:r>
    </w:p>
    <w:p w14:paraId="676DB32C" w14:textId="77777777" w:rsidR="008C2020" w:rsidRPr="0010571C" w:rsidRDefault="008C2020" w:rsidP="003E75FA">
      <w:pPr>
        <w:jc w:val="both"/>
        <w:rPr>
          <w:sz w:val="24"/>
          <w:szCs w:val="24"/>
          <w:lang w:val="hu-HU"/>
        </w:rPr>
      </w:pPr>
    </w:p>
    <w:p w14:paraId="704F9556" w14:textId="77777777" w:rsidR="00D80120" w:rsidRPr="0010571C" w:rsidRDefault="00D80120" w:rsidP="003E75FA">
      <w:pPr>
        <w:pStyle w:val="Listaszerbekezds"/>
        <w:numPr>
          <w:ilvl w:val="0"/>
          <w:numId w:val="63"/>
        </w:numPr>
        <w:jc w:val="both"/>
        <w:rPr>
          <w:sz w:val="24"/>
          <w:szCs w:val="24"/>
          <w:lang w:val="hu-HU"/>
        </w:rPr>
      </w:pPr>
      <w:r w:rsidRPr="0010571C">
        <w:rPr>
          <w:sz w:val="24"/>
          <w:szCs w:val="24"/>
          <w:lang w:val="hu-HU"/>
        </w:rPr>
        <w:t>Feltöltött receptek</w:t>
      </w:r>
      <w:r w:rsidR="008C2020" w:rsidRPr="0010571C">
        <w:rPr>
          <w:sz w:val="24"/>
          <w:szCs w:val="24"/>
          <w:lang w:val="hu-HU"/>
        </w:rPr>
        <w:t xml:space="preserve"> </w:t>
      </w:r>
      <w:r w:rsidRPr="0010571C">
        <w:rPr>
          <w:sz w:val="24"/>
          <w:szCs w:val="24"/>
          <w:lang w:val="hu-HU"/>
        </w:rPr>
        <w:t>kezelése</w:t>
      </w:r>
      <w:r w:rsidR="008C2020" w:rsidRPr="0010571C">
        <w:rPr>
          <w:sz w:val="24"/>
          <w:szCs w:val="24"/>
          <w:lang w:val="hu-HU"/>
        </w:rPr>
        <w:t xml:space="preserve">: </w:t>
      </w:r>
    </w:p>
    <w:p w14:paraId="6062199D" w14:textId="77777777" w:rsidR="00D80120" w:rsidRPr="0010571C" w:rsidRDefault="00D80120" w:rsidP="003E75FA">
      <w:pPr>
        <w:pStyle w:val="Listaszerbekezds"/>
        <w:jc w:val="both"/>
        <w:rPr>
          <w:sz w:val="24"/>
          <w:szCs w:val="24"/>
          <w:lang w:val="hu-HU"/>
        </w:rPr>
      </w:pPr>
      <w:r w:rsidRPr="0010571C">
        <w:rPr>
          <w:sz w:val="24"/>
          <w:szCs w:val="24"/>
          <w:lang w:val="hu-HU"/>
        </w:rPr>
        <w:t xml:space="preserve">Az adminisztrátoroknak lehetőségük van dönteni a felhasználók által feltöltött receptek sorsáról: jóváhagyhatják vagy törölhetik azokat. </w:t>
      </w:r>
    </w:p>
    <w:p w14:paraId="37BB63AB" w14:textId="77777777" w:rsidR="00D80120" w:rsidRPr="0010571C" w:rsidRDefault="00D80120" w:rsidP="003E75FA">
      <w:pPr>
        <w:pStyle w:val="Listaszerbekezds"/>
        <w:numPr>
          <w:ilvl w:val="1"/>
          <w:numId w:val="63"/>
        </w:numPr>
        <w:ind w:left="1560"/>
        <w:jc w:val="both"/>
        <w:rPr>
          <w:sz w:val="24"/>
          <w:szCs w:val="24"/>
          <w:lang w:val="hu-HU"/>
        </w:rPr>
      </w:pPr>
      <w:r w:rsidRPr="0010571C">
        <w:rPr>
          <w:sz w:val="24"/>
          <w:szCs w:val="24"/>
          <w:lang w:val="hu-HU"/>
        </w:rPr>
        <w:t xml:space="preserve">Ha egy receptet jóváhagynak, az megjelenik a főoldalon és a kategóriák szerinti szűrési oldalakon. </w:t>
      </w:r>
    </w:p>
    <w:p w14:paraId="21A7A997" w14:textId="77777777" w:rsidR="00D80120" w:rsidRPr="0010571C" w:rsidRDefault="00D80120" w:rsidP="003E75FA">
      <w:pPr>
        <w:pStyle w:val="Listaszerbekezds"/>
        <w:numPr>
          <w:ilvl w:val="1"/>
          <w:numId w:val="63"/>
        </w:numPr>
        <w:ind w:left="1560"/>
        <w:jc w:val="both"/>
        <w:rPr>
          <w:sz w:val="24"/>
          <w:szCs w:val="24"/>
          <w:lang w:val="hu-HU"/>
        </w:rPr>
      </w:pPr>
      <w:r w:rsidRPr="0010571C">
        <w:rPr>
          <w:sz w:val="24"/>
          <w:szCs w:val="24"/>
          <w:lang w:val="hu-HU"/>
        </w:rPr>
        <w:t xml:space="preserve">Ha egy receptet törölnek, az nem kerül fel a platformra. </w:t>
      </w:r>
    </w:p>
    <w:p w14:paraId="13DAC1DC" w14:textId="04A5FFAC" w:rsidR="008C2020" w:rsidRPr="0010571C" w:rsidRDefault="00D80120" w:rsidP="003E75FA">
      <w:pPr>
        <w:ind w:left="720"/>
        <w:jc w:val="both"/>
        <w:rPr>
          <w:sz w:val="24"/>
          <w:szCs w:val="24"/>
          <w:lang w:val="hu-HU"/>
        </w:rPr>
      </w:pPr>
      <w:r w:rsidRPr="0010571C">
        <w:rPr>
          <w:sz w:val="24"/>
          <w:szCs w:val="24"/>
          <w:lang w:val="hu-HU"/>
        </w:rPr>
        <w:t>Ezzel az adminisztrátorok által végzett ellenőrzés biztosítja, hogy a weblapon csak minőségi és releváns tartalom legyen elérhető.</w:t>
      </w:r>
    </w:p>
    <w:p w14:paraId="2971CFB5" w14:textId="0E3A1405" w:rsidR="00D80120" w:rsidRPr="0010571C" w:rsidRDefault="0010571C" w:rsidP="003E75FA">
      <w:pPr>
        <w:jc w:val="both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br w:type="page"/>
      </w:r>
    </w:p>
    <w:p w14:paraId="1AC9A5C0" w14:textId="0FB17A61" w:rsidR="00D80120" w:rsidRPr="0010571C" w:rsidRDefault="008C2020" w:rsidP="003E75FA">
      <w:pPr>
        <w:pStyle w:val="Listaszerbekezds"/>
        <w:numPr>
          <w:ilvl w:val="0"/>
          <w:numId w:val="63"/>
        </w:numPr>
        <w:jc w:val="both"/>
        <w:rPr>
          <w:sz w:val="24"/>
          <w:szCs w:val="24"/>
          <w:lang w:val="hu-HU"/>
        </w:rPr>
      </w:pPr>
      <w:r w:rsidRPr="0010571C">
        <w:rPr>
          <w:sz w:val="24"/>
          <w:szCs w:val="24"/>
          <w:lang w:val="hu-HU"/>
        </w:rPr>
        <w:lastRenderedPageBreak/>
        <w:t>Hozzávalók kezelés</w:t>
      </w:r>
      <w:r w:rsidR="00D80120" w:rsidRPr="0010571C">
        <w:rPr>
          <w:sz w:val="24"/>
          <w:szCs w:val="24"/>
          <w:lang w:val="hu-HU"/>
        </w:rPr>
        <w:t>e</w:t>
      </w:r>
      <w:r w:rsidRPr="0010571C">
        <w:rPr>
          <w:sz w:val="24"/>
          <w:szCs w:val="24"/>
          <w:lang w:val="hu-HU"/>
        </w:rPr>
        <w:t xml:space="preserve">: </w:t>
      </w:r>
    </w:p>
    <w:p w14:paraId="74F54D04" w14:textId="77777777" w:rsidR="00972039" w:rsidRPr="0010571C" w:rsidRDefault="00D80120" w:rsidP="003E75FA">
      <w:pPr>
        <w:pStyle w:val="Listaszerbekezds"/>
        <w:jc w:val="both"/>
        <w:rPr>
          <w:sz w:val="24"/>
          <w:szCs w:val="24"/>
          <w:lang w:val="hu-HU"/>
        </w:rPr>
      </w:pPr>
      <w:r w:rsidRPr="0010571C">
        <w:rPr>
          <w:sz w:val="24"/>
          <w:szCs w:val="24"/>
          <w:lang w:val="hu-HU"/>
        </w:rPr>
        <w:t xml:space="preserve">Az adminisztrátorok kezelhetik és frissíthetik a hozzávalók listáját az adatbázisban. Ennek során új hozzávalókat adhatnak hozzá, meglévő hozzávalókat szerkeszthetnek, valamint felesleges vagy elavult hozzávalókat törölhetnek. </w:t>
      </w:r>
    </w:p>
    <w:p w14:paraId="3AF41B03" w14:textId="6E66B331" w:rsidR="00D80120" w:rsidRPr="0010571C" w:rsidRDefault="00D80120" w:rsidP="003E75FA">
      <w:pPr>
        <w:pStyle w:val="Listaszerbekezds"/>
        <w:jc w:val="both"/>
        <w:rPr>
          <w:sz w:val="24"/>
          <w:szCs w:val="24"/>
          <w:lang w:val="hu-HU"/>
        </w:rPr>
      </w:pPr>
      <w:r w:rsidRPr="0010571C">
        <w:rPr>
          <w:sz w:val="24"/>
          <w:szCs w:val="24"/>
          <w:lang w:val="hu-HU"/>
        </w:rPr>
        <w:t>Ez biztosítja, hogy a weblapon mindig csak releváns és pontos hozzávalók legyenek elérhetőek a felhasználók számára.</w:t>
      </w:r>
    </w:p>
    <w:p w14:paraId="4BDC6175" w14:textId="651EBF4F" w:rsidR="00D80120" w:rsidRDefault="00D80120" w:rsidP="003E75FA">
      <w:pPr>
        <w:jc w:val="both"/>
        <w:rPr>
          <w:lang w:val="hu-HU"/>
        </w:rPr>
      </w:pPr>
    </w:p>
    <w:p w14:paraId="240BE21C" w14:textId="1F62F8E3" w:rsidR="00D80120" w:rsidRPr="0010571C" w:rsidRDefault="008C2020" w:rsidP="003E75FA">
      <w:pPr>
        <w:pStyle w:val="Listaszerbekezds"/>
        <w:numPr>
          <w:ilvl w:val="0"/>
          <w:numId w:val="63"/>
        </w:numPr>
        <w:jc w:val="both"/>
        <w:rPr>
          <w:sz w:val="24"/>
          <w:szCs w:val="24"/>
          <w:lang w:val="hu-HU"/>
        </w:rPr>
      </w:pPr>
      <w:r w:rsidRPr="0010571C">
        <w:rPr>
          <w:sz w:val="24"/>
          <w:szCs w:val="24"/>
          <w:lang w:val="hu-HU"/>
        </w:rPr>
        <w:t xml:space="preserve">Felhasználók kezelése: </w:t>
      </w:r>
    </w:p>
    <w:p w14:paraId="612548CC" w14:textId="77777777" w:rsidR="00972039" w:rsidRPr="0010571C" w:rsidRDefault="00D80120" w:rsidP="003E75FA">
      <w:pPr>
        <w:ind w:left="720"/>
        <w:jc w:val="both"/>
        <w:rPr>
          <w:sz w:val="24"/>
          <w:szCs w:val="24"/>
          <w:lang w:val="hu-HU"/>
        </w:rPr>
      </w:pPr>
      <w:r w:rsidRPr="0010571C">
        <w:rPr>
          <w:sz w:val="24"/>
          <w:szCs w:val="24"/>
          <w:lang w:val="hu-HU"/>
        </w:rPr>
        <w:t xml:space="preserve">Az adminisztrátorok kezelhetik és felügyelhetik a felhasználói fiókokat. Ez magában foglalja a felhasználói fiókok szerkesztését, deaktiválását vagy törlését, valamint új felhasználók regisztrálását. </w:t>
      </w:r>
    </w:p>
    <w:p w14:paraId="047CD5AC" w14:textId="61ADBC7F" w:rsidR="008C2020" w:rsidRPr="0010571C" w:rsidRDefault="00D80120" w:rsidP="003E75FA">
      <w:pPr>
        <w:ind w:left="720"/>
        <w:jc w:val="both"/>
        <w:rPr>
          <w:sz w:val="24"/>
          <w:szCs w:val="24"/>
          <w:lang w:val="hu-HU"/>
        </w:rPr>
      </w:pPr>
      <w:r w:rsidRPr="0010571C">
        <w:rPr>
          <w:sz w:val="24"/>
          <w:szCs w:val="24"/>
          <w:lang w:val="hu-HU"/>
        </w:rPr>
        <w:t>Ezáltal lehet biztosítani a felhasználók fiókjainak biztonságát és hatékony kezelését.</w:t>
      </w:r>
    </w:p>
    <w:p w14:paraId="4ECE76BB" w14:textId="77777777" w:rsidR="00972039" w:rsidRPr="0010571C" w:rsidRDefault="00972039" w:rsidP="003E75FA">
      <w:pPr>
        <w:ind w:left="720"/>
        <w:jc w:val="both"/>
        <w:rPr>
          <w:sz w:val="24"/>
          <w:szCs w:val="24"/>
          <w:lang w:val="hu-HU"/>
        </w:rPr>
      </w:pPr>
    </w:p>
    <w:p w14:paraId="23C0119E" w14:textId="697A573F" w:rsidR="00D80120" w:rsidRPr="0010571C" w:rsidRDefault="008C2020" w:rsidP="003E75FA">
      <w:pPr>
        <w:pStyle w:val="Listaszerbekezds"/>
        <w:numPr>
          <w:ilvl w:val="0"/>
          <w:numId w:val="63"/>
        </w:numPr>
        <w:jc w:val="both"/>
        <w:rPr>
          <w:sz w:val="24"/>
          <w:szCs w:val="24"/>
          <w:lang w:val="hu-HU"/>
        </w:rPr>
      </w:pPr>
      <w:r w:rsidRPr="0010571C">
        <w:rPr>
          <w:sz w:val="24"/>
          <w:szCs w:val="24"/>
          <w:lang w:val="hu-HU"/>
        </w:rPr>
        <w:t xml:space="preserve">Adminisztrátorok kezelése: </w:t>
      </w:r>
    </w:p>
    <w:p w14:paraId="17AB5767" w14:textId="5A89A267" w:rsidR="00972039" w:rsidRPr="0010571C" w:rsidRDefault="00972039" w:rsidP="003E75FA">
      <w:pPr>
        <w:ind w:left="720"/>
        <w:jc w:val="both"/>
        <w:rPr>
          <w:sz w:val="24"/>
          <w:szCs w:val="24"/>
          <w:lang w:val="hu-HU"/>
        </w:rPr>
      </w:pPr>
      <w:r w:rsidRPr="0010571C">
        <w:rPr>
          <w:sz w:val="24"/>
          <w:szCs w:val="24"/>
          <w:lang w:val="hu-HU"/>
        </w:rPr>
        <w:t xml:space="preserve">Az adminisztrátorok jogosultságot kapnak más adminisztrátorok </w:t>
      </w:r>
      <w:r w:rsidR="003E75FA" w:rsidRPr="0010571C">
        <w:rPr>
          <w:sz w:val="24"/>
          <w:szCs w:val="24"/>
          <w:lang w:val="hu-HU"/>
        </w:rPr>
        <w:t>kezelésére</w:t>
      </w:r>
      <w:r w:rsidRPr="0010571C">
        <w:rPr>
          <w:sz w:val="24"/>
          <w:szCs w:val="24"/>
          <w:lang w:val="hu-HU"/>
        </w:rPr>
        <w:t xml:space="preserve"> is. Ez magában foglalja új adminisztrátorok felvételét vagy meglévő adminisztrátorok eltávolítását.</w:t>
      </w:r>
    </w:p>
    <w:p w14:paraId="05588B7A" w14:textId="62BF85DE" w:rsidR="008C2020" w:rsidRPr="0010571C" w:rsidRDefault="00972039" w:rsidP="003E75FA">
      <w:pPr>
        <w:ind w:left="720"/>
        <w:jc w:val="both"/>
        <w:rPr>
          <w:sz w:val="24"/>
          <w:szCs w:val="24"/>
          <w:lang w:val="hu-HU"/>
        </w:rPr>
      </w:pPr>
      <w:r w:rsidRPr="0010571C">
        <w:rPr>
          <w:sz w:val="24"/>
          <w:szCs w:val="24"/>
          <w:lang w:val="hu-HU"/>
        </w:rPr>
        <w:t>Ezáltal biztosítva, hogy az adminisztrációs feladatokat hatékonyan lehessen végrehajtani a weboldalon, és hogy a rendszer mindig megfelelően működjön és felügyelt legyen.</w:t>
      </w:r>
    </w:p>
    <w:p w14:paraId="7E492488" w14:textId="77777777" w:rsidR="00972039" w:rsidRPr="0010571C" w:rsidRDefault="00972039" w:rsidP="003E75FA">
      <w:pPr>
        <w:ind w:left="720"/>
        <w:jc w:val="both"/>
        <w:rPr>
          <w:sz w:val="24"/>
          <w:szCs w:val="24"/>
          <w:lang w:val="hu-HU"/>
        </w:rPr>
      </w:pPr>
    </w:p>
    <w:p w14:paraId="38CD28E5" w14:textId="6A1F5ED6" w:rsidR="00972039" w:rsidRPr="0010571C" w:rsidRDefault="008C2020" w:rsidP="003E75FA">
      <w:pPr>
        <w:jc w:val="both"/>
        <w:rPr>
          <w:sz w:val="24"/>
          <w:szCs w:val="24"/>
          <w:lang w:val="hu-HU"/>
        </w:rPr>
      </w:pPr>
      <w:r w:rsidRPr="0010571C">
        <w:rPr>
          <w:sz w:val="24"/>
          <w:szCs w:val="24"/>
          <w:lang w:val="hu-HU"/>
        </w:rPr>
        <w:t>Az adminisztrátori felület célja a teljes körű ellenőrzés és irányítás biztosítása a</w:t>
      </w:r>
      <w:r w:rsidR="00972039" w:rsidRPr="0010571C">
        <w:rPr>
          <w:sz w:val="24"/>
          <w:szCs w:val="24"/>
          <w:lang w:val="hu-HU"/>
        </w:rPr>
        <w:t xml:space="preserve"> weboldal </w:t>
      </w:r>
      <w:r w:rsidRPr="0010571C">
        <w:rPr>
          <w:sz w:val="24"/>
          <w:szCs w:val="24"/>
          <w:lang w:val="hu-HU"/>
        </w:rPr>
        <w:t>felett, lehetővé téve az adminisztrátorok számára, hogy hatékonyan kezeljék a tartalmat és a felhasználókat.</w:t>
      </w:r>
      <w:r w:rsidR="00972039" w:rsidRPr="0010571C">
        <w:rPr>
          <w:sz w:val="24"/>
          <w:szCs w:val="24"/>
          <w:lang w:val="hu-HU"/>
        </w:rPr>
        <w:t xml:space="preserve"> </w:t>
      </w:r>
    </w:p>
    <w:p w14:paraId="44C47720" w14:textId="77777777" w:rsidR="00972039" w:rsidRDefault="00972039" w:rsidP="003E75FA">
      <w:pPr>
        <w:jc w:val="both"/>
        <w:rPr>
          <w:lang w:val="hu-HU"/>
        </w:rPr>
      </w:pPr>
    </w:p>
    <w:p w14:paraId="622206E7" w14:textId="5CB842F7" w:rsidR="00972039" w:rsidRDefault="00972039" w:rsidP="003E75FA">
      <w:pPr>
        <w:pStyle w:val="Cmsor3"/>
        <w:jc w:val="both"/>
        <w:rPr>
          <w:sz w:val="32"/>
          <w:szCs w:val="32"/>
          <w:lang w:val="hu-HU"/>
        </w:rPr>
      </w:pPr>
      <w:bookmarkStart w:id="20" w:name="_Toc165541161"/>
      <w:r>
        <w:rPr>
          <w:sz w:val="32"/>
          <w:szCs w:val="32"/>
          <w:lang w:val="hu-HU"/>
        </w:rPr>
        <w:t>Hibaoldal / 404</w:t>
      </w:r>
      <w:r w:rsidRPr="00972039">
        <w:rPr>
          <w:sz w:val="32"/>
          <w:szCs w:val="32"/>
          <w:lang w:val="hu-HU"/>
        </w:rPr>
        <w:t xml:space="preserve"> oldal:</w:t>
      </w:r>
      <w:bookmarkEnd w:id="20"/>
    </w:p>
    <w:p w14:paraId="31B87893" w14:textId="77777777" w:rsidR="00972039" w:rsidRPr="00972039" w:rsidRDefault="00972039" w:rsidP="003E75FA">
      <w:pPr>
        <w:jc w:val="both"/>
        <w:rPr>
          <w:lang w:val="hu-HU"/>
        </w:rPr>
      </w:pPr>
    </w:p>
    <w:p w14:paraId="7E39EA7B" w14:textId="79FFF840" w:rsidR="00972039" w:rsidRPr="0010571C" w:rsidRDefault="00972039" w:rsidP="003E75FA">
      <w:pPr>
        <w:jc w:val="both"/>
        <w:rPr>
          <w:sz w:val="24"/>
          <w:szCs w:val="24"/>
          <w:lang w:val="hu-HU"/>
        </w:rPr>
      </w:pPr>
      <w:r w:rsidRPr="0010571C">
        <w:rPr>
          <w:sz w:val="24"/>
          <w:szCs w:val="24"/>
          <w:lang w:val="hu-HU"/>
        </w:rPr>
        <w:t>A 404-es hibaoldal egy olyan weblap, amely akkor jelenik meg, amikor a felhasználó egy nem létező vagy elérhetetlen oldalra próbál navigálni. Ennek a hibaoldalnak a célja, hogy tájékoztassa a felhasználót arról, hogy az általa keresett tartalom nem található. A 404-es hibaoldal az itt felsorolt alábbi elemeket tartalmazza:</w:t>
      </w:r>
    </w:p>
    <w:p w14:paraId="0EE57D2D" w14:textId="77777777" w:rsidR="00972039" w:rsidRPr="0010571C" w:rsidRDefault="00972039" w:rsidP="003E75FA">
      <w:pPr>
        <w:jc w:val="both"/>
        <w:rPr>
          <w:sz w:val="24"/>
          <w:szCs w:val="24"/>
          <w:lang w:val="hu-HU"/>
        </w:rPr>
      </w:pPr>
    </w:p>
    <w:p w14:paraId="53EB5826" w14:textId="0142F401" w:rsidR="00972039" w:rsidRPr="0010571C" w:rsidRDefault="00972039" w:rsidP="003E75FA">
      <w:pPr>
        <w:pStyle w:val="Listaszerbekezds"/>
        <w:numPr>
          <w:ilvl w:val="0"/>
          <w:numId w:val="64"/>
        </w:numPr>
        <w:jc w:val="both"/>
        <w:rPr>
          <w:sz w:val="24"/>
          <w:szCs w:val="24"/>
          <w:lang w:val="hu-HU"/>
        </w:rPr>
      </w:pPr>
      <w:r w:rsidRPr="0010571C">
        <w:rPr>
          <w:sz w:val="24"/>
          <w:szCs w:val="24"/>
          <w:lang w:val="hu-HU"/>
        </w:rPr>
        <w:t xml:space="preserve">Hibaüzenet: </w:t>
      </w:r>
    </w:p>
    <w:p w14:paraId="14FFF101" w14:textId="01667D8E" w:rsidR="00972039" w:rsidRPr="0010571C" w:rsidRDefault="00972039" w:rsidP="003E75FA">
      <w:pPr>
        <w:pStyle w:val="Listaszerbekezds"/>
        <w:jc w:val="both"/>
        <w:rPr>
          <w:sz w:val="24"/>
          <w:szCs w:val="24"/>
          <w:lang w:val="hu-HU"/>
        </w:rPr>
      </w:pPr>
      <w:r w:rsidRPr="0010571C">
        <w:rPr>
          <w:sz w:val="24"/>
          <w:szCs w:val="24"/>
          <w:lang w:val="hu-HU"/>
        </w:rPr>
        <w:t>Világos és érthető üzenet, ami közli a felhasználóval, hogy a kért oldal nem található vagy nem elérhető.</w:t>
      </w:r>
    </w:p>
    <w:p w14:paraId="39CD7C0B" w14:textId="77777777" w:rsidR="00972039" w:rsidRPr="0010571C" w:rsidRDefault="00972039" w:rsidP="003E75FA">
      <w:pPr>
        <w:jc w:val="both"/>
        <w:rPr>
          <w:sz w:val="24"/>
          <w:szCs w:val="24"/>
          <w:lang w:val="hu-HU"/>
        </w:rPr>
      </w:pPr>
    </w:p>
    <w:p w14:paraId="4CB84A51" w14:textId="2BB05E72" w:rsidR="00972039" w:rsidRPr="0010571C" w:rsidRDefault="00972039" w:rsidP="003E75FA">
      <w:pPr>
        <w:pStyle w:val="Listaszerbekezds"/>
        <w:numPr>
          <w:ilvl w:val="0"/>
          <w:numId w:val="64"/>
        </w:numPr>
        <w:jc w:val="both"/>
        <w:rPr>
          <w:sz w:val="24"/>
          <w:szCs w:val="24"/>
          <w:lang w:val="hu-HU"/>
        </w:rPr>
      </w:pPr>
      <w:r w:rsidRPr="0010571C">
        <w:rPr>
          <w:sz w:val="24"/>
          <w:szCs w:val="24"/>
          <w:lang w:val="hu-HU"/>
        </w:rPr>
        <w:t xml:space="preserve">Visszajelzés és irányítás: </w:t>
      </w:r>
    </w:p>
    <w:p w14:paraId="324715BE" w14:textId="3C82B881" w:rsidR="00972039" w:rsidRPr="0010571C" w:rsidRDefault="00972039" w:rsidP="003E75FA">
      <w:pPr>
        <w:ind w:left="720"/>
        <w:jc w:val="both"/>
        <w:rPr>
          <w:sz w:val="24"/>
          <w:szCs w:val="24"/>
          <w:lang w:val="hu-HU"/>
        </w:rPr>
      </w:pPr>
      <w:r w:rsidRPr="0010571C">
        <w:rPr>
          <w:sz w:val="24"/>
          <w:szCs w:val="24"/>
          <w:lang w:val="hu-HU"/>
        </w:rPr>
        <w:t>Az oldal fontos eleme a link a főoldalra, amely lehetővé teszi a felhasználók számára, hogy könnyen visszatérjenek a webhely főoldalára.</w:t>
      </w:r>
    </w:p>
    <w:p w14:paraId="0A7A29CE" w14:textId="77777777" w:rsidR="00972039" w:rsidRPr="0010571C" w:rsidRDefault="00972039" w:rsidP="003E75FA">
      <w:pPr>
        <w:ind w:left="720"/>
        <w:jc w:val="both"/>
        <w:rPr>
          <w:sz w:val="24"/>
          <w:szCs w:val="24"/>
          <w:lang w:val="hu-HU"/>
        </w:rPr>
      </w:pPr>
    </w:p>
    <w:p w14:paraId="411A8FEC" w14:textId="77777777" w:rsidR="00F30CAA" w:rsidRPr="0010571C" w:rsidRDefault="00972039" w:rsidP="003E75FA">
      <w:pPr>
        <w:pStyle w:val="Listaszerbekezds"/>
        <w:numPr>
          <w:ilvl w:val="0"/>
          <w:numId w:val="64"/>
        </w:numPr>
        <w:jc w:val="both"/>
        <w:rPr>
          <w:sz w:val="24"/>
          <w:szCs w:val="24"/>
          <w:lang w:val="hu-HU"/>
        </w:rPr>
      </w:pPr>
      <w:r w:rsidRPr="0010571C">
        <w:rPr>
          <w:sz w:val="24"/>
          <w:szCs w:val="24"/>
          <w:lang w:val="hu-HU"/>
        </w:rPr>
        <w:t xml:space="preserve">Keresőmező: </w:t>
      </w:r>
    </w:p>
    <w:p w14:paraId="3793DAA7" w14:textId="20FDBBCE" w:rsidR="00972039" w:rsidRPr="0010571C" w:rsidRDefault="00F30CAA" w:rsidP="003E75FA">
      <w:pPr>
        <w:pStyle w:val="Listaszerbekezds"/>
        <w:jc w:val="both"/>
        <w:rPr>
          <w:sz w:val="24"/>
          <w:szCs w:val="24"/>
          <w:lang w:val="hu-HU"/>
        </w:rPr>
      </w:pPr>
      <w:r w:rsidRPr="0010571C">
        <w:rPr>
          <w:sz w:val="24"/>
          <w:szCs w:val="24"/>
          <w:lang w:val="hu-HU"/>
        </w:rPr>
        <w:t>A keresőmező lehetővé teszi a felhasználók számára, hogy keresési kulcsszavakat adjanak meg, így könnyebben megtalálják a kívánt tartalmat.</w:t>
      </w:r>
    </w:p>
    <w:p w14:paraId="0619EEB3" w14:textId="77777777" w:rsidR="00972039" w:rsidRPr="0010571C" w:rsidRDefault="00972039" w:rsidP="003E75FA">
      <w:pPr>
        <w:jc w:val="both"/>
        <w:rPr>
          <w:sz w:val="24"/>
          <w:szCs w:val="24"/>
          <w:lang w:val="hu-HU"/>
        </w:rPr>
      </w:pPr>
    </w:p>
    <w:p w14:paraId="147589C3" w14:textId="24D91D7F" w:rsidR="00F30CAA" w:rsidRDefault="00F30CAA" w:rsidP="003E75FA">
      <w:pPr>
        <w:jc w:val="both"/>
        <w:rPr>
          <w:lang w:val="hu-HU"/>
        </w:rPr>
      </w:pPr>
      <w:r w:rsidRPr="0010571C">
        <w:rPr>
          <w:sz w:val="24"/>
          <w:szCs w:val="24"/>
          <w:lang w:val="hu-HU"/>
        </w:rPr>
        <w:t>Ez a weboldal segít a felhasználóknak az oldalon való könnyű navigációban és az esetleges problémák gyors megoldásában. Emellett javítja az általános felhasználói élményt és hozzájárul az oldal hitelességéhez.</w:t>
      </w:r>
      <w:r>
        <w:rPr>
          <w:lang w:val="hu-HU"/>
        </w:rPr>
        <w:br w:type="page"/>
      </w:r>
    </w:p>
    <w:p w14:paraId="1732EA16" w14:textId="7943128A" w:rsidR="00F30CAA" w:rsidRPr="00F30CAA" w:rsidRDefault="00F30CAA" w:rsidP="003E75FA">
      <w:pPr>
        <w:pStyle w:val="Cmsor3"/>
        <w:jc w:val="both"/>
        <w:rPr>
          <w:sz w:val="32"/>
          <w:szCs w:val="32"/>
          <w:lang w:val="hu-HU"/>
        </w:rPr>
      </w:pPr>
      <w:bookmarkStart w:id="21" w:name="_Toc165541162"/>
      <w:r w:rsidRPr="00F30CAA">
        <w:rPr>
          <w:sz w:val="32"/>
          <w:szCs w:val="32"/>
          <w:lang w:val="hu-HU"/>
        </w:rPr>
        <w:lastRenderedPageBreak/>
        <w:t>Recept megtekintés:</w:t>
      </w:r>
      <w:bookmarkEnd w:id="21"/>
    </w:p>
    <w:p w14:paraId="350DF88D" w14:textId="610AC00B" w:rsidR="00F30CAA" w:rsidRPr="00F30CAA" w:rsidRDefault="00F30CAA" w:rsidP="003E75FA">
      <w:pPr>
        <w:jc w:val="both"/>
        <w:rPr>
          <w:lang w:val="hu-HU"/>
        </w:rPr>
      </w:pPr>
    </w:p>
    <w:p w14:paraId="5E37D543" w14:textId="77777777" w:rsidR="00F30CAA" w:rsidRPr="0010571C" w:rsidRDefault="00F30CAA" w:rsidP="003E75FA">
      <w:pPr>
        <w:jc w:val="both"/>
        <w:rPr>
          <w:sz w:val="24"/>
          <w:szCs w:val="24"/>
          <w:lang w:val="hu-HU"/>
        </w:rPr>
      </w:pPr>
      <w:r w:rsidRPr="0010571C">
        <w:rPr>
          <w:sz w:val="24"/>
          <w:szCs w:val="24"/>
          <w:lang w:val="hu-HU"/>
        </w:rPr>
        <w:t>A receptek megtekintése lehetővé teszi a felhasználók számára, hogy böngésszenek és megtekinthessék az oldalon található különböző recepteket. A receptek részletes információkat tartalmaznak, beleértve a képeket, hozzávalókat és az elkészítési útmutatókat. Ennek révén a felhasználók könnyen válogathatnak és inspirációt meríthetnek az ételkészítéshez.</w:t>
      </w:r>
    </w:p>
    <w:p w14:paraId="1EFD6600" w14:textId="77777777" w:rsidR="00F30CAA" w:rsidRPr="0010571C" w:rsidRDefault="00F30CAA" w:rsidP="003E75FA">
      <w:pPr>
        <w:jc w:val="both"/>
        <w:rPr>
          <w:sz w:val="24"/>
          <w:szCs w:val="24"/>
          <w:lang w:val="hu-HU"/>
        </w:rPr>
      </w:pPr>
    </w:p>
    <w:p w14:paraId="7582BFDD" w14:textId="2F5A9D20" w:rsidR="00F30CAA" w:rsidRPr="0010571C" w:rsidRDefault="00F30CAA" w:rsidP="003E75FA">
      <w:pPr>
        <w:pStyle w:val="Listaszerbekezds"/>
        <w:numPr>
          <w:ilvl w:val="0"/>
          <w:numId w:val="38"/>
        </w:numPr>
        <w:jc w:val="both"/>
        <w:rPr>
          <w:sz w:val="24"/>
          <w:szCs w:val="24"/>
          <w:lang w:val="hu-HU"/>
        </w:rPr>
      </w:pPr>
      <w:r w:rsidRPr="0010571C">
        <w:rPr>
          <w:sz w:val="24"/>
          <w:szCs w:val="24"/>
          <w:lang w:val="hu-HU"/>
        </w:rPr>
        <w:t>Kedvencek mentése:</w:t>
      </w:r>
    </w:p>
    <w:p w14:paraId="7A3ECEBC" w14:textId="77777777" w:rsidR="00F30CAA" w:rsidRPr="0010571C" w:rsidRDefault="00F30CAA" w:rsidP="003E75FA">
      <w:pPr>
        <w:pStyle w:val="Listaszerbekezds"/>
        <w:jc w:val="both"/>
        <w:rPr>
          <w:sz w:val="24"/>
          <w:szCs w:val="24"/>
          <w:lang w:val="hu-HU"/>
        </w:rPr>
      </w:pPr>
      <w:r w:rsidRPr="0010571C">
        <w:rPr>
          <w:sz w:val="24"/>
          <w:szCs w:val="24"/>
          <w:lang w:val="hu-HU"/>
        </w:rPr>
        <w:t>A kedvencek mentése funkció lehetővé teszi a felhasználók számára, hogy hozzáadjanak recepteket a kedvenceikhez. Ezáltal könnyen elérhetik és megtekinthetik ezeket a recepteket később, anélkül, hogy újra meg kellene keresniük őket az oldalon. Ez különösen hasznos lehet olyan receptek esetében, amelyeket a felhasználók később elkészítenének vagy újra meg szeretnének próbálni.</w:t>
      </w:r>
    </w:p>
    <w:p w14:paraId="568E001A" w14:textId="77777777" w:rsidR="00F30CAA" w:rsidRPr="0010571C" w:rsidRDefault="00F30CAA" w:rsidP="003E75FA">
      <w:pPr>
        <w:jc w:val="both"/>
        <w:rPr>
          <w:sz w:val="24"/>
          <w:szCs w:val="24"/>
          <w:lang w:val="hu-HU"/>
        </w:rPr>
      </w:pPr>
    </w:p>
    <w:p w14:paraId="44702FC9" w14:textId="308EFD13" w:rsidR="00F30CAA" w:rsidRPr="0010571C" w:rsidRDefault="00F30CAA" w:rsidP="003E75FA">
      <w:pPr>
        <w:pStyle w:val="Listaszerbekezds"/>
        <w:numPr>
          <w:ilvl w:val="0"/>
          <w:numId w:val="38"/>
        </w:numPr>
        <w:jc w:val="both"/>
        <w:rPr>
          <w:sz w:val="24"/>
          <w:szCs w:val="24"/>
          <w:lang w:val="hu-HU"/>
        </w:rPr>
      </w:pPr>
      <w:r w:rsidRPr="0010571C">
        <w:rPr>
          <w:sz w:val="24"/>
          <w:szCs w:val="24"/>
          <w:lang w:val="hu-HU"/>
        </w:rPr>
        <w:t>Kommentelés:</w:t>
      </w:r>
    </w:p>
    <w:p w14:paraId="20A6BE63" w14:textId="77777777" w:rsidR="00F30CAA" w:rsidRPr="0010571C" w:rsidRDefault="00F30CAA" w:rsidP="003E75FA">
      <w:pPr>
        <w:pStyle w:val="Listaszerbekezds"/>
        <w:jc w:val="both"/>
        <w:rPr>
          <w:sz w:val="24"/>
          <w:szCs w:val="24"/>
          <w:lang w:val="hu-HU"/>
        </w:rPr>
      </w:pPr>
      <w:r w:rsidRPr="0010571C">
        <w:rPr>
          <w:sz w:val="24"/>
          <w:szCs w:val="24"/>
          <w:lang w:val="hu-HU"/>
        </w:rPr>
        <w:t>A kommentelés lehetőséget biztosít a felhasználóknak arra, hogy megosszák tapasztalataikat, véleményüket vagy kérdéseiket a receptekkel kapcsolatban. Ez interaktív módon segíti a felhasználókat abban, hogy kommunikáljanak egymással és az ételkészítés iránti szenvedélyüket megosszák. A kommentek segíthetnek más felhasználóknak a receptek jobb megértésében vagy továbbfejlesztésében, valamint közösségi élményt nyújtanak az oldalon.</w:t>
      </w:r>
    </w:p>
    <w:p w14:paraId="37E2A6BE" w14:textId="77777777" w:rsidR="00F30CAA" w:rsidRPr="0010571C" w:rsidRDefault="00F30CAA" w:rsidP="003E75FA">
      <w:pPr>
        <w:jc w:val="both"/>
        <w:rPr>
          <w:sz w:val="24"/>
          <w:szCs w:val="24"/>
          <w:lang w:val="hu-HU"/>
        </w:rPr>
      </w:pPr>
    </w:p>
    <w:p w14:paraId="39344809" w14:textId="77777777" w:rsidR="0010571C" w:rsidRPr="0010571C" w:rsidRDefault="00F30CAA" w:rsidP="003E75FA">
      <w:pPr>
        <w:jc w:val="both"/>
        <w:rPr>
          <w:sz w:val="24"/>
          <w:szCs w:val="24"/>
          <w:lang w:val="hu-HU"/>
        </w:rPr>
      </w:pPr>
      <w:r w:rsidRPr="0010571C">
        <w:rPr>
          <w:sz w:val="24"/>
          <w:szCs w:val="24"/>
          <w:lang w:val="hu-HU"/>
        </w:rPr>
        <w:t>Összességében ezek a funkcionalitások segítik a felhasználókat az oldalon való interaktív és hasznos tevékenységekben, és hozzájárulnak az ételkészítési élmény fejlesztéséhez és gazdagításához.</w:t>
      </w:r>
    </w:p>
    <w:p w14:paraId="5280AC53" w14:textId="668937F3" w:rsidR="00972039" w:rsidRPr="00972039" w:rsidRDefault="00972039" w:rsidP="003E75FA">
      <w:pPr>
        <w:jc w:val="both"/>
        <w:rPr>
          <w:lang w:val="hu-HU"/>
        </w:rPr>
      </w:pPr>
      <w:r>
        <w:rPr>
          <w:lang w:val="hu-HU"/>
        </w:rPr>
        <w:br w:type="page"/>
      </w:r>
    </w:p>
    <w:p w14:paraId="477F7716" w14:textId="7F53750A" w:rsidR="00550D15" w:rsidRPr="00C47449" w:rsidRDefault="00C47449" w:rsidP="003E75FA">
      <w:pPr>
        <w:pStyle w:val="Cmsor2"/>
        <w:jc w:val="both"/>
        <w:rPr>
          <w:sz w:val="32"/>
          <w:szCs w:val="32"/>
          <w:lang w:val="hu-HU"/>
        </w:rPr>
      </w:pPr>
      <w:bookmarkStart w:id="22" w:name="_Toc165541163"/>
      <w:r w:rsidRPr="00C47449">
        <w:rPr>
          <w:sz w:val="32"/>
          <w:szCs w:val="32"/>
          <w:lang w:val="hu-HU"/>
        </w:rPr>
        <w:lastRenderedPageBreak/>
        <w:t>Végpontok:</w:t>
      </w:r>
      <w:bookmarkEnd w:id="22"/>
    </w:p>
    <w:p w14:paraId="3AA3B943" w14:textId="6161158A" w:rsidR="006E38B7" w:rsidRPr="008D16B3" w:rsidRDefault="00C47449" w:rsidP="00DA359F">
      <w:pPr>
        <w:rPr>
          <w:lang w:val="hu-HU"/>
        </w:rPr>
      </w:pPr>
      <w:bookmarkStart w:id="23" w:name="_Toc165541164"/>
      <w:r w:rsidRPr="008D16B3">
        <w:rPr>
          <w:rStyle w:val="Cmsor3Char"/>
          <w:sz w:val="28"/>
          <w:szCs w:val="28"/>
        </w:rPr>
        <w:t>Felhasználó</w:t>
      </w:r>
      <w:r w:rsidR="00550D15" w:rsidRPr="008D16B3">
        <w:rPr>
          <w:rStyle w:val="Cmsor3Char"/>
          <w:sz w:val="28"/>
          <w:szCs w:val="28"/>
        </w:rPr>
        <w:t>:</w:t>
      </w:r>
      <w:bookmarkEnd w:id="23"/>
    </w:p>
    <w:p w14:paraId="3C8486A9" w14:textId="2DDC4D3B" w:rsidR="00550D15" w:rsidRPr="00DA359F" w:rsidRDefault="00550D15" w:rsidP="00DA359F">
      <w:pPr>
        <w:pStyle w:val="Cmsor3"/>
        <w:ind w:firstLine="567"/>
        <w:jc w:val="both"/>
        <w:rPr>
          <w:sz w:val="28"/>
          <w:szCs w:val="28"/>
          <w:lang w:val="hu-HU"/>
        </w:rPr>
      </w:pPr>
      <w:bookmarkStart w:id="24" w:name="_Toc165541165"/>
      <w:r w:rsidRPr="00DA359F">
        <w:rPr>
          <w:sz w:val="28"/>
          <w:szCs w:val="28"/>
          <w:lang w:val="hu-HU"/>
        </w:rPr>
        <w:t>/</w:t>
      </w:r>
      <w:proofErr w:type="spellStart"/>
      <w:r w:rsidRPr="00DA359F">
        <w:rPr>
          <w:sz w:val="28"/>
          <w:szCs w:val="28"/>
          <w:lang w:val="hu-HU"/>
        </w:rPr>
        <w:t>userRecipes</w:t>
      </w:r>
      <w:proofErr w:type="spellEnd"/>
      <w:r w:rsidRPr="00DA359F">
        <w:rPr>
          <w:sz w:val="28"/>
          <w:szCs w:val="28"/>
          <w:lang w:val="hu-HU"/>
        </w:rPr>
        <w:t>/:</w:t>
      </w:r>
      <w:proofErr w:type="spellStart"/>
      <w:r w:rsidRPr="00DA359F">
        <w:rPr>
          <w:sz w:val="28"/>
          <w:szCs w:val="28"/>
          <w:lang w:val="hu-HU"/>
        </w:rPr>
        <w:t>id</w:t>
      </w:r>
      <w:bookmarkEnd w:id="24"/>
      <w:proofErr w:type="spellEnd"/>
    </w:p>
    <w:p w14:paraId="0B359F48" w14:textId="77777777" w:rsidR="008132B4" w:rsidRPr="008132B4" w:rsidRDefault="008132B4" w:rsidP="003E75FA">
      <w:pPr>
        <w:pStyle w:val="Listaszerbekezds"/>
        <w:numPr>
          <w:ilvl w:val="2"/>
          <w:numId w:val="38"/>
        </w:numPr>
        <w:ind w:left="2552"/>
        <w:jc w:val="both"/>
        <w:rPr>
          <w:lang w:val="hu-HU"/>
        </w:rPr>
      </w:pPr>
      <w:r w:rsidRPr="008132B4">
        <w:rPr>
          <w:lang w:val="hu-HU"/>
        </w:rPr>
        <w:t>Végpont: /userRecipes/:id</w:t>
      </w:r>
    </w:p>
    <w:p w14:paraId="232C3326" w14:textId="77777777" w:rsidR="008132B4" w:rsidRPr="008132B4" w:rsidRDefault="008132B4" w:rsidP="003E75FA">
      <w:pPr>
        <w:pStyle w:val="Listaszerbekezds"/>
        <w:numPr>
          <w:ilvl w:val="2"/>
          <w:numId w:val="41"/>
        </w:numPr>
        <w:ind w:left="2552"/>
        <w:jc w:val="both"/>
        <w:rPr>
          <w:lang w:val="hu-HU"/>
        </w:rPr>
      </w:pPr>
      <w:r w:rsidRPr="008132B4">
        <w:rPr>
          <w:lang w:val="hu-HU"/>
        </w:rPr>
        <w:t>Metódus: GET</w:t>
      </w:r>
    </w:p>
    <w:p w14:paraId="4F46C03A" w14:textId="77777777" w:rsidR="003B44FE" w:rsidRDefault="008132B4" w:rsidP="003E75FA">
      <w:pPr>
        <w:pStyle w:val="Listaszerbekezds"/>
        <w:numPr>
          <w:ilvl w:val="2"/>
          <w:numId w:val="41"/>
        </w:numPr>
        <w:ind w:left="2552"/>
        <w:jc w:val="both"/>
        <w:rPr>
          <w:lang w:val="hu-HU"/>
        </w:rPr>
      </w:pPr>
      <w:r w:rsidRPr="008132B4">
        <w:rPr>
          <w:lang w:val="hu-HU"/>
        </w:rPr>
        <w:t xml:space="preserve">Leírás: </w:t>
      </w:r>
    </w:p>
    <w:p w14:paraId="71B2EFCD" w14:textId="3FA8F188" w:rsidR="008132B4" w:rsidRPr="008132B4" w:rsidRDefault="008132B4" w:rsidP="003E75FA">
      <w:pPr>
        <w:pStyle w:val="Listaszerbekezds"/>
        <w:numPr>
          <w:ilvl w:val="2"/>
          <w:numId w:val="41"/>
        </w:numPr>
        <w:ind w:left="2835"/>
        <w:jc w:val="both"/>
        <w:rPr>
          <w:lang w:val="hu-HU"/>
        </w:rPr>
      </w:pPr>
      <w:r w:rsidRPr="008132B4">
        <w:rPr>
          <w:lang w:val="hu-HU"/>
        </w:rPr>
        <w:t>Ez a végpont lekérdezi, hogy egy felhasználó hány receptet töltött fel, illetve azoknak mi az ID-ja, neve és képe.</w:t>
      </w:r>
    </w:p>
    <w:p w14:paraId="6874D638" w14:textId="77777777" w:rsidR="003B44FE" w:rsidRDefault="008132B4" w:rsidP="003E75FA">
      <w:pPr>
        <w:pStyle w:val="Listaszerbekezds"/>
        <w:numPr>
          <w:ilvl w:val="2"/>
          <w:numId w:val="41"/>
        </w:numPr>
        <w:ind w:left="2552"/>
        <w:jc w:val="both"/>
        <w:rPr>
          <w:lang w:val="hu-HU"/>
        </w:rPr>
      </w:pPr>
      <w:r w:rsidRPr="008132B4">
        <w:rPr>
          <w:lang w:val="hu-HU"/>
        </w:rPr>
        <w:t>Paraméterek:</w:t>
      </w:r>
    </w:p>
    <w:p w14:paraId="7E61D7F0" w14:textId="733F8F99" w:rsidR="008132B4" w:rsidRPr="003B44FE" w:rsidRDefault="008132B4" w:rsidP="003E75FA">
      <w:pPr>
        <w:pStyle w:val="Listaszerbekezds"/>
        <w:numPr>
          <w:ilvl w:val="2"/>
          <w:numId w:val="41"/>
        </w:numPr>
        <w:ind w:left="2977"/>
        <w:jc w:val="both"/>
        <w:rPr>
          <w:lang w:val="hu-HU"/>
        </w:rPr>
      </w:pPr>
      <w:r w:rsidRPr="003B44FE">
        <w:rPr>
          <w:lang w:val="hu-HU"/>
        </w:rPr>
        <w:t>id: A felhasználó azonosítója vagy azonosítója, akinek a recepteit lekéredzük.</w:t>
      </w:r>
    </w:p>
    <w:p w14:paraId="7432160A" w14:textId="77777777" w:rsidR="003B44FE" w:rsidRDefault="008132B4" w:rsidP="003E75FA">
      <w:pPr>
        <w:pStyle w:val="Listaszerbekezds"/>
        <w:numPr>
          <w:ilvl w:val="0"/>
          <w:numId w:val="42"/>
        </w:numPr>
        <w:ind w:left="2552"/>
        <w:jc w:val="both"/>
        <w:rPr>
          <w:lang w:val="hu-HU"/>
        </w:rPr>
      </w:pPr>
      <w:r w:rsidRPr="008132B4">
        <w:rPr>
          <w:lang w:val="hu-HU"/>
        </w:rPr>
        <w:t>Hibakezelés:</w:t>
      </w:r>
    </w:p>
    <w:p w14:paraId="7956F847" w14:textId="1DC6D081" w:rsidR="00C47449" w:rsidRPr="003B44FE" w:rsidRDefault="008132B4" w:rsidP="003E75FA">
      <w:pPr>
        <w:pStyle w:val="Listaszerbekezds"/>
        <w:numPr>
          <w:ilvl w:val="0"/>
          <w:numId w:val="42"/>
        </w:numPr>
        <w:ind w:left="2835"/>
        <w:jc w:val="both"/>
        <w:rPr>
          <w:lang w:val="hu-HU"/>
        </w:rPr>
      </w:pPr>
      <w:r w:rsidRPr="003B44FE">
        <w:rPr>
          <w:lang w:val="hu-HU"/>
        </w:rPr>
        <w:t xml:space="preserve">Ha a megadott felhasználó azonosítóval nem található felhasználó, vagy ha nem rendelkezik feltöltött receptekkel, akkor üres választ </w:t>
      </w:r>
      <w:r w:rsidR="00B6078F">
        <w:rPr>
          <w:lang w:val="hu-HU"/>
        </w:rPr>
        <w:t>küld vissza</w:t>
      </w:r>
      <w:r w:rsidRPr="003B44FE">
        <w:rPr>
          <w:lang w:val="hu-HU"/>
        </w:rPr>
        <w:t xml:space="preserve"> a státuszkód 404 Not Found mellett.</w:t>
      </w:r>
    </w:p>
    <w:p w14:paraId="3B7CFCE7" w14:textId="03924EA5" w:rsidR="003B39C2" w:rsidRPr="008D16B3" w:rsidRDefault="003B39C2" w:rsidP="003E75FA">
      <w:pPr>
        <w:pStyle w:val="Cmsor3"/>
        <w:ind w:firstLine="567"/>
        <w:jc w:val="both"/>
        <w:rPr>
          <w:sz w:val="28"/>
          <w:szCs w:val="28"/>
          <w:lang w:val="hu-HU"/>
        </w:rPr>
      </w:pPr>
      <w:bookmarkStart w:id="25" w:name="_Toc165541166"/>
      <w:r w:rsidRPr="008D16B3">
        <w:rPr>
          <w:sz w:val="28"/>
          <w:szCs w:val="28"/>
          <w:lang w:val="hu-HU"/>
        </w:rPr>
        <w:t>/user/:id</w:t>
      </w:r>
      <w:bookmarkEnd w:id="25"/>
    </w:p>
    <w:p w14:paraId="49967DD5" w14:textId="77777777" w:rsidR="008132B4" w:rsidRPr="008132B4" w:rsidRDefault="008132B4" w:rsidP="003E75FA">
      <w:pPr>
        <w:pStyle w:val="Listaszerbekezds"/>
        <w:numPr>
          <w:ilvl w:val="0"/>
          <w:numId w:val="42"/>
        </w:numPr>
        <w:jc w:val="both"/>
        <w:rPr>
          <w:lang w:val="hu-HU"/>
        </w:rPr>
      </w:pPr>
      <w:r w:rsidRPr="008132B4">
        <w:rPr>
          <w:lang w:val="hu-HU"/>
        </w:rPr>
        <w:t>Végpont: /user/:id</w:t>
      </w:r>
    </w:p>
    <w:p w14:paraId="2D662407" w14:textId="77777777" w:rsidR="008132B4" w:rsidRPr="008132B4" w:rsidRDefault="008132B4" w:rsidP="003E75FA">
      <w:pPr>
        <w:pStyle w:val="Listaszerbekezds"/>
        <w:numPr>
          <w:ilvl w:val="0"/>
          <w:numId w:val="42"/>
        </w:numPr>
        <w:jc w:val="both"/>
        <w:rPr>
          <w:lang w:val="hu-HU"/>
        </w:rPr>
      </w:pPr>
      <w:r w:rsidRPr="008132B4">
        <w:rPr>
          <w:lang w:val="hu-HU"/>
        </w:rPr>
        <w:t>Metódus: GET</w:t>
      </w:r>
    </w:p>
    <w:p w14:paraId="6F7F87EE" w14:textId="77777777" w:rsidR="009507CD" w:rsidRDefault="008132B4" w:rsidP="003E75FA">
      <w:pPr>
        <w:pStyle w:val="Listaszerbekezds"/>
        <w:numPr>
          <w:ilvl w:val="0"/>
          <w:numId w:val="42"/>
        </w:numPr>
        <w:jc w:val="both"/>
        <w:rPr>
          <w:lang w:val="hu-HU"/>
        </w:rPr>
      </w:pPr>
      <w:r w:rsidRPr="008132B4">
        <w:rPr>
          <w:lang w:val="hu-HU"/>
        </w:rPr>
        <w:t xml:space="preserve">Leírás: </w:t>
      </w:r>
    </w:p>
    <w:p w14:paraId="4280FD9B" w14:textId="75A2540E" w:rsidR="008132B4" w:rsidRPr="008132B4" w:rsidRDefault="008132B4" w:rsidP="003E75FA">
      <w:pPr>
        <w:pStyle w:val="Listaszerbekezds"/>
        <w:numPr>
          <w:ilvl w:val="0"/>
          <w:numId w:val="42"/>
        </w:numPr>
        <w:ind w:left="3119"/>
        <w:jc w:val="both"/>
        <w:rPr>
          <w:lang w:val="hu-HU"/>
        </w:rPr>
      </w:pPr>
      <w:r w:rsidRPr="008132B4">
        <w:rPr>
          <w:lang w:val="hu-HU"/>
        </w:rPr>
        <w:t>Ez a végpont lekéri egy regisztrált felhasználó összes adatát.</w:t>
      </w:r>
    </w:p>
    <w:p w14:paraId="698DEDB6" w14:textId="77777777" w:rsidR="008132B4" w:rsidRPr="008132B4" w:rsidRDefault="008132B4" w:rsidP="003E75FA">
      <w:pPr>
        <w:pStyle w:val="Listaszerbekezds"/>
        <w:numPr>
          <w:ilvl w:val="0"/>
          <w:numId w:val="42"/>
        </w:numPr>
        <w:jc w:val="both"/>
        <w:rPr>
          <w:lang w:val="hu-HU"/>
        </w:rPr>
      </w:pPr>
      <w:r w:rsidRPr="008132B4">
        <w:rPr>
          <w:lang w:val="hu-HU"/>
        </w:rPr>
        <w:t>Paraméterek:</w:t>
      </w:r>
    </w:p>
    <w:p w14:paraId="790C0048" w14:textId="0A8AF0EB" w:rsidR="008132B4" w:rsidRPr="003B44FE" w:rsidRDefault="008132B4" w:rsidP="003E75FA">
      <w:pPr>
        <w:pStyle w:val="Listaszerbekezds"/>
        <w:numPr>
          <w:ilvl w:val="0"/>
          <w:numId w:val="42"/>
        </w:numPr>
        <w:ind w:left="3119"/>
        <w:jc w:val="both"/>
        <w:rPr>
          <w:lang w:val="hu-HU"/>
        </w:rPr>
      </w:pPr>
      <w:r w:rsidRPr="003B44FE">
        <w:rPr>
          <w:lang w:val="hu-HU"/>
        </w:rPr>
        <w:t>:id: A felhasználó azonosítója vagy azonosítója, akinek az összes adatát lekéredzük.</w:t>
      </w:r>
    </w:p>
    <w:p w14:paraId="77290F98" w14:textId="57D66ED9" w:rsidR="008132B4" w:rsidRPr="008132B4" w:rsidRDefault="008132B4" w:rsidP="003E75FA">
      <w:pPr>
        <w:pStyle w:val="Listaszerbekezds"/>
        <w:numPr>
          <w:ilvl w:val="0"/>
          <w:numId w:val="43"/>
        </w:numPr>
        <w:ind w:left="2552"/>
        <w:jc w:val="both"/>
        <w:rPr>
          <w:lang w:val="hu-HU"/>
        </w:rPr>
      </w:pPr>
      <w:r w:rsidRPr="008132B4">
        <w:rPr>
          <w:lang w:val="hu-HU"/>
        </w:rPr>
        <w:t>Hibakezelés:</w:t>
      </w:r>
    </w:p>
    <w:p w14:paraId="76740F6A" w14:textId="64F370D6" w:rsidR="008132B4" w:rsidRPr="008132B4" w:rsidRDefault="008132B4" w:rsidP="003E75FA">
      <w:pPr>
        <w:ind w:left="2835"/>
        <w:jc w:val="both"/>
        <w:rPr>
          <w:lang w:val="hu-HU"/>
        </w:rPr>
      </w:pPr>
      <w:r w:rsidRPr="008132B4">
        <w:rPr>
          <w:lang w:val="hu-HU"/>
        </w:rPr>
        <w:t xml:space="preserve">Ha a megadott felhasználó azonosítóval nem található felhasználó, üres választ </w:t>
      </w:r>
      <w:r w:rsidR="00B6078F">
        <w:rPr>
          <w:lang w:val="hu-HU"/>
        </w:rPr>
        <w:t>küld vissza</w:t>
      </w:r>
      <w:r w:rsidR="00B6078F" w:rsidRPr="008132B4">
        <w:rPr>
          <w:lang w:val="hu-HU"/>
        </w:rPr>
        <w:t xml:space="preserve"> </w:t>
      </w:r>
      <w:r w:rsidRPr="008132B4">
        <w:rPr>
          <w:lang w:val="hu-HU"/>
        </w:rPr>
        <w:t xml:space="preserve">a státuszkód 404 </w:t>
      </w:r>
      <w:proofErr w:type="spellStart"/>
      <w:r w:rsidRPr="008132B4">
        <w:rPr>
          <w:lang w:val="hu-HU"/>
        </w:rPr>
        <w:t>Not</w:t>
      </w:r>
      <w:proofErr w:type="spellEnd"/>
      <w:r w:rsidRPr="008132B4">
        <w:rPr>
          <w:lang w:val="hu-HU"/>
        </w:rPr>
        <w:t xml:space="preserve"> </w:t>
      </w:r>
      <w:proofErr w:type="spellStart"/>
      <w:r w:rsidRPr="008132B4">
        <w:rPr>
          <w:lang w:val="hu-HU"/>
        </w:rPr>
        <w:t>Found</w:t>
      </w:r>
      <w:proofErr w:type="spellEnd"/>
      <w:r w:rsidRPr="008132B4">
        <w:rPr>
          <w:lang w:val="hu-HU"/>
        </w:rPr>
        <w:t xml:space="preserve"> mellett.</w:t>
      </w:r>
    </w:p>
    <w:p w14:paraId="0E7EBC26" w14:textId="77D985F7" w:rsidR="003B39C2" w:rsidRPr="008D16B3" w:rsidRDefault="003B39C2" w:rsidP="003E75FA">
      <w:pPr>
        <w:pStyle w:val="Cmsor3"/>
        <w:ind w:firstLine="567"/>
        <w:jc w:val="both"/>
        <w:rPr>
          <w:sz w:val="28"/>
          <w:szCs w:val="28"/>
          <w:lang w:val="hu-HU"/>
        </w:rPr>
      </w:pPr>
      <w:bookmarkStart w:id="26" w:name="_Toc165541167"/>
      <w:r w:rsidRPr="008D16B3">
        <w:rPr>
          <w:sz w:val="28"/>
          <w:szCs w:val="28"/>
          <w:lang w:val="hu-HU"/>
        </w:rPr>
        <w:t>/regUser</w:t>
      </w:r>
      <w:bookmarkEnd w:id="26"/>
    </w:p>
    <w:p w14:paraId="7414F6DA" w14:textId="77777777" w:rsidR="008132B4" w:rsidRPr="008132B4" w:rsidRDefault="008132B4" w:rsidP="003E75FA">
      <w:pPr>
        <w:pStyle w:val="Listaszerbekezds"/>
        <w:numPr>
          <w:ilvl w:val="0"/>
          <w:numId w:val="43"/>
        </w:numPr>
        <w:ind w:left="2552"/>
        <w:jc w:val="both"/>
        <w:rPr>
          <w:lang w:val="hu-HU"/>
        </w:rPr>
      </w:pPr>
      <w:r w:rsidRPr="008132B4">
        <w:rPr>
          <w:lang w:val="hu-HU"/>
        </w:rPr>
        <w:t>Végpont: /regUser</w:t>
      </w:r>
    </w:p>
    <w:p w14:paraId="634EF6D0" w14:textId="77777777" w:rsidR="008132B4" w:rsidRPr="008132B4" w:rsidRDefault="008132B4" w:rsidP="003E75FA">
      <w:pPr>
        <w:pStyle w:val="Listaszerbekezds"/>
        <w:numPr>
          <w:ilvl w:val="0"/>
          <w:numId w:val="43"/>
        </w:numPr>
        <w:ind w:left="2552"/>
        <w:jc w:val="both"/>
        <w:rPr>
          <w:lang w:val="hu-HU"/>
        </w:rPr>
      </w:pPr>
      <w:r w:rsidRPr="008132B4">
        <w:rPr>
          <w:lang w:val="hu-HU"/>
        </w:rPr>
        <w:t>Metódus: POST</w:t>
      </w:r>
    </w:p>
    <w:p w14:paraId="7FAFA2F2" w14:textId="77777777" w:rsidR="009507CD" w:rsidRDefault="008132B4" w:rsidP="003E75FA">
      <w:pPr>
        <w:pStyle w:val="Listaszerbekezds"/>
        <w:numPr>
          <w:ilvl w:val="0"/>
          <w:numId w:val="43"/>
        </w:numPr>
        <w:ind w:left="2552"/>
        <w:jc w:val="both"/>
        <w:rPr>
          <w:lang w:val="hu-HU"/>
        </w:rPr>
      </w:pPr>
      <w:r w:rsidRPr="008132B4">
        <w:rPr>
          <w:lang w:val="hu-HU"/>
        </w:rPr>
        <w:t xml:space="preserve">Leírás: </w:t>
      </w:r>
    </w:p>
    <w:p w14:paraId="675F7FDF" w14:textId="28DD7A15" w:rsidR="008132B4" w:rsidRPr="008132B4" w:rsidRDefault="008132B4" w:rsidP="003E75FA">
      <w:pPr>
        <w:pStyle w:val="Listaszerbekezds"/>
        <w:numPr>
          <w:ilvl w:val="0"/>
          <w:numId w:val="43"/>
        </w:numPr>
        <w:ind w:left="3119"/>
        <w:jc w:val="both"/>
        <w:rPr>
          <w:lang w:val="hu-HU"/>
        </w:rPr>
      </w:pPr>
      <w:r w:rsidRPr="008132B4">
        <w:rPr>
          <w:lang w:val="hu-HU"/>
        </w:rPr>
        <w:t>Ez a végpont regisztrál egy</w:t>
      </w:r>
      <w:r w:rsidR="00B6078F">
        <w:rPr>
          <w:lang w:val="hu-HU"/>
        </w:rPr>
        <w:t xml:space="preserve"> </w:t>
      </w:r>
      <w:r w:rsidRPr="008132B4">
        <w:rPr>
          <w:lang w:val="hu-HU"/>
        </w:rPr>
        <w:t>új felhasználót a rendszerbe.</w:t>
      </w:r>
    </w:p>
    <w:p w14:paraId="600DF801" w14:textId="77777777" w:rsidR="008132B4" w:rsidRDefault="008132B4" w:rsidP="003E75FA">
      <w:pPr>
        <w:pStyle w:val="Listaszerbekezds"/>
        <w:numPr>
          <w:ilvl w:val="0"/>
          <w:numId w:val="43"/>
        </w:numPr>
        <w:ind w:left="2552"/>
        <w:jc w:val="both"/>
        <w:rPr>
          <w:lang w:val="hu-HU"/>
        </w:rPr>
      </w:pPr>
      <w:r w:rsidRPr="008132B4">
        <w:rPr>
          <w:lang w:val="hu-HU"/>
        </w:rPr>
        <w:t xml:space="preserve">Paraméterek: </w:t>
      </w:r>
    </w:p>
    <w:p w14:paraId="07DEB1AB" w14:textId="3FA5657C" w:rsidR="008132B4" w:rsidRPr="008132B4" w:rsidRDefault="008132B4" w:rsidP="003E75FA">
      <w:pPr>
        <w:ind w:left="2880"/>
        <w:jc w:val="both"/>
        <w:rPr>
          <w:lang w:val="hu-HU"/>
        </w:rPr>
      </w:pPr>
      <w:r w:rsidRPr="008132B4">
        <w:rPr>
          <w:lang w:val="hu-HU"/>
        </w:rPr>
        <w:t xml:space="preserve">A regisztrációhoz szükséges adatokat a kérés testében (body) </w:t>
      </w:r>
      <w:r w:rsidR="00B6078F">
        <w:rPr>
          <w:lang w:val="hu-HU"/>
        </w:rPr>
        <w:t>küldi el,</w:t>
      </w:r>
      <w:r w:rsidRPr="008132B4">
        <w:rPr>
          <w:lang w:val="hu-HU"/>
        </w:rPr>
        <w:t xml:space="preserve"> JSON formátumban. </w:t>
      </w:r>
    </w:p>
    <w:p w14:paraId="6BF42AA4" w14:textId="497AD232" w:rsidR="003B39C2" w:rsidRPr="009507CD" w:rsidRDefault="008132B4" w:rsidP="003E75FA">
      <w:pPr>
        <w:pStyle w:val="Listaszerbekezds"/>
        <w:numPr>
          <w:ilvl w:val="0"/>
          <w:numId w:val="45"/>
        </w:numPr>
        <w:ind w:left="2552"/>
        <w:jc w:val="both"/>
        <w:rPr>
          <w:lang w:val="hu-HU"/>
        </w:rPr>
      </w:pPr>
      <w:r w:rsidRPr="009507CD">
        <w:rPr>
          <w:lang w:val="hu-HU"/>
        </w:rPr>
        <w:t>Például:</w:t>
      </w:r>
    </w:p>
    <w:p w14:paraId="5246D613" w14:textId="77777777" w:rsidR="008132B4" w:rsidRPr="008132B4" w:rsidRDefault="008132B4" w:rsidP="003E75FA">
      <w:pPr>
        <w:pStyle w:val="Listaszerbekezds"/>
        <w:numPr>
          <w:ilvl w:val="0"/>
          <w:numId w:val="44"/>
        </w:numPr>
        <w:ind w:left="3119"/>
        <w:jc w:val="both"/>
        <w:rPr>
          <w:lang w:val="hu-HU"/>
        </w:rPr>
      </w:pPr>
      <w:r w:rsidRPr="008132B4">
        <w:rPr>
          <w:lang w:val="hu-HU"/>
        </w:rPr>
        <w:t>Sikeres regisztráció:</w:t>
      </w:r>
    </w:p>
    <w:p w14:paraId="028F6B80" w14:textId="77777777" w:rsidR="008132B4" w:rsidRPr="008132B4" w:rsidRDefault="008132B4" w:rsidP="003E75FA">
      <w:pPr>
        <w:pStyle w:val="Listaszerbekezds"/>
        <w:numPr>
          <w:ilvl w:val="1"/>
          <w:numId w:val="46"/>
        </w:numPr>
        <w:ind w:left="3686"/>
        <w:jc w:val="both"/>
        <w:rPr>
          <w:lang w:val="hu-HU"/>
        </w:rPr>
      </w:pPr>
      <w:r w:rsidRPr="008132B4">
        <w:rPr>
          <w:lang w:val="hu-HU"/>
        </w:rPr>
        <w:t>Státuszkód: 200 OK</w:t>
      </w:r>
    </w:p>
    <w:p w14:paraId="0679F512" w14:textId="531BC3BF" w:rsidR="008132B4" w:rsidRDefault="008132B4" w:rsidP="003E75FA">
      <w:pPr>
        <w:pStyle w:val="Listaszerbekezds"/>
        <w:numPr>
          <w:ilvl w:val="1"/>
          <w:numId w:val="46"/>
        </w:numPr>
        <w:ind w:left="3686"/>
        <w:jc w:val="both"/>
        <w:rPr>
          <w:lang w:val="hu-HU"/>
        </w:rPr>
      </w:pPr>
      <w:r w:rsidRPr="008132B4">
        <w:rPr>
          <w:lang w:val="hu-HU"/>
        </w:rPr>
        <w:t>Tartalom: A regisztrált felhasználó adatai, vagy üzenet a sikeres regisztrációról.</w:t>
      </w:r>
    </w:p>
    <w:p w14:paraId="16396906" w14:textId="77777777" w:rsidR="009507CD" w:rsidRPr="009507CD" w:rsidRDefault="009507CD" w:rsidP="003E75FA">
      <w:pPr>
        <w:pStyle w:val="Listaszerbekezds"/>
        <w:numPr>
          <w:ilvl w:val="0"/>
          <w:numId w:val="44"/>
        </w:numPr>
        <w:ind w:left="3119"/>
        <w:jc w:val="both"/>
        <w:rPr>
          <w:lang w:val="hu-HU"/>
        </w:rPr>
      </w:pPr>
      <w:r w:rsidRPr="009507CD">
        <w:rPr>
          <w:lang w:val="hu-HU"/>
        </w:rPr>
        <w:t>Sikertelen regisztráció:</w:t>
      </w:r>
    </w:p>
    <w:p w14:paraId="337EBF7B" w14:textId="3E4B6CCA" w:rsidR="009507CD" w:rsidRPr="009507CD" w:rsidRDefault="009507CD" w:rsidP="003E75FA">
      <w:pPr>
        <w:pStyle w:val="Listaszerbekezds"/>
        <w:numPr>
          <w:ilvl w:val="1"/>
          <w:numId w:val="47"/>
        </w:numPr>
        <w:ind w:left="3686"/>
        <w:jc w:val="both"/>
        <w:rPr>
          <w:lang w:val="hu-HU"/>
        </w:rPr>
      </w:pPr>
      <w:r w:rsidRPr="009507CD">
        <w:rPr>
          <w:lang w:val="hu-HU"/>
        </w:rPr>
        <w:t xml:space="preserve">Státuszkód: 400 Bad Request </w:t>
      </w:r>
    </w:p>
    <w:p w14:paraId="41EFC744" w14:textId="77777777" w:rsidR="009507CD" w:rsidRPr="009507CD" w:rsidRDefault="009507CD" w:rsidP="003E75FA">
      <w:pPr>
        <w:pStyle w:val="Listaszerbekezds"/>
        <w:numPr>
          <w:ilvl w:val="1"/>
          <w:numId w:val="47"/>
        </w:numPr>
        <w:ind w:left="3686"/>
        <w:jc w:val="both"/>
        <w:rPr>
          <w:lang w:val="hu-HU"/>
        </w:rPr>
      </w:pPr>
      <w:r w:rsidRPr="009507CD">
        <w:rPr>
          <w:lang w:val="hu-HU"/>
        </w:rPr>
        <w:t>Tartalom: Hibaüzenetek a regisztrációval kapcsolatos problémákról.</w:t>
      </w:r>
      <w:r w:rsidRPr="009507CD">
        <w:t xml:space="preserve"> </w:t>
      </w:r>
    </w:p>
    <w:p w14:paraId="575ED118" w14:textId="3844C96A" w:rsidR="009507CD" w:rsidRPr="009507CD" w:rsidRDefault="009507CD" w:rsidP="003E75FA">
      <w:pPr>
        <w:pStyle w:val="Listaszerbekezds"/>
        <w:numPr>
          <w:ilvl w:val="1"/>
          <w:numId w:val="47"/>
        </w:numPr>
        <w:ind w:left="2552"/>
        <w:jc w:val="both"/>
        <w:rPr>
          <w:lang w:val="hu-HU"/>
        </w:rPr>
      </w:pPr>
      <w:r w:rsidRPr="009507CD">
        <w:rPr>
          <w:lang w:val="hu-HU"/>
        </w:rPr>
        <w:t>Hibakezelés:</w:t>
      </w:r>
    </w:p>
    <w:p w14:paraId="10D340DF" w14:textId="65A23079" w:rsidR="003B44FE" w:rsidRDefault="009507CD" w:rsidP="003E75FA">
      <w:pPr>
        <w:pStyle w:val="Listaszerbekezds"/>
        <w:numPr>
          <w:ilvl w:val="1"/>
          <w:numId w:val="47"/>
        </w:numPr>
        <w:ind w:left="3119"/>
        <w:jc w:val="both"/>
        <w:rPr>
          <w:lang w:val="hu-HU"/>
        </w:rPr>
      </w:pPr>
      <w:r w:rsidRPr="009507CD">
        <w:rPr>
          <w:lang w:val="hu-HU"/>
        </w:rPr>
        <w:t>Az érvénytelen kérés vagy hibák esetén a megfelelő hibakódok</w:t>
      </w:r>
      <w:r w:rsidR="00B6078F">
        <w:rPr>
          <w:lang w:val="hu-HU"/>
        </w:rPr>
        <w:t>at</w:t>
      </w:r>
      <w:r w:rsidRPr="009507CD">
        <w:rPr>
          <w:lang w:val="hu-HU"/>
        </w:rPr>
        <w:t xml:space="preserve"> és </w:t>
      </w:r>
      <w:r w:rsidR="00B6078F" w:rsidRPr="009507CD">
        <w:rPr>
          <w:lang w:val="hu-HU"/>
        </w:rPr>
        <w:t>üzenete</w:t>
      </w:r>
      <w:r w:rsidR="00B6078F">
        <w:rPr>
          <w:lang w:val="hu-HU"/>
        </w:rPr>
        <w:t>ket</w:t>
      </w:r>
      <w:r w:rsidRPr="009507CD">
        <w:rPr>
          <w:lang w:val="hu-HU"/>
        </w:rPr>
        <w:t xml:space="preserve"> </w:t>
      </w:r>
      <w:r w:rsidR="00B6078F">
        <w:rPr>
          <w:lang w:val="hu-HU"/>
        </w:rPr>
        <w:t>küld vissza</w:t>
      </w:r>
      <w:r w:rsidRPr="009507CD">
        <w:rPr>
          <w:lang w:val="hu-HU"/>
        </w:rPr>
        <w:t>.</w:t>
      </w:r>
    </w:p>
    <w:p w14:paraId="42D730F1" w14:textId="6B8525C2" w:rsidR="009507CD" w:rsidRPr="003B44FE" w:rsidRDefault="003B44FE" w:rsidP="003E75FA">
      <w:pPr>
        <w:jc w:val="both"/>
        <w:rPr>
          <w:lang w:val="hu-HU"/>
        </w:rPr>
      </w:pPr>
      <w:r>
        <w:rPr>
          <w:lang w:val="hu-HU"/>
        </w:rPr>
        <w:br w:type="page"/>
      </w:r>
    </w:p>
    <w:p w14:paraId="67B06785" w14:textId="1C58A3FE" w:rsidR="003B39C2" w:rsidRPr="008D16B3" w:rsidRDefault="003B39C2" w:rsidP="003E75FA">
      <w:pPr>
        <w:pStyle w:val="Cmsor3"/>
        <w:ind w:firstLine="567"/>
        <w:jc w:val="both"/>
        <w:rPr>
          <w:sz w:val="28"/>
          <w:szCs w:val="28"/>
          <w:lang w:val="hu-HU"/>
        </w:rPr>
      </w:pPr>
      <w:bookmarkStart w:id="27" w:name="_Toc165541168"/>
      <w:r w:rsidRPr="008D16B3">
        <w:rPr>
          <w:sz w:val="28"/>
          <w:szCs w:val="28"/>
          <w:lang w:val="hu-HU"/>
        </w:rPr>
        <w:lastRenderedPageBreak/>
        <w:t>/updateUser</w:t>
      </w:r>
      <w:bookmarkEnd w:id="27"/>
    </w:p>
    <w:p w14:paraId="2FA5C37F" w14:textId="77777777" w:rsidR="009507CD" w:rsidRPr="009507CD" w:rsidRDefault="009507CD" w:rsidP="003E75FA">
      <w:pPr>
        <w:pStyle w:val="Listaszerbekezds"/>
        <w:numPr>
          <w:ilvl w:val="0"/>
          <w:numId w:val="48"/>
        </w:numPr>
        <w:jc w:val="both"/>
        <w:rPr>
          <w:lang w:val="hu-HU"/>
        </w:rPr>
      </w:pPr>
      <w:r w:rsidRPr="009507CD">
        <w:rPr>
          <w:lang w:val="hu-HU"/>
        </w:rPr>
        <w:t>Végpont: /updateUser</w:t>
      </w:r>
    </w:p>
    <w:p w14:paraId="0549A3A0" w14:textId="77777777" w:rsidR="009507CD" w:rsidRPr="009507CD" w:rsidRDefault="009507CD" w:rsidP="003E75FA">
      <w:pPr>
        <w:pStyle w:val="Listaszerbekezds"/>
        <w:numPr>
          <w:ilvl w:val="0"/>
          <w:numId w:val="48"/>
        </w:numPr>
        <w:jc w:val="both"/>
        <w:rPr>
          <w:lang w:val="hu-HU"/>
        </w:rPr>
      </w:pPr>
      <w:r w:rsidRPr="009507CD">
        <w:rPr>
          <w:lang w:val="hu-HU"/>
        </w:rPr>
        <w:t>Metódus: PUT</w:t>
      </w:r>
    </w:p>
    <w:p w14:paraId="71D251C3" w14:textId="77777777" w:rsidR="009507CD" w:rsidRDefault="009507CD" w:rsidP="003E75FA">
      <w:pPr>
        <w:pStyle w:val="Listaszerbekezds"/>
        <w:numPr>
          <w:ilvl w:val="0"/>
          <w:numId w:val="48"/>
        </w:numPr>
        <w:jc w:val="both"/>
        <w:rPr>
          <w:lang w:val="hu-HU"/>
        </w:rPr>
      </w:pPr>
      <w:r w:rsidRPr="009507CD">
        <w:rPr>
          <w:lang w:val="hu-HU"/>
        </w:rPr>
        <w:t>Leírás:</w:t>
      </w:r>
    </w:p>
    <w:p w14:paraId="7516E559" w14:textId="7A38D863" w:rsidR="009507CD" w:rsidRPr="009507CD" w:rsidRDefault="009507CD" w:rsidP="003E75FA">
      <w:pPr>
        <w:pStyle w:val="Listaszerbekezds"/>
        <w:numPr>
          <w:ilvl w:val="0"/>
          <w:numId w:val="48"/>
        </w:numPr>
        <w:ind w:left="3119"/>
        <w:jc w:val="both"/>
        <w:rPr>
          <w:lang w:val="hu-HU"/>
        </w:rPr>
      </w:pPr>
      <w:r w:rsidRPr="009507CD">
        <w:rPr>
          <w:lang w:val="hu-HU"/>
        </w:rPr>
        <w:t xml:space="preserve"> Ez a végpont frissíti egy felhasználó feltöltött adatait.</w:t>
      </w:r>
    </w:p>
    <w:p w14:paraId="44E49F67" w14:textId="77777777" w:rsidR="009507CD" w:rsidRDefault="009507CD" w:rsidP="003E75FA">
      <w:pPr>
        <w:pStyle w:val="Listaszerbekezds"/>
        <w:numPr>
          <w:ilvl w:val="0"/>
          <w:numId w:val="48"/>
        </w:numPr>
        <w:jc w:val="both"/>
        <w:rPr>
          <w:lang w:val="hu-HU"/>
        </w:rPr>
      </w:pPr>
      <w:r w:rsidRPr="009507CD">
        <w:rPr>
          <w:lang w:val="hu-HU"/>
        </w:rPr>
        <w:t xml:space="preserve">Paraméterek: </w:t>
      </w:r>
    </w:p>
    <w:p w14:paraId="4B01478E" w14:textId="5F742B4A" w:rsidR="003B39C2" w:rsidRPr="003B44FE" w:rsidRDefault="009507CD" w:rsidP="003E75FA">
      <w:pPr>
        <w:pStyle w:val="Listaszerbekezds"/>
        <w:numPr>
          <w:ilvl w:val="0"/>
          <w:numId w:val="48"/>
        </w:numPr>
        <w:ind w:left="3119"/>
        <w:jc w:val="both"/>
        <w:rPr>
          <w:lang w:val="hu-HU"/>
        </w:rPr>
      </w:pPr>
      <w:r w:rsidRPr="003B44FE">
        <w:rPr>
          <w:lang w:val="hu-HU"/>
        </w:rPr>
        <w:t xml:space="preserve">A frissítendő adatokat és a felhasználó azonosítóját (vagy azonosítóit) a kérés testében (body) </w:t>
      </w:r>
      <w:r w:rsidR="00B6078F">
        <w:rPr>
          <w:lang w:val="hu-HU"/>
        </w:rPr>
        <w:t>küldi el</w:t>
      </w:r>
      <w:r w:rsidRPr="003B44FE">
        <w:rPr>
          <w:lang w:val="hu-HU"/>
        </w:rPr>
        <w:t>,</w:t>
      </w:r>
      <w:r w:rsidR="00B6078F">
        <w:rPr>
          <w:lang w:val="hu-HU"/>
        </w:rPr>
        <w:t xml:space="preserve"> </w:t>
      </w:r>
      <w:r w:rsidRPr="003B44FE">
        <w:rPr>
          <w:lang w:val="hu-HU"/>
        </w:rPr>
        <w:t>JSON formátumban.</w:t>
      </w:r>
    </w:p>
    <w:p w14:paraId="0D30D42A" w14:textId="77777777" w:rsidR="009507CD" w:rsidRPr="009507CD" w:rsidRDefault="009507CD" w:rsidP="003E75FA">
      <w:pPr>
        <w:pStyle w:val="Listaszerbekezds"/>
        <w:numPr>
          <w:ilvl w:val="0"/>
          <w:numId w:val="49"/>
        </w:numPr>
        <w:ind w:left="2552"/>
        <w:jc w:val="both"/>
        <w:rPr>
          <w:lang w:val="hu-HU"/>
        </w:rPr>
      </w:pPr>
      <w:r w:rsidRPr="009507CD">
        <w:rPr>
          <w:lang w:val="hu-HU"/>
        </w:rPr>
        <w:t>Válasz:</w:t>
      </w:r>
    </w:p>
    <w:p w14:paraId="254813AB" w14:textId="77777777" w:rsidR="009507CD" w:rsidRPr="009507CD" w:rsidRDefault="009507CD" w:rsidP="003E75FA">
      <w:pPr>
        <w:pStyle w:val="Listaszerbekezds"/>
        <w:numPr>
          <w:ilvl w:val="0"/>
          <w:numId w:val="49"/>
        </w:numPr>
        <w:ind w:left="3119"/>
        <w:jc w:val="both"/>
        <w:rPr>
          <w:lang w:val="hu-HU"/>
        </w:rPr>
      </w:pPr>
      <w:r w:rsidRPr="009507CD">
        <w:rPr>
          <w:lang w:val="hu-HU"/>
        </w:rPr>
        <w:t>Sikeres frissítés:</w:t>
      </w:r>
    </w:p>
    <w:p w14:paraId="59275ABD" w14:textId="77777777" w:rsidR="009507CD" w:rsidRPr="009507CD" w:rsidRDefault="009507CD" w:rsidP="003E75FA">
      <w:pPr>
        <w:pStyle w:val="Listaszerbekezds"/>
        <w:numPr>
          <w:ilvl w:val="0"/>
          <w:numId w:val="49"/>
        </w:numPr>
        <w:ind w:left="3686"/>
        <w:jc w:val="both"/>
        <w:rPr>
          <w:lang w:val="hu-HU"/>
        </w:rPr>
      </w:pPr>
      <w:r w:rsidRPr="009507CD">
        <w:rPr>
          <w:lang w:val="hu-HU"/>
        </w:rPr>
        <w:t>Státuszkód: 200 OK</w:t>
      </w:r>
    </w:p>
    <w:p w14:paraId="7F04B8BF" w14:textId="361E909C" w:rsidR="009507CD" w:rsidRPr="003B44FE" w:rsidRDefault="009507CD" w:rsidP="003E75FA">
      <w:pPr>
        <w:pStyle w:val="Listaszerbekezds"/>
        <w:numPr>
          <w:ilvl w:val="0"/>
          <w:numId w:val="49"/>
        </w:numPr>
        <w:ind w:left="3686"/>
        <w:jc w:val="both"/>
        <w:rPr>
          <w:lang w:val="hu-HU"/>
        </w:rPr>
      </w:pPr>
      <w:r w:rsidRPr="009507CD">
        <w:rPr>
          <w:lang w:val="hu-HU"/>
        </w:rPr>
        <w:t>Tartalom: Az frissített felhasználó adatai, vagy üzenet a sikeres frissítésről.</w:t>
      </w:r>
    </w:p>
    <w:p w14:paraId="6E70AAD2" w14:textId="77777777" w:rsidR="009507CD" w:rsidRPr="009507CD" w:rsidRDefault="009507CD" w:rsidP="003E75FA">
      <w:pPr>
        <w:pStyle w:val="Listaszerbekezds"/>
        <w:numPr>
          <w:ilvl w:val="0"/>
          <w:numId w:val="49"/>
        </w:numPr>
        <w:ind w:left="3119"/>
        <w:jc w:val="both"/>
        <w:rPr>
          <w:lang w:val="hu-HU"/>
        </w:rPr>
      </w:pPr>
      <w:r w:rsidRPr="009507CD">
        <w:rPr>
          <w:lang w:val="hu-HU"/>
        </w:rPr>
        <w:t>Sikertelen frissítés:</w:t>
      </w:r>
    </w:p>
    <w:p w14:paraId="735635D8" w14:textId="567E5A6B" w:rsidR="009507CD" w:rsidRPr="009507CD" w:rsidRDefault="009507CD" w:rsidP="003E75FA">
      <w:pPr>
        <w:pStyle w:val="Listaszerbekezds"/>
        <w:numPr>
          <w:ilvl w:val="0"/>
          <w:numId w:val="49"/>
        </w:numPr>
        <w:ind w:left="3686"/>
        <w:jc w:val="both"/>
        <w:rPr>
          <w:lang w:val="hu-HU"/>
        </w:rPr>
      </w:pPr>
      <w:r w:rsidRPr="009507CD">
        <w:rPr>
          <w:lang w:val="hu-HU"/>
        </w:rPr>
        <w:t>Státuszkód: 400 Bad Request</w:t>
      </w:r>
    </w:p>
    <w:p w14:paraId="4D5C8D8A" w14:textId="77777777" w:rsidR="009507CD" w:rsidRPr="009507CD" w:rsidRDefault="009507CD" w:rsidP="003E75FA">
      <w:pPr>
        <w:pStyle w:val="Listaszerbekezds"/>
        <w:numPr>
          <w:ilvl w:val="0"/>
          <w:numId w:val="49"/>
        </w:numPr>
        <w:ind w:left="3686"/>
        <w:jc w:val="both"/>
        <w:rPr>
          <w:lang w:val="hu-HU"/>
        </w:rPr>
      </w:pPr>
      <w:r w:rsidRPr="009507CD">
        <w:rPr>
          <w:lang w:val="hu-HU"/>
        </w:rPr>
        <w:t>Tartalom: Hibaüzenetek a frissítéssel kapcsolatos problémákról.</w:t>
      </w:r>
    </w:p>
    <w:p w14:paraId="04C77411" w14:textId="77777777" w:rsidR="009507CD" w:rsidRPr="009507CD" w:rsidRDefault="009507CD" w:rsidP="003E75FA">
      <w:pPr>
        <w:pStyle w:val="Listaszerbekezds"/>
        <w:numPr>
          <w:ilvl w:val="0"/>
          <w:numId w:val="49"/>
        </w:numPr>
        <w:ind w:left="2552"/>
        <w:jc w:val="both"/>
        <w:rPr>
          <w:lang w:val="hu-HU"/>
        </w:rPr>
      </w:pPr>
      <w:r w:rsidRPr="009507CD">
        <w:rPr>
          <w:lang w:val="hu-HU"/>
        </w:rPr>
        <w:t>Hibakezelés:</w:t>
      </w:r>
    </w:p>
    <w:p w14:paraId="46E19355" w14:textId="5638D97D" w:rsidR="009507CD" w:rsidRPr="009507CD" w:rsidRDefault="009507CD" w:rsidP="003E75FA">
      <w:pPr>
        <w:pStyle w:val="Listaszerbekezds"/>
        <w:numPr>
          <w:ilvl w:val="0"/>
          <w:numId w:val="49"/>
        </w:numPr>
        <w:ind w:left="3119"/>
        <w:jc w:val="both"/>
        <w:rPr>
          <w:lang w:val="hu-HU"/>
        </w:rPr>
      </w:pPr>
      <w:r w:rsidRPr="009507CD">
        <w:rPr>
          <w:lang w:val="hu-HU"/>
        </w:rPr>
        <w:t>Az érvénytelen kérés vagy hibák esetén a megfelelő hibakódo</w:t>
      </w:r>
      <w:r w:rsidR="00B6078F">
        <w:rPr>
          <w:lang w:val="hu-HU"/>
        </w:rPr>
        <w:t xml:space="preserve">kat </w:t>
      </w:r>
      <w:r w:rsidRPr="009507CD">
        <w:rPr>
          <w:lang w:val="hu-HU"/>
        </w:rPr>
        <w:t>és üzenetek</w:t>
      </w:r>
      <w:r w:rsidR="00B6078F">
        <w:rPr>
          <w:lang w:val="hu-HU"/>
        </w:rPr>
        <w:t>et</w:t>
      </w:r>
      <w:r w:rsidRPr="009507CD">
        <w:rPr>
          <w:lang w:val="hu-HU"/>
        </w:rPr>
        <w:t xml:space="preserve"> </w:t>
      </w:r>
      <w:r w:rsidR="00B6078F">
        <w:rPr>
          <w:lang w:val="hu-HU"/>
        </w:rPr>
        <w:t>küld vissza</w:t>
      </w:r>
      <w:r w:rsidRPr="009507CD">
        <w:rPr>
          <w:lang w:val="hu-HU"/>
        </w:rPr>
        <w:t>.</w:t>
      </w:r>
    </w:p>
    <w:p w14:paraId="53D81A29" w14:textId="069AFDF0" w:rsidR="003B39C2" w:rsidRPr="008D16B3" w:rsidRDefault="003B39C2" w:rsidP="003E75FA">
      <w:pPr>
        <w:pStyle w:val="Cmsor3"/>
        <w:ind w:firstLine="567"/>
        <w:jc w:val="both"/>
        <w:rPr>
          <w:sz w:val="28"/>
          <w:szCs w:val="28"/>
          <w:lang w:val="hu-HU"/>
        </w:rPr>
      </w:pPr>
      <w:bookmarkStart w:id="28" w:name="_Toc165541169"/>
      <w:r w:rsidRPr="008D16B3">
        <w:rPr>
          <w:sz w:val="28"/>
          <w:szCs w:val="28"/>
          <w:lang w:val="hu-HU"/>
        </w:rPr>
        <w:t>/login</w:t>
      </w:r>
      <w:bookmarkEnd w:id="28"/>
    </w:p>
    <w:p w14:paraId="1BB9FB35" w14:textId="77777777" w:rsidR="009507CD" w:rsidRPr="009507CD" w:rsidRDefault="009507CD" w:rsidP="003E75FA">
      <w:pPr>
        <w:pStyle w:val="Listaszerbekezds"/>
        <w:numPr>
          <w:ilvl w:val="0"/>
          <w:numId w:val="50"/>
        </w:numPr>
        <w:ind w:left="2552"/>
        <w:jc w:val="both"/>
        <w:rPr>
          <w:lang w:val="hu-HU"/>
        </w:rPr>
      </w:pPr>
      <w:r w:rsidRPr="009507CD">
        <w:rPr>
          <w:lang w:val="hu-HU"/>
        </w:rPr>
        <w:t>Végpont: /login</w:t>
      </w:r>
    </w:p>
    <w:p w14:paraId="48E6D394" w14:textId="77777777" w:rsidR="009507CD" w:rsidRPr="009507CD" w:rsidRDefault="009507CD" w:rsidP="003E75FA">
      <w:pPr>
        <w:pStyle w:val="Listaszerbekezds"/>
        <w:numPr>
          <w:ilvl w:val="0"/>
          <w:numId w:val="50"/>
        </w:numPr>
        <w:ind w:left="2552"/>
        <w:jc w:val="both"/>
        <w:rPr>
          <w:lang w:val="hu-HU"/>
        </w:rPr>
      </w:pPr>
      <w:r w:rsidRPr="009507CD">
        <w:rPr>
          <w:lang w:val="hu-HU"/>
        </w:rPr>
        <w:t>Metódus: POST</w:t>
      </w:r>
    </w:p>
    <w:p w14:paraId="3ADD8A34" w14:textId="77777777" w:rsidR="009507CD" w:rsidRDefault="009507CD" w:rsidP="003E75FA">
      <w:pPr>
        <w:pStyle w:val="Listaszerbekezds"/>
        <w:numPr>
          <w:ilvl w:val="0"/>
          <w:numId w:val="50"/>
        </w:numPr>
        <w:ind w:left="2552"/>
        <w:jc w:val="both"/>
        <w:rPr>
          <w:lang w:val="hu-HU"/>
        </w:rPr>
      </w:pPr>
      <w:r w:rsidRPr="009507CD">
        <w:rPr>
          <w:lang w:val="hu-HU"/>
        </w:rPr>
        <w:t xml:space="preserve">Leírás: </w:t>
      </w:r>
    </w:p>
    <w:p w14:paraId="5A4FBEDD" w14:textId="49682197" w:rsidR="009507CD" w:rsidRPr="009507CD" w:rsidRDefault="009507CD" w:rsidP="003E75FA">
      <w:pPr>
        <w:pStyle w:val="Listaszerbekezds"/>
        <w:numPr>
          <w:ilvl w:val="0"/>
          <w:numId w:val="50"/>
        </w:numPr>
        <w:ind w:left="3119"/>
        <w:jc w:val="both"/>
        <w:rPr>
          <w:lang w:val="hu-HU"/>
        </w:rPr>
      </w:pPr>
      <w:r w:rsidRPr="009507CD">
        <w:rPr>
          <w:lang w:val="hu-HU"/>
        </w:rPr>
        <w:t>Ez a végpont segít a felhasználó bejelentkezésében, hogy később recepteket tudjon feltölteni vagy azokat elmenteni.</w:t>
      </w:r>
    </w:p>
    <w:p w14:paraId="4F0C54BE" w14:textId="77777777" w:rsidR="009507CD" w:rsidRDefault="009507CD" w:rsidP="003E75FA">
      <w:pPr>
        <w:pStyle w:val="Listaszerbekezds"/>
        <w:numPr>
          <w:ilvl w:val="0"/>
          <w:numId w:val="50"/>
        </w:numPr>
        <w:ind w:left="2552"/>
        <w:jc w:val="both"/>
        <w:rPr>
          <w:lang w:val="hu-HU"/>
        </w:rPr>
      </w:pPr>
      <w:r w:rsidRPr="009507CD">
        <w:rPr>
          <w:lang w:val="hu-HU"/>
        </w:rPr>
        <w:t xml:space="preserve">Paraméterek: </w:t>
      </w:r>
    </w:p>
    <w:p w14:paraId="5395B8A0" w14:textId="3048BAD5" w:rsidR="009507CD" w:rsidRDefault="009507CD" w:rsidP="003E75FA">
      <w:pPr>
        <w:pStyle w:val="Listaszerbekezds"/>
        <w:numPr>
          <w:ilvl w:val="1"/>
          <w:numId w:val="50"/>
        </w:numPr>
        <w:ind w:left="3119"/>
        <w:jc w:val="both"/>
        <w:rPr>
          <w:lang w:val="hu-HU"/>
        </w:rPr>
      </w:pPr>
      <w:r w:rsidRPr="009507CD">
        <w:rPr>
          <w:lang w:val="hu-HU"/>
        </w:rPr>
        <w:t xml:space="preserve">A bejelentkezéshez szükséges adatokat (például </w:t>
      </w:r>
      <w:r w:rsidR="00B6078F">
        <w:rPr>
          <w:lang w:val="hu-HU"/>
        </w:rPr>
        <w:t>e-mail cím</w:t>
      </w:r>
      <w:r w:rsidRPr="009507CD">
        <w:rPr>
          <w:lang w:val="hu-HU"/>
        </w:rPr>
        <w:t xml:space="preserve"> és jelszó) a kérés testében (body) </w:t>
      </w:r>
      <w:r w:rsidR="00B6078F">
        <w:rPr>
          <w:lang w:val="hu-HU"/>
        </w:rPr>
        <w:t>küldi el</w:t>
      </w:r>
      <w:r w:rsidRPr="009507CD">
        <w:rPr>
          <w:lang w:val="hu-HU"/>
        </w:rPr>
        <w:t>, JSON formátumban.</w:t>
      </w:r>
    </w:p>
    <w:p w14:paraId="6A212256" w14:textId="77777777" w:rsidR="009507CD" w:rsidRPr="009507CD" w:rsidRDefault="009507CD" w:rsidP="003E75FA">
      <w:pPr>
        <w:pStyle w:val="Listaszerbekezds"/>
        <w:numPr>
          <w:ilvl w:val="1"/>
          <w:numId w:val="50"/>
        </w:numPr>
        <w:ind w:left="2552"/>
        <w:jc w:val="both"/>
        <w:rPr>
          <w:lang w:val="hu-HU"/>
        </w:rPr>
      </w:pPr>
      <w:r w:rsidRPr="009507CD">
        <w:rPr>
          <w:lang w:val="hu-HU"/>
        </w:rPr>
        <w:t>Válasz:</w:t>
      </w:r>
    </w:p>
    <w:p w14:paraId="142F20AD" w14:textId="77777777" w:rsidR="009507CD" w:rsidRPr="009507CD" w:rsidRDefault="009507CD" w:rsidP="003E75FA">
      <w:pPr>
        <w:pStyle w:val="Listaszerbekezds"/>
        <w:numPr>
          <w:ilvl w:val="1"/>
          <w:numId w:val="50"/>
        </w:numPr>
        <w:ind w:left="3119"/>
        <w:jc w:val="both"/>
        <w:rPr>
          <w:lang w:val="hu-HU"/>
        </w:rPr>
      </w:pPr>
      <w:r w:rsidRPr="009507CD">
        <w:rPr>
          <w:lang w:val="hu-HU"/>
        </w:rPr>
        <w:t>Sikeres bejelentkezés:</w:t>
      </w:r>
    </w:p>
    <w:p w14:paraId="6F0541BF" w14:textId="77777777" w:rsidR="009507CD" w:rsidRPr="009507CD" w:rsidRDefault="009507CD" w:rsidP="003E75FA">
      <w:pPr>
        <w:pStyle w:val="Listaszerbekezds"/>
        <w:numPr>
          <w:ilvl w:val="1"/>
          <w:numId w:val="50"/>
        </w:numPr>
        <w:ind w:left="3686"/>
        <w:jc w:val="both"/>
        <w:rPr>
          <w:lang w:val="hu-HU"/>
        </w:rPr>
      </w:pPr>
      <w:r w:rsidRPr="009507CD">
        <w:rPr>
          <w:lang w:val="hu-HU"/>
        </w:rPr>
        <w:t>Státuszkód: 200 OK</w:t>
      </w:r>
    </w:p>
    <w:p w14:paraId="37B81F5E" w14:textId="77777777" w:rsidR="009507CD" w:rsidRPr="009507CD" w:rsidRDefault="009507CD" w:rsidP="003E75FA">
      <w:pPr>
        <w:pStyle w:val="Listaszerbekezds"/>
        <w:numPr>
          <w:ilvl w:val="1"/>
          <w:numId w:val="50"/>
        </w:numPr>
        <w:ind w:left="3686"/>
        <w:jc w:val="both"/>
        <w:rPr>
          <w:lang w:val="hu-HU"/>
        </w:rPr>
      </w:pPr>
      <w:r w:rsidRPr="009507CD">
        <w:rPr>
          <w:lang w:val="hu-HU"/>
        </w:rPr>
        <w:t xml:space="preserve">Tartalom: Az bejelentkezett felhasználó adatai, vagy üzenet a sikeres bejelentkezésről. </w:t>
      </w:r>
    </w:p>
    <w:p w14:paraId="15AEBADC" w14:textId="77777777" w:rsidR="009507CD" w:rsidRPr="009507CD" w:rsidRDefault="009507CD" w:rsidP="003E75FA">
      <w:pPr>
        <w:pStyle w:val="Listaszerbekezds"/>
        <w:numPr>
          <w:ilvl w:val="1"/>
          <w:numId w:val="50"/>
        </w:numPr>
        <w:ind w:left="3119"/>
        <w:jc w:val="both"/>
        <w:rPr>
          <w:lang w:val="hu-HU"/>
        </w:rPr>
      </w:pPr>
      <w:r w:rsidRPr="009507CD">
        <w:rPr>
          <w:lang w:val="hu-HU"/>
        </w:rPr>
        <w:t>Sikertelen bejelentkezés:</w:t>
      </w:r>
    </w:p>
    <w:p w14:paraId="6B433CF2" w14:textId="5C35C34C" w:rsidR="009507CD" w:rsidRPr="009507CD" w:rsidRDefault="009507CD" w:rsidP="003E75FA">
      <w:pPr>
        <w:pStyle w:val="Listaszerbekezds"/>
        <w:numPr>
          <w:ilvl w:val="1"/>
          <w:numId w:val="50"/>
        </w:numPr>
        <w:ind w:left="3686"/>
        <w:jc w:val="both"/>
        <w:rPr>
          <w:lang w:val="hu-HU"/>
        </w:rPr>
      </w:pPr>
      <w:r w:rsidRPr="009507CD">
        <w:rPr>
          <w:lang w:val="hu-HU"/>
        </w:rPr>
        <w:t xml:space="preserve">Státuszkód: 401 Unauthorized vagy 400 Bad Request </w:t>
      </w:r>
    </w:p>
    <w:p w14:paraId="7CC60D28" w14:textId="77777777" w:rsidR="00B6078F" w:rsidRDefault="009507CD" w:rsidP="003E75FA">
      <w:pPr>
        <w:pStyle w:val="Listaszerbekezds"/>
        <w:numPr>
          <w:ilvl w:val="1"/>
          <w:numId w:val="50"/>
        </w:numPr>
        <w:ind w:left="3686"/>
        <w:jc w:val="both"/>
        <w:rPr>
          <w:lang w:val="hu-HU"/>
        </w:rPr>
      </w:pPr>
      <w:r w:rsidRPr="009507CD">
        <w:rPr>
          <w:lang w:val="hu-HU"/>
        </w:rPr>
        <w:t>Tartalom: Hibaüzenetek a bejelentkezéssel kapcsolatos problémákról</w:t>
      </w:r>
      <w:r w:rsidR="00B6078F">
        <w:rPr>
          <w:lang w:val="hu-HU"/>
        </w:rPr>
        <w:t>.</w:t>
      </w:r>
    </w:p>
    <w:p w14:paraId="54F3B256" w14:textId="77777777" w:rsidR="00B6078F" w:rsidRPr="009507CD" w:rsidRDefault="00B6078F" w:rsidP="00B6078F">
      <w:pPr>
        <w:pStyle w:val="Listaszerbekezds"/>
        <w:numPr>
          <w:ilvl w:val="0"/>
          <w:numId w:val="50"/>
        </w:numPr>
        <w:ind w:left="2552"/>
        <w:jc w:val="both"/>
        <w:rPr>
          <w:lang w:val="hu-HU"/>
        </w:rPr>
      </w:pPr>
      <w:r w:rsidRPr="009507CD">
        <w:rPr>
          <w:lang w:val="hu-HU"/>
        </w:rPr>
        <w:t>Hibakezelés:</w:t>
      </w:r>
    </w:p>
    <w:p w14:paraId="240D825B" w14:textId="77777777" w:rsidR="00B6078F" w:rsidRPr="009507CD" w:rsidRDefault="00B6078F" w:rsidP="00B6078F">
      <w:pPr>
        <w:pStyle w:val="Listaszerbekezds"/>
        <w:numPr>
          <w:ilvl w:val="0"/>
          <w:numId w:val="50"/>
        </w:numPr>
        <w:ind w:left="3686"/>
        <w:jc w:val="both"/>
        <w:rPr>
          <w:lang w:val="hu-HU"/>
        </w:rPr>
      </w:pPr>
      <w:bookmarkStart w:id="29" w:name="_Hlk165540146"/>
      <w:r w:rsidRPr="009507CD">
        <w:rPr>
          <w:lang w:val="hu-HU"/>
        </w:rPr>
        <w:t>Az érvénytelen kérés vagy hibák esetén a megfelelő hibakódo</w:t>
      </w:r>
      <w:r>
        <w:rPr>
          <w:lang w:val="hu-HU"/>
        </w:rPr>
        <w:t xml:space="preserve">kat </w:t>
      </w:r>
      <w:r w:rsidRPr="009507CD">
        <w:rPr>
          <w:lang w:val="hu-HU"/>
        </w:rPr>
        <w:t>és üzenetek</w:t>
      </w:r>
      <w:r>
        <w:rPr>
          <w:lang w:val="hu-HU"/>
        </w:rPr>
        <w:t>et</w:t>
      </w:r>
      <w:r w:rsidRPr="009507CD">
        <w:rPr>
          <w:lang w:val="hu-HU"/>
        </w:rPr>
        <w:t xml:space="preserve"> </w:t>
      </w:r>
      <w:r>
        <w:rPr>
          <w:lang w:val="hu-HU"/>
        </w:rPr>
        <w:t>küld vissza</w:t>
      </w:r>
      <w:r w:rsidRPr="009507CD">
        <w:rPr>
          <w:lang w:val="hu-HU"/>
        </w:rPr>
        <w:t>.</w:t>
      </w:r>
    </w:p>
    <w:bookmarkEnd w:id="29"/>
    <w:p w14:paraId="03FB90AF" w14:textId="2DADBA05" w:rsidR="009507CD" w:rsidRPr="00B6078F" w:rsidRDefault="003B44FE" w:rsidP="00B6078F">
      <w:pPr>
        <w:pStyle w:val="Listaszerbekezds"/>
        <w:ind w:left="3686"/>
        <w:jc w:val="both"/>
        <w:rPr>
          <w:lang w:val="hu-HU"/>
        </w:rPr>
      </w:pPr>
      <w:r w:rsidRPr="00B6078F">
        <w:rPr>
          <w:lang w:val="hu-HU"/>
        </w:rPr>
        <w:br w:type="page"/>
      </w:r>
    </w:p>
    <w:p w14:paraId="3597EDEC" w14:textId="58A1D5D9" w:rsidR="003B39C2" w:rsidRPr="00DA359F" w:rsidRDefault="00C47449" w:rsidP="00DA359F">
      <w:pPr>
        <w:rPr>
          <w:rStyle w:val="Cmsor3Char"/>
          <w:sz w:val="28"/>
          <w:szCs w:val="28"/>
        </w:rPr>
      </w:pPr>
      <w:bookmarkStart w:id="30" w:name="_Toc165541170"/>
      <w:r w:rsidRPr="00DA359F">
        <w:rPr>
          <w:rStyle w:val="Cmsor3Char"/>
          <w:sz w:val="28"/>
          <w:szCs w:val="28"/>
        </w:rPr>
        <w:lastRenderedPageBreak/>
        <w:t>Recept:</w:t>
      </w:r>
      <w:bookmarkEnd w:id="30"/>
    </w:p>
    <w:p w14:paraId="33BA9BE6" w14:textId="2D6809D9" w:rsidR="003B39C2" w:rsidRPr="008D16B3" w:rsidRDefault="003B39C2" w:rsidP="003E75FA">
      <w:pPr>
        <w:pStyle w:val="Cmsor3"/>
        <w:ind w:firstLine="567"/>
        <w:jc w:val="both"/>
        <w:rPr>
          <w:sz w:val="28"/>
          <w:szCs w:val="28"/>
          <w:lang w:val="hu-HU"/>
        </w:rPr>
      </w:pPr>
      <w:bookmarkStart w:id="31" w:name="_Toc165541171"/>
      <w:r w:rsidRPr="008D16B3">
        <w:rPr>
          <w:sz w:val="28"/>
          <w:szCs w:val="28"/>
          <w:lang w:val="hu-HU"/>
        </w:rPr>
        <w:t>/recipe/:</w:t>
      </w:r>
      <w:proofErr w:type="spellStart"/>
      <w:r w:rsidRPr="008D16B3">
        <w:rPr>
          <w:sz w:val="28"/>
          <w:szCs w:val="28"/>
          <w:lang w:val="hu-HU"/>
        </w:rPr>
        <w:t>id</w:t>
      </w:r>
      <w:bookmarkEnd w:id="31"/>
      <w:proofErr w:type="spellEnd"/>
    </w:p>
    <w:p w14:paraId="200A54EA" w14:textId="77777777" w:rsidR="008D16B3" w:rsidRPr="008D16B3" w:rsidRDefault="008D16B3" w:rsidP="003E75FA">
      <w:pPr>
        <w:pStyle w:val="Listaszerbekezds"/>
        <w:numPr>
          <w:ilvl w:val="0"/>
          <w:numId w:val="53"/>
        </w:numPr>
        <w:jc w:val="both"/>
        <w:rPr>
          <w:lang w:val="hu-HU"/>
        </w:rPr>
      </w:pPr>
      <w:r w:rsidRPr="008D16B3">
        <w:rPr>
          <w:lang w:val="hu-HU"/>
        </w:rPr>
        <w:t>Végpont: /recipe/:id</w:t>
      </w:r>
    </w:p>
    <w:p w14:paraId="476845C9" w14:textId="77777777" w:rsidR="008D16B3" w:rsidRPr="008D16B3" w:rsidRDefault="008D16B3" w:rsidP="003E75FA">
      <w:pPr>
        <w:pStyle w:val="Listaszerbekezds"/>
        <w:numPr>
          <w:ilvl w:val="0"/>
          <w:numId w:val="53"/>
        </w:numPr>
        <w:jc w:val="both"/>
        <w:rPr>
          <w:lang w:val="hu-HU"/>
        </w:rPr>
      </w:pPr>
      <w:r w:rsidRPr="008D16B3">
        <w:rPr>
          <w:lang w:val="hu-HU"/>
        </w:rPr>
        <w:t>Metódus: GET</w:t>
      </w:r>
    </w:p>
    <w:p w14:paraId="13B074D2" w14:textId="77777777" w:rsidR="008D16B3" w:rsidRDefault="008D16B3" w:rsidP="003E75FA">
      <w:pPr>
        <w:pStyle w:val="Listaszerbekezds"/>
        <w:numPr>
          <w:ilvl w:val="0"/>
          <w:numId w:val="53"/>
        </w:numPr>
        <w:jc w:val="both"/>
        <w:rPr>
          <w:lang w:val="hu-HU"/>
        </w:rPr>
      </w:pPr>
      <w:r w:rsidRPr="008D16B3">
        <w:rPr>
          <w:lang w:val="hu-HU"/>
        </w:rPr>
        <w:t xml:space="preserve">Leírás: </w:t>
      </w:r>
    </w:p>
    <w:p w14:paraId="064A1361" w14:textId="7A6BC6A4" w:rsidR="008D16B3" w:rsidRPr="008D16B3" w:rsidRDefault="008D16B3" w:rsidP="003E75FA">
      <w:pPr>
        <w:pStyle w:val="Listaszerbekezds"/>
        <w:numPr>
          <w:ilvl w:val="0"/>
          <w:numId w:val="53"/>
        </w:numPr>
        <w:ind w:left="3119"/>
        <w:jc w:val="both"/>
        <w:rPr>
          <w:lang w:val="hu-HU"/>
        </w:rPr>
      </w:pPr>
      <w:r w:rsidRPr="008D16B3">
        <w:rPr>
          <w:lang w:val="hu-HU"/>
        </w:rPr>
        <w:t>Ez a végpont segít lekérdezni egy feltöltött recept adatait, hogy azt meg tudjuk jeleníteni.</w:t>
      </w:r>
    </w:p>
    <w:p w14:paraId="62D61E2B" w14:textId="77777777" w:rsidR="008D16B3" w:rsidRPr="008D16B3" w:rsidRDefault="008D16B3" w:rsidP="003E75FA">
      <w:pPr>
        <w:pStyle w:val="Listaszerbekezds"/>
        <w:numPr>
          <w:ilvl w:val="0"/>
          <w:numId w:val="53"/>
        </w:numPr>
        <w:jc w:val="both"/>
        <w:rPr>
          <w:lang w:val="hu-HU"/>
        </w:rPr>
      </w:pPr>
      <w:r w:rsidRPr="008D16B3">
        <w:rPr>
          <w:lang w:val="hu-HU"/>
        </w:rPr>
        <w:t>Paraméterek:</w:t>
      </w:r>
    </w:p>
    <w:p w14:paraId="4B503EB9" w14:textId="77777777" w:rsidR="008D16B3" w:rsidRPr="008D16B3" w:rsidRDefault="008D16B3" w:rsidP="003E75FA">
      <w:pPr>
        <w:pStyle w:val="Listaszerbekezds"/>
        <w:numPr>
          <w:ilvl w:val="0"/>
          <w:numId w:val="53"/>
        </w:numPr>
        <w:ind w:left="3119"/>
        <w:jc w:val="both"/>
        <w:rPr>
          <w:lang w:val="hu-HU"/>
        </w:rPr>
      </w:pPr>
      <w:r w:rsidRPr="008D16B3">
        <w:rPr>
          <w:lang w:val="hu-HU"/>
        </w:rPr>
        <w:t>:id: A recept azonosítója vagy azonosítója, amelynek az adatait lekéredzük.</w:t>
      </w:r>
    </w:p>
    <w:p w14:paraId="608316A6" w14:textId="77777777" w:rsidR="008D16B3" w:rsidRPr="008D16B3" w:rsidRDefault="008D16B3" w:rsidP="003E75FA">
      <w:pPr>
        <w:pStyle w:val="Listaszerbekezds"/>
        <w:numPr>
          <w:ilvl w:val="0"/>
          <w:numId w:val="53"/>
        </w:numPr>
        <w:jc w:val="both"/>
        <w:rPr>
          <w:lang w:val="hu-HU"/>
        </w:rPr>
      </w:pPr>
      <w:r w:rsidRPr="008D16B3">
        <w:rPr>
          <w:lang w:val="hu-HU"/>
        </w:rPr>
        <w:t>Válasz:</w:t>
      </w:r>
    </w:p>
    <w:p w14:paraId="2008B72C" w14:textId="77777777" w:rsidR="008D16B3" w:rsidRPr="008D16B3" w:rsidRDefault="008D16B3" w:rsidP="003E75FA">
      <w:pPr>
        <w:pStyle w:val="Listaszerbekezds"/>
        <w:numPr>
          <w:ilvl w:val="0"/>
          <w:numId w:val="53"/>
        </w:numPr>
        <w:ind w:left="3119"/>
        <w:jc w:val="both"/>
        <w:rPr>
          <w:lang w:val="hu-HU"/>
        </w:rPr>
      </w:pPr>
      <w:r w:rsidRPr="008D16B3">
        <w:rPr>
          <w:lang w:val="hu-HU"/>
        </w:rPr>
        <w:t>Sikeres lekérés:</w:t>
      </w:r>
    </w:p>
    <w:p w14:paraId="0967D6CC" w14:textId="77777777" w:rsidR="008D16B3" w:rsidRPr="008D16B3" w:rsidRDefault="008D16B3" w:rsidP="003E75FA">
      <w:pPr>
        <w:pStyle w:val="Listaszerbekezds"/>
        <w:numPr>
          <w:ilvl w:val="0"/>
          <w:numId w:val="53"/>
        </w:numPr>
        <w:ind w:left="3686"/>
        <w:jc w:val="both"/>
        <w:rPr>
          <w:lang w:val="hu-HU"/>
        </w:rPr>
      </w:pPr>
      <w:r w:rsidRPr="008D16B3">
        <w:rPr>
          <w:lang w:val="hu-HU"/>
        </w:rPr>
        <w:t>Státuszkód: 200 OK</w:t>
      </w:r>
    </w:p>
    <w:p w14:paraId="04A67E96" w14:textId="6FA81258" w:rsidR="003B39C2" w:rsidRPr="008D16B3" w:rsidRDefault="008D16B3" w:rsidP="003E75FA">
      <w:pPr>
        <w:pStyle w:val="Listaszerbekezds"/>
        <w:numPr>
          <w:ilvl w:val="0"/>
          <w:numId w:val="53"/>
        </w:numPr>
        <w:ind w:left="3686"/>
        <w:jc w:val="both"/>
        <w:rPr>
          <w:lang w:val="hu-HU"/>
        </w:rPr>
      </w:pPr>
      <w:r w:rsidRPr="008D16B3">
        <w:rPr>
          <w:lang w:val="hu-HU"/>
        </w:rPr>
        <w:t>Tartalom: Az adott azonosítóhoz tartozó recept adatai.</w:t>
      </w:r>
    </w:p>
    <w:p w14:paraId="74FA7862" w14:textId="77777777" w:rsidR="008D16B3" w:rsidRPr="008D16B3" w:rsidRDefault="008D16B3" w:rsidP="003E75FA">
      <w:pPr>
        <w:pStyle w:val="Listaszerbekezds"/>
        <w:numPr>
          <w:ilvl w:val="0"/>
          <w:numId w:val="53"/>
        </w:numPr>
        <w:ind w:left="3119"/>
        <w:jc w:val="both"/>
        <w:rPr>
          <w:lang w:val="hu-HU"/>
        </w:rPr>
      </w:pPr>
      <w:r w:rsidRPr="008D16B3">
        <w:rPr>
          <w:lang w:val="hu-HU"/>
        </w:rPr>
        <w:t>Sikertelen lekérés:</w:t>
      </w:r>
    </w:p>
    <w:p w14:paraId="47E935D2" w14:textId="3FAE194E" w:rsidR="008D16B3" w:rsidRPr="008D16B3" w:rsidRDefault="008D16B3" w:rsidP="003E75FA">
      <w:pPr>
        <w:pStyle w:val="Listaszerbekezds"/>
        <w:numPr>
          <w:ilvl w:val="0"/>
          <w:numId w:val="53"/>
        </w:numPr>
        <w:ind w:left="3686"/>
        <w:jc w:val="both"/>
        <w:rPr>
          <w:lang w:val="hu-HU"/>
        </w:rPr>
      </w:pPr>
      <w:r w:rsidRPr="008D16B3">
        <w:rPr>
          <w:lang w:val="hu-HU"/>
        </w:rPr>
        <w:t xml:space="preserve">Státuszkód: 404 Not Found vagy 400 Bad Request </w:t>
      </w:r>
    </w:p>
    <w:p w14:paraId="00D2D23D" w14:textId="44942F4A" w:rsidR="008D16B3" w:rsidRPr="003B44FE" w:rsidRDefault="008D16B3" w:rsidP="003E75FA">
      <w:pPr>
        <w:pStyle w:val="Listaszerbekezds"/>
        <w:numPr>
          <w:ilvl w:val="0"/>
          <w:numId w:val="53"/>
        </w:numPr>
        <w:ind w:left="3686"/>
        <w:jc w:val="both"/>
        <w:rPr>
          <w:lang w:val="hu-HU"/>
        </w:rPr>
      </w:pPr>
      <w:r w:rsidRPr="008D16B3">
        <w:rPr>
          <w:lang w:val="hu-HU"/>
        </w:rPr>
        <w:t>Tartalom: Hibaüzenet, ha a megadott azonosítóval nem található recept.</w:t>
      </w:r>
    </w:p>
    <w:p w14:paraId="2C20F89A" w14:textId="77777777" w:rsidR="008D16B3" w:rsidRPr="008D16B3" w:rsidRDefault="008D16B3" w:rsidP="003E75FA">
      <w:pPr>
        <w:pStyle w:val="Listaszerbekezds"/>
        <w:numPr>
          <w:ilvl w:val="0"/>
          <w:numId w:val="53"/>
        </w:numPr>
        <w:jc w:val="both"/>
        <w:rPr>
          <w:lang w:val="hu-HU"/>
        </w:rPr>
      </w:pPr>
      <w:r w:rsidRPr="008D16B3">
        <w:rPr>
          <w:lang w:val="hu-HU"/>
        </w:rPr>
        <w:t>Hibakezelés:</w:t>
      </w:r>
    </w:p>
    <w:p w14:paraId="2B59CBDA" w14:textId="175EC203" w:rsidR="008D16B3" w:rsidRPr="008D16B3" w:rsidRDefault="008D16B3" w:rsidP="003E75FA">
      <w:pPr>
        <w:pStyle w:val="Listaszerbekezds"/>
        <w:numPr>
          <w:ilvl w:val="0"/>
          <w:numId w:val="53"/>
        </w:numPr>
        <w:ind w:left="3119"/>
        <w:jc w:val="both"/>
        <w:rPr>
          <w:lang w:val="hu-HU"/>
        </w:rPr>
      </w:pPr>
      <w:r w:rsidRPr="008D16B3">
        <w:rPr>
          <w:lang w:val="hu-HU"/>
        </w:rPr>
        <w:t xml:space="preserve">Az érvénytelen kérés vagy hibák esetén a </w:t>
      </w:r>
      <w:r w:rsidR="00B6078F" w:rsidRPr="009507CD">
        <w:rPr>
          <w:lang w:val="hu-HU"/>
        </w:rPr>
        <w:t>megfelelő hibakódo</w:t>
      </w:r>
      <w:r w:rsidR="00B6078F">
        <w:rPr>
          <w:lang w:val="hu-HU"/>
        </w:rPr>
        <w:t xml:space="preserve">kat </w:t>
      </w:r>
      <w:r w:rsidR="00B6078F" w:rsidRPr="009507CD">
        <w:rPr>
          <w:lang w:val="hu-HU"/>
        </w:rPr>
        <w:t>és üzenetek</w:t>
      </w:r>
      <w:r w:rsidR="00B6078F">
        <w:rPr>
          <w:lang w:val="hu-HU"/>
        </w:rPr>
        <w:t>et</w:t>
      </w:r>
      <w:r w:rsidR="00B6078F" w:rsidRPr="009507CD">
        <w:rPr>
          <w:lang w:val="hu-HU"/>
        </w:rPr>
        <w:t xml:space="preserve"> </w:t>
      </w:r>
      <w:r w:rsidR="00B6078F">
        <w:rPr>
          <w:lang w:val="hu-HU"/>
        </w:rPr>
        <w:t>küld vissza.</w:t>
      </w:r>
    </w:p>
    <w:p w14:paraId="5258480E" w14:textId="43C0B9AA" w:rsidR="003B39C2" w:rsidRPr="008D16B3" w:rsidRDefault="003B39C2" w:rsidP="003E75FA">
      <w:pPr>
        <w:pStyle w:val="Cmsor3"/>
        <w:ind w:firstLine="567"/>
        <w:jc w:val="both"/>
        <w:rPr>
          <w:sz w:val="28"/>
          <w:szCs w:val="28"/>
          <w:lang w:val="hu-HU"/>
        </w:rPr>
      </w:pPr>
      <w:bookmarkStart w:id="32" w:name="_Toc165541172"/>
      <w:r w:rsidRPr="008D16B3">
        <w:rPr>
          <w:sz w:val="28"/>
          <w:szCs w:val="28"/>
          <w:lang w:val="hu-HU"/>
        </w:rPr>
        <w:t>/</w:t>
      </w:r>
      <w:proofErr w:type="spellStart"/>
      <w:r w:rsidRPr="008D16B3">
        <w:rPr>
          <w:sz w:val="28"/>
          <w:szCs w:val="28"/>
          <w:lang w:val="hu-HU"/>
        </w:rPr>
        <w:t>uploadRecipe</w:t>
      </w:r>
      <w:bookmarkEnd w:id="32"/>
      <w:proofErr w:type="spellEnd"/>
    </w:p>
    <w:p w14:paraId="57AE6870" w14:textId="77777777" w:rsidR="008D16B3" w:rsidRPr="008D16B3" w:rsidRDefault="008D16B3" w:rsidP="003E75FA">
      <w:pPr>
        <w:pStyle w:val="Listaszerbekezds"/>
        <w:numPr>
          <w:ilvl w:val="3"/>
          <w:numId w:val="54"/>
        </w:numPr>
        <w:ind w:left="2552"/>
        <w:jc w:val="both"/>
        <w:rPr>
          <w:lang w:val="hu-HU"/>
        </w:rPr>
      </w:pPr>
      <w:r w:rsidRPr="008D16B3">
        <w:rPr>
          <w:lang w:val="hu-HU"/>
        </w:rPr>
        <w:t>Végpont: /uploadRecipe</w:t>
      </w:r>
    </w:p>
    <w:p w14:paraId="58E963B5" w14:textId="77777777" w:rsidR="008D16B3" w:rsidRPr="008D16B3" w:rsidRDefault="008D16B3" w:rsidP="003E75FA">
      <w:pPr>
        <w:pStyle w:val="Listaszerbekezds"/>
        <w:numPr>
          <w:ilvl w:val="3"/>
          <w:numId w:val="54"/>
        </w:numPr>
        <w:ind w:left="2552"/>
        <w:jc w:val="both"/>
        <w:rPr>
          <w:lang w:val="hu-HU"/>
        </w:rPr>
      </w:pPr>
      <w:r w:rsidRPr="008D16B3">
        <w:rPr>
          <w:lang w:val="hu-HU"/>
        </w:rPr>
        <w:t>Metódus: POST</w:t>
      </w:r>
    </w:p>
    <w:p w14:paraId="2FFCE617" w14:textId="77777777" w:rsidR="008D16B3" w:rsidRDefault="008D16B3" w:rsidP="003E75FA">
      <w:pPr>
        <w:pStyle w:val="Listaszerbekezds"/>
        <w:numPr>
          <w:ilvl w:val="3"/>
          <w:numId w:val="54"/>
        </w:numPr>
        <w:ind w:left="2552"/>
        <w:jc w:val="both"/>
        <w:rPr>
          <w:lang w:val="hu-HU"/>
        </w:rPr>
      </w:pPr>
      <w:r w:rsidRPr="008D16B3">
        <w:rPr>
          <w:lang w:val="hu-HU"/>
        </w:rPr>
        <w:t xml:space="preserve">Leírás: </w:t>
      </w:r>
    </w:p>
    <w:p w14:paraId="0CA2FA7D" w14:textId="49E9F8DC" w:rsidR="008D16B3" w:rsidRPr="008D16B3" w:rsidRDefault="008D16B3" w:rsidP="003E75FA">
      <w:pPr>
        <w:pStyle w:val="Listaszerbekezds"/>
        <w:numPr>
          <w:ilvl w:val="3"/>
          <w:numId w:val="54"/>
        </w:numPr>
        <w:ind w:left="3119"/>
        <w:jc w:val="both"/>
        <w:rPr>
          <w:lang w:val="hu-HU"/>
        </w:rPr>
      </w:pPr>
      <w:r w:rsidRPr="008D16B3">
        <w:rPr>
          <w:lang w:val="hu-HU"/>
        </w:rPr>
        <w:t>Ez a végpont segít feltölteni egy új receptet az adatbázisba.</w:t>
      </w:r>
    </w:p>
    <w:p w14:paraId="5B39D681" w14:textId="77777777" w:rsidR="008D16B3" w:rsidRDefault="008D16B3" w:rsidP="003E75FA">
      <w:pPr>
        <w:pStyle w:val="Listaszerbekezds"/>
        <w:numPr>
          <w:ilvl w:val="3"/>
          <w:numId w:val="54"/>
        </w:numPr>
        <w:ind w:left="2552"/>
        <w:jc w:val="both"/>
        <w:rPr>
          <w:lang w:val="hu-HU"/>
        </w:rPr>
      </w:pPr>
      <w:r w:rsidRPr="008D16B3">
        <w:rPr>
          <w:lang w:val="hu-HU"/>
        </w:rPr>
        <w:t xml:space="preserve">Paraméterek: </w:t>
      </w:r>
    </w:p>
    <w:p w14:paraId="348C11FF" w14:textId="17C2FC7F" w:rsidR="003B39C2" w:rsidRDefault="008D16B3" w:rsidP="003E75FA">
      <w:pPr>
        <w:pStyle w:val="Listaszerbekezds"/>
        <w:numPr>
          <w:ilvl w:val="3"/>
          <w:numId w:val="54"/>
        </w:numPr>
        <w:ind w:left="3119"/>
        <w:jc w:val="both"/>
        <w:rPr>
          <w:lang w:val="hu-HU"/>
        </w:rPr>
      </w:pPr>
      <w:r w:rsidRPr="008D16B3">
        <w:rPr>
          <w:lang w:val="hu-HU"/>
        </w:rPr>
        <w:t xml:space="preserve">Az új recept adatait a kérés testében (body) </w:t>
      </w:r>
      <w:r w:rsidR="00B6078F">
        <w:rPr>
          <w:lang w:val="hu-HU"/>
        </w:rPr>
        <w:t>küldi el</w:t>
      </w:r>
      <w:r w:rsidRPr="008D16B3">
        <w:rPr>
          <w:lang w:val="hu-HU"/>
        </w:rPr>
        <w:t>, JSON formátumban.</w:t>
      </w:r>
    </w:p>
    <w:p w14:paraId="3DAE1C84" w14:textId="77777777" w:rsidR="008D16B3" w:rsidRPr="008D16B3" w:rsidRDefault="008D16B3" w:rsidP="003E75FA">
      <w:pPr>
        <w:pStyle w:val="Listaszerbekezds"/>
        <w:numPr>
          <w:ilvl w:val="3"/>
          <w:numId w:val="54"/>
        </w:numPr>
        <w:ind w:left="2552"/>
        <w:jc w:val="both"/>
        <w:rPr>
          <w:lang w:val="hu-HU"/>
        </w:rPr>
      </w:pPr>
      <w:r w:rsidRPr="008D16B3">
        <w:rPr>
          <w:lang w:val="hu-HU"/>
        </w:rPr>
        <w:t>Válasz:</w:t>
      </w:r>
    </w:p>
    <w:p w14:paraId="5B88C181" w14:textId="77777777" w:rsidR="008D16B3" w:rsidRPr="008D16B3" w:rsidRDefault="008D16B3" w:rsidP="003E75FA">
      <w:pPr>
        <w:pStyle w:val="Listaszerbekezds"/>
        <w:numPr>
          <w:ilvl w:val="3"/>
          <w:numId w:val="54"/>
        </w:numPr>
        <w:ind w:left="3119"/>
        <w:jc w:val="both"/>
        <w:rPr>
          <w:lang w:val="hu-HU"/>
        </w:rPr>
      </w:pPr>
      <w:r w:rsidRPr="008D16B3">
        <w:rPr>
          <w:lang w:val="hu-HU"/>
        </w:rPr>
        <w:t>Sikeres feltöltés:</w:t>
      </w:r>
    </w:p>
    <w:p w14:paraId="28744BA1" w14:textId="77777777" w:rsidR="008D16B3" w:rsidRPr="008D16B3" w:rsidRDefault="008D16B3" w:rsidP="003E75FA">
      <w:pPr>
        <w:pStyle w:val="Listaszerbekezds"/>
        <w:numPr>
          <w:ilvl w:val="3"/>
          <w:numId w:val="54"/>
        </w:numPr>
        <w:ind w:left="3686"/>
        <w:jc w:val="both"/>
        <w:rPr>
          <w:lang w:val="hu-HU"/>
        </w:rPr>
      </w:pPr>
      <w:r w:rsidRPr="008D16B3">
        <w:rPr>
          <w:lang w:val="hu-HU"/>
        </w:rPr>
        <w:t>Státuszkód: 201 Created</w:t>
      </w:r>
    </w:p>
    <w:p w14:paraId="01F40957" w14:textId="10862A32" w:rsidR="008D16B3" w:rsidRDefault="008D16B3" w:rsidP="003E75FA">
      <w:pPr>
        <w:pStyle w:val="Listaszerbekezds"/>
        <w:numPr>
          <w:ilvl w:val="3"/>
          <w:numId w:val="54"/>
        </w:numPr>
        <w:ind w:left="3686"/>
        <w:jc w:val="both"/>
        <w:rPr>
          <w:lang w:val="hu-HU"/>
        </w:rPr>
      </w:pPr>
      <w:r w:rsidRPr="008D16B3">
        <w:rPr>
          <w:lang w:val="hu-HU"/>
        </w:rPr>
        <w:t>Tartalom: Az újonnan feltöltött recept azonosítója vagy üzenet a sikeres feltöltésről.</w:t>
      </w:r>
    </w:p>
    <w:p w14:paraId="343A9B6C" w14:textId="77777777" w:rsidR="008D16B3" w:rsidRPr="008D16B3" w:rsidRDefault="008D16B3" w:rsidP="003E75FA">
      <w:pPr>
        <w:pStyle w:val="Listaszerbekezds"/>
        <w:numPr>
          <w:ilvl w:val="3"/>
          <w:numId w:val="54"/>
        </w:numPr>
        <w:ind w:left="3119"/>
        <w:jc w:val="both"/>
        <w:rPr>
          <w:lang w:val="hu-HU"/>
        </w:rPr>
      </w:pPr>
      <w:r w:rsidRPr="008D16B3">
        <w:rPr>
          <w:lang w:val="hu-HU"/>
        </w:rPr>
        <w:t>Sikertelen feltöltés:</w:t>
      </w:r>
    </w:p>
    <w:p w14:paraId="47693FA6" w14:textId="444BE4A2" w:rsidR="008D16B3" w:rsidRPr="008D16B3" w:rsidRDefault="008D16B3" w:rsidP="003E75FA">
      <w:pPr>
        <w:pStyle w:val="Listaszerbekezds"/>
        <w:numPr>
          <w:ilvl w:val="3"/>
          <w:numId w:val="54"/>
        </w:numPr>
        <w:ind w:left="3686"/>
        <w:jc w:val="both"/>
        <w:rPr>
          <w:lang w:val="hu-HU"/>
        </w:rPr>
      </w:pPr>
      <w:r w:rsidRPr="008D16B3">
        <w:rPr>
          <w:lang w:val="hu-HU"/>
        </w:rPr>
        <w:t xml:space="preserve">Státuszkód: 400 Bad Request vagy 422 Unprocessable Entity </w:t>
      </w:r>
    </w:p>
    <w:p w14:paraId="4DA705EA" w14:textId="2BBB8CBC" w:rsidR="008D16B3" w:rsidRPr="00C47449" w:rsidRDefault="008D16B3" w:rsidP="003E75FA">
      <w:pPr>
        <w:pStyle w:val="Listaszerbekezds"/>
        <w:numPr>
          <w:ilvl w:val="3"/>
          <w:numId w:val="54"/>
        </w:numPr>
        <w:ind w:left="3686"/>
        <w:jc w:val="both"/>
        <w:rPr>
          <w:lang w:val="hu-HU"/>
        </w:rPr>
      </w:pPr>
      <w:r w:rsidRPr="008D16B3">
        <w:rPr>
          <w:lang w:val="hu-HU"/>
        </w:rPr>
        <w:t>Tartalom: Hibaüzenetek a feltöltéssel kapcsolatos problémákról.</w:t>
      </w:r>
    </w:p>
    <w:p w14:paraId="5F98CE14" w14:textId="168C58D6" w:rsidR="008D16B3" w:rsidRPr="008D16B3" w:rsidRDefault="008D16B3" w:rsidP="003E75FA">
      <w:pPr>
        <w:pStyle w:val="Listaszerbekezds"/>
        <w:numPr>
          <w:ilvl w:val="3"/>
          <w:numId w:val="54"/>
        </w:numPr>
        <w:ind w:left="2552"/>
        <w:jc w:val="both"/>
        <w:rPr>
          <w:lang w:val="hu-HU"/>
        </w:rPr>
      </w:pPr>
      <w:r w:rsidRPr="008D16B3">
        <w:rPr>
          <w:lang w:val="hu-HU"/>
        </w:rPr>
        <w:t>Hibakezelés:</w:t>
      </w:r>
    </w:p>
    <w:p w14:paraId="5350BF5F" w14:textId="4CDE94B4" w:rsidR="003B44FE" w:rsidRDefault="008D16B3" w:rsidP="003E75FA">
      <w:pPr>
        <w:pStyle w:val="Listaszerbekezds"/>
        <w:numPr>
          <w:ilvl w:val="3"/>
          <w:numId w:val="54"/>
        </w:numPr>
        <w:ind w:left="3119"/>
        <w:jc w:val="both"/>
        <w:rPr>
          <w:lang w:val="hu-HU"/>
        </w:rPr>
      </w:pPr>
      <w:r w:rsidRPr="008D16B3">
        <w:rPr>
          <w:lang w:val="hu-HU"/>
        </w:rPr>
        <w:t xml:space="preserve">Az érvénytelen kérés vagy hibák esetén a </w:t>
      </w:r>
      <w:r w:rsidR="00B6078F" w:rsidRPr="009507CD">
        <w:rPr>
          <w:lang w:val="hu-HU"/>
        </w:rPr>
        <w:t>megfelelő hibakódo</w:t>
      </w:r>
      <w:r w:rsidR="00B6078F">
        <w:rPr>
          <w:lang w:val="hu-HU"/>
        </w:rPr>
        <w:t xml:space="preserve">kat </w:t>
      </w:r>
      <w:r w:rsidR="00B6078F" w:rsidRPr="009507CD">
        <w:rPr>
          <w:lang w:val="hu-HU"/>
        </w:rPr>
        <w:t>és üzenetek</w:t>
      </w:r>
      <w:r w:rsidR="00B6078F">
        <w:rPr>
          <w:lang w:val="hu-HU"/>
        </w:rPr>
        <w:t>et</w:t>
      </w:r>
      <w:r w:rsidR="00B6078F" w:rsidRPr="009507CD">
        <w:rPr>
          <w:lang w:val="hu-HU"/>
        </w:rPr>
        <w:t xml:space="preserve"> </w:t>
      </w:r>
      <w:r w:rsidR="00B6078F">
        <w:rPr>
          <w:lang w:val="hu-HU"/>
        </w:rPr>
        <w:t>küld vissza</w:t>
      </w:r>
      <w:r w:rsidRPr="008D16B3">
        <w:rPr>
          <w:lang w:val="hu-HU"/>
        </w:rPr>
        <w:t>.</w:t>
      </w:r>
    </w:p>
    <w:p w14:paraId="7952CFA6" w14:textId="6EFE69B2" w:rsidR="008D16B3" w:rsidRPr="003B44FE" w:rsidRDefault="003B44FE" w:rsidP="003E75FA">
      <w:pPr>
        <w:jc w:val="both"/>
        <w:rPr>
          <w:lang w:val="hu-HU"/>
        </w:rPr>
      </w:pPr>
      <w:r>
        <w:rPr>
          <w:lang w:val="hu-HU"/>
        </w:rPr>
        <w:br w:type="page"/>
      </w:r>
    </w:p>
    <w:p w14:paraId="13F147BA" w14:textId="70E5FA5C" w:rsidR="003B39C2" w:rsidRPr="008D16B3" w:rsidRDefault="003B39C2" w:rsidP="003E75FA">
      <w:pPr>
        <w:pStyle w:val="Cmsor3"/>
        <w:ind w:firstLine="567"/>
        <w:jc w:val="both"/>
        <w:rPr>
          <w:sz w:val="28"/>
          <w:szCs w:val="28"/>
          <w:lang w:val="hu-HU"/>
        </w:rPr>
      </w:pPr>
      <w:bookmarkStart w:id="33" w:name="_Toc165541173"/>
      <w:r w:rsidRPr="008D16B3">
        <w:rPr>
          <w:sz w:val="28"/>
          <w:szCs w:val="28"/>
          <w:lang w:val="hu-HU"/>
        </w:rPr>
        <w:lastRenderedPageBreak/>
        <w:t>/getComment/:id</w:t>
      </w:r>
      <w:bookmarkEnd w:id="33"/>
    </w:p>
    <w:p w14:paraId="62EB510F" w14:textId="77777777" w:rsidR="008D16B3" w:rsidRPr="008D16B3" w:rsidRDefault="008D16B3" w:rsidP="003E75FA">
      <w:pPr>
        <w:pStyle w:val="Listaszerbekezds"/>
        <w:numPr>
          <w:ilvl w:val="3"/>
          <w:numId w:val="54"/>
        </w:numPr>
        <w:ind w:left="2552"/>
        <w:jc w:val="both"/>
        <w:rPr>
          <w:lang w:val="hu-HU"/>
        </w:rPr>
      </w:pPr>
      <w:r w:rsidRPr="008D16B3">
        <w:rPr>
          <w:lang w:val="hu-HU"/>
        </w:rPr>
        <w:t>Végpont: /getComment/:id</w:t>
      </w:r>
    </w:p>
    <w:p w14:paraId="78919C9D" w14:textId="77777777" w:rsidR="008D16B3" w:rsidRPr="008D16B3" w:rsidRDefault="008D16B3" w:rsidP="003E75FA">
      <w:pPr>
        <w:pStyle w:val="Listaszerbekezds"/>
        <w:numPr>
          <w:ilvl w:val="3"/>
          <w:numId w:val="54"/>
        </w:numPr>
        <w:ind w:left="2552"/>
        <w:jc w:val="both"/>
        <w:rPr>
          <w:lang w:val="hu-HU"/>
        </w:rPr>
      </w:pPr>
      <w:r w:rsidRPr="008D16B3">
        <w:rPr>
          <w:lang w:val="hu-HU"/>
        </w:rPr>
        <w:t>Metódus: GET</w:t>
      </w:r>
    </w:p>
    <w:p w14:paraId="1AB5A5C1" w14:textId="77777777" w:rsidR="00951D35" w:rsidRDefault="008D16B3" w:rsidP="003E75FA">
      <w:pPr>
        <w:pStyle w:val="Listaszerbekezds"/>
        <w:numPr>
          <w:ilvl w:val="3"/>
          <w:numId w:val="54"/>
        </w:numPr>
        <w:ind w:left="2552"/>
        <w:jc w:val="both"/>
        <w:rPr>
          <w:lang w:val="hu-HU"/>
        </w:rPr>
      </w:pPr>
      <w:r w:rsidRPr="008D16B3">
        <w:rPr>
          <w:lang w:val="hu-HU"/>
        </w:rPr>
        <w:t xml:space="preserve">Leírás: </w:t>
      </w:r>
    </w:p>
    <w:p w14:paraId="05323005" w14:textId="11EF0C40" w:rsidR="008D16B3" w:rsidRPr="008D16B3" w:rsidRDefault="008D16B3" w:rsidP="003E75FA">
      <w:pPr>
        <w:pStyle w:val="Listaszerbekezds"/>
        <w:numPr>
          <w:ilvl w:val="3"/>
          <w:numId w:val="54"/>
        </w:numPr>
        <w:ind w:left="3119"/>
        <w:jc w:val="both"/>
        <w:rPr>
          <w:lang w:val="hu-HU"/>
        </w:rPr>
      </w:pPr>
      <w:r w:rsidRPr="008D16B3">
        <w:rPr>
          <w:lang w:val="hu-HU"/>
        </w:rPr>
        <w:t>Ez a végpont lekérdezi egy recepthez feltöltött kommenteket, beleértve a felhasználó nevét, a komment tartalmát és a feltöltés időpontját.</w:t>
      </w:r>
    </w:p>
    <w:p w14:paraId="7168E264" w14:textId="77777777" w:rsidR="008D16B3" w:rsidRPr="008D16B3" w:rsidRDefault="008D16B3" w:rsidP="003E75FA">
      <w:pPr>
        <w:pStyle w:val="Listaszerbekezds"/>
        <w:numPr>
          <w:ilvl w:val="3"/>
          <w:numId w:val="54"/>
        </w:numPr>
        <w:ind w:left="2552"/>
        <w:jc w:val="both"/>
        <w:rPr>
          <w:lang w:val="hu-HU"/>
        </w:rPr>
      </w:pPr>
      <w:r w:rsidRPr="008D16B3">
        <w:rPr>
          <w:lang w:val="hu-HU"/>
        </w:rPr>
        <w:t>Paraméterek:</w:t>
      </w:r>
    </w:p>
    <w:p w14:paraId="5FC20778" w14:textId="77777777" w:rsidR="008D16B3" w:rsidRPr="008D16B3" w:rsidRDefault="008D16B3" w:rsidP="003E75FA">
      <w:pPr>
        <w:pStyle w:val="Listaszerbekezds"/>
        <w:numPr>
          <w:ilvl w:val="3"/>
          <w:numId w:val="54"/>
        </w:numPr>
        <w:ind w:left="3119"/>
        <w:jc w:val="both"/>
        <w:rPr>
          <w:lang w:val="hu-HU"/>
        </w:rPr>
      </w:pPr>
      <w:r w:rsidRPr="008D16B3">
        <w:rPr>
          <w:lang w:val="hu-HU"/>
        </w:rPr>
        <w:t>:id: A recept azonosítója vagy azonosítója, amelyhez a kommenteket lekéredzük.</w:t>
      </w:r>
    </w:p>
    <w:p w14:paraId="31A56B39" w14:textId="77777777" w:rsidR="008D16B3" w:rsidRPr="008D16B3" w:rsidRDefault="008D16B3" w:rsidP="003E75FA">
      <w:pPr>
        <w:pStyle w:val="Listaszerbekezds"/>
        <w:numPr>
          <w:ilvl w:val="3"/>
          <w:numId w:val="54"/>
        </w:numPr>
        <w:ind w:left="2552"/>
        <w:jc w:val="both"/>
        <w:rPr>
          <w:lang w:val="hu-HU"/>
        </w:rPr>
      </w:pPr>
      <w:r w:rsidRPr="008D16B3">
        <w:rPr>
          <w:lang w:val="hu-HU"/>
        </w:rPr>
        <w:t>Válasz:</w:t>
      </w:r>
    </w:p>
    <w:p w14:paraId="320F4160" w14:textId="77777777" w:rsidR="008D16B3" w:rsidRPr="008D16B3" w:rsidRDefault="008D16B3" w:rsidP="003E75FA">
      <w:pPr>
        <w:pStyle w:val="Listaszerbekezds"/>
        <w:numPr>
          <w:ilvl w:val="3"/>
          <w:numId w:val="54"/>
        </w:numPr>
        <w:ind w:left="3119"/>
        <w:jc w:val="both"/>
        <w:rPr>
          <w:lang w:val="hu-HU"/>
        </w:rPr>
      </w:pPr>
      <w:r w:rsidRPr="008D16B3">
        <w:rPr>
          <w:lang w:val="hu-HU"/>
        </w:rPr>
        <w:t>Sikeres lekérés:</w:t>
      </w:r>
    </w:p>
    <w:p w14:paraId="0E4BC749" w14:textId="77777777" w:rsidR="008D16B3" w:rsidRPr="008D16B3" w:rsidRDefault="008D16B3" w:rsidP="003E75FA">
      <w:pPr>
        <w:pStyle w:val="Listaszerbekezds"/>
        <w:numPr>
          <w:ilvl w:val="3"/>
          <w:numId w:val="54"/>
        </w:numPr>
        <w:ind w:left="3969"/>
        <w:jc w:val="both"/>
        <w:rPr>
          <w:lang w:val="hu-HU"/>
        </w:rPr>
      </w:pPr>
      <w:r w:rsidRPr="008D16B3">
        <w:rPr>
          <w:lang w:val="hu-HU"/>
        </w:rPr>
        <w:t>Státuszkód: 200 OK</w:t>
      </w:r>
    </w:p>
    <w:p w14:paraId="6EE3FDF1" w14:textId="0C28F2F8" w:rsidR="00ED599C" w:rsidRDefault="008D16B3" w:rsidP="003E75FA">
      <w:pPr>
        <w:pStyle w:val="Listaszerbekezds"/>
        <w:numPr>
          <w:ilvl w:val="3"/>
          <w:numId w:val="54"/>
        </w:numPr>
        <w:ind w:left="3969"/>
        <w:jc w:val="both"/>
        <w:rPr>
          <w:lang w:val="hu-HU"/>
        </w:rPr>
      </w:pPr>
      <w:r w:rsidRPr="008D16B3">
        <w:rPr>
          <w:lang w:val="hu-HU"/>
        </w:rPr>
        <w:t>Tartalom: A megadott azonosítóhoz tartozó összes komment adatai.</w:t>
      </w:r>
    </w:p>
    <w:p w14:paraId="4C3D3A08" w14:textId="77777777" w:rsidR="00951D35" w:rsidRPr="00951D35" w:rsidRDefault="00951D35" w:rsidP="003E75FA">
      <w:pPr>
        <w:pStyle w:val="Listaszerbekezds"/>
        <w:numPr>
          <w:ilvl w:val="3"/>
          <w:numId w:val="54"/>
        </w:numPr>
        <w:ind w:left="3119"/>
        <w:jc w:val="both"/>
        <w:rPr>
          <w:lang w:val="hu-HU"/>
        </w:rPr>
      </w:pPr>
      <w:r w:rsidRPr="00951D35">
        <w:rPr>
          <w:lang w:val="hu-HU"/>
        </w:rPr>
        <w:t>Sikertelen lekérés:</w:t>
      </w:r>
    </w:p>
    <w:p w14:paraId="63E82377" w14:textId="77777777" w:rsidR="00951D35" w:rsidRPr="00951D35" w:rsidRDefault="00951D35" w:rsidP="003E75FA">
      <w:pPr>
        <w:pStyle w:val="Listaszerbekezds"/>
        <w:numPr>
          <w:ilvl w:val="3"/>
          <w:numId w:val="54"/>
        </w:numPr>
        <w:ind w:left="3969"/>
        <w:jc w:val="both"/>
        <w:rPr>
          <w:lang w:val="hu-HU"/>
        </w:rPr>
      </w:pPr>
      <w:r w:rsidRPr="00951D35">
        <w:rPr>
          <w:lang w:val="hu-HU"/>
        </w:rPr>
        <w:t>Státuszkód: 404 Not Found vagy 400 Bad Request (függ attól, hogy a recept létezése hibakóddal vagy anélkül jelenik-e meg)</w:t>
      </w:r>
    </w:p>
    <w:p w14:paraId="52AD72C5" w14:textId="5BA56EE9" w:rsidR="00951D35" w:rsidRDefault="00951D35" w:rsidP="003E75FA">
      <w:pPr>
        <w:pStyle w:val="Listaszerbekezds"/>
        <w:numPr>
          <w:ilvl w:val="3"/>
          <w:numId w:val="54"/>
        </w:numPr>
        <w:ind w:left="3969"/>
        <w:jc w:val="both"/>
        <w:rPr>
          <w:lang w:val="hu-HU"/>
        </w:rPr>
      </w:pPr>
      <w:r w:rsidRPr="00951D35">
        <w:rPr>
          <w:lang w:val="hu-HU"/>
        </w:rPr>
        <w:t>Tartalom: Hibaüzenet, ha a megadott azonosítóval nem található recept vagy hozzá tartozó komment.</w:t>
      </w:r>
    </w:p>
    <w:p w14:paraId="63BA821E" w14:textId="77777777" w:rsidR="00951D35" w:rsidRPr="00951D35" w:rsidRDefault="00951D35" w:rsidP="003E75FA">
      <w:pPr>
        <w:pStyle w:val="Listaszerbekezds"/>
        <w:numPr>
          <w:ilvl w:val="3"/>
          <w:numId w:val="54"/>
        </w:numPr>
        <w:ind w:left="2552"/>
        <w:jc w:val="both"/>
        <w:rPr>
          <w:lang w:val="hu-HU"/>
        </w:rPr>
      </w:pPr>
      <w:r w:rsidRPr="00951D35">
        <w:rPr>
          <w:lang w:val="hu-HU"/>
        </w:rPr>
        <w:t>Hibakezelés:</w:t>
      </w:r>
    </w:p>
    <w:p w14:paraId="3CEFCA1B" w14:textId="07AFA6DA" w:rsidR="00951D35" w:rsidRDefault="00951D35" w:rsidP="003E75FA">
      <w:pPr>
        <w:pStyle w:val="Listaszerbekezds"/>
        <w:numPr>
          <w:ilvl w:val="3"/>
          <w:numId w:val="54"/>
        </w:numPr>
        <w:ind w:left="3119"/>
        <w:jc w:val="both"/>
        <w:rPr>
          <w:lang w:val="hu-HU"/>
        </w:rPr>
      </w:pPr>
      <w:r w:rsidRPr="00951D35">
        <w:rPr>
          <w:lang w:val="hu-HU"/>
        </w:rPr>
        <w:t xml:space="preserve">Az érvénytelen kérés vagy hibák esetén a </w:t>
      </w:r>
      <w:r w:rsidR="00B6078F" w:rsidRPr="009507CD">
        <w:rPr>
          <w:lang w:val="hu-HU"/>
        </w:rPr>
        <w:t>megfelelő hibakódo</w:t>
      </w:r>
      <w:r w:rsidR="00B6078F">
        <w:rPr>
          <w:lang w:val="hu-HU"/>
        </w:rPr>
        <w:t xml:space="preserve">kat </w:t>
      </w:r>
      <w:r w:rsidR="00B6078F" w:rsidRPr="009507CD">
        <w:rPr>
          <w:lang w:val="hu-HU"/>
        </w:rPr>
        <w:t>és üzenetek</w:t>
      </w:r>
      <w:r w:rsidR="00B6078F">
        <w:rPr>
          <w:lang w:val="hu-HU"/>
        </w:rPr>
        <w:t>et</w:t>
      </w:r>
      <w:r w:rsidR="00B6078F" w:rsidRPr="009507CD">
        <w:rPr>
          <w:lang w:val="hu-HU"/>
        </w:rPr>
        <w:t xml:space="preserve"> </w:t>
      </w:r>
      <w:r w:rsidR="00B6078F">
        <w:rPr>
          <w:lang w:val="hu-HU"/>
        </w:rPr>
        <w:t>küld vissza</w:t>
      </w:r>
      <w:r w:rsidRPr="00951D35">
        <w:rPr>
          <w:lang w:val="hu-HU"/>
        </w:rPr>
        <w:t>.</w:t>
      </w:r>
    </w:p>
    <w:p w14:paraId="4BDBDF90" w14:textId="3DB3E84D" w:rsidR="00ED599C" w:rsidRPr="00951D35" w:rsidRDefault="00ED599C" w:rsidP="003E75FA">
      <w:pPr>
        <w:pStyle w:val="Cmsor3"/>
        <w:ind w:firstLine="567"/>
        <w:jc w:val="both"/>
        <w:rPr>
          <w:sz w:val="28"/>
          <w:szCs w:val="28"/>
          <w:lang w:val="hu-HU"/>
        </w:rPr>
      </w:pPr>
      <w:bookmarkStart w:id="34" w:name="_Toc165541174"/>
      <w:r w:rsidRPr="00951D35">
        <w:rPr>
          <w:sz w:val="28"/>
          <w:szCs w:val="28"/>
          <w:lang w:val="hu-HU"/>
        </w:rPr>
        <w:t>/uploadComment</w:t>
      </w:r>
      <w:bookmarkEnd w:id="34"/>
    </w:p>
    <w:p w14:paraId="2AE623C2" w14:textId="77777777" w:rsidR="00951D35" w:rsidRPr="00951D35" w:rsidRDefault="00951D35" w:rsidP="003E75FA">
      <w:pPr>
        <w:pStyle w:val="Listaszerbekezds"/>
        <w:numPr>
          <w:ilvl w:val="0"/>
          <w:numId w:val="55"/>
        </w:numPr>
        <w:jc w:val="both"/>
        <w:rPr>
          <w:lang w:val="hu-HU"/>
        </w:rPr>
      </w:pPr>
      <w:r w:rsidRPr="00951D35">
        <w:rPr>
          <w:lang w:val="hu-HU"/>
        </w:rPr>
        <w:t>Végpont: /uploadComment</w:t>
      </w:r>
    </w:p>
    <w:p w14:paraId="59F6868B" w14:textId="77777777" w:rsidR="00951D35" w:rsidRPr="00951D35" w:rsidRDefault="00951D35" w:rsidP="003E75FA">
      <w:pPr>
        <w:pStyle w:val="Listaszerbekezds"/>
        <w:numPr>
          <w:ilvl w:val="0"/>
          <w:numId w:val="55"/>
        </w:numPr>
        <w:jc w:val="both"/>
        <w:rPr>
          <w:lang w:val="hu-HU"/>
        </w:rPr>
      </w:pPr>
      <w:r w:rsidRPr="00951D35">
        <w:rPr>
          <w:lang w:val="hu-HU"/>
        </w:rPr>
        <w:t>Metódus: POST</w:t>
      </w:r>
    </w:p>
    <w:p w14:paraId="4E5CD1DC" w14:textId="77777777" w:rsidR="00951D35" w:rsidRDefault="00951D35" w:rsidP="003E75FA">
      <w:pPr>
        <w:pStyle w:val="Listaszerbekezds"/>
        <w:numPr>
          <w:ilvl w:val="0"/>
          <w:numId w:val="55"/>
        </w:numPr>
        <w:jc w:val="both"/>
        <w:rPr>
          <w:lang w:val="hu-HU"/>
        </w:rPr>
      </w:pPr>
      <w:r w:rsidRPr="00951D35">
        <w:rPr>
          <w:lang w:val="hu-HU"/>
        </w:rPr>
        <w:t xml:space="preserve">Leírás: </w:t>
      </w:r>
    </w:p>
    <w:p w14:paraId="61945DC2" w14:textId="35E9332B" w:rsidR="00951D35" w:rsidRPr="00951D35" w:rsidRDefault="00951D35" w:rsidP="003E75FA">
      <w:pPr>
        <w:pStyle w:val="Listaszerbekezds"/>
        <w:numPr>
          <w:ilvl w:val="0"/>
          <w:numId w:val="55"/>
        </w:numPr>
        <w:ind w:left="3402"/>
        <w:jc w:val="both"/>
        <w:rPr>
          <w:lang w:val="hu-HU"/>
        </w:rPr>
      </w:pPr>
      <w:r w:rsidRPr="00951D35">
        <w:rPr>
          <w:lang w:val="hu-HU"/>
        </w:rPr>
        <w:t>Ez a végpont segít a felhasználóknak megírni véleményüket egy ételről.</w:t>
      </w:r>
    </w:p>
    <w:p w14:paraId="797D84E2" w14:textId="77777777" w:rsidR="00951D35" w:rsidRDefault="00951D35" w:rsidP="003E75FA">
      <w:pPr>
        <w:pStyle w:val="Listaszerbekezds"/>
        <w:numPr>
          <w:ilvl w:val="0"/>
          <w:numId w:val="55"/>
        </w:numPr>
        <w:jc w:val="both"/>
        <w:rPr>
          <w:lang w:val="hu-HU"/>
        </w:rPr>
      </w:pPr>
      <w:r w:rsidRPr="00951D35">
        <w:rPr>
          <w:lang w:val="hu-HU"/>
        </w:rPr>
        <w:t xml:space="preserve">Paraméterek: </w:t>
      </w:r>
    </w:p>
    <w:p w14:paraId="59D33473" w14:textId="649EB1BE" w:rsidR="00ED599C" w:rsidRDefault="00951D35" w:rsidP="003E75FA">
      <w:pPr>
        <w:pStyle w:val="Listaszerbekezds"/>
        <w:numPr>
          <w:ilvl w:val="0"/>
          <w:numId w:val="55"/>
        </w:numPr>
        <w:ind w:left="3402"/>
        <w:jc w:val="both"/>
        <w:rPr>
          <w:lang w:val="hu-HU"/>
        </w:rPr>
      </w:pPr>
      <w:r w:rsidRPr="00951D35">
        <w:rPr>
          <w:lang w:val="hu-HU"/>
        </w:rPr>
        <w:t xml:space="preserve">A komment adatait és az étel azonosítóját (vagy azonosítóit) a kérés testében (body) </w:t>
      </w:r>
      <w:r w:rsidR="00B6078F">
        <w:rPr>
          <w:lang w:val="hu-HU"/>
        </w:rPr>
        <w:t>küldi el</w:t>
      </w:r>
      <w:r w:rsidRPr="00951D35">
        <w:rPr>
          <w:lang w:val="hu-HU"/>
        </w:rPr>
        <w:t>, JSON formátumban.</w:t>
      </w:r>
    </w:p>
    <w:p w14:paraId="6C8B7674" w14:textId="77777777" w:rsidR="00951D35" w:rsidRPr="00951D35" w:rsidRDefault="00951D35" w:rsidP="003E75FA">
      <w:pPr>
        <w:pStyle w:val="Listaszerbekezds"/>
        <w:numPr>
          <w:ilvl w:val="0"/>
          <w:numId w:val="55"/>
        </w:numPr>
        <w:jc w:val="both"/>
        <w:rPr>
          <w:lang w:val="hu-HU"/>
        </w:rPr>
      </w:pPr>
      <w:r w:rsidRPr="00951D35">
        <w:rPr>
          <w:lang w:val="hu-HU"/>
        </w:rPr>
        <w:t>Válasz:</w:t>
      </w:r>
    </w:p>
    <w:p w14:paraId="3D4C3AF3" w14:textId="77777777" w:rsidR="00951D35" w:rsidRPr="00951D35" w:rsidRDefault="00951D35" w:rsidP="003E75FA">
      <w:pPr>
        <w:pStyle w:val="Listaszerbekezds"/>
        <w:numPr>
          <w:ilvl w:val="0"/>
          <w:numId w:val="55"/>
        </w:numPr>
        <w:ind w:left="3402"/>
        <w:jc w:val="both"/>
        <w:rPr>
          <w:lang w:val="hu-HU"/>
        </w:rPr>
      </w:pPr>
      <w:r w:rsidRPr="00951D35">
        <w:rPr>
          <w:lang w:val="hu-HU"/>
        </w:rPr>
        <w:t>Sikeres feltöltés:</w:t>
      </w:r>
    </w:p>
    <w:p w14:paraId="307E4B07" w14:textId="77777777" w:rsidR="00951D35" w:rsidRPr="00951D35" w:rsidRDefault="00951D35" w:rsidP="003E75FA">
      <w:pPr>
        <w:pStyle w:val="Listaszerbekezds"/>
        <w:numPr>
          <w:ilvl w:val="0"/>
          <w:numId w:val="55"/>
        </w:numPr>
        <w:ind w:left="3969"/>
        <w:jc w:val="both"/>
        <w:rPr>
          <w:lang w:val="hu-HU"/>
        </w:rPr>
      </w:pPr>
      <w:r w:rsidRPr="00951D35">
        <w:rPr>
          <w:lang w:val="hu-HU"/>
        </w:rPr>
        <w:t>Státuszkód: 201 Created</w:t>
      </w:r>
    </w:p>
    <w:p w14:paraId="07C22D23" w14:textId="781121B5" w:rsidR="00951D35" w:rsidRDefault="00951D35" w:rsidP="003E75FA">
      <w:pPr>
        <w:pStyle w:val="Listaszerbekezds"/>
        <w:numPr>
          <w:ilvl w:val="0"/>
          <w:numId w:val="55"/>
        </w:numPr>
        <w:ind w:left="3969"/>
        <w:jc w:val="both"/>
        <w:rPr>
          <w:lang w:val="hu-HU"/>
        </w:rPr>
      </w:pPr>
      <w:r w:rsidRPr="00951D35">
        <w:rPr>
          <w:lang w:val="hu-HU"/>
        </w:rPr>
        <w:t>Tartalom: Az újonnan feltöltött komment azonosítója vagy üzenet a sikeres feltöltésről.</w:t>
      </w:r>
    </w:p>
    <w:p w14:paraId="38450FA4" w14:textId="77777777" w:rsidR="00951D35" w:rsidRPr="00951D35" w:rsidRDefault="00951D35" w:rsidP="003E75FA">
      <w:pPr>
        <w:pStyle w:val="Listaszerbekezds"/>
        <w:numPr>
          <w:ilvl w:val="0"/>
          <w:numId w:val="55"/>
        </w:numPr>
        <w:ind w:left="3402"/>
        <w:jc w:val="both"/>
        <w:rPr>
          <w:lang w:val="hu-HU"/>
        </w:rPr>
      </w:pPr>
      <w:r w:rsidRPr="00951D35">
        <w:rPr>
          <w:lang w:val="hu-HU"/>
        </w:rPr>
        <w:t>Sikertelen feltöltés:</w:t>
      </w:r>
    </w:p>
    <w:p w14:paraId="4C75E9EF" w14:textId="6D229453" w:rsidR="00951D35" w:rsidRPr="00951D35" w:rsidRDefault="00951D35" w:rsidP="003E75FA">
      <w:pPr>
        <w:pStyle w:val="Listaszerbekezds"/>
        <w:numPr>
          <w:ilvl w:val="0"/>
          <w:numId w:val="55"/>
        </w:numPr>
        <w:ind w:left="3969"/>
        <w:jc w:val="both"/>
        <w:rPr>
          <w:lang w:val="hu-HU"/>
        </w:rPr>
      </w:pPr>
      <w:r w:rsidRPr="00951D35">
        <w:rPr>
          <w:lang w:val="hu-HU"/>
        </w:rPr>
        <w:t xml:space="preserve">Státuszkód: 400 Bad Request vagy 422 Unprocessable Entity </w:t>
      </w:r>
    </w:p>
    <w:p w14:paraId="7687FC40" w14:textId="629C4A1E" w:rsidR="00951D35" w:rsidRDefault="00951D35" w:rsidP="003E75FA">
      <w:pPr>
        <w:pStyle w:val="Listaszerbekezds"/>
        <w:numPr>
          <w:ilvl w:val="0"/>
          <w:numId w:val="55"/>
        </w:numPr>
        <w:ind w:left="3969"/>
        <w:jc w:val="both"/>
        <w:rPr>
          <w:lang w:val="hu-HU"/>
        </w:rPr>
      </w:pPr>
      <w:r w:rsidRPr="00951D35">
        <w:rPr>
          <w:lang w:val="hu-HU"/>
        </w:rPr>
        <w:t>Tartalom: Hibaüzenetek a feltöltéssel kapcsolatos problémákról.</w:t>
      </w:r>
    </w:p>
    <w:p w14:paraId="0A2FE51B" w14:textId="77777777" w:rsidR="00951D35" w:rsidRPr="00951D35" w:rsidRDefault="00951D35" w:rsidP="003E75FA">
      <w:pPr>
        <w:pStyle w:val="Listaszerbekezds"/>
        <w:numPr>
          <w:ilvl w:val="0"/>
          <w:numId w:val="55"/>
        </w:numPr>
        <w:jc w:val="both"/>
        <w:rPr>
          <w:lang w:val="hu-HU"/>
        </w:rPr>
      </w:pPr>
      <w:r w:rsidRPr="00951D35">
        <w:rPr>
          <w:lang w:val="hu-HU"/>
        </w:rPr>
        <w:t>Hibakezelés:</w:t>
      </w:r>
    </w:p>
    <w:p w14:paraId="0ADAFF72" w14:textId="56ADAFE9" w:rsidR="003B44FE" w:rsidRDefault="00951D35" w:rsidP="003E75FA">
      <w:pPr>
        <w:pStyle w:val="Listaszerbekezds"/>
        <w:numPr>
          <w:ilvl w:val="0"/>
          <w:numId w:val="55"/>
        </w:numPr>
        <w:ind w:left="3119"/>
        <w:jc w:val="both"/>
        <w:rPr>
          <w:lang w:val="hu-HU"/>
        </w:rPr>
      </w:pPr>
      <w:r w:rsidRPr="00951D35">
        <w:rPr>
          <w:lang w:val="hu-HU"/>
        </w:rPr>
        <w:t xml:space="preserve">Az érvénytelen kérés vagy hibák esetén a </w:t>
      </w:r>
      <w:r w:rsidR="00B6078F" w:rsidRPr="009507CD">
        <w:rPr>
          <w:lang w:val="hu-HU"/>
        </w:rPr>
        <w:t>megfelelő hibakódo</w:t>
      </w:r>
      <w:r w:rsidR="00B6078F">
        <w:rPr>
          <w:lang w:val="hu-HU"/>
        </w:rPr>
        <w:t xml:space="preserve">kat </w:t>
      </w:r>
      <w:r w:rsidR="00B6078F" w:rsidRPr="009507CD">
        <w:rPr>
          <w:lang w:val="hu-HU"/>
        </w:rPr>
        <w:t>és üzenetek</w:t>
      </w:r>
      <w:r w:rsidR="00B6078F">
        <w:rPr>
          <w:lang w:val="hu-HU"/>
        </w:rPr>
        <w:t>et</w:t>
      </w:r>
      <w:r w:rsidR="00B6078F" w:rsidRPr="009507CD">
        <w:rPr>
          <w:lang w:val="hu-HU"/>
        </w:rPr>
        <w:t xml:space="preserve"> </w:t>
      </w:r>
      <w:r w:rsidR="00B6078F">
        <w:rPr>
          <w:lang w:val="hu-HU"/>
        </w:rPr>
        <w:t>küld vissza</w:t>
      </w:r>
      <w:r w:rsidRPr="00951D35">
        <w:rPr>
          <w:lang w:val="hu-HU"/>
        </w:rPr>
        <w:t>.</w:t>
      </w:r>
    </w:p>
    <w:p w14:paraId="63A1436D" w14:textId="5522E3BD" w:rsidR="00951D35" w:rsidRPr="003B44FE" w:rsidRDefault="003B44FE" w:rsidP="003E75FA">
      <w:pPr>
        <w:jc w:val="both"/>
        <w:rPr>
          <w:lang w:val="hu-HU"/>
        </w:rPr>
      </w:pPr>
      <w:r>
        <w:rPr>
          <w:lang w:val="hu-HU"/>
        </w:rPr>
        <w:br w:type="page"/>
      </w:r>
    </w:p>
    <w:p w14:paraId="2E75FC68" w14:textId="61AF1196" w:rsidR="00ED599C" w:rsidRPr="00951D35" w:rsidRDefault="00ED599C" w:rsidP="003E75FA">
      <w:pPr>
        <w:pStyle w:val="Cmsor3"/>
        <w:ind w:firstLine="567"/>
        <w:jc w:val="both"/>
        <w:rPr>
          <w:sz w:val="28"/>
          <w:szCs w:val="28"/>
          <w:lang w:val="hu-HU"/>
        </w:rPr>
      </w:pPr>
      <w:bookmarkStart w:id="35" w:name="_Toc165541175"/>
      <w:r w:rsidRPr="00951D35">
        <w:rPr>
          <w:sz w:val="28"/>
          <w:szCs w:val="28"/>
          <w:lang w:val="hu-HU"/>
        </w:rPr>
        <w:lastRenderedPageBreak/>
        <w:t>/getFavorites/:id</w:t>
      </w:r>
      <w:bookmarkEnd w:id="35"/>
    </w:p>
    <w:p w14:paraId="129F68D7" w14:textId="77777777" w:rsidR="00951D35" w:rsidRPr="00951D35" w:rsidRDefault="00951D35" w:rsidP="003E75FA">
      <w:pPr>
        <w:pStyle w:val="Listaszerbekezds"/>
        <w:numPr>
          <w:ilvl w:val="0"/>
          <w:numId w:val="56"/>
        </w:numPr>
        <w:jc w:val="both"/>
        <w:rPr>
          <w:lang w:val="hu-HU"/>
        </w:rPr>
      </w:pPr>
      <w:r w:rsidRPr="00951D35">
        <w:rPr>
          <w:lang w:val="hu-HU"/>
        </w:rPr>
        <w:t>Végpont: /getFavorites/:id</w:t>
      </w:r>
    </w:p>
    <w:p w14:paraId="0885C09F" w14:textId="77777777" w:rsidR="00951D35" w:rsidRPr="00951D35" w:rsidRDefault="00951D35" w:rsidP="003E75FA">
      <w:pPr>
        <w:pStyle w:val="Listaszerbekezds"/>
        <w:numPr>
          <w:ilvl w:val="0"/>
          <w:numId w:val="56"/>
        </w:numPr>
        <w:jc w:val="both"/>
        <w:rPr>
          <w:lang w:val="hu-HU"/>
        </w:rPr>
      </w:pPr>
      <w:r w:rsidRPr="00951D35">
        <w:rPr>
          <w:lang w:val="hu-HU"/>
        </w:rPr>
        <w:t>Metódus: GET</w:t>
      </w:r>
    </w:p>
    <w:p w14:paraId="368C10F0" w14:textId="77777777" w:rsidR="00951D35" w:rsidRDefault="00951D35" w:rsidP="003E75FA">
      <w:pPr>
        <w:pStyle w:val="Listaszerbekezds"/>
        <w:numPr>
          <w:ilvl w:val="0"/>
          <w:numId w:val="56"/>
        </w:numPr>
        <w:jc w:val="both"/>
        <w:rPr>
          <w:lang w:val="hu-HU"/>
        </w:rPr>
      </w:pPr>
      <w:r w:rsidRPr="00951D35">
        <w:rPr>
          <w:lang w:val="hu-HU"/>
        </w:rPr>
        <w:t xml:space="preserve">Leírás: </w:t>
      </w:r>
    </w:p>
    <w:p w14:paraId="0E3B564D" w14:textId="1A33212A" w:rsidR="00951D35" w:rsidRPr="00951D35" w:rsidRDefault="00951D35" w:rsidP="003E75FA">
      <w:pPr>
        <w:pStyle w:val="Listaszerbekezds"/>
        <w:numPr>
          <w:ilvl w:val="0"/>
          <w:numId w:val="56"/>
        </w:numPr>
        <w:ind w:left="3402"/>
        <w:jc w:val="both"/>
        <w:rPr>
          <w:lang w:val="hu-HU"/>
        </w:rPr>
      </w:pPr>
      <w:r w:rsidRPr="00951D35">
        <w:rPr>
          <w:lang w:val="hu-HU"/>
        </w:rPr>
        <w:t>Ez a végpont lekérdezi egy regisztrált felhasználó által kedvencekhez hozzáadott recepteket.</w:t>
      </w:r>
    </w:p>
    <w:p w14:paraId="156A86D7" w14:textId="77777777" w:rsidR="00951D35" w:rsidRPr="00951D35" w:rsidRDefault="00951D35" w:rsidP="003E75FA">
      <w:pPr>
        <w:pStyle w:val="Listaszerbekezds"/>
        <w:numPr>
          <w:ilvl w:val="0"/>
          <w:numId w:val="56"/>
        </w:numPr>
        <w:jc w:val="both"/>
        <w:rPr>
          <w:lang w:val="hu-HU"/>
        </w:rPr>
      </w:pPr>
      <w:r w:rsidRPr="00951D35">
        <w:rPr>
          <w:lang w:val="hu-HU"/>
        </w:rPr>
        <w:t>Paraméterek:</w:t>
      </w:r>
    </w:p>
    <w:p w14:paraId="32C3A8CB" w14:textId="77777777" w:rsidR="00951D35" w:rsidRPr="00951D35" w:rsidRDefault="00951D35" w:rsidP="003E75FA">
      <w:pPr>
        <w:pStyle w:val="Listaszerbekezds"/>
        <w:numPr>
          <w:ilvl w:val="0"/>
          <w:numId w:val="56"/>
        </w:numPr>
        <w:ind w:left="3402"/>
        <w:jc w:val="both"/>
        <w:rPr>
          <w:lang w:val="hu-HU"/>
        </w:rPr>
      </w:pPr>
      <w:r w:rsidRPr="00951D35">
        <w:rPr>
          <w:lang w:val="hu-HU"/>
        </w:rPr>
        <w:t>:id: A felhasználó azonosítója vagy azonosítója, akinek a kedvenceit lekéredzük.</w:t>
      </w:r>
    </w:p>
    <w:p w14:paraId="172F408D" w14:textId="77777777" w:rsidR="00951D35" w:rsidRPr="00951D35" w:rsidRDefault="00951D35" w:rsidP="003E75FA">
      <w:pPr>
        <w:pStyle w:val="Listaszerbekezds"/>
        <w:numPr>
          <w:ilvl w:val="0"/>
          <w:numId w:val="56"/>
        </w:numPr>
        <w:jc w:val="both"/>
        <w:rPr>
          <w:lang w:val="hu-HU"/>
        </w:rPr>
      </w:pPr>
      <w:r w:rsidRPr="00951D35">
        <w:rPr>
          <w:lang w:val="hu-HU"/>
        </w:rPr>
        <w:t>Válasz:</w:t>
      </w:r>
    </w:p>
    <w:p w14:paraId="0ACC1BAC" w14:textId="77777777" w:rsidR="00951D35" w:rsidRPr="00951D35" w:rsidRDefault="00951D35" w:rsidP="003E75FA">
      <w:pPr>
        <w:pStyle w:val="Listaszerbekezds"/>
        <w:numPr>
          <w:ilvl w:val="0"/>
          <w:numId w:val="56"/>
        </w:numPr>
        <w:ind w:left="3402"/>
        <w:jc w:val="both"/>
        <w:rPr>
          <w:lang w:val="hu-HU"/>
        </w:rPr>
      </w:pPr>
      <w:r w:rsidRPr="00951D35">
        <w:rPr>
          <w:lang w:val="hu-HU"/>
        </w:rPr>
        <w:t>Sikeres lekérés:</w:t>
      </w:r>
    </w:p>
    <w:p w14:paraId="534E3CAC" w14:textId="77777777" w:rsidR="00951D35" w:rsidRPr="00951D35" w:rsidRDefault="00951D35" w:rsidP="003E75FA">
      <w:pPr>
        <w:pStyle w:val="Listaszerbekezds"/>
        <w:numPr>
          <w:ilvl w:val="0"/>
          <w:numId w:val="56"/>
        </w:numPr>
        <w:ind w:left="3969"/>
        <w:jc w:val="both"/>
        <w:rPr>
          <w:lang w:val="hu-HU"/>
        </w:rPr>
      </w:pPr>
      <w:r w:rsidRPr="00951D35">
        <w:rPr>
          <w:lang w:val="hu-HU"/>
        </w:rPr>
        <w:t>Státuszkód: 200 OK</w:t>
      </w:r>
    </w:p>
    <w:p w14:paraId="661ED104" w14:textId="7B7A6C3F" w:rsidR="00ED599C" w:rsidRDefault="00951D35" w:rsidP="003E75FA">
      <w:pPr>
        <w:pStyle w:val="Listaszerbekezds"/>
        <w:numPr>
          <w:ilvl w:val="0"/>
          <w:numId w:val="56"/>
        </w:numPr>
        <w:ind w:left="3969"/>
        <w:jc w:val="both"/>
        <w:rPr>
          <w:lang w:val="hu-HU"/>
        </w:rPr>
      </w:pPr>
      <w:r w:rsidRPr="00951D35">
        <w:rPr>
          <w:lang w:val="hu-HU"/>
        </w:rPr>
        <w:t>Tartalom: A megadott felhasználó által kedvencekhez hozzáadott receptek azonosítói.</w:t>
      </w:r>
    </w:p>
    <w:p w14:paraId="5D3FEE95" w14:textId="77777777" w:rsidR="00951D35" w:rsidRPr="00951D35" w:rsidRDefault="00951D35" w:rsidP="003E75FA">
      <w:pPr>
        <w:pStyle w:val="Listaszerbekezds"/>
        <w:numPr>
          <w:ilvl w:val="0"/>
          <w:numId w:val="56"/>
        </w:numPr>
        <w:ind w:left="3402"/>
        <w:jc w:val="both"/>
        <w:rPr>
          <w:lang w:val="hu-HU"/>
        </w:rPr>
      </w:pPr>
      <w:r w:rsidRPr="00951D35">
        <w:rPr>
          <w:lang w:val="hu-HU"/>
        </w:rPr>
        <w:t>Sikertelen lekérés:</w:t>
      </w:r>
    </w:p>
    <w:p w14:paraId="78B0BBDE" w14:textId="17A524A9" w:rsidR="00951D35" w:rsidRPr="00951D35" w:rsidRDefault="00951D35" w:rsidP="003E75FA">
      <w:pPr>
        <w:pStyle w:val="Listaszerbekezds"/>
        <w:numPr>
          <w:ilvl w:val="0"/>
          <w:numId w:val="56"/>
        </w:numPr>
        <w:ind w:left="3969"/>
        <w:jc w:val="both"/>
        <w:rPr>
          <w:lang w:val="hu-HU"/>
        </w:rPr>
      </w:pPr>
      <w:r w:rsidRPr="00951D35">
        <w:rPr>
          <w:lang w:val="hu-HU"/>
        </w:rPr>
        <w:t>Státuszkód: 404 Not Found vagy 400 Bad Request</w:t>
      </w:r>
    </w:p>
    <w:p w14:paraId="2D93773A" w14:textId="2F242983" w:rsidR="00951D35" w:rsidRDefault="00951D35" w:rsidP="003E75FA">
      <w:pPr>
        <w:pStyle w:val="Listaszerbekezds"/>
        <w:numPr>
          <w:ilvl w:val="0"/>
          <w:numId w:val="56"/>
        </w:numPr>
        <w:ind w:left="3969"/>
        <w:jc w:val="both"/>
        <w:rPr>
          <w:lang w:val="hu-HU"/>
        </w:rPr>
      </w:pPr>
      <w:r w:rsidRPr="00951D35">
        <w:rPr>
          <w:lang w:val="hu-HU"/>
        </w:rPr>
        <w:t>Tartalom: Hibaüzenet, ha a megadott azonosítóval nem található felhasználó vagy hozzá tartozó kedvencek.</w:t>
      </w:r>
    </w:p>
    <w:p w14:paraId="20DB7B20" w14:textId="77777777" w:rsidR="00951D35" w:rsidRPr="00951D35" w:rsidRDefault="00951D35" w:rsidP="003E75FA">
      <w:pPr>
        <w:pStyle w:val="Listaszerbekezds"/>
        <w:numPr>
          <w:ilvl w:val="0"/>
          <w:numId w:val="56"/>
        </w:numPr>
        <w:jc w:val="both"/>
        <w:rPr>
          <w:lang w:val="hu-HU"/>
        </w:rPr>
      </w:pPr>
      <w:r w:rsidRPr="00951D35">
        <w:rPr>
          <w:lang w:val="hu-HU"/>
        </w:rPr>
        <w:t>Hibakezelés:</w:t>
      </w:r>
    </w:p>
    <w:p w14:paraId="4883955B" w14:textId="04FC8494" w:rsidR="00951D35" w:rsidRPr="003B44FE" w:rsidRDefault="00951D35" w:rsidP="003E75FA">
      <w:pPr>
        <w:pStyle w:val="Listaszerbekezds"/>
        <w:numPr>
          <w:ilvl w:val="0"/>
          <w:numId w:val="56"/>
        </w:numPr>
        <w:ind w:left="3119"/>
        <w:jc w:val="both"/>
        <w:rPr>
          <w:lang w:val="hu-HU"/>
        </w:rPr>
      </w:pPr>
      <w:r w:rsidRPr="00951D35">
        <w:rPr>
          <w:lang w:val="hu-HU"/>
        </w:rPr>
        <w:t xml:space="preserve">Az érvénytelen kérés vagy hibák esetén a </w:t>
      </w:r>
      <w:r w:rsidR="00B6078F" w:rsidRPr="009507CD">
        <w:rPr>
          <w:lang w:val="hu-HU"/>
        </w:rPr>
        <w:t>megfelelő hibakódo</w:t>
      </w:r>
      <w:r w:rsidR="00B6078F">
        <w:rPr>
          <w:lang w:val="hu-HU"/>
        </w:rPr>
        <w:t xml:space="preserve">kat </w:t>
      </w:r>
      <w:r w:rsidR="00B6078F" w:rsidRPr="009507CD">
        <w:rPr>
          <w:lang w:val="hu-HU"/>
        </w:rPr>
        <w:t>és üzenetek</w:t>
      </w:r>
      <w:r w:rsidR="00B6078F">
        <w:rPr>
          <w:lang w:val="hu-HU"/>
        </w:rPr>
        <w:t>et</w:t>
      </w:r>
      <w:r w:rsidR="00B6078F" w:rsidRPr="009507CD">
        <w:rPr>
          <w:lang w:val="hu-HU"/>
        </w:rPr>
        <w:t xml:space="preserve"> </w:t>
      </w:r>
      <w:r w:rsidR="00B6078F">
        <w:rPr>
          <w:lang w:val="hu-HU"/>
        </w:rPr>
        <w:t>küld vissza</w:t>
      </w:r>
      <w:r w:rsidRPr="00951D35">
        <w:rPr>
          <w:lang w:val="hu-HU"/>
        </w:rPr>
        <w:t>.</w:t>
      </w:r>
    </w:p>
    <w:p w14:paraId="5103CFEF" w14:textId="52C70F34" w:rsidR="00ED599C" w:rsidRPr="00951D35" w:rsidRDefault="00ED599C" w:rsidP="003E75FA">
      <w:pPr>
        <w:pStyle w:val="Cmsor3"/>
        <w:ind w:firstLine="567"/>
        <w:jc w:val="both"/>
        <w:rPr>
          <w:sz w:val="28"/>
          <w:szCs w:val="28"/>
          <w:lang w:val="hu-HU"/>
        </w:rPr>
      </w:pPr>
      <w:bookmarkStart w:id="36" w:name="_Toc165541176"/>
      <w:r w:rsidRPr="00951D35">
        <w:rPr>
          <w:sz w:val="28"/>
          <w:szCs w:val="28"/>
          <w:lang w:val="hu-HU"/>
        </w:rPr>
        <w:t>/addFavorite</w:t>
      </w:r>
      <w:bookmarkEnd w:id="36"/>
    </w:p>
    <w:p w14:paraId="2C228A3C" w14:textId="77777777" w:rsidR="00951D35" w:rsidRPr="00951D35" w:rsidRDefault="00951D35" w:rsidP="003E75FA">
      <w:pPr>
        <w:pStyle w:val="Listaszerbekezds"/>
        <w:numPr>
          <w:ilvl w:val="0"/>
          <w:numId w:val="57"/>
        </w:numPr>
        <w:jc w:val="both"/>
        <w:rPr>
          <w:lang w:val="hu-HU"/>
        </w:rPr>
      </w:pPr>
      <w:r w:rsidRPr="00951D35">
        <w:rPr>
          <w:lang w:val="hu-HU"/>
        </w:rPr>
        <w:t>Végpont: /addFavorite</w:t>
      </w:r>
    </w:p>
    <w:p w14:paraId="441DFA29" w14:textId="77777777" w:rsidR="00951D35" w:rsidRPr="00951D35" w:rsidRDefault="00951D35" w:rsidP="003E75FA">
      <w:pPr>
        <w:pStyle w:val="Listaszerbekezds"/>
        <w:numPr>
          <w:ilvl w:val="0"/>
          <w:numId w:val="57"/>
        </w:numPr>
        <w:jc w:val="both"/>
        <w:rPr>
          <w:lang w:val="hu-HU"/>
        </w:rPr>
      </w:pPr>
      <w:r w:rsidRPr="00951D35">
        <w:rPr>
          <w:lang w:val="hu-HU"/>
        </w:rPr>
        <w:t>Metódus: POST</w:t>
      </w:r>
    </w:p>
    <w:p w14:paraId="5B59F1FB" w14:textId="77777777" w:rsidR="00951D35" w:rsidRDefault="00951D35" w:rsidP="003E75FA">
      <w:pPr>
        <w:pStyle w:val="Listaszerbekezds"/>
        <w:numPr>
          <w:ilvl w:val="0"/>
          <w:numId w:val="57"/>
        </w:numPr>
        <w:jc w:val="both"/>
        <w:rPr>
          <w:lang w:val="hu-HU"/>
        </w:rPr>
      </w:pPr>
      <w:r w:rsidRPr="00951D35">
        <w:rPr>
          <w:lang w:val="hu-HU"/>
        </w:rPr>
        <w:t xml:space="preserve">Leírás: </w:t>
      </w:r>
    </w:p>
    <w:p w14:paraId="4D12D2FB" w14:textId="0EC94B49" w:rsidR="00951D35" w:rsidRPr="00951D35" w:rsidRDefault="00951D35" w:rsidP="003E75FA">
      <w:pPr>
        <w:pStyle w:val="Listaszerbekezds"/>
        <w:numPr>
          <w:ilvl w:val="0"/>
          <w:numId w:val="57"/>
        </w:numPr>
        <w:ind w:left="3402"/>
        <w:jc w:val="both"/>
        <w:rPr>
          <w:lang w:val="hu-HU"/>
        </w:rPr>
      </w:pPr>
      <w:r w:rsidRPr="00951D35">
        <w:rPr>
          <w:lang w:val="hu-HU"/>
        </w:rPr>
        <w:t>Ez a végpont segít egy receptet egy már regisztrált és bejelentkezett felhasználónak a kedvencei közé adni.</w:t>
      </w:r>
    </w:p>
    <w:p w14:paraId="0BB3420A" w14:textId="77777777" w:rsidR="00951D35" w:rsidRDefault="00951D35" w:rsidP="003E75FA">
      <w:pPr>
        <w:pStyle w:val="Listaszerbekezds"/>
        <w:numPr>
          <w:ilvl w:val="0"/>
          <w:numId w:val="57"/>
        </w:numPr>
        <w:jc w:val="both"/>
        <w:rPr>
          <w:lang w:val="hu-HU"/>
        </w:rPr>
      </w:pPr>
      <w:r w:rsidRPr="00951D35">
        <w:rPr>
          <w:lang w:val="hu-HU"/>
        </w:rPr>
        <w:t xml:space="preserve">Paraméterek: </w:t>
      </w:r>
    </w:p>
    <w:p w14:paraId="0F6EAEFD" w14:textId="2A45AA27" w:rsidR="00ED599C" w:rsidRDefault="00951D35" w:rsidP="003E75FA">
      <w:pPr>
        <w:pStyle w:val="Listaszerbekezds"/>
        <w:numPr>
          <w:ilvl w:val="0"/>
          <w:numId w:val="57"/>
        </w:numPr>
        <w:ind w:left="3402"/>
        <w:jc w:val="both"/>
        <w:rPr>
          <w:lang w:val="hu-HU"/>
        </w:rPr>
      </w:pPr>
      <w:r w:rsidRPr="00951D35">
        <w:rPr>
          <w:lang w:val="hu-HU"/>
        </w:rPr>
        <w:t xml:space="preserve">A recept azonosítóját és a felhasználó azonosítóját (vagy azonosítóit) a kérés testében (body) </w:t>
      </w:r>
      <w:r w:rsidR="00DA359F">
        <w:rPr>
          <w:lang w:val="hu-HU"/>
        </w:rPr>
        <w:t>küldi el</w:t>
      </w:r>
      <w:r w:rsidRPr="00951D35">
        <w:rPr>
          <w:lang w:val="hu-HU"/>
        </w:rPr>
        <w:t>,</w:t>
      </w:r>
      <w:r w:rsidR="00DA359F">
        <w:rPr>
          <w:lang w:val="hu-HU"/>
        </w:rPr>
        <w:t xml:space="preserve"> </w:t>
      </w:r>
      <w:r w:rsidRPr="00951D35">
        <w:rPr>
          <w:lang w:val="hu-HU"/>
        </w:rPr>
        <w:t>JSON formátumban.</w:t>
      </w:r>
    </w:p>
    <w:p w14:paraId="6B40B1BC" w14:textId="77777777" w:rsidR="00951D35" w:rsidRPr="00951D35" w:rsidRDefault="00951D35" w:rsidP="003E75FA">
      <w:pPr>
        <w:pStyle w:val="Listaszerbekezds"/>
        <w:numPr>
          <w:ilvl w:val="0"/>
          <w:numId w:val="57"/>
        </w:numPr>
        <w:jc w:val="both"/>
        <w:rPr>
          <w:lang w:val="hu-HU"/>
        </w:rPr>
      </w:pPr>
      <w:r w:rsidRPr="00951D35">
        <w:rPr>
          <w:lang w:val="hu-HU"/>
        </w:rPr>
        <w:t>Válasz:</w:t>
      </w:r>
    </w:p>
    <w:p w14:paraId="2BEF5C5B" w14:textId="77777777" w:rsidR="00951D35" w:rsidRPr="00951D35" w:rsidRDefault="00951D35" w:rsidP="003E75FA">
      <w:pPr>
        <w:pStyle w:val="Listaszerbekezds"/>
        <w:numPr>
          <w:ilvl w:val="0"/>
          <w:numId w:val="57"/>
        </w:numPr>
        <w:ind w:left="3402"/>
        <w:jc w:val="both"/>
        <w:rPr>
          <w:lang w:val="hu-HU"/>
        </w:rPr>
      </w:pPr>
      <w:r w:rsidRPr="00951D35">
        <w:rPr>
          <w:lang w:val="hu-HU"/>
        </w:rPr>
        <w:t>Sikeres hozzáadás:</w:t>
      </w:r>
    </w:p>
    <w:p w14:paraId="18B6C7A2" w14:textId="77777777" w:rsidR="00951D35" w:rsidRPr="00951D35" w:rsidRDefault="00951D35" w:rsidP="003E75FA">
      <w:pPr>
        <w:pStyle w:val="Listaszerbekezds"/>
        <w:numPr>
          <w:ilvl w:val="0"/>
          <w:numId w:val="57"/>
        </w:numPr>
        <w:ind w:left="3969"/>
        <w:jc w:val="both"/>
        <w:rPr>
          <w:lang w:val="hu-HU"/>
        </w:rPr>
      </w:pPr>
      <w:r w:rsidRPr="00951D35">
        <w:rPr>
          <w:lang w:val="hu-HU"/>
        </w:rPr>
        <w:t>Státuszkód: 200 OK vagy 201 Created</w:t>
      </w:r>
    </w:p>
    <w:p w14:paraId="00F442DF" w14:textId="37154AA6" w:rsidR="00951D35" w:rsidRDefault="00951D35" w:rsidP="003E75FA">
      <w:pPr>
        <w:pStyle w:val="Listaszerbekezds"/>
        <w:numPr>
          <w:ilvl w:val="0"/>
          <w:numId w:val="57"/>
        </w:numPr>
        <w:ind w:left="3969"/>
        <w:jc w:val="both"/>
        <w:rPr>
          <w:lang w:val="hu-HU"/>
        </w:rPr>
      </w:pPr>
      <w:r w:rsidRPr="00951D35">
        <w:rPr>
          <w:lang w:val="hu-HU"/>
        </w:rPr>
        <w:t>Tartalom: Az üzenet a sikeres kedvencekhez adásról.</w:t>
      </w:r>
    </w:p>
    <w:p w14:paraId="69FF90DA" w14:textId="77777777" w:rsidR="00951D35" w:rsidRPr="00951D35" w:rsidRDefault="00951D35" w:rsidP="003E75FA">
      <w:pPr>
        <w:pStyle w:val="Listaszerbekezds"/>
        <w:numPr>
          <w:ilvl w:val="0"/>
          <w:numId w:val="57"/>
        </w:numPr>
        <w:ind w:left="3402"/>
        <w:jc w:val="both"/>
        <w:rPr>
          <w:lang w:val="hu-HU"/>
        </w:rPr>
      </w:pPr>
      <w:r w:rsidRPr="00951D35">
        <w:rPr>
          <w:lang w:val="hu-HU"/>
        </w:rPr>
        <w:t>Sikertelen hozzáadás:</w:t>
      </w:r>
    </w:p>
    <w:p w14:paraId="0C64F508" w14:textId="3A39A367" w:rsidR="00951D35" w:rsidRPr="00951D35" w:rsidRDefault="00951D35" w:rsidP="003E75FA">
      <w:pPr>
        <w:pStyle w:val="Listaszerbekezds"/>
        <w:numPr>
          <w:ilvl w:val="0"/>
          <w:numId w:val="57"/>
        </w:numPr>
        <w:ind w:left="3969"/>
        <w:jc w:val="both"/>
        <w:rPr>
          <w:lang w:val="hu-HU"/>
        </w:rPr>
      </w:pPr>
      <w:r w:rsidRPr="00951D35">
        <w:rPr>
          <w:lang w:val="hu-HU"/>
        </w:rPr>
        <w:t>Státuszkód: 400 Bad Request vagy 422 Unprocessable Entity</w:t>
      </w:r>
    </w:p>
    <w:p w14:paraId="3CEA5E11" w14:textId="1818F4B9" w:rsidR="00951D35" w:rsidRDefault="00951D35" w:rsidP="003E75FA">
      <w:pPr>
        <w:pStyle w:val="Listaszerbekezds"/>
        <w:numPr>
          <w:ilvl w:val="0"/>
          <w:numId w:val="57"/>
        </w:numPr>
        <w:ind w:left="3969"/>
        <w:jc w:val="both"/>
        <w:rPr>
          <w:lang w:val="hu-HU"/>
        </w:rPr>
      </w:pPr>
      <w:r w:rsidRPr="00951D35">
        <w:rPr>
          <w:lang w:val="hu-HU"/>
        </w:rPr>
        <w:t>Tartalom: Hibaüzenetek a hozzáadással kapcsolatos problémákról.</w:t>
      </w:r>
    </w:p>
    <w:p w14:paraId="375835E2" w14:textId="77777777" w:rsidR="00951D35" w:rsidRPr="00951D35" w:rsidRDefault="00951D35" w:rsidP="003E75FA">
      <w:pPr>
        <w:pStyle w:val="Listaszerbekezds"/>
        <w:numPr>
          <w:ilvl w:val="0"/>
          <w:numId w:val="57"/>
        </w:numPr>
        <w:jc w:val="both"/>
        <w:rPr>
          <w:lang w:val="hu-HU"/>
        </w:rPr>
      </w:pPr>
      <w:r w:rsidRPr="00951D35">
        <w:rPr>
          <w:lang w:val="hu-HU"/>
        </w:rPr>
        <w:t>Hibakezelés:</w:t>
      </w:r>
    </w:p>
    <w:p w14:paraId="5D49335B" w14:textId="7DB6DE8A" w:rsidR="003B44FE" w:rsidRDefault="00951D35" w:rsidP="003E75FA">
      <w:pPr>
        <w:pStyle w:val="Listaszerbekezds"/>
        <w:numPr>
          <w:ilvl w:val="0"/>
          <w:numId w:val="57"/>
        </w:numPr>
        <w:ind w:left="3119"/>
        <w:jc w:val="both"/>
        <w:rPr>
          <w:lang w:val="hu-HU"/>
        </w:rPr>
      </w:pPr>
      <w:r w:rsidRPr="00951D35">
        <w:rPr>
          <w:lang w:val="hu-HU"/>
        </w:rPr>
        <w:t xml:space="preserve">Az érvénytelen kérés vagy hibák esetén a </w:t>
      </w:r>
      <w:r w:rsidR="00DA359F" w:rsidRPr="009507CD">
        <w:rPr>
          <w:lang w:val="hu-HU"/>
        </w:rPr>
        <w:t>megfelelő hibakódo</w:t>
      </w:r>
      <w:r w:rsidR="00DA359F">
        <w:rPr>
          <w:lang w:val="hu-HU"/>
        </w:rPr>
        <w:t xml:space="preserve">kat </w:t>
      </w:r>
      <w:r w:rsidR="00DA359F" w:rsidRPr="009507CD">
        <w:rPr>
          <w:lang w:val="hu-HU"/>
        </w:rPr>
        <w:t>és üzenetek</w:t>
      </w:r>
      <w:r w:rsidR="00DA359F">
        <w:rPr>
          <w:lang w:val="hu-HU"/>
        </w:rPr>
        <w:t>et</w:t>
      </w:r>
      <w:r w:rsidR="00DA359F" w:rsidRPr="009507CD">
        <w:rPr>
          <w:lang w:val="hu-HU"/>
        </w:rPr>
        <w:t xml:space="preserve"> </w:t>
      </w:r>
      <w:r w:rsidR="00DA359F">
        <w:rPr>
          <w:lang w:val="hu-HU"/>
        </w:rPr>
        <w:t>küld vissza</w:t>
      </w:r>
      <w:r w:rsidRPr="00951D35">
        <w:rPr>
          <w:lang w:val="hu-HU"/>
        </w:rPr>
        <w:t>.</w:t>
      </w:r>
    </w:p>
    <w:p w14:paraId="77B5A19D" w14:textId="79E17E18" w:rsidR="00951D35" w:rsidRPr="003B44FE" w:rsidRDefault="003B44FE" w:rsidP="003E75FA">
      <w:pPr>
        <w:jc w:val="both"/>
        <w:rPr>
          <w:lang w:val="hu-HU"/>
        </w:rPr>
      </w:pPr>
      <w:r>
        <w:rPr>
          <w:lang w:val="hu-HU"/>
        </w:rPr>
        <w:br w:type="page"/>
      </w:r>
    </w:p>
    <w:p w14:paraId="26267A45" w14:textId="6A4C565A" w:rsidR="00ED599C" w:rsidRPr="00951D35" w:rsidRDefault="00ED599C" w:rsidP="003E75FA">
      <w:pPr>
        <w:pStyle w:val="Cmsor3"/>
        <w:ind w:firstLine="567"/>
        <w:jc w:val="both"/>
        <w:rPr>
          <w:sz w:val="28"/>
          <w:szCs w:val="28"/>
          <w:lang w:val="hu-HU"/>
        </w:rPr>
      </w:pPr>
      <w:bookmarkStart w:id="37" w:name="_Toc165541177"/>
      <w:r w:rsidRPr="00951D35">
        <w:rPr>
          <w:sz w:val="28"/>
          <w:szCs w:val="28"/>
          <w:lang w:val="hu-HU"/>
        </w:rPr>
        <w:lastRenderedPageBreak/>
        <w:t>/removeFavorite</w:t>
      </w:r>
      <w:bookmarkEnd w:id="37"/>
    </w:p>
    <w:p w14:paraId="3436D6DB" w14:textId="77777777" w:rsidR="00951D35" w:rsidRPr="00951D35" w:rsidRDefault="00951D35" w:rsidP="003E75FA">
      <w:pPr>
        <w:pStyle w:val="Listaszerbekezds"/>
        <w:numPr>
          <w:ilvl w:val="0"/>
          <w:numId w:val="58"/>
        </w:numPr>
        <w:jc w:val="both"/>
        <w:rPr>
          <w:lang w:val="hu-HU"/>
        </w:rPr>
      </w:pPr>
      <w:r w:rsidRPr="00951D35">
        <w:rPr>
          <w:lang w:val="hu-HU"/>
        </w:rPr>
        <w:t>Végpont: /removeFavorite</w:t>
      </w:r>
    </w:p>
    <w:p w14:paraId="36DD4CA0" w14:textId="77777777" w:rsidR="00951D35" w:rsidRPr="00951D35" w:rsidRDefault="00951D35" w:rsidP="003E75FA">
      <w:pPr>
        <w:pStyle w:val="Listaszerbekezds"/>
        <w:numPr>
          <w:ilvl w:val="0"/>
          <w:numId w:val="58"/>
        </w:numPr>
        <w:jc w:val="both"/>
        <w:rPr>
          <w:lang w:val="hu-HU"/>
        </w:rPr>
      </w:pPr>
      <w:r w:rsidRPr="00951D35">
        <w:rPr>
          <w:lang w:val="hu-HU"/>
        </w:rPr>
        <w:t>Metódus: POST vagy DELETE</w:t>
      </w:r>
    </w:p>
    <w:p w14:paraId="016212B1" w14:textId="77777777" w:rsidR="00951D35" w:rsidRDefault="00951D35" w:rsidP="003E75FA">
      <w:pPr>
        <w:pStyle w:val="Listaszerbekezds"/>
        <w:numPr>
          <w:ilvl w:val="0"/>
          <w:numId w:val="58"/>
        </w:numPr>
        <w:jc w:val="both"/>
        <w:rPr>
          <w:lang w:val="hu-HU"/>
        </w:rPr>
      </w:pPr>
      <w:r w:rsidRPr="00951D35">
        <w:rPr>
          <w:lang w:val="hu-HU"/>
        </w:rPr>
        <w:t xml:space="preserve">Leírás: </w:t>
      </w:r>
    </w:p>
    <w:p w14:paraId="62D17163" w14:textId="24B65185" w:rsidR="00951D35" w:rsidRPr="00951D35" w:rsidRDefault="00951D35" w:rsidP="003E75FA">
      <w:pPr>
        <w:pStyle w:val="Listaszerbekezds"/>
        <w:numPr>
          <w:ilvl w:val="0"/>
          <w:numId w:val="58"/>
        </w:numPr>
        <w:ind w:left="3402"/>
        <w:jc w:val="both"/>
        <w:rPr>
          <w:lang w:val="hu-HU"/>
        </w:rPr>
      </w:pPr>
      <w:r w:rsidRPr="00951D35">
        <w:rPr>
          <w:lang w:val="hu-HU"/>
        </w:rPr>
        <w:t>Ez a végpont segít egy felhasználónak törölni egy esetlegesen véletlenül hozzáadott receptet a kedvencekhez.</w:t>
      </w:r>
    </w:p>
    <w:p w14:paraId="76542EE8" w14:textId="77777777" w:rsidR="00951D35" w:rsidRDefault="00951D35" w:rsidP="003E75FA">
      <w:pPr>
        <w:pStyle w:val="Listaszerbekezds"/>
        <w:numPr>
          <w:ilvl w:val="0"/>
          <w:numId w:val="58"/>
        </w:numPr>
        <w:jc w:val="both"/>
        <w:rPr>
          <w:lang w:val="hu-HU"/>
        </w:rPr>
      </w:pPr>
      <w:r w:rsidRPr="00951D35">
        <w:rPr>
          <w:lang w:val="hu-HU"/>
        </w:rPr>
        <w:t xml:space="preserve">Paraméterek: </w:t>
      </w:r>
    </w:p>
    <w:p w14:paraId="340411A4" w14:textId="2A812469" w:rsidR="00ED599C" w:rsidRDefault="00951D35" w:rsidP="003E75FA">
      <w:pPr>
        <w:pStyle w:val="Listaszerbekezds"/>
        <w:numPr>
          <w:ilvl w:val="0"/>
          <w:numId w:val="58"/>
        </w:numPr>
        <w:ind w:left="3402"/>
        <w:jc w:val="both"/>
        <w:rPr>
          <w:lang w:val="hu-HU"/>
        </w:rPr>
      </w:pPr>
      <w:r w:rsidRPr="00951D35">
        <w:rPr>
          <w:lang w:val="hu-HU"/>
        </w:rPr>
        <w:t xml:space="preserve">A recept azonosítóját és a felhasználó azonosítóját (vagy azonosítóit) a kérés testében (body) </w:t>
      </w:r>
      <w:r w:rsidR="00DA359F">
        <w:rPr>
          <w:lang w:val="hu-HU"/>
        </w:rPr>
        <w:t>küldi el</w:t>
      </w:r>
      <w:r w:rsidRPr="00951D35">
        <w:rPr>
          <w:lang w:val="hu-HU"/>
        </w:rPr>
        <w:t>, JSON formátumban.</w:t>
      </w:r>
    </w:p>
    <w:p w14:paraId="6DDCC0DE" w14:textId="77777777" w:rsidR="00951D35" w:rsidRPr="00951D35" w:rsidRDefault="00951D35" w:rsidP="003E75FA">
      <w:pPr>
        <w:pStyle w:val="Listaszerbekezds"/>
        <w:numPr>
          <w:ilvl w:val="0"/>
          <w:numId w:val="58"/>
        </w:numPr>
        <w:jc w:val="both"/>
        <w:rPr>
          <w:lang w:val="hu-HU"/>
        </w:rPr>
      </w:pPr>
      <w:r w:rsidRPr="00951D35">
        <w:rPr>
          <w:lang w:val="hu-HU"/>
        </w:rPr>
        <w:t>Válasz:</w:t>
      </w:r>
    </w:p>
    <w:p w14:paraId="48DFFD6F" w14:textId="77777777" w:rsidR="00951D35" w:rsidRPr="00951D35" w:rsidRDefault="00951D35" w:rsidP="003E75FA">
      <w:pPr>
        <w:pStyle w:val="Listaszerbekezds"/>
        <w:numPr>
          <w:ilvl w:val="0"/>
          <w:numId w:val="58"/>
        </w:numPr>
        <w:ind w:left="3402"/>
        <w:jc w:val="both"/>
        <w:rPr>
          <w:lang w:val="hu-HU"/>
        </w:rPr>
      </w:pPr>
      <w:r w:rsidRPr="00951D35">
        <w:rPr>
          <w:lang w:val="hu-HU"/>
        </w:rPr>
        <w:t>Sikeres törlés:</w:t>
      </w:r>
    </w:p>
    <w:p w14:paraId="540A5DAB" w14:textId="77777777" w:rsidR="00951D35" w:rsidRPr="00951D35" w:rsidRDefault="00951D35" w:rsidP="003E75FA">
      <w:pPr>
        <w:pStyle w:val="Listaszerbekezds"/>
        <w:numPr>
          <w:ilvl w:val="0"/>
          <w:numId w:val="58"/>
        </w:numPr>
        <w:ind w:left="3969"/>
        <w:jc w:val="both"/>
        <w:rPr>
          <w:lang w:val="hu-HU"/>
        </w:rPr>
      </w:pPr>
      <w:r w:rsidRPr="00951D35">
        <w:rPr>
          <w:lang w:val="hu-HU"/>
        </w:rPr>
        <w:t>Státuszkód: 200 OK vagy 204 No Content</w:t>
      </w:r>
    </w:p>
    <w:p w14:paraId="7EFC5746" w14:textId="2CB85ADD" w:rsidR="00951D35" w:rsidRDefault="00951D35" w:rsidP="003E75FA">
      <w:pPr>
        <w:pStyle w:val="Listaszerbekezds"/>
        <w:numPr>
          <w:ilvl w:val="0"/>
          <w:numId w:val="58"/>
        </w:numPr>
        <w:ind w:left="3969"/>
        <w:jc w:val="both"/>
        <w:rPr>
          <w:lang w:val="hu-HU"/>
        </w:rPr>
      </w:pPr>
      <w:r w:rsidRPr="00951D35">
        <w:rPr>
          <w:lang w:val="hu-HU"/>
        </w:rPr>
        <w:t>Tartalom: Az üzenet a sikeres kedvencek közül törlésről.</w:t>
      </w:r>
    </w:p>
    <w:p w14:paraId="471BB943" w14:textId="77777777" w:rsidR="00951D35" w:rsidRPr="00951D35" w:rsidRDefault="00951D35" w:rsidP="003E75FA">
      <w:pPr>
        <w:pStyle w:val="Listaszerbekezds"/>
        <w:numPr>
          <w:ilvl w:val="0"/>
          <w:numId w:val="58"/>
        </w:numPr>
        <w:ind w:left="3402"/>
        <w:jc w:val="both"/>
        <w:rPr>
          <w:lang w:val="hu-HU"/>
        </w:rPr>
      </w:pPr>
      <w:r w:rsidRPr="00951D35">
        <w:rPr>
          <w:lang w:val="hu-HU"/>
        </w:rPr>
        <w:t>Sikertelen törlés:</w:t>
      </w:r>
    </w:p>
    <w:p w14:paraId="74E8689C" w14:textId="77777777" w:rsidR="00951D35" w:rsidRDefault="00951D35" w:rsidP="003E75FA">
      <w:pPr>
        <w:pStyle w:val="Listaszerbekezds"/>
        <w:numPr>
          <w:ilvl w:val="0"/>
          <w:numId w:val="58"/>
        </w:numPr>
        <w:ind w:left="3969"/>
        <w:jc w:val="both"/>
        <w:rPr>
          <w:lang w:val="hu-HU"/>
        </w:rPr>
      </w:pPr>
      <w:r w:rsidRPr="00951D35">
        <w:rPr>
          <w:lang w:val="hu-HU"/>
        </w:rPr>
        <w:t xml:space="preserve">Státuszkód: 400 Bad Request vagy 404 Not Found </w:t>
      </w:r>
    </w:p>
    <w:p w14:paraId="2938B125" w14:textId="54DE72D6" w:rsidR="00951D35" w:rsidRPr="00951D35" w:rsidRDefault="00951D35" w:rsidP="003E75FA">
      <w:pPr>
        <w:pStyle w:val="Listaszerbekezds"/>
        <w:numPr>
          <w:ilvl w:val="0"/>
          <w:numId w:val="58"/>
        </w:numPr>
        <w:ind w:left="3969"/>
        <w:jc w:val="both"/>
        <w:rPr>
          <w:lang w:val="hu-HU"/>
        </w:rPr>
      </w:pPr>
      <w:r w:rsidRPr="00951D35">
        <w:rPr>
          <w:lang w:val="hu-HU"/>
        </w:rPr>
        <w:t>Tartalom: Hibaüzenetek a törléssel kapcsolatos problémákról.</w:t>
      </w:r>
    </w:p>
    <w:p w14:paraId="3990ED22" w14:textId="77777777" w:rsidR="00951D35" w:rsidRPr="00951D35" w:rsidRDefault="00951D35" w:rsidP="003E75FA">
      <w:pPr>
        <w:pStyle w:val="Listaszerbekezds"/>
        <w:numPr>
          <w:ilvl w:val="0"/>
          <w:numId w:val="58"/>
        </w:numPr>
        <w:jc w:val="both"/>
        <w:rPr>
          <w:lang w:val="hu-HU"/>
        </w:rPr>
      </w:pPr>
      <w:r w:rsidRPr="00951D35">
        <w:rPr>
          <w:lang w:val="hu-HU"/>
        </w:rPr>
        <w:t>Hibakezelés:</w:t>
      </w:r>
    </w:p>
    <w:p w14:paraId="722A6BE2" w14:textId="424DA104" w:rsidR="00951D35" w:rsidRPr="003B44FE" w:rsidRDefault="00951D35" w:rsidP="003E75FA">
      <w:pPr>
        <w:pStyle w:val="Listaszerbekezds"/>
        <w:numPr>
          <w:ilvl w:val="0"/>
          <w:numId w:val="58"/>
        </w:numPr>
        <w:ind w:left="3119"/>
        <w:jc w:val="both"/>
        <w:rPr>
          <w:lang w:val="hu-HU"/>
        </w:rPr>
      </w:pPr>
      <w:r w:rsidRPr="00951D35">
        <w:rPr>
          <w:lang w:val="hu-HU"/>
        </w:rPr>
        <w:t xml:space="preserve">Az érvénytelen kérés vagy hibák esetén a </w:t>
      </w:r>
      <w:r w:rsidR="00DA359F" w:rsidRPr="009507CD">
        <w:rPr>
          <w:lang w:val="hu-HU"/>
        </w:rPr>
        <w:t>megfelelő hibakódo</w:t>
      </w:r>
      <w:r w:rsidR="00DA359F">
        <w:rPr>
          <w:lang w:val="hu-HU"/>
        </w:rPr>
        <w:t xml:space="preserve">kat </w:t>
      </w:r>
      <w:r w:rsidR="00DA359F" w:rsidRPr="009507CD">
        <w:rPr>
          <w:lang w:val="hu-HU"/>
        </w:rPr>
        <w:t>és üzenetek</w:t>
      </w:r>
      <w:r w:rsidR="00DA359F">
        <w:rPr>
          <w:lang w:val="hu-HU"/>
        </w:rPr>
        <w:t>et</w:t>
      </w:r>
      <w:r w:rsidR="00DA359F" w:rsidRPr="009507CD">
        <w:rPr>
          <w:lang w:val="hu-HU"/>
        </w:rPr>
        <w:t xml:space="preserve"> </w:t>
      </w:r>
      <w:r w:rsidR="00DA359F">
        <w:rPr>
          <w:lang w:val="hu-HU"/>
        </w:rPr>
        <w:t>küld vissza</w:t>
      </w:r>
      <w:r w:rsidRPr="00951D35">
        <w:rPr>
          <w:lang w:val="hu-HU"/>
        </w:rPr>
        <w:t>.</w:t>
      </w:r>
    </w:p>
    <w:p w14:paraId="0DAD2085" w14:textId="06D6FEF9" w:rsidR="00ED599C" w:rsidRPr="00951D35" w:rsidRDefault="00ED599C" w:rsidP="003E75FA">
      <w:pPr>
        <w:pStyle w:val="Cmsor3"/>
        <w:ind w:firstLine="567"/>
        <w:jc w:val="both"/>
        <w:rPr>
          <w:sz w:val="28"/>
          <w:szCs w:val="28"/>
          <w:lang w:val="hu-HU"/>
        </w:rPr>
      </w:pPr>
      <w:bookmarkStart w:id="38" w:name="_Toc165541178"/>
      <w:r w:rsidRPr="00951D35">
        <w:rPr>
          <w:sz w:val="28"/>
          <w:szCs w:val="28"/>
          <w:lang w:val="hu-HU"/>
        </w:rPr>
        <w:t>/ingredients</w:t>
      </w:r>
      <w:bookmarkEnd w:id="38"/>
    </w:p>
    <w:p w14:paraId="28108CF0" w14:textId="77777777" w:rsidR="00951D35" w:rsidRPr="00951D35" w:rsidRDefault="00951D35" w:rsidP="003E75FA">
      <w:pPr>
        <w:pStyle w:val="Listaszerbekezds"/>
        <w:numPr>
          <w:ilvl w:val="0"/>
          <w:numId w:val="59"/>
        </w:numPr>
        <w:jc w:val="both"/>
        <w:rPr>
          <w:lang w:val="hu-HU"/>
        </w:rPr>
      </w:pPr>
      <w:r w:rsidRPr="00951D35">
        <w:rPr>
          <w:lang w:val="hu-HU"/>
        </w:rPr>
        <w:t>Végpont: /ingredients</w:t>
      </w:r>
    </w:p>
    <w:p w14:paraId="1DFB8A56" w14:textId="77777777" w:rsidR="00951D35" w:rsidRPr="00951D35" w:rsidRDefault="00951D35" w:rsidP="003E75FA">
      <w:pPr>
        <w:pStyle w:val="Listaszerbekezds"/>
        <w:numPr>
          <w:ilvl w:val="0"/>
          <w:numId w:val="59"/>
        </w:numPr>
        <w:jc w:val="both"/>
        <w:rPr>
          <w:lang w:val="hu-HU"/>
        </w:rPr>
      </w:pPr>
      <w:r w:rsidRPr="00951D35">
        <w:rPr>
          <w:lang w:val="hu-HU"/>
        </w:rPr>
        <w:t>Metódus: GET</w:t>
      </w:r>
    </w:p>
    <w:p w14:paraId="14EC155C" w14:textId="77777777" w:rsidR="00951D35" w:rsidRDefault="00951D35" w:rsidP="003E75FA">
      <w:pPr>
        <w:pStyle w:val="Listaszerbekezds"/>
        <w:numPr>
          <w:ilvl w:val="0"/>
          <w:numId w:val="59"/>
        </w:numPr>
        <w:jc w:val="both"/>
        <w:rPr>
          <w:lang w:val="hu-HU"/>
        </w:rPr>
      </w:pPr>
      <w:r w:rsidRPr="00951D35">
        <w:rPr>
          <w:lang w:val="hu-HU"/>
        </w:rPr>
        <w:t xml:space="preserve">Leírás: </w:t>
      </w:r>
    </w:p>
    <w:p w14:paraId="55F6D317" w14:textId="7C138BEE" w:rsidR="00951D35" w:rsidRPr="00951D35" w:rsidRDefault="00951D35" w:rsidP="003E75FA">
      <w:pPr>
        <w:pStyle w:val="Listaszerbekezds"/>
        <w:numPr>
          <w:ilvl w:val="0"/>
          <w:numId w:val="59"/>
        </w:numPr>
        <w:ind w:left="3402"/>
        <w:jc w:val="both"/>
        <w:rPr>
          <w:lang w:val="hu-HU"/>
        </w:rPr>
      </w:pPr>
      <w:r w:rsidRPr="00951D35">
        <w:rPr>
          <w:lang w:val="hu-HU"/>
        </w:rPr>
        <w:t>Ez a végpont lekérdezi az összes hozzávalót az adatbázisban.</w:t>
      </w:r>
    </w:p>
    <w:p w14:paraId="790D0EFD" w14:textId="77777777" w:rsidR="00951D35" w:rsidRPr="00951D35" w:rsidRDefault="00951D35" w:rsidP="003E75FA">
      <w:pPr>
        <w:pStyle w:val="Listaszerbekezds"/>
        <w:numPr>
          <w:ilvl w:val="0"/>
          <w:numId w:val="59"/>
        </w:numPr>
        <w:jc w:val="both"/>
        <w:rPr>
          <w:lang w:val="hu-HU"/>
        </w:rPr>
      </w:pPr>
      <w:r w:rsidRPr="00951D35">
        <w:rPr>
          <w:lang w:val="hu-HU"/>
        </w:rPr>
        <w:t>Válasz:</w:t>
      </w:r>
    </w:p>
    <w:p w14:paraId="050506DC" w14:textId="77777777" w:rsidR="00951D35" w:rsidRPr="00951D35" w:rsidRDefault="00951D35" w:rsidP="003E75FA">
      <w:pPr>
        <w:pStyle w:val="Listaszerbekezds"/>
        <w:numPr>
          <w:ilvl w:val="0"/>
          <w:numId w:val="59"/>
        </w:numPr>
        <w:ind w:left="3402"/>
        <w:jc w:val="both"/>
        <w:rPr>
          <w:lang w:val="hu-HU"/>
        </w:rPr>
      </w:pPr>
      <w:r w:rsidRPr="00951D35">
        <w:rPr>
          <w:lang w:val="hu-HU"/>
        </w:rPr>
        <w:t>Sikeres lekérés:</w:t>
      </w:r>
    </w:p>
    <w:p w14:paraId="2CE4DEA5" w14:textId="77777777" w:rsidR="00951D35" w:rsidRPr="00951D35" w:rsidRDefault="00951D35" w:rsidP="003E75FA">
      <w:pPr>
        <w:pStyle w:val="Listaszerbekezds"/>
        <w:numPr>
          <w:ilvl w:val="0"/>
          <w:numId w:val="59"/>
        </w:numPr>
        <w:ind w:left="3969"/>
        <w:jc w:val="both"/>
        <w:rPr>
          <w:lang w:val="hu-HU"/>
        </w:rPr>
      </w:pPr>
      <w:r w:rsidRPr="00951D35">
        <w:rPr>
          <w:lang w:val="hu-HU"/>
        </w:rPr>
        <w:t>Státuszkód: 200 OK</w:t>
      </w:r>
    </w:p>
    <w:p w14:paraId="54576D04" w14:textId="633E26AC" w:rsidR="00ED599C" w:rsidRDefault="00951D35" w:rsidP="003E75FA">
      <w:pPr>
        <w:pStyle w:val="Listaszerbekezds"/>
        <w:numPr>
          <w:ilvl w:val="0"/>
          <w:numId w:val="59"/>
        </w:numPr>
        <w:ind w:left="3969"/>
        <w:jc w:val="both"/>
        <w:rPr>
          <w:lang w:val="hu-HU"/>
        </w:rPr>
      </w:pPr>
      <w:r w:rsidRPr="00951D35">
        <w:rPr>
          <w:lang w:val="hu-HU"/>
        </w:rPr>
        <w:t>Tartalom: Az összes hozzávaló listája.</w:t>
      </w:r>
    </w:p>
    <w:p w14:paraId="73478BE2" w14:textId="77777777" w:rsidR="00951D35" w:rsidRPr="00951D35" w:rsidRDefault="00951D35" w:rsidP="003E75FA">
      <w:pPr>
        <w:pStyle w:val="Listaszerbekezds"/>
        <w:numPr>
          <w:ilvl w:val="0"/>
          <w:numId w:val="59"/>
        </w:numPr>
        <w:ind w:left="3402"/>
        <w:jc w:val="both"/>
        <w:rPr>
          <w:lang w:val="hu-HU"/>
        </w:rPr>
      </w:pPr>
      <w:r w:rsidRPr="00951D35">
        <w:rPr>
          <w:lang w:val="hu-HU"/>
        </w:rPr>
        <w:t>Sikertelen lekérés:</w:t>
      </w:r>
    </w:p>
    <w:p w14:paraId="1ACE5EE1" w14:textId="7BAF10DB" w:rsidR="00951D35" w:rsidRPr="00951D35" w:rsidRDefault="00951D35" w:rsidP="003E75FA">
      <w:pPr>
        <w:pStyle w:val="Listaszerbekezds"/>
        <w:numPr>
          <w:ilvl w:val="0"/>
          <w:numId w:val="59"/>
        </w:numPr>
        <w:ind w:left="3969"/>
        <w:jc w:val="both"/>
        <w:rPr>
          <w:lang w:val="hu-HU"/>
        </w:rPr>
      </w:pPr>
      <w:r w:rsidRPr="00951D35">
        <w:rPr>
          <w:lang w:val="hu-HU"/>
        </w:rPr>
        <w:t>Státuszkód: 500 Internal Server Error vagy 404 Not Found</w:t>
      </w:r>
    </w:p>
    <w:p w14:paraId="757B30A4" w14:textId="7A1AA84A" w:rsidR="00951D35" w:rsidRDefault="00951D35" w:rsidP="003E75FA">
      <w:pPr>
        <w:pStyle w:val="Listaszerbekezds"/>
        <w:numPr>
          <w:ilvl w:val="0"/>
          <w:numId w:val="59"/>
        </w:numPr>
        <w:ind w:left="3969"/>
        <w:jc w:val="both"/>
        <w:rPr>
          <w:lang w:val="hu-HU"/>
        </w:rPr>
      </w:pPr>
      <w:r w:rsidRPr="00951D35">
        <w:rPr>
          <w:lang w:val="hu-HU"/>
        </w:rPr>
        <w:t>Tartalom: Hibaüzenet az adatbázissal kapcsolatos problémák esetén.</w:t>
      </w:r>
    </w:p>
    <w:p w14:paraId="18E0C19F" w14:textId="77777777" w:rsidR="00951D35" w:rsidRPr="00951D35" w:rsidRDefault="00951D35" w:rsidP="003E75FA">
      <w:pPr>
        <w:pStyle w:val="Listaszerbekezds"/>
        <w:numPr>
          <w:ilvl w:val="0"/>
          <w:numId w:val="59"/>
        </w:numPr>
        <w:jc w:val="both"/>
        <w:rPr>
          <w:lang w:val="hu-HU"/>
        </w:rPr>
      </w:pPr>
      <w:r w:rsidRPr="00951D35">
        <w:rPr>
          <w:lang w:val="hu-HU"/>
        </w:rPr>
        <w:t>Hibakezelés:</w:t>
      </w:r>
    </w:p>
    <w:p w14:paraId="69A69288" w14:textId="1F90F7B5" w:rsidR="003B44FE" w:rsidRDefault="00951D35" w:rsidP="003E75FA">
      <w:pPr>
        <w:pStyle w:val="Listaszerbekezds"/>
        <w:numPr>
          <w:ilvl w:val="0"/>
          <w:numId w:val="59"/>
        </w:numPr>
        <w:ind w:left="3119"/>
        <w:jc w:val="both"/>
        <w:rPr>
          <w:lang w:val="hu-HU"/>
        </w:rPr>
      </w:pPr>
      <w:r w:rsidRPr="00951D35">
        <w:rPr>
          <w:lang w:val="hu-HU"/>
        </w:rPr>
        <w:t xml:space="preserve">Az érvénytelen kérés vagy hibák esetén a </w:t>
      </w:r>
      <w:r w:rsidR="00DA359F" w:rsidRPr="009507CD">
        <w:rPr>
          <w:lang w:val="hu-HU"/>
        </w:rPr>
        <w:t>megfelelő hibakódo</w:t>
      </w:r>
      <w:r w:rsidR="00DA359F">
        <w:rPr>
          <w:lang w:val="hu-HU"/>
        </w:rPr>
        <w:t xml:space="preserve">kat </w:t>
      </w:r>
      <w:r w:rsidR="00DA359F" w:rsidRPr="009507CD">
        <w:rPr>
          <w:lang w:val="hu-HU"/>
        </w:rPr>
        <w:t>és üzenetek</w:t>
      </w:r>
      <w:r w:rsidR="00DA359F">
        <w:rPr>
          <w:lang w:val="hu-HU"/>
        </w:rPr>
        <w:t>et</w:t>
      </w:r>
      <w:r w:rsidR="00DA359F" w:rsidRPr="009507CD">
        <w:rPr>
          <w:lang w:val="hu-HU"/>
        </w:rPr>
        <w:t xml:space="preserve"> </w:t>
      </w:r>
      <w:r w:rsidR="00DA359F">
        <w:rPr>
          <w:lang w:val="hu-HU"/>
        </w:rPr>
        <w:t>küld vissza</w:t>
      </w:r>
      <w:r w:rsidRPr="00951D35">
        <w:rPr>
          <w:lang w:val="hu-HU"/>
        </w:rPr>
        <w:t>.</w:t>
      </w:r>
    </w:p>
    <w:p w14:paraId="6A223D0C" w14:textId="3F6AAB61" w:rsidR="00951D35" w:rsidRPr="003B44FE" w:rsidRDefault="003B44FE" w:rsidP="003E75FA">
      <w:pPr>
        <w:jc w:val="both"/>
        <w:rPr>
          <w:lang w:val="hu-HU"/>
        </w:rPr>
      </w:pPr>
      <w:r>
        <w:rPr>
          <w:lang w:val="hu-HU"/>
        </w:rPr>
        <w:br w:type="page"/>
      </w:r>
    </w:p>
    <w:p w14:paraId="041F16F3" w14:textId="45D26B1C" w:rsidR="00ED599C" w:rsidRPr="003B44FE" w:rsidRDefault="00ED599C" w:rsidP="003E75FA">
      <w:pPr>
        <w:pStyle w:val="Cmsor3"/>
        <w:ind w:firstLine="567"/>
        <w:jc w:val="both"/>
        <w:rPr>
          <w:sz w:val="28"/>
          <w:szCs w:val="28"/>
          <w:lang w:val="hu-HU"/>
        </w:rPr>
      </w:pPr>
      <w:bookmarkStart w:id="39" w:name="_Toc165541179"/>
      <w:r w:rsidRPr="003B44FE">
        <w:rPr>
          <w:sz w:val="28"/>
          <w:szCs w:val="28"/>
          <w:lang w:val="hu-HU"/>
        </w:rPr>
        <w:lastRenderedPageBreak/>
        <w:t>/upload</w:t>
      </w:r>
      <w:bookmarkEnd w:id="39"/>
    </w:p>
    <w:p w14:paraId="163474FA" w14:textId="77777777" w:rsidR="003B44FE" w:rsidRPr="003B44FE" w:rsidRDefault="003B44FE" w:rsidP="003E75FA">
      <w:pPr>
        <w:pStyle w:val="Listaszerbekezds"/>
        <w:numPr>
          <w:ilvl w:val="0"/>
          <w:numId w:val="60"/>
        </w:numPr>
        <w:jc w:val="both"/>
        <w:rPr>
          <w:lang w:val="hu-HU"/>
        </w:rPr>
      </w:pPr>
      <w:r w:rsidRPr="003B44FE">
        <w:rPr>
          <w:lang w:val="hu-HU"/>
        </w:rPr>
        <w:t>Végpont: /upload</w:t>
      </w:r>
    </w:p>
    <w:p w14:paraId="7578648C" w14:textId="77777777" w:rsidR="003B44FE" w:rsidRPr="003B44FE" w:rsidRDefault="003B44FE" w:rsidP="003E75FA">
      <w:pPr>
        <w:pStyle w:val="Listaszerbekezds"/>
        <w:numPr>
          <w:ilvl w:val="0"/>
          <w:numId w:val="60"/>
        </w:numPr>
        <w:jc w:val="both"/>
        <w:rPr>
          <w:lang w:val="hu-HU"/>
        </w:rPr>
      </w:pPr>
      <w:r w:rsidRPr="003B44FE">
        <w:rPr>
          <w:lang w:val="hu-HU"/>
        </w:rPr>
        <w:t>Metódus: POST</w:t>
      </w:r>
    </w:p>
    <w:p w14:paraId="710BEBCA" w14:textId="77777777" w:rsidR="003B44FE" w:rsidRDefault="003B44FE" w:rsidP="003E75FA">
      <w:pPr>
        <w:pStyle w:val="Listaszerbekezds"/>
        <w:numPr>
          <w:ilvl w:val="0"/>
          <w:numId w:val="60"/>
        </w:numPr>
        <w:jc w:val="both"/>
        <w:rPr>
          <w:lang w:val="hu-HU"/>
        </w:rPr>
      </w:pPr>
      <w:r w:rsidRPr="003B44FE">
        <w:rPr>
          <w:lang w:val="hu-HU"/>
        </w:rPr>
        <w:t xml:space="preserve">Leírás: </w:t>
      </w:r>
    </w:p>
    <w:p w14:paraId="26B644E0" w14:textId="7F155933" w:rsidR="003B44FE" w:rsidRPr="003B44FE" w:rsidRDefault="003B44FE" w:rsidP="003E75FA">
      <w:pPr>
        <w:pStyle w:val="Listaszerbekezds"/>
        <w:numPr>
          <w:ilvl w:val="0"/>
          <w:numId w:val="60"/>
        </w:numPr>
        <w:ind w:left="3402"/>
        <w:jc w:val="both"/>
        <w:rPr>
          <w:lang w:val="hu-HU"/>
        </w:rPr>
      </w:pPr>
      <w:r w:rsidRPr="003B44FE">
        <w:rPr>
          <w:lang w:val="hu-HU"/>
        </w:rPr>
        <w:t>Ez a végpont segít a felhasználónak feltölteni egy képet a receptjéről, azaz ételéről.</w:t>
      </w:r>
    </w:p>
    <w:p w14:paraId="78101C10" w14:textId="77777777" w:rsidR="003B44FE" w:rsidRDefault="003B44FE" w:rsidP="003E75FA">
      <w:pPr>
        <w:pStyle w:val="Listaszerbekezds"/>
        <w:numPr>
          <w:ilvl w:val="0"/>
          <w:numId w:val="60"/>
        </w:numPr>
        <w:jc w:val="both"/>
        <w:rPr>
          <w:lang w:val="hu-HU"/>
        </w:rPr>
      </w:pPr>
      <w:r w:rsidRPr="003B44FE">
        <w:rPr>
          <w:lang w:val="hu-HU"/>
        </w:rPr>
        <w:t xml:space="preserve">Paraméterek: </w:t>
      </w:r>
    </w:p>
    <w:p w14:paraId="397CFC26" w14:textId="4FDDB33F" w:rsidR="003B44FE" w:rsidRPr="003B44FE" w:rsidRDefault="003B44FE" w:rsidP="003E75FA">
      <w:pPr>
        <w:pStyle w:val="Listaszerbekezds"/>
        <w:numPr>
          <w:ilvl w:val="0"/>
          <w:numId w:val="60"/>
        </w:numPr>
        <w:ind w:left="3402"/>
        <w:jc w:val="both"/>
        <w:rPr>
          <w:lang w:val="hu-HU"/>
        </w:rPr>
      </w:pPr>
      <w:r w:rsidRPr="003B44FE">
        <w:rPr>
          <w:lang w:val="hu-HU"/>
        </w:rPr>
        <w:t>A feltöltött képet és a hozzá tartozó adatokat (pl. recept azonosítója, felhasználó azonosítója stb.) a kérés testében (body)</w:t>
      </w:r>
      <w:r w:rsidR="00DA359F">
        <w:rPr>
          <w:lang w:val="hu-HU"/>
        </w:rPr>
        <w:t xml:space="preserve"> küldi el </w:t>
      </w:r>
      <w:r w:rsidRPr="003B44FE">
        <w:rPr>
          <w:lang w:val="hu-HU"/>
        </w:rPr>
        <w:t>a multipart/</w:t>
      </w:r>
      <w:proofErr w:type="spellStart"/>
      <w:r w:rsidRPr="003B44FE">
        <w:rPr>
          <w:lang w:val="hu-HU"/>
        </w:rPr>
        <w:t>form-data</w:t>
      </w:r>
      <w:proofErr w:type="spellEnd"/>
      <w:r w:rsidRPr="003B44FE">
        <w:rPr>
          <w:lang w:val="hu-HU"/>
        </w:rPr>
        <w:t xml:space="preserve"> formátumban.</w:t>
      </w:r>
    </w:p>
    <w:p w14:paraId="0AE20F2E" w14:textId="77777777" w:rsidR="003B44FE" w:rsidRPr="003B44FE" w:rsidRDefault="003B44FE" w:rsidP="003E75FA">
      <w:pPr>
        <w:pStyle w:val="Listaszerbekezds"/>
        <w:numPr>
          <w:ilvl w:val="0"/>
          <w:numId w:val="60"/>
        </w:numPr>
        <w:jc w:val="both"/>
        <w:rPr>
          <w:lang w:val="hu-HU"/>
        </w:rPr>
      </w:pPr>
      <w:r w:rsidRPr="003B44FE">
        <w:rPr>
          <w:lang w:val="hu-HU"/>
        </w:rPr>
        <w:t>Válasz:</w:t>
      </w:r>
    </w:p>
    <w:p w14:paraId="1D6D153B" w14:textId="77777777" w:rsidR="003B44FE" w:rsidRPr="003B44FE" w:rsidRDefault="003B44FE" w:rsidP="003E75FA">
      <w:pPr>
        <w:pStyle w:val="Listaszerbekezds"/>
        <w:numPr>
          <w:ilvl w:val="0"/>
          <w:numId w:val="60"/>
        </w:numPr>
        <w:ind w:left="3402"/>
        <w:jc w:val="both"/>
        <w:rPr>
          <w:lang w:val="hu-HU"/>
        </w:rPr>
      </w:pPr>
      <w:r w:rsidRPr="003B44FE">
        <w:rPr>
          <w:lang w:val="hu-HU"/>
        </w:rPr>
        <w:t>Sikeres feltöltés:</w:t>
      </w:r>
    </w:p>
    <w:p w14:paraId="7CD430C7" w14:textId="77777777" w:rsidR="003B44FE" w:rsidRPr="003B44FE" w:rsidRDefault="003B44FE" w:rsidP="003E75FA">
      <w:pPr>
        <w:pStyle w:val="Listaszerbekezds"/>
        <w:numPr>
          <w:ilvl w:val="0"/>
          <w:numId w:val="60"/>
        </w:numPr>
        <w:ind w:left="3969"/>
        <w:jc w:val="both"/>
        <w:rPr>
          <w:lang w:val="hu-HU"/>
        </w:rPr>
      </w:pPr>
      <w:r w:rsidRPr="003B44FE">
        <w:rPr>
          <w:lang w:val="hu-HU"/>
        </w:rPr>
        <w:t>Státuszkód: 200 OK vagy 201 Created</w:t>
      </w:r>
    </w:p>
    <w:p w14:paraId="0B5CF163" w14:textId="736032E8" w:rsidR="00ED599C" w:rsidRDefault="003B44FE" w:rsidP="003E75FA">
      <w:pPr>
        <w:pStyle w:val="Listaszerbekezds"/>
        <w:numPr>
          <w:ilvl w:val="0"/>
          <w:numId w:val="60"/>
        </w:numPr>
        <w:ind w:left="3969"/>
        <w:jc w:val="both"/>
        <w:rPr>
          <w:lang w:val="hu-HU"/>
        </w:rPr>
      </w:pPr>
      <w:r w:rsidRPr="003B44FE">
        <w:rPr>
          <w:lang w:val="hu-HU"/>
        </w:rPr>
        <w:t>Tartalom: Az újonnan feltöltött kép azonosítója vagy egy üzenet a sikeres feltöltésről.</w:t>
      </w:r>
    </w:p>
    <w:p w14:paraId="4584E4A1" w14:textId="77777777" w:rsidR="003B44FE" w:rsidRPr="003B44FE" w:rsidRDefault="003B44FE" w:rsidP="003E75FA">
      <w:pPr>
        <w:pStyle w:val="Listaszerbekezds"/>
        <w:numPr>
          <w:ilvl w:val="0"/>
          <w:numId w:val="60"/>
        </w:numPr>
        <w:ind w:left="3402"/>
        <w:jc w:val="both"/>
        <w:rPr>
          <w:lang w:val="hu-HU"/>
        </w:rPr>
      </w:pPr>
      <w:r w:rsidRPr="003B44FE">
        <w:rPr>
          <w:lang w:val="hu-HU"/>
        </w:rPr>
        <w:t>Sikertelen feltöltés:</w:t>
      </w:r>
    </w:p>
    <w:p w14:paraId="1643C484" w14:textId="61FF73C3" w:rsidR="003B44FE" w:rsidRPr="003B44FE" w:rsidRDefault="003B44FE" w:rsidP="003E75FA">
      <w:pPr>
        <w:pStyle w:val="Listaszerbekezds"/>
        <w:numPr>
          <w:ilvl w:val="0"/>
          <w:numId w:val="60"/>
        </w:numPr>
        <w:ind w:left="3969"/>
        <w:jc w:val="both"/>
        <w:rPr>
          <w:lang w:val="hu-HU"/>
        </w:rPr>
      </w:pPr>
      <w:r w:rsidRPr="003B44FE">
        <w:rPr>
          <w:lang w:val="hu-HU"/>
        </w:rPr>
        <w:t>Státuszkód: 400 Bad Request vagy 422 Unprocessable Entity</w:t>
      </w:r>
    </w:p>
    <w:p w14:paraId="7C0E5C46" w14:textId="40D6AF21" w:rsidR="003B44FE" w:rsidRDefault="003B44FE" w:rsidP="003E75FA">
      <w:pPr>
        <w:pStyle w:val="Listaszerbekezds"/>
        <w:numPr>
          <w:ilvl w:val="0"/>
          <w:numId w:val="60"/>
        </w:numPr>
        <w:ind w:left="3969"/>
        <w:jc w:val="both"/>
        <w:rPr>
          <w:lang w:val="hu-HU"/>
        </w:rPr>
      </w:pPr>
      <w:r w:rsidRPr="003B44FE">
        <w:rPr>
          <w:lang w:val="hu-HU"/>
        </w:rPr>
        <w:t>Tartalom: Hibaüzenetek a feltöltéssel kapcsolatos problémákról.</w:t>
      </w:r>
    </w:p>
    <w:p w14:paraId="7F653EB4" w14:textId="77777777" w:rsidR="003B44FE" w:rsidRPr="003B44FE" w:rsidRDefault="003B44FE" w:rsidP="003E75FA">
      <w:pPr>
        <w:pStyle w:val="Listaszerbekezds"/>
        <w:numPr>
          <w:ilvl w:val="0"/>
          <w:numId w:val="60"/>
        </w:numPr>
        <w:jc w:val="both"/>
        <w:rPr>
          <w:lang w:val="hu-HU"/>
        </w:rPr>
      </w:pPr>
      <w:r w:rsidRPr="003B44FE">
        <w:rPr>
          <w:lang w:val="hu-HU"/>
        </w:rPr>
        <w:t>Hibakezelés:</w:t>
      </w:r>
    </w:p>
    <w:p w14:paraId="0DE0D8AF" w14:textId="3B7D8569" w:rsidR="003B44FE" w:rsidRDefault="003B44FE" w:rsidP="003E75FA">
      <w:pPr>
        <w:pStyle w:val="Listaszerbekezds"/>
        <w:numPr>
          <w:ilvl w:val="0"/>
          <w:numId w:val="60"/>
        </w:numPr>
        <w:ind w:left="3119"/>
        <w:jc w:val="both"/>
        <w:rPr>
          <w:lang w:val="hu-HU"/>
        </w:rPr>
      </w:pPr>
      <w:r w:rsidRPr="003B44FE">
        <w:rPr>
          <w:lang w:val="hu-HU"/>
        </w:rPr>
        <w:t xml:space="preserve">Az érvénytelen kérés vagy hibák esetén a </w:t>
      </w:r>
      <w:r w:rsidR="00DA359F" w:rsidRPr="009507CD">
        <w:rPr>
          <w:lang w:val="hu-HU"/>
        </w:rPr>
        <w:t>megfelelő hibakódo</w:t>
      </w:r>
      <w:r w:rsidR="00DA359F">
        <w:rPr>
          <w:lang w:val="hu-HU"/>
        </w:rPr>
        <w:t xml:space="preserve">kat </w:t>
      </w:r>
      <w:r w:rsidR="00DA359F" w:rsidRPr="009507CD">
        <w:rPr>
          <w:lang w:val="hu-HU"/>
        </w:rPr>
        <w:t>és üzenetek</w:t>
      </w:r>
      <w:r w:rsidR="00DA359F">
        <w:rPr>
          <w:lang w:val="hu-HU"/>
        </w:rPr>
        <w:t>et</w:t>
      </w:r>
      <w:r w:rsidR="00DA359F" w:rsidRPr="009507CD">
        <w:rPr>
          <w:lang w:val="hu-HU"/>
        </w:rPr>
        <w:t xml:space="preserve"> </w:t>
      </w:r>
      <w:r w:rsidR="00DA359F">
        <w:rPr>
          <w:lang w:val="hu-HU"/>
        </w:rPr>
        <w:t>küld vissza</w:t>
      </w:r>
      <w:r w:rsidRPr="003B44FE">
        <w:rPr>
          <w:lang w:val="hu-HU"/>
        </w:rPr>
        <w:t>.</w:t>
      </w:r>
    </w:p>
    <w:p w14:paraId="4D83FDED" w14:textId="77777777" w:rsidR="00DA359F" w:rsidRPr="00DA359F" w:rsidRDefault="00DA359F" w:rsidP="00DA359F">
      <w:pPr>
        <w:jc w:val="both"/>
        <w:rPr>
          <w:lang w:val="hu-HU"/>
        </w:rPr>
      </w:pPr>
    </w:p>
    <w:p w14:paraId="261B9784" w14:textId="5247DA04" w:rsidR="0080442A" w:rsidRPr="003B44FE" w:rsidRDefault="0080442A" w:rsidP="003E75FA">
      <w:pPr>
        <w:pStyle w:val="Cmsor3"/>
        <w:ind w:firstLine="567"/>
        <w:jc w:val="both"/>
        <w:rPr>
          <w:sz w:val="28"/>
          <w:szCs w:val="28"/>
          <w:lang w:val="hu-HU"/>
        </w:rPr>
      </w:pPr>
      <w:bookmarkStart w:id="40" w:name="_Toc165541180"/>
      <w:r w:rsidRPr="003B44FE">
        <w:rPr>
          <w:sz w:val="28"/>
          <w:szCs w:val="28"/>
          <w:lang w:val="hu-HU"/>
        </w:rPr>
        <w:t>/</w:t>
      </w:r>
      <w:proofErr w:type="spellStart"/>
      <w:r>
        <w:rPr>
          <w:sz w:val="28"/>
          <w:szCs w:val="28"/>
          <w:lang w:val="hu-HU"/>
        </w:rPr>
        <w:t>notVerifiedRecipes</w:t>
      </w:r>
      <w:bookmarkEnd w:id="40"/>
      <w:proofErr w:type="spellEnd"/>
    </w:p>
    <w:p w14:paraId="0B9078C0" w14:textId="058892EF" w:rsidR="0080442A" w:rsidRPr="003B44FE" w:rsidRDefault="0080442A" w:rsidP="003E75FA">
      <w:pPr>
        <w:pStyle w:val="Listaszerbekezds"/>
        <w:numPr>
          <w:ilvl w:val="0"/>
          <w:numId w:val="60"/>
        </w:numPr>
        <w:jc w:val="both"/>
        <w:rPr>
          <w:lang w:val="hu-HU"/>
        </w:rPr>
      </w:pPr>
      <w:r w:rsidRPr="003B44FE">
        <w:rPr>
          <w:lang w:val="hu-HU"/>
        </w:rPr>
        <w:t>Végpont: /</w:t>
      </w:r>
      <w:r>
        <w:rPr>
          <w:lang w:val="hu-HU"/>
        </w:rPr>
        <w:t>notVerifiedRecipes</w:t>
      </w:r>
    </w:p>
    <w:p w14:paraId="40751067" w14:textId="31D66B29" w:rsidR="0080442A" w:rsidRPr="003B44FE" w:rsidRDefault="0080442A" w:rsidP="003E75FA">
      <w:pPr>
        <w:pStyle w:val="Listaszerbekezds"/>
        <w:numPr>
          <w:ilvl w:val="0"/>
          <w:numId w:val="60"/>
        </w:numPr>
        <w:jc w:val="both"/>
        <w:rPr>
          <w:lang w:val="hu-HU"/>
        </w:rPr>
      </w:pPr>
      <w:r w:rsidRPr="003B44FE">
        <w:rPr>
          <w:lang w:val="hu-HU"/>
        </w:rPr>
        <w:t xml:space="preserve">Metódus: </w:t>
      </w:r>
      <w:r>
        <w:rPr>
          <w:lang w:val="hu-HU"/>
        </w:rPr>
        <w:t>GET</w:t>
      </w:r>
    </w:p>
    <w:p w14:paraId="6603112A" w14:textId="77777777" w:rsidR="0080442A" w:rsidRDefault="0080442A" w:rsidP="003E75FA">
      <w:pPr>
        <w:pStyle w:val="Listaszerbekezds"/>
        <w:numPr>
          <w:ilvl w:val="0"/>
          <w:numId w:val="60"/>
        </w:numPr>
        <w:jc w:val="both"/>
        <w:rPr>
          <w:lang w:val="hu-HU"/>
        </w:rPr>
      </w:pPr>
      <w:r w:rsidRPr="003B44FE">
        <w:rPr>
          <w:lang w:val="hu-HU"/>
        </w:rPr>
        <w:t xml:space="preserve">Leírás: </w:t>
      </w:r>
    </w:p>
    <w:p w14:paraId="1EB6589E" w14:textId="3FAACBA2" w:rsidR="0080442A" w:rsidRPr="003B44FE" w:rsidRDefault="0080442A" w:rsidP="003E75FA">
      <w:pPr>
        <w:pStyle w:val="Listaszerbekezds"/>
        <w:numPr>
          <w:ilvl w:val="0"/>
          <w:numId w:val="60"/>
        </w:numPr>
        <w:ind w:left="3402"/>
        <w:jc w:val="both"/>
        <w:rPr>
          <w:lang w:val="hu-HU"/>
        </w:rPr>
      </w:pPr>
      <w:r w:rsidRPr="003B44FE">
        <w:rPr>
          <w:lang w:val="hu-HU"/>
        </w:rPr>
        <w:t xml:space="preserve">Ez a végpont segít </w:t>
      </w:r>
      <w:r>
        <w:rPr>
          <w:lang w:val="hu-HU"/>
        </w:rPr>
        <w:t>az adminoknak lekérni a még nem hitelesített recepteket</w:t>
      </w:r>
    </w:p>
    <w:p w14:paraId="556A9FBA" w14:textId="77777777" w:rsidR="0080442A" w:rsidRPr="003B44FE" w:rsidRDefault="0080442A" w:rsidP="003E75FA">
      <w:pPr>
        <w:pStyle w:val="Listaszerbekezds"/>
        <w:numPr>
          <w:ilvl w:val="0"/>
          <w:numId w:val="60"/>
        </w:numPr>
        <w:jc w:val="both"/>
        <w:rPr>
          <w:lang w:val="hu-HU"/>
        </w:rPr>
      </w:pPr>
      <w:r w:rsidRPr="003B44FE">
        <w:rPr>
          <w:lang w:val="hu-HU"/>
        </w:rPr>
        <w:t>Válasz:</w:t>
      </w:r>
    </w:p>
    <w:p w14:paraId="767E9535" w14:textId="561DBCE6" w:rsidR="0080442A" w:rsidRPr="003B44FE" w:rsidRDefault="0080442A" w:rsidP="003E75FA">
      <w:pPr>
        <w:pStyle w:val="Listaszerbekezds"/>
        <w:numPr>
          <w:ilvl w:val="0"/>
          <w:numId w:val="60"/>
        </w:numPr>
        <w:ind w:left="3402"/>
        <w:jc w:val="both"/>
        <w:rPr>
          <w:lang w:val="hu-HU"/>
        </w:rPr>
      </w:pPr>
      <w:r w:rsidRPr="003B44FE">
        <w:rPr>
          <w:lang w:val="hu-HU"/>
        </w:rPr>
        <w:t xml:space="preserve">Sikeres </w:t>
      </w:r>
      <w:r>
        <w:rPr>
          <w:lang w:val="hu-HU"/>
        </w:rPr>
        <w:t>lekérés</w:t>
      </w:r>
      <w:r w:rsidRPr="003B44FE">
        <w:rPr>
          <w:lang w:val="hu-HU"/>
        </w:rPr>
        <w:t>:</w:t>
      </w:r>
    </w:p>
    <w:p w14:paraId="712F0F02" w14:textId="2983BA93" w:rsidR="0080442A" w:rsidRPr="003B44FE" w:rsidRDefault="0080442A" w:rsidP="003E75FA">
      <w:pPr>
        <w:pStyle w:val="Listaszerbekezds"/>
        <w:numPr>
          <w:ilvl w:val="0"/>
          <w:numId w:val="60"/>
        </w:numPr>
        <w:ind w:left="3969"/>
        <w:jc w:val="both"/>
        <w:rPr>
          <w:lang w:val="hu-HU"/>
        </w:rPr>
      </w:pPr>
      <w:r w:rsidRPr="003B44FE">
        <w:rPr>
          <w:lang w:val="hu-HU"/>
        </w:rPr>
        <w:t>Státuszkód: 200 OK</w:t>
      </w:r>
    </w:p>
    <w:p w14:paraId="355FAA33" w14:textId="01A00EE2" w:rsidR="0080442A" w:rsidRDefault="0080442A" w:rsidP="003E75FA">
      <w:pPr>
        <w:pStyle w:val="Listaszerbekezds"/>
        <w:numPr>
          <w:ilvl w:val="0"/>
          <w:numId w:val="60"/>
        </w:numPr>
        <w:ind w:left="3969"/>
        <w:jc w:val="both"/>
        <w:rPr>
          <w:lang w:val="hu-HU"/>
        </w:rPr>
      </w:pPr>
      <w:r w:rsidRPr="003B44FE">
        <w:rPr>
          <w:lang w:val="hu-HU"/>
        </w:rPr>
        <w:t xml:space="preserve">Tartalom: </w:t>
      </w:r>
      <w:r>
        <w:rPr>
          <w:lang w:val="hu-HU"/>
        </w:rPr>
        <w:t>A még nem hitelesített recept címe, id-ja és képe</w:t>
      </w:r>
    </w:p>
    <w:p w14:paraId="321144B7" w14:textId="77777777" w:rsidR="0080442A" w:rsidRPr="003B44FE" w:rsidRDefault="0080442A" w:rsidP="003E75FA">
      <w:pPr>
        <w:pStyle w:val="Listaszerbekezds"/>
        <w:numPr>
          <w:ilvl w:val="0"/>
          <w:numId w:val="60"/>
        </w:numPr>
        <w:ind w:left="3402"/>
        <w:jc w:val="both"/>
        <w:rPr>
          <w:lang w:val="hu-HU"/>
        </w:rPr>
      </w:pPr>
      <w:r w:rsidRPr="003B44FE">
        <w:rPr>
          <w:lang w:val="hu-HU"/>
        </w:rPr>
        <w:t>Sikertelen feltöltés:</w:t>
      </w:r>
    </w:p>
    <w:p w14:paraId="39FB7A56" w14:textId="2332B62F" w:rsidR="0080442A" w:rsidRDefault="0080442A" w:rsidP="003E75FA">
      <w:pPr>
        <w:pStyle w:val="Listaszerbekezds"/>
        <w:numPr>
          <w:ilvl w:val="0"/>
          <w:numId w:val="60"/>
        </w:numPr>
        <w:ind w:left="3969"/>
        <w:jc w:val="both"/>
        <w:rPr>
          <w:lang w:val="hu-HU"/>
        </w:rPr>
      </w:pPr>
      <w:r w:rsidRPr="003B44FE">
        <w:rPr>
          <w:lang w:val="hu-HU"/>
        </w:rPr>
        <w:t>Státuszkód: 40</w:t>
      </w:r>
      <w:r>
        <w:rPr>
          <w:lang w:val="hu-HU"/>
        </w:rPr>
        <w:t>4</w:t>
      </w:r>
      <w:r w:rsidRPr="003B44FE">
        <w:rPr>
          <w:lang w:val="hu-HU"/>
        </w:rPr>
        <w:t xml:space="preserve"> </w:t>
      </w:r>
      <w:r>
        <w:rPr>
          <w:lang w:val="hu-HU"/>
        </w:rPr>
        <w:t>Not Found</w:t>
      </w:r>
    </w:p>
    <w:p w14:paraId="7F911931" w14:textId="77777777" w:rsidR="0080442A" w:rsidRPr="003B44FE" w:rsidRDefault="0080442A" w:rsidP="003E75FA">
      <w:pPr>
        <w:pStyle w:val="Listaszerbekezds"/>
        <w:numPr>
          <w:ilvl w:val="0"/>
          <w:numId w:val="60"/>
        </w:numPr>
        <w:jc w:val="both"/>
        <w:rPr>
          <w:lang w:val="hu-HU"/>
        </w:rPr>
      </w:pPr>
      <w:r w:rsidRPr="003B44FE">
        <w:rPr>
          <w:lang w:val="hu-HU"/>
        </w:rPr>
        <w:t>Hibakezelés:</w:t>
      </w:r>
    </w:p>
    <w:p w14:paraId="7C8078D7" w14:textId="0E3C43A2" w:rsidR="00BD0795" w:rsidRDefault="0080442A" w:rsidP="003E75FA">
      <w:pPr>
        <w:pStyle w:val="Listaszerbekezds"/>
        <w:numPr>
          <w:ilvl w:val="0"/>
          <w:numId w:val="60"/>
        </w:numPr>
        <w:ind w:left="3119"/>
        <w:jc w:val="both"/>
        <w:rPr>
          <w:lang w:val="hu-HU"/>
        </w:rPr>
      </w:pPr>
      <w:r w:rsidRPr="003B44FE">
        <w:rPr>
          <w:lang w:val="hu-HU"/>
        </w:rPr>
        <w:t xml:space="preserve">Az érvénytelen kérés vagy hibák esetén </w:t>
      </w:r>
      <w:r w:rsidR="00DA359F" w:rsidRPr="009507CD">
        <w:rPr>
          <w:lang w:val="hu-HU"/>
        </w:rPr>
        <w:t>megfelelő hibakódo</w:t>
      </w:r>
      <w:r w:rsidR="00DA359F">
        <w:rPr>
          <w:lang w:val="hu-HU"/>
        </w:rPr>
        <w:t xml:space="preserve">kat </w:t>
      </w:r>
      <w:r w:rsidR="00DA359F" w:rsidRPr="009507CD">
        <w:rPr>
          <w:lang w:val="hu-HU"/>
        </w:rPr>
        <w:t>és üzenetek</w:t>
      </w:r>
      <w:r w:rsidR="00DA359F">
        <w:rPr>
          <w:lang w:val="hu-HU"/>
        </w:rPr>
        <w:t>et</w:t>
      </w:r>
      <w:r w:rsidR="00DA359F" w:rsidRPr="009507CD">
        <w:rPr>
          <w:lang w:val="hu-HU"/>
        </w:rPr>
        <w:t xml:space="preserve"> </w:t>
      </w:r>
      <w:r w:rsidR="00DA359F">
        <w:rPr>
          <w:lang w:val="hu-HU"/>
        </w:rPr>
        <w:t>küld vissza</w:t>
      </w:r>
      <w:r w:rsidRPr="003B44FE">
        <w:rPr>
          <w:lang w:val="hu-HU"/>
        </w:rPr>
        <w:t xml:space="preserve">. </w:t>
      </w:r>
    </w:p>
    <w:p w14:paraId="06993413" w14:textId="77777777" w:rsidR="00BD0795" w:rsidRDefault="00BD0795" w:rsidP="003E75FA">
      <w:pPr>
        <w:jc w:val="both"/>
        <w:rPr>
          <w:lang w:val="hu-HU"/>
        </w:rPr>
      </w:pPr>
      <w:r>
        <w:rPr>
          <w:lang w:val="hu-HU"/>
        </w:rPr>
        <w:br w:type="page"/>
      </w:r>
    </w:p>
    <w:p w14:paraId="75C5DB21" w14:textId="77777777" w:rsidR="0080442A" w:rsidRPr="00BD0795" w:rsidRDefault="0080442A" w:rsidP="003E75FA">
      <w:pPr>
        <w:jc w:val="both"/>
        <w:rPr>
          <w:lang w:val="hu-HU"/>
        </w:rPr>
      </w:pPr>
    </w:p>
    <w:p w14:paraId="75EA65DC" w14:textId="1E48F332" w:rsidR="0080442A" w:rsidRPr="003B44FE" w:rsidRDefault="0080442A" w:rsidP="003E75FA">
      <w:pPr>
        <w:pStyle w:val="Cmsor3"/>
        <w:ind w:firstLine="567"/>
        <w:jc w:val="both"/>
        <w:rPr>
          <w:sz w:val="28"/>
          <w:szCs w:val="28"/>
          <w:lang w:val="hu-HU"/>
        </w:rPr>
      </w:pPr>
      <w:bookmarkStart w:id="41" w:name="_Toc165541181"/>
      <w:r w:rsidRPr="003B44FE">
        <w:rPr>
          <w:sz w:val="28"/>
          <w:szCs w:val="28"/>
          <w:lang w:val="hu-HU"/>
        </w:rPr>
        <w:t>/</w:t>
      </w:r>
      <w:r>
        <w:rPr>
          <w:sz w:val="28"/>
          <w:szCs w:val="28"/>
          <w:lang w:val="hu-HU"/>
        </w:rPr>
        <w:t>verifyRecipe</w:t>
      </w:r>
      <w:bookmarkEnd w:id="41"/>
    </w:p>
    <w:p w14:paraId="3C52A3E1" w14:textId="3673DE6C" w:rsidR="0080442A" w:rsidRPr="003B44FE" w:rsidRDefault="0080442A" w:rsidP="003E75FA">
      <w:pPr>
        <w:pStyle w:val="Listaszerbekezds"/>
        <w:numPr>
          <w:ilvl w:val="0"/>
          <w:numId w:val="60"/>
        </w:numPr>
        <w:jc w:val="both"/>
        <w:rPr>
          <w:lang w:val="hu-HU"/>
        </w:rPr>
      </w:pPr>
      <w:r w:rsidRPr="003B44FE">
        <w:rPr>
          <w:lang w:val="hu-HU"/>
        </w:rPr>
        <w:t>Végpont: /</w:t>
      </w:r>
      <w:r>
        <w:rPr>
          <w:lang w:val="hu-HU"/>
        </w:rPr>
        <w:t>verifyRecipe</w:t>
      </w:r>
    </w:p>
    <w:p w14:paraId="4965CB6D" w14:textId="602F1192" w:rsidR="0080442A" w:rsidRPr="003B44FE" w:rsidRDefault="0080442A" w:rsidP="003E75FA">
      <w:pPr>
        <w:pStyle w:val="Listaszerbekezds"/>
        <w:numPr>
          <w:ilvl w:val="0"/>
          <w:numId w:val="60"/>
        </w:numPr>
        <w:jc w:val="both"/>
        <w:rPr>
          <w:lang w:val="hu-HU"/>
        </w:rPr>
      </w:pPr>
      <w:r w:rsidRPr="003B44FE">
        <w:rPr>
          <w:lang w:val="hu-HU"/>
        </w:rPr>
        <w:t xml:space="preserve">Metódus: </w:t>
      </w:r>
      <w:r>
        <w:rPr>
          <w:lang w:val="hu-HU"/>
        </w:rPr>
        <w:t>PUT</w:t>
      </w:r>
    </w:p>
    <w:p w14:paraId="6139E285" w14:textId="77777777" w:rsidR="0080442A" w:rsidRDefault="0080442A" w:rsidP="003E75FA">
      <w:pPr>
        <w:pStyle w:val="Listaszerbekezds"/>
        <w:numPr>
          <w:ilvl w:val="0"/>
          <w:numId w:val="60"/>
        </w:numPr>
        <w:jc w:val="both"/>
        <w:rPr>
          <w:lang w:val="hu-HU"/>
        </w:rPr>
      </w:pPr>
      <w:r w:rsidRPr="003B44FE">
        <w:rPr>
          <w:lang w:val="hu-HU"/>
        </w:rPr>
        <w:t xml:space="preserve">Leírás: </w:t>
      </w:r>
    </w:p>
    <w:p w14:paraId="04B404ED" w14:textId="64E65E9A" w:rsidR="0080442A" w:rsidRPr="003B44FE" w:rsidRDefault="0080442A" w:rsidP="003E75FA">
      <w:pPr>
        <w:pStyle w:val="Listaszerbekezds"/>
        <w:numPr>
          <w:ilvl w:val="0"/>
          <w:numId w:val="60"/>
        </w:numPr>
        <w:ind w:left="3402"/>
        <w:jc w:val="both"/>
        <w:rPr>
          <w:lang w:val="hu-HU"/>
        </w:rPr>
      </w:pPr>
      <w:r w:rsidRPr="003B44FE">
        <w:rPr>
          <w:lang w:val="hu-HU"/>
        </w:rPr>
        <w:t xml:space="preserve">Ez a végpont segít </w:t>
      </w:r>
      <w:r>
        <w:rPr>
          <w:lang w:val="hu-HU"/>
        </w:rPr>
        <w:t>az adminoknak hitelesíteni egy receptet</w:t>
      </w:r>
    </w:p>
    <w:p w14:paraId="092DAE33" w14:textId="77777777" w:rsidR="0080442A" w:rsidRDefault="0080442A" w:rsidP="003E75FA">
      <w:pPr>
        <w:pStyle w:val="Listaszerbekezds"/>
        <w:numPr>
          <w:ilvl w:val="0"/>
          <w:numId w:val="60"/>
        </w:numPr>
        <w:jc w:val="both"/>
        <w:rPr>
          <w:lang w:val="hu-HU"/>
        </w:rPr>
      </w:pPr>
      <w:r w:rsidRPr="003B44FE">
        <w:rPr>
          <w:lang w:val="hu-HU"/>
        </w:rPr>
        <w:t xml:space="preserve">Paraméterek: </w:t>
      </w:r>
    </w:p>
    <w:p w14:paraId="3880938C" w14:textId="40577D24" w:rsidR="0080442A" w:rsidRPr="003B44FE" w:rsidRDefault="0080442A" w:rsidP="003E75FA">
      <w:pPr>
        <w:pStyle w:val="Listaszerbekezds"/>
        <w:numPr>
          <w:ilvl w:val="0"/>
          <w:numId w:val="60"/>
        </w:numPr>
        <w:ind w:left="3402"/>
        <w:jc w:val="both"/>
        <w:rPr>
          <w:lang w:val="hu-HU"/>
        </w:rPr>
      </w:pPr>
      <w:r>
        <w:rPr>
          <w:lang w:val="hu-HU"/>
        </w:rPr>
        <w:t>A recept id-je</w:t>
      </w:r>
    </w:p>
    <w:p w14:paraId="37A94477" w14:textId="77777777" w:rsidR="0080442A" w:rsidRPr="003B44FE" w:rsidRDefault="0080442A" w:rsidP="003E75FA">
      <w:pPr>
        <w:pStyle w:val="Listaszerbekezds"/>
        <w:numPr>
          <w:ilvl w:val="0"/>
          <w:numId w:val="60"/>
        </w:numPr>
        <w:jc w:val="both"/>
        <w:rPr>
          <w:lang w:val="hu-HU"/>
        </w:rPr>
      </w:pPr>
      <w:r w:rsidRPr="003B44FE">
        <w:rPr>
          <w:lang w:val="hu-HU"/>
        </w:rPr>
        <w:t>Válasz:</w:t>
      </w:r>
    </w:p>
    <w:p w14:paraId="73B46491" w14:textId="77777777" w:rsidR="0080442A" w:rsidRPr="003B44FE" w:rsidRDefault="0080442A" w:rsidP="003E75FA">
      <w:pPr>
        <w:pStyle w:val="Listaszerbekezds"/>
        <w:numPr>
          <w:ilvl w:val="0"/>
          <w:numId w:val="60"/>
        </w:numPr>
        <w:ind w:left="3402"/>
        <w:jc w:val="both"/>
        <w:rPr>
          <w:lang w:val="hu-HU"/>
        </w:rPr>
      </w:pPr>
      <w:r w:rsidRPr="003B44FE">
        <w:rPr>
          <w:lang w:val="hu-HU"/>
        </w:rPr>
        <w:t>Sikeres feltöltés:</w:t>
      </w:r>
    </w:p>
    <w:p w14:paraId="6A82F89F" w14:textId="3AE834FA" w:rsidR="0080442A" w:rsidRPr="003B44FE" w:rsidRDefault="0080442A" w:rsidP="003E75FA">
      <w:pPr>
        <w:pStyle w:val="Listaszerbekezds"/>
        <w:numPr>
          <w:ilvl w:val="0"/>
          <w:numId w:val="60"/>
        </w:numPr>
        <w:ind w:left="3969"/>
        <w:jc w:val="both"/>
        <w:rPr>
          <w:lang w:val="hu-HU"/>
        </w:rPr>
      </w:pPr>
      <w:r w:rsidRPr="003B44FE">
        <w:rPr>
          <w:lang w:val="hu-HU"/>
        </w:rPr>
        <w:t>Státuszkód: 200 OK</w:t>
      </w:r>
    </w:p>
    <w:p w14:paraId="3D88E5F8" w14:textId="26BA6996" w:rsidR="0080442A" w:rsidRDefault="0080442A" w:rsidP="003E75FA">
      <w:pPr>
        <w:pStyle w:val="Listaszerbekezds"/>
        <w:numPr>
          <w:ilvl w:val="0"/>
          <w:numId w:val="60"/>
        </w:numPr>
        <w:ind w:left="3969"/>
        <w:jc w:val="both"/>
        <w:rPr>
          <w:lang w:val="hu-HU"/>
        </w:rPr>
      </w:pPr>
      <w:r w:rsidRPr="003B44FE">
        <w:rPr>
          <w:lang w:val="hu-HU"/>
        </w:rPr>
        <w:t xml:space="preserve">Tartalom: </w:t>
      </w:r>
      <w:r>
        <w:rPr>
          <w:lang w:val="hu-HU"/>
        </w:rPr>
        <w:t>E</w:t>
      </w:r>
      <w:r w:rsidRPr="003B44FE">
        <w:rPr>
          <w:lang w:val="hu-HU"/>
        </w:rPr>
        <w:t>gy üzenet a sikeres feltöltésről.</w:t>
      </w:r>
    </w:p>
    <w:p w14:paraId="47EB3EC0" w14:textId="77777777" w:rsidR="0080442A" w:rsidRPr="003B44FE" w:rsidRDefault="0080442A" w:rsidP="003E75FA">
      <w:pPr>
        <w:pStyle w:val="Listaszerbekezds"/>
        <w:numPr>
          <w:ilvl w:val="0"/>
          <w:numId w:val="60"/>
        </w:numPr>
        <w:ind w:left="3402"/>
        <w:jc w:val="both"/>
        <w:rPr>
          <w:lang w:val="hu-HU"/>
        </w:rPr>
      </w:pPr>
      <w:r w:rsidRPr="003B44FE">
        <w:rPr>
          <w:lang w:val="hu-HU"/>
        </w:rPr>
        <w:t>Sikertelen feltöltés:</w:t>
      </w:r>
    </w:p>
    <w:p w14:paraId="26D3158E" w14:textId="75D7C0E1" w:rsidR="0080442A" w:rsidRPr="003B44FE" w:rsidRDefault="0080442A" w:rsidP="003E75FA">
      <w:pPr>
        <w:pStyle w:val="Listaszerbekezds"/>
        <w:numPr>
          <w:ilvl w:val="0"/>
          <w:numId w:val="60"/>
        </w:numPr>
        <w:ind w:left="3969"/>
        <w:jc w:val="both"/>
        <w:rPr>
          <w:lang w:val="hu-HU"/>
        </w:rPr>
      </w:pPr>
      <w:r w:rsidRPr="003B44FE">
        <w:rPr>
          <w:lang w:val="hu-HU"/>
        </w:rPr>
        <w:t>Státuszkód: 400 Bad Request</w:t>
      </w:r>
    </w:p>
    <w:p w14:paraId="0AEEBF35" w14:textId="77777777" w:rsidR="0080442A" w:rsidRDefault="0080442A" w:rsidP="003E75FA">
      <w:pPr>
        <w:pStyle w:val="Listaszerbekezds"/>
        <w:numPr>
          <w:ilvl w:val="0"/>
          <w:numId w:val="60"/>
        </w:numPr>
        <w:ind w:left="3969"/>
        <w:jc w:val="both"/>
        <w:rPr>
          <w:lang w:val="hu-HU"/>
        </w:rPr>
      </w:pPr>
      <w:r w:rsidRPr="003B44FE">
        <w:rPr>
          <w:lang w:val="hu-HU"/>
        </w:rPr>
        <w:t>Tartalom: Hibaüzenetek a feltöltéssel kapcsolatos problémákról.</w:t>
      </w:r>
    </w:p>
    <w:p w14:paraId="042A06D6" w14:textId="77777777" w:rsidR="0080442A" w:rsidRPr="003B44FE" w:rsidRDefault="0080442A" w:rsidP="003E75FA">
      <w:pPr>
        <w:pStyle w:val="Listaszerbekezds"/>
        <w:numPr>
          <w:ilvl w:val="0"/>
          <w:numId w:val="60"/>
        </w:numPr>
        <w:jc w:val="both"/>
        <w:rPr>
          <w:lang w:val="hu-HU"/>
        </w:rPr>
      </w:pPr>
      <w:r w:rsidRPr="003B44FE">
        <w:rPr>
          <w:lang w:val="hu-HU"/>
        </w:rPr>
        <w:t>Hibakezelés:</w:t>
      </w:r>
    </w:p>
    <w:p w14:paraId="5B54E428" w14:textId="3066C1DF" w:rsidR="0080442A" w:rsidRPr="003B39C2" w:rsidRDefault="0080442A" w:rsidP="003E75FA">
      <w:pPr>
        <w:pStyle w:val="Listaszerbekezds"/>
        <w:numPr>
          <w:ilvl w:val="0"/>
          <w:numId w:val="60"/>
        </w:numPr>
        <w:ind w:left="3119"/>
        <w:jc w:val="both"/>
        <w:rPr>
          <w:lang w:val="hu-HU"/>
        </w:rPr>
      </w:pPr>
      <w:r w:rsidRPr="003B44FE">
        <w:rPr>
          <w:lang w:val="hu-HU"/>
        </w:rPr>
        <w:t xml:space="preserve">Az érvénytelen kérés vagy hibák esetén a </w:t>
      </w:r>
      <w:r w:rsidR="00DA359F" w:rsidRPr="009507CD">
        <w:rPr>
          <w:lang w:val="hu-HU"/>
        </w:rPr>
        <w:t>megfelelő hibakódo</w:t>
      </w:r>
      <w:r w:rsidR="00DA359F">
        <w:rPr>
          <w:lang w:val="hu-HU"/>
        </w:rPr>
        <w:t xml:space="preserve">kat </w:t>
      </w:r>
      <w:r w:rsidR="00DA359F" w:rsidRPr="009507CD">
        <w:rPr>
          <w:lang w:val="hu-HU"/>
        </w:rPr>
        <w:t>és üzenetek</w:t>
      </w:r>
      <w:r w:rsidR="00DA359F">
        <w:rPr>
          <w:lang w:val="hu-HU"/>
        </w:rPr>
        <w:t>et</w:t>
      </w:r>
      <w:r w:rsidR="00DA359F" w:rsidRPr="009507CD">
        <w:rPr>
          <w:lang w:val="hu-HU"/>
        </w:rPr>
        <w:t xml:space="preserve"> </w:t>
      </w:r>
      <w:r w:rsidR="00DA359F">
        <w:rPr>
          <w:lang w:val="hu-HU"/>
        </w:rPr>
        <w:t>küld vissza</w:t>
      </w:r>
      <w:r w:rsidRPr="003B44FE">
        <w:rPr>
          <w:lang w:val="hu-HU"/>
        </w:rPr>
        <w:t>.</w:t>
      </w:r>
    </w:p>
    <w:p w14:paraId="47B728E3" w14:textId="77777777" w:rsidR="0080442A" w:rsidRPr="0080442A" w:rsidRDefault="0080442A" w:rsidP="003E75FA">
      <w:pPr>
        <w:jc w:val="both"/>
        <w:rPr>
          <w:lang w:val="hu-HU"/>
        </w:rPr>
      </w:pPr>
    </w:p>
    <w:p w14:paraId="3A53ED47" w14:textId="390FFDB1" w:rsidR="000862C4" w:rsidRPr="003B44FE" w:rsidRDefault="000862C4" w:rsidP="003E75FA">
      <w:pPr>
        <w:pStyle w:val="Cmsor3"/>
        <w:ind w:firstLine="567"/>
        <w:jc w:val="both"/>
        <w:rPr>
          <w:sz w:val="28"/>
          <w:szCs w:val="28"/>
          <w:lang w:val="hu-HU"/>
        </w:rPr>
      </w:pPr>
      <w:bookmarkStart w:id="42" w:name="_Toc165541182"/>
      <w:r w:rsidRPr="003B44FE">
        <w:rPr>
          <w:sz w:val="28"/>
          <w:szCs w:val="28"/>
          <w:lang w:val="hu-HU"/>
        </w:rPr>
        <w:t>/</w:t>
      </w:r>
      <w:r>
        <w:rPr>
          <w:sz w:val="28"/>
          <w:szCs w:val="28"/>
          <w:lang w:val="hu-HU"/>
        </w:rPr>
        <w:t>deleteRecipe</w:t>
      </w:r>
      <w:bookmarkEnd w:id="42"/>
    </w:p>
    <w:p w14:paraId="40C2967B" w14:textId="572B0549" w:rsidR="000862C4" w:rsidRPr="003B44FE" w:rsidRDefault="000862C4" w:rsidP="003E75FA">
      <w:pPr>
        <w:pStyle w:val="Listaszerbekezds"/>
        <w:numPr>
          <w:ilvl w:val="0"/>
          <w:numId w:val="60"/>
        </w:numPr>
        <w:jc w:val="both"/>
        <w:rPr>
          <w:lang w:val="hu-HU"/>
        </w:rPr>
      </w:pPr>
      <w:r w:rsidRPr="003B44FE">
        <w:rPr>
          <w:lang w:val="hu-HU"/>
        </w:rPr>
        <w:t>Végpont: /</w:t>
      </w:r>
      <w:r>
        <w:rPr>
          <w:lang w:val="hu-HU"/>
        </w:rPr>
        <w:t>deleteRecipe</w:t>
      </w:r>
    </w:p>
    <w:p w14:paraId="0413D6C9" w14:textId="75FAC901" w:rsidR="000862C4" w:rsidRPr="003B44FE" w:rsidRDefault="000862C4" w:rsidP="003E75FA">
      <w:pPr>
        <w:pStyle w:val="Listaszerbekezds"/>
        <w:numPr>
          <w:ilvl w:val="0"/>
          <w:numId w:val="60"/>
        </w:numPr>
        <w:jc w:val="both"/>
        <w:rPr>
          <w:lang w:val="hu-HU"/>
        </w:rPr>
      </w:pPr>
      <w:r w:rsidRPr="003B44FE">
        <w:rPr>
          <w:lang w:val="hu-HU"/>
        </w:rPr>
        <w:t>Metódus:</w:t>
      </w:r>
      <w:r w:rsidR="00222CDB">
        <w:rPr>
          <w:lang w:val="hu-HU"/>
        </w:rPr>
        <w:t xml:space="preserve"> DELETE</w:t>
      </w:r>
    </w:p>
    <w:p w14:paraId="0823984B" w14:textId="77777777" w:rsidR="000862C4" w:rsidRDefault="000862C4" w:rsidP="003E75FA">
      <w:pPr>
        <w:pStyle w:val="Listaszerbekezds"/>
        <w:numPr>
          <w:ilvl w:val="0"/>
          <w:numId w:val="60"/>
        </w:numPr>
        <w:jc w:val="both"/>
        <w:rPr>
          <w:lang w:val="hu-HU"/>
        </w:rPr>
      </w:pPr>
      <w:r w:rsidRPr="003B44FE">
        <w:rPr>
          <w:lang w:val="hu-HU"/>
        </w:rPr>
        <w:t xml:space="preserve">Leírás: </w:t>
      </w:r>
    </w:p>
    <w:p w14:paraId="58961C5C" w14:textId="2F780106" w:rsidR="000862C4" w:rsidRPr="003B44FE" w:rsidRDefault="000862C4" w:rsidP="003E75FA">
      <w:pPr>
        <w:pStyle w:val="Listaszerbekezds"/>
        <w:numPr>
          <w:ilvl w:val="0"/>
          <w:numId w:val="60"/>
        </w:numPr>
        <w:ind w:left="3402"/>
        <w:jc w:val="both"/>
        <w:rPr>
          <w:lang w:val="hu-HU"/>
        </w:rPr>
      </w:pPr>
      <w:r w:rsidRPr="003B44FE">
        <w:rPr>
          <w:lang w:val="hu-HU"/>
        </w:rPr>
        <w:t xml:space="preserve">Ez a végpont segít </w:t>
      </w:r>
      <w:r w:rsidR="00222CDB">
        <w:rPr>
          <w:lang w:val="hu-HU"/>
        </w:rPr>
        <w:t>az adminoknak törölne egy esetlegesen kéretlen receptet.</w:t>
      </w:r>
    </w:p>
    <w:p w14:paraId="11CAC839" w14:textId="77777777" w:rsidR="000862C4" w:rsidRDefault="000862C4" w:rsidP="003E75FA">
      <w:pPr>
        <w:pStyle w:val="Listaszerbekezds"/>
        <w:numPr>
          <w:ilvl w:val="0"/>
          <w:numId w:val="60"/>
        </w:numPr>
        <w:jc w:val="both"/>
        <w:rPr>
          <w:lang w:val="hu-HU"/>
        </w:rPr>
      </w:pPr>
      <w:r w:rsidRPr="003B44FE">
        <w:rPr>
          <w:lang w:val="hu-HU"/>
        </w:rPr>
        <w:t xml:space="preserve">Paraméterek: </w:t>
      </w:r>
    </w:p>
    <w:p w14:paraId="2B6FDB2B" w14:textId="1BE33F57" w:rsidR="000862C4" w:rsidRPr="003B44FE" w:rsidRDefault="000A65B5" w:rsidP="003E75FA">
      <w:pPr>
        <w:pStyle w:val="Listaszerbekezds"/>
        <w:numPr>
          <w:ilvl w:val="0"/>
          <w:numId w:val="60"/>
        </w:numPr>
        <w:ind w:left="3402"/>
        <w:jc w:val="both"/>
        <w:rPr>
          <w:lang w:val="hu-HU"/>
        </w:rPr>
      </w:pPr>
      <w:r>
        <w:rPr>
          <w:lang w:val="hu-HU"/>
        </w:rPr>
        <w:t>A recept id-je</w:t>
      </w:r>
    </w:p>
    <w:p w14:paraId="7D37DDC1" w14:textId="77777777" w:rsidR="000862C4" w:rsidRPr="003B44FE" w:rsidRDefault="000862C4" w:rsidP="003E75FA">
      <w:pPr>
        <w:pStyle w:val="Listaszerbekezds"/>
        <w:numPr>
          <w:ilvl w:val="0"/>
          <w:numId w:val="60"/>
        </w:numPr>
        <w:jc w:val="both"/>
        <w:rPr>
          <w:lang w:val="hu-HU"/>
        </w:rPr>
      </w:pPr>
      <w:r w:rsidRPr="003B44FE">
        <w:rPr>
          <w:lang w:val="hu-HU"/>
        </w:rPr>
        <w:t>Válasz:</w:t>
      </w:r>
    </w:p>
    <w:p w14:paraId="63432CD9" w14:textId="77777777" w:rsidR="000862C4" w:rsidRPr="003B44FE" w:rsidRDefault="000862C4" w:rsidP="003E75FA">
      <w:pPr>
        <w:pStyle w:val="Listaszerbekezds"/>
        <w:numPr>
          <w:ilvl w:val="0"/>
          <w:numId w:val="60"/>
        </w:numPr>
        <w:ind w:left="3402"/>
        <w:jc w:val="both"/>
        <w:rPr>
          <w:lang w:val="hu-HU"/>
        </w:rPr>
      </w:pPr>
      <w:r w:rsidRPr="003B44FE">
        <w:rPr>
          <w:lang w:val="hu-HU"/>
        </w:rPr>
        <w:t>Sikeres feltöltés:</w:t>
      </w:r>
    </w:p>
    <w:p w14:paraId="231C64DD" w14:textId="70EFE73C" w:rsidR="000862C4" w:rsidRPr="003B44FE" w:rsidRDefault="000862C4" w:rsidP="003E75FA">
      <w:pPr>
        <w:pStyle w:val="Listaszerbekezds"/>
        <w:numPr>
          <w:ilvl w:val="0"/>
          <w:numId w:val="60"/>
        </w:numPr>
        <w:ind w:left="3969"/>
        <w:jc w:val="both"/>
        <w:rPr>
          <w:lang w:val="hu-HU"/>
        </w:rPr>
      </w:pPr>
      <w:r w:rsidRPr="003B44FE">
        <w:rPr>
          <w:lang w:val="hu-HU"/>
        </w:rPr>
        <w:t>Státuszkód: 200 OK</w:t>
      </w:r>
    </w:p>
    <w:p w14:paraId="13563892" w14:textId="72765B77" w:rsidR="000862C4" w:rsidRDefault="000862C4" w:rsidP="003E75FA">
      <w:pPr>
        <w:pStyle w:val="Listaszerbekezds"/>
        <w:numPr>
          <w:ilvl w:val="0"/>
          <w:numId w:val="60"/>
        </w:numPr>
        <w:ind w:left="3969"/>
        <w:jc w:val="both"/>
        <w:rPr>
          <w:lang w:val="hu-HU"/>
        </w:rPr>
      </w:pPr>
      <w:r w:rsidRPr="003B44FE">
        <w:rPr>
          <w:lang w:val="hu-HU"/>
        </w:rPr>
        <w:t xml:space="preserve">Tartalom: </w:t>
      </w:r>
      <w:r w:rsidR="00993AE6">
        <w:rPr>
          <w:lang w:val="hu-HU"/>
        </w:rPr>
        <w:t xml:space="preserve">Egy </w:t>
      </w:r>
      <w:r w:rsidRPr="003B44FE">
        <w:rPr>
          <w:lang w:val="hu-HU"/>
        </w:rPr>
        <w:t>üzenet a sikeres feltöltésről.</w:t>
      </w:r>
    </w:p>
    <w:p w14:paraId="6DC4FB0C" w14:textId="77777777" w:rsidR="000862C4" w:rsidRPr="003B44FE" w:rsidRDefault="000862C4" w:rsidP="003E75FA">
      <w:pPr>
        <w:pStyle w:val="Listaszerbekezds"/>
        <w:numPr>
          <w:ilvl w:val="0"/>
          <w:numId w:val="60"/>
        </w:numPr>
        <w:ind w:left="3402"/>
        <w:jc w:val="both"/>
        <w:rPr>
          <w:lang w:val="hu-HU"/>
        </w:rPr>
      </w:pPr>
      <w:r w:rsidRPr="003B44FE">
        <w:rPr>
          <w:lang w:val="hu-HU"/>
        </w:rPr>
        <w:t>Sikertelen feltöltés:</w:t>
      </w:r>
    </w:p>
    <w:p w14:paraId="38DFFC89" w14:textId="2CE05586" w:rsidR="000862C4" w:rsidRPr="003B44FE" w:rsidRDefault="000862C4" w:rsidP="003E75FA">
      <w:pPr>
        <w:pStyle w:val="Listaszerbekezds"/>
        <w:numPr>
          <w:ilvl w:val="0"/>
          <w:numId w:val="60"/>
        </w:numPr>
        <w:ind w:left="3969"/>
        <w:jc w:val="both"/>
        <w:rPr>
          <w:lang w:val="hu-HU"/>
        </w:rPr>
      </w:pPr>
      <w:r w:rsidRPr="003B44FE">
        <w:rPr>
          <w:lang w:val="hu-HU"/>
        </w:rPr>
        <w:t>Státuszkód: 400 Bad Request</w:t>
      </w:r>
    </w:p>
    <w:p w14:paraId="03E7F34F" w14:textId="77777777" w:rsidR="000862C4" w:rsidRDefault="000862C4" w:rsidP="003E75FA">
      <w:pPr>
        <w:pStyle w:val="Listaszerbekezds"/>
        <w:numPr>
          <w:ilvl w:val="0"/>
          <w:numId w:val="60"/>
        </w:numPr>
        <w:ind w:left="3969"/>
        <w:jc w:val="both"/>
        <w:rPr>
          <w:lang w:val="hu-HU"/>
        </w:rPr>
      </w:pPr>
      <w:r w:rsidRPr="003B44FE">
        <w:rPr>
          <w:lang w:val="hu-HU"/>
        </w:rPr>
        <w:t>Tartalom: Hibaüzenetek a feltöltéssel kapcsolatos problémákról.</w:t>
      </w:r>
    </w:p>
    <w:p w14:paraId="746DC183" w14:textId="77777777" w:rsidR="000862C4" w:rsidRPr="003B44FE" w:rsidRDefault="000862C4" w:rsidP="003E75FA">
      <w:pPr>
        <w:pStyle w:val="Listaszerbekezds"/>
        <w:numPr>
          <w:ilvl w:val="0"/>
          <w:numId w:val="60"/>
        </w:numPr>
        <w:jc w:val="both"/>
        <w:rPr>
          <w:lang w:val="hu-HU"/>
        </w:rPr>
      </w:pPr>
      <w:r w:rsidRPr="003B44FE">
        <w:rPr>
          <w:lang w:val="hu-HU"/>
        </w:rPr>
        <w:t>Hibakezelés:</w:t>
      </w:r>
    </w:p>
    <w:p w14:paraId="31A5B80D" w14:textId="17601A9E" w:rsidR="00BD0795" w:rsidRDefault="000862C4" w:rsidP="003E75FA">
      <w:pPr>
        <w:pStyle w:val="Listaszerbekezds"/>
        <w:numPr>
          <w:ilvl w:val="0"/>
          <w:numId w:val="60"/>
        </w:numPr>
        <w:ind w:left="3119"/>
        <w:jc w:val="both"/>
        <w:rPr>
          <w:lang w:val="hu-HU"/>
        </w:rPr>
      </w:pPr>
      <w:r w:rsidRPr="003B44FE">
        <w:rPr>
          <w:lang w:val="hu-HU"/>
        </w:rPr>
        <w:t xml:space="preserve">Az érvénytelen kérés vagy hibák esetén a </w:t>
      </w:r>
      <w:r w:rsidR="00DA359F" w:rsidRPr="009507CD">
        <w:rPr>
          <w:lang w:val="hu-HU"/>
        </w:rPr>
        <w:t>megfelelő hibakódo</w:t>
      </w:r>
      <w:r w:rsidR="00DA359F">
        <w:rPr>
          <w:lang w:val="hu-HU"/>
        </w:rPr>
        <w:t xml:space="preserve">kat </w:t>
      </w:r>
      <w:r w:rsidR="00DA359F" w:rsidRPr="009507CD">
        <w:rPr>
          <w:lang w:val="hu-HU"/>
        </w:rPr>
        <w:t>és üzenetek</w:t>
      </w:r>
      <w:r w:rsidR="00DA359F">
        <w:rPr>
          <w:lang w:val="hu-HU"/>
        </w:rPr>
        <w:t>et</w:t>
      </w:r>
      <w:r w:rsidR="00DA359F" w:rsidRPr="009507CD">
        <w:rPr>
          <w:lang w:val="hu-HU"/>
        </w:rPr>
        <w:t xml:space="preserve"> </w:t>
      </w:r>
      <w:r w:rsidR="00DA359F">
        <w:rPr>
          <w:lang w:val="hu-HU"/>
        </w:rPr>
        <w:t>küld vissza</w:t>
      </w:r>
      <w:r w:rsidRPr="003B44FE">
        <w:rPr>
          <w:lang w:val="hu-HU"/>
        </w:rPr>
        <w:t>.</w:t>
      </w:r>
    </w:p>
    <w:p w14:paraId="76019054" w14:textId="65E799C1" w:rsidR="000862C4" w:rsidRPr="00BD0795" w:rsidRDefault="00BD0795" w:rsidP="003E75FA">
      <w:pPr>
        <w:jc w:val="both"/>
        <w:rPr>
          <w:lang w:val="hu-HU"/>
        </w:rPr>
      </w:pPr>
      <w:r>
        <w:rPr>
          <w:lang w:val="hu-HU"/>
        </w:rPr>
        <w:br w:type="page"/>
      </w:r>
    </w:p>
    <w:p w14:paraId="34D46D12" w14:textId="4F25DB64" w:rsidR="00886D3B" w:rsidRPr="003B44FE" w:rsidRDefault="00886D3B" w:rsidP="003E75FA">
      <w:pPr>
        <w:pStyle w:val="Cmsor3"/>
        <w:ind w:firstLine="567"/>
        <w:jc w:val="both"/>
        <w:rPr>
          <w:sz w:val="28"/>
          <w:szCs w:val="28"/>
          <w:lang w:val="hu-HU"/>
        </w:rPr>
      </w:pPr>
      <w:bookmarkStart w:id="43" w:name="_Toc165541183"/>
      <w:r w:rsidRPr="003B44FE">
        <w:rPr>
          <w:sz w:val="28"/>
          <w:szCs w:val="28"/>
          <w:lang w:val="hu-HU"/>
        </w:rPr>
        <w:lastRenderedPageBreak/>
        <w:t>/</w:t>
      </w:r>
      <w:r>
        <w:rPr>
          <w:sz w:val="28"/>
          <w:szCs w:val="28"/>
          <w:lang w:val="hu-HU"/>
        </w:rPr>
        <w:t>giveAdminRole</w:t>
      </w:r>
      <w:bookmarkEnd w:id="43"/>
    </w:p>
    <w:p w14:paraId="54691199" w14:textId="2BFAD0AB" w:rsidR="00886D3B" w:rsidRPr="003B44FE" w:rsidRDefault="00886D3B" w:rsidP="003E75FA">
      <w:pPr>
        <w:pStyle w:val="Listaszerbekezds"/>
        <w:numPr>
          <w:ilvl w:val="0"/>
          <w:numId w:val="60"/>
        </w:numPr>
        <w:jc w:val="both"/>
        <w:rPr>
          <w:lang w:val="hu-HU"/>
        </w:rPr>
      </w:pPr>
      <w:r w:rsidRPr="003B44FE">
        <w:rPr>
          <w:lang w:val="hu-HU"/>
        </w:rPr>
        <w:t>Végpont: /</w:t>
      </w:r>
      <w:r>
        <w:rPr>
          <w:lang w:val="hu-HU"/>
        </w:rPr>
        <w:t>giveAdminRole</w:t>
      </w:r>
    </w:p>
    <w:p w14:paraId="5DD4EE0D" w14:textId="238627C0" w:rsidR="00886D3B" w:rsidRPr="003B44FE" w:rsidRDefault="00886D3B" w:rsidP="003E75FA">
      <w:pPr>
        <w:pStyle w:val="Listaszerbekezds"/>
        <w:numPr>
          <w:ilvl w:val="0"/>
          <w:numId w:val="60"/>
        </w:numPr>
        <w:jc w:val="both"/>
        <w:rPr>
          <w:lang w:val="hu-HU"/>
        </w:rPr>
      </w:pPr>
      <w:r w:rsidRPr="003B44FE">
        <w:rPr>
          <w:lang w:val="hu-HU"/>
        </w:rPr>
        <w:t>Metódus: P</w:t>
      </w:r>
      <w:r>
        <w:rPr>
          <w:lang w:val="hu-HU"/>
        </w:rPr>
        <w:t>UT</w:t>
      </w:r>
    </w:p>
    <w:p w14:paraId="4CBD4FE6" w14:textId="77777777" w:rsidR="00886D3B" w:rsidRDefault="00886D3B" w:rsidP="003E75FA">
      <w:pPr>
        <w:pStyle w:val="Listaszerbekezds"/>
        <w:numPr>
          <w:ilvl w:val="0"/>
          <w:numId w:val="60"/>
        </w:numPr>
        <w:jc w:val="both"/>
        <w:rPr>
          <w:lang w:val="hu-HU"/>
        </w:rPr>
      </w:pPr>
      <w:r w:rsidRPr="003B44FE">
        <w:rPr>
          <w:lang w:val="hu-HU"/>
        </w:rPr>
        <w:t xml:space="preserve">Leírás: </w:t>
      </w:r>
    </w:p>
    <w:p w14:paraId="15AF08F8" w14:textId="1BD41798" w:rsidR="00886D3B" w:rsidRPr="003B44FE" w:rsidRDefault="00886D3B" w:rsidP="003E75FA">
      <w:pPr>
        <w:pStyle w:val="Listaszerbekezds"/>
        <w:numPr>
          <w:ilvl w:val="0"/>
          <w:numId w:val="60"/>
        </w:numPr>
        <w:ind w:left="3402"/>
        <w:jc w:val="both"/>
        <w:rPr>
          <w:lang w:val="hu-HU"/>
        </w:rPr>
      </w:pPr>
      <w:r w:rsidRPr="003B44FE">
        <w:rPr>
          <w:lang w:val="hu-HU"/>
        </w:rPr>
        <w:t xml:space="preserve">Ez a végpont segít </w:t>
      </w:r>
      <w:r>
        <w:rPr>
          <w:lang w:val="hu-HU"/>
        </w:rPr>
        <w:t>admin-t felvenni a rendszerbe</w:t>
      </w:r>
    </w:p>
    <w:p w14:paraId="76F7C079" w14:textId="77777777" w:rsidR="00886D3B" w:rsidRDefault="00886D3B" w:rsidP="003E75FA">
      <w:pPr>
        <w:pStyle w:val="Listaszerbekezds"/>
        <w:numPr>
          <w:ilvl w:val="0"/>
          <w:numId w:val="60"/>
        </w:numPr>
        <w:jc w:val="both"/>
        <w:rPr>
          <w:lang w:val="hu-HU"/>
        </w:rPr>
      </w:pPr>
      <w:r w:rsidRPr="003B44FE">
        <w:rPr>
          <w:lang w:val="hu-HU"/>
        </w:rPr>
        <w:t xml:space="preserve">Paraméterek: </w:t>
      </w:r>
    </w:p>
    <w:p w14:paraId="199FCC82" w14:textId="6380F5AC" w:rsidR="00886D3B" w:rsidRPr="003B44FE" w:rsidRDefault="00684D55" w:rsidP="003E75FA">
      <w:pPr>
        <w:pStyle w:val="Listaszerbekezds"/>
        <w:numPr>
          <w:ilvl w:val="0"/>
          <w:numId w:val="60"/>
        </w:numPr>
        <w:ind w:left="3402"/>
        <w:jc w:val="both"/>
        <w:rPr>
          <w:lang w:val="hu-HU"/>
        </w:rPr>
      </w:pPr>
      <w:r>
        <w:rPr>
          <w:lang w:val="hu-HU"/>
        </w:rPr>
        <w:t>Az admin email címe</w:t>
      </w:r>
    </w:p>
    <w:p w14:paraId="22755618" w14:textId="77777777" w:rsidR="00886D3B" w:rsidRPr="003B44FE" w:rsidRDefault="00886D3B" w:rsidP="003E75FA">
      <w:pPr>
        <w:pStyle w:val="Listaszerbekezds"/>
        <w:numPr>
          <w:ilvl w:val="0"/>
          <w:numId w:val="60"/>
        </w:numPr>
        <w:jc w:val="both"/>
        <w:rPr>
          <w:lang w:val="hu-HU"/>
        </w:rPr>
      </w:pPr>
      <w:r w:rsidRPr="003B44FE">
        <w:rPr>
          <w:lang w:val="hu-HU"/>
        </w:rPr>
        <w:t>Válasz:</w:t>
      </w:r>
    </w:p>
    <w:p w14:paraId="0A749969" w14:textId="77777777" w:rsidR="00886D3B" w:rsidRPr="003B44FE" w:rsidRDefault="00886D3B" w:rsidP="003E75FA">
      <w:pPr>
        <w:pStyle w:val="Listaszerbekezds"/>
        <w:numPr>
          <w:ilvl w:val="0"/>
          <w:numId w:val="60"/>
        </w:numPr>
        <w:ind w:left="3402"/>
        <w:jc w:val="both"/>
        <w:rPr>
          <w:lang w:val="hu-HU"/>
        </w:rPr>
      </w:pPr>
      <w:r w:rsidRPr="003B44FE">
        <w:rPr>
          <w:lang w:val="hu-HU"/>
        </w:rPr>
        <w:t>Sikeres feltöltés:</w:t>
      </w:r>
    </w:p>
    <w:p w14:paraId="362DF795" w14:textId="5527F1A2" w:rsidR="00886D3B" w:rsidRPr="003B44FE" w:rsidRDefault="00886D3B" w:rsidP="003E75FA">
      <w:pPr>
        <w:pStyle w:val="Listaszerbekezds"/>
        <w:numPr>
          <w:ilvl w:val="0"/>
          <w:numId w:val="60"/>
        </w:numPr>
        <w:ind w:left="3969"/>
        <w:jc w:val="both"/>
        <w:rPr>
          <w:lang w:val="hu-HU"/>
        </w:rPr>
      </w:pPr>
      <w:r w:rsidRPr="003B44FE">
        <w:rPr>
          <w:lang w:val="hu-HU"/>
        </w:rPr>
        <w:t>Státuszkód: 200 OK</w:t>
      </w:r>
    </w:p>
    <w:p w14:paraId="1C7FEFF0" w14:textId="4DA3383F" w:rsidR="00886D3B" w:rsidRDefault="00886D3B" w:rsidP="003E75FA">
      <w:pPr>
        <w:pStyle w:val="Listaszerbekezds"/>
        <w:numPr>
          <w:ilvl w:val="0"/>
          <w:numId w:val="60"/>
        </w:numPr>
        <w:ind w:left="3969"/>
        <w:jc w:val="both"/>
        <w:rPr>
          <w:lang w:val="hu-HU"/>
        </w:rPr>
      </w:pPr>
      <w:r w:rsidRPr="003B44FE">
        <w:rPr>
          <w:lang w:val="hu-HU"/>
        </w:rPr>
        <w:t xml:space="preserve">Tartalom: </w:t>
      </w:r>
      <w:r w:rsidR="00684D55">
        <w:rPr>
          <w:lang w:val="hu-HU"/>
        </w:rPr>
        <w:t>E</w:t>
      </w:r>
      <w:r w:rsidRPr="003B44FE">
        <w:rPr>
          <w:lang w:val="hu-HU"/>
        </w:rPr>
        <w:t>gy üzenet a sikeres feltöltésről.</w:t>
      </w:r>
    </w:p>
    <w:p w14:paraId="732497BC" w14:textId="77777777" w:rsidR="00886D3B" w:rsidRPr="003B44FE" w:rsidRDefault="00886D3B" w:rsidP="003E75FA">
      <w:pPr>
        <w:pStyle w:val="Listaszerbekezds"/>
        <w:numPr>
          <w:ilvl w:val="0"/>
          <w:numId w:val="60"/>
        </w:numPr>
        <w:ind w:left="3402"/>
        <w:jc w:val="both"/>
        <w:rPr>
          <w:lang w:val="hu-HU"/>
        </w:rPr>
      </w:pPr>
      <w:r w:rsidRPr="003B44FE">
        <w:rPr>
          <w:lang w:val="hu-HU"/>
        </w:rPr>
        <w:t>Sikertelen feltöltés:</w:t>
      </w:r>
    </w:p>
    <w:p w14:paraId="5DDE076C" w14:textId="264F0DA8" w:rsidR="00886D3B" w:rsidRPr="003B44FE" w:rsidRDefault="00886D3B" w:rsidP="003E75FA">
      <w:pPr>
        <w:pStyle w:val="Listaszerbekezds"/>
        <w:numPr>
          <w:ilvl w:val="0"/>
          <w:numId w:val="60"/>
        </w:numPr>
        <w:ind w:left="3969"/>
        <w:jc w:val="both"/>
        <w:rPr>
          <w:lang w:val="hu-HU"/>
        </w:rPr>
      </w:pPr>
      <w:r w:rsidRPr="003B44FE">
        <w:rPr>
          <w:lang w:val="hu-HU"/>
        </w:rPr>
        <w:t>Státuszkód: 400 Bad Request</w:t>
      </w:r>
    </w:p>
    <w:p w14:paraId="29CFAB74" w14:textId="77777777" w:rsidR="00886D3B" w:rsidRDefault="00886D3B" w:rsidP="003E75FA">
      <w:pPr>
        <w:pStyle w:val="Listaszerbekezds"/>
        <w:numPr>
          <w:ilvl w:val="0"/>
          <w:numId w:val="60"/>
        </w:numPr>
        <w:ind w:left="3969"/>
        <w:jc w:val="both"/>
        <w:rPr>
          <w:lang w:val="hu-HU"/>
        </w:rPr>
      </w:pPr>
      <w:r w:rsidRPr="003B44FE">
        <w:rPr>
          <w:lang w:val="hu-HU"/>
        </w:rPr>
        <w:t>Tartalom: Hibaüzenetek a feltöltéssel kapcsolatos problémákról.</w:t>
      </w:r>
    </w:p>
    <w:p w14:paraId="1EF1463A" w14:textId="77777777" w:rsidR="00886D3B" w:rsidRPr="003B44FE" w:rsidRDefault="00886D3B" w:rsidP="003E75FA">
      <w:pPr>
        <w:pStyle w:val="Listaszerbekezds"/>
        <w:numPr>
          <w:ilvl w:val="0"/>
          <w:numId w:val="60"/>
        </w:numPr>
        <w:jc w:val="both"/>
        <w:rPr>
          <w:lang w:val="hu-HU"/>
        </w:rPr>
      </w:pPr>
      <w:r w:rsidRPr="003B44FE">
        <w:rPr>
          <w:lang w:val="hu-HU"/>
        </w:rPr>
        <w:t>Hibakezelés:</w:t>
      </w:r>
    </w:p>
    <w:p w14:paraId="291FE4AE" w14:textId="1215CF6B" w:rsidR="00886D3B" w:rsidRPr="003B39C2" w:rsidRDefault="00886D3B" w:rsidP="003E75FA">
      <w:pPr>
        <w:pStyle w:val="Listaszerbekezds"/>
        <w:numPr>
          <w:ilvl w:val="0"/>
          <w:numId w:val="60"/>
        </w:numPr>
        <w:ind w:left="3119"/>
        <w:jc w:val="both"/>
        <w:rPr>
          <w:lang w:val="hu-HU"/>
        </w:rPr>
      </w:pPr>
      <w:r w:rsidRPr="003B44FE">
        <w:rPr>
          <w:lang w:val="hu-HU"/>
        </w:rPr>
        <w:t xml:space="preserve">Az érvénytelen kérés vagy hibák esetén a </w:t>
      </w:r>
      <w:r w:rsidR="00DA359F" w:rsidRPr="009507CD">
        <w:rPr>
          <w:lang w:val="hu-HU"/>
        </w:rPr>
        <w:t>megfelelő hibakódo</w:t>
      </w:r>
      <w:r w:rsidR="00DA359F">
        <w:rPr>
          <w:lang w:val="hu-HU"/>
        </w:rPr>
        <w:t xml:space="preserve">kat </w:t>
      </w:r>
      <w:r w:rsidR="00DA359F" w:rsidRPr="009507CD">
        <w:rPr>
          <w:lang w:val="hu-HU"/>
        </w:rPr>
        <w:t>és üzenetek</w:t>
      </w:r>
      <w:r w:rsidR="00DA359F">
        <w:rPr>
          <w:lang w:val="hu-HU"/>
        </w:rPr>
        <w:t>et</w:t>
      </w:r>
      <w:r w:rsidR="00DA359F" w:rsidRPr="009507CD">
        <w:rPr>
          <w:lang w:val="hu-HU"/>
        </w:rPr>
        <w:t xml:space="preserve"> </w:t>
      </w:r>
      <w:r w:rsidR="00DA359F">
        <w:rPr>
          <w:lang w:val="hu-HU"/>
        </w:rPr>
        <w:t>küld vissza</w:t>
      </w:r>
      <w:r w:rsidRPr="003B44FE">
        <w:rPr>
          <w:lang w:val="hu-HU"/>
        </w:rPr>
        <w:t xml:space="preserve">. </w:t>
      </w:r>
    </w:p>
    <w:p w14:paraId="3C75D1D4" w14:textId="7904F192" w:rsidR="000244E5" w:rsidRPr="003B44FE" w:rsidRDefault="000244E5" w:rsidP="003E75FA">
      <w:pPr>
        <w:pStyle w:val="Cmsor3"/>
        <w:ind w:firstLine="567"/>
        <w:jc w:val="both"/>
        <w:rPr>
          <w:sz w:val="28"/>
          <w:szCs w:val="28"/>
          <w:lang w:val="hu-HU"/>
        </w:rPr>
      </w:pPr>
      <w:bookmarkStart w:id="44" w:name="_Toc165541184"/>
      <w:r w:rsidRPr="003B44FE">
        <w:rPr>
          <w:sz w:val="28"/>
          <w:szCs w:val="28"/>
          <w:lang w:val="hu-HU"/>
        </w:rPr>
        <w:t>/</w:t>
      </w:r>
      <w:r>
        <w:rPr>
          <w:sz w:val="28"/>
          <w:szCs w:val="28"/>
          <w:lang w:val="hu-HU"/>
        </w:rPr>
        <w:t>deleteAdminRole</w:t>
      </w:r>
      <w:bookmarkEnd w:id="44"/>
    </w:p>
    <w:p w14:paraId="0EFF9586" w14:textId="2951C708" w:rsidR="000244E5" w:rsidRPr="003B44FE" w:rsidRDefault="000244E5" w:rsidP="003E75FA">
      <w:pPr>
        <w:pStyle w:val="Listaszerbekezds"/>
        <w:numPr>
          <w:ilvl w:val="0"/>
          <w:numId w:val="60"/>
        </w:numPr>
        <w:jc w:val="both"/>
        <w:rPr>
          <w:lang w:val="hu-HU"/>
        </w:rPr>
      </w:pPr>
      <w:r w:rsidRPr="003B44FE">
        <w:rPr>
          <w:lang w:val="hu-HU"/>
        </w:rPr>
        <w:t>Végpont: /</w:t>
      </w:r>
      <w:r>
        <w:rPr>
          <w:lang w:val="hu-HU"/>
        </w:rPr>
        <w:t>deleteAdminRole</w:t>
      </w:r>
    </w:p>
    <w:p w14:paraId="7E17F18B" w14:textId="4F241193" w:rsidR="000244E5" w:rsidRPr="003B44FE" w:rsidRDefault="000244E5" w:rsidP="003E75FA">
      <w:pPr>
        <w:pStyle w:val="Listaszerbekezds"/>
        <w:numPr>
          <w:ilvl w:val="0"/>
          <w:numId w:val="60"/>
        </w:numPr>
        <w:jc w:val="both"/>
        <w:rPr>
          <w:lang w:val="hu-HU"/>
        </w:rPr>
      </w:pPr>
      <w:r w:rsidRPr="003B44FE">
        <w:rPr>
          <w:lang w:val="hu-HU"/>
        </w:rPr>
        <w:t xml:space="preserve">Metódus: </w:t>
      </w:r>
      <w:r>
        <w:rPr>
          <w:lang w:val="hu-HU"/>
        </w:rPr>
        <w:t>DELETE</w:t>
      </w:r>
    </w:p>
    <w:p w14:paraId="779A66B7" w14:textId="77777777" w:rsidR="000244E5" w:rsidRDefault="000244E5" w:rsidP="003E75FA">
      <w:pPr>
        <w:pStyle w:val="Listaszerbekezds"/>
        <w:numPr>
          <w:ilvl w:val="0"/>
          <w:numId w:val="60"/>
        </w:numPr>
        <w:jc w:val="both"/>
        <w:rPr>
          <w:lang w:val="hu-HU"/>
        </w:rPr>
      </w:pPr>
      <w:r w:rsidRPr="003B44FE">
        <w:rPr>
          <w:lang w:val="hu-HU"/>
        </w:rPr>
        <w:t xml:space="preserve">Leírás: </w:t>
      </w:r>
    </w:p>
    <w:p w14:paraId="7963792E" w14:textId="5A94098E" w:rsidR="000244E5" w:rsidRPr="003B44FE" w:rsidRDefault="000244E5" w:rsidP="003E75FA">
      <w:pPr>
        <w:pStyle w:val="Listaszerbekezds"/>
        <w:numPr>
          <w:ilvl w:val="0"/>
          <w:numId w:val="60"/>
        </w:numPr>
        <w:ind w:left="3402"/>
        <w:jc w:val="both"/>
        <w:rPr>
          <w:lang w:val="hu-HU"/>
        </w:rPr>
      </w:pPr>
      <w:r w:rsidRPr="003B44FE">
        <w:rPr>
          <w:lang w:val="hu-HU"/>
        </w:rPr>
        <w:t xml:space="preserve">Ez a végpont segít </w:t>
      </w:r>
      <w:r w:rsidR="003A50D8">
        <w:rPr>
          <w:lang w:val="hu-HU"/>
        </w:rPr>
        <w:t>egy esetlegesen véletlenül felvett admin-t törölni a rendszerből, vagy eltávolítani egy olyan személyt</w:t>
      </w:r>
      <w:r w:rsidR="00243FB6">
        <w:rPr>
          <w:lang w:val="hu-HU"/>
        </w:rPr>
        <w:t>,</w:t>
      </w:r>
      <w:r w:rsidR="003A50D8">
        <w:rPr>
          <w:lang w:val="hu-HU"/>
        </w:rPr>
        <w:t xml:space="preserve"> aki már nem admin.</w:t>
      </w:r>
    </w:p>
    <w:p w14:paraId="782CDFE8" w14:textId="77777777" w:rsidR="000244E5" w:rsidRDefault="000244E5" w:rsidP="003E75FA">
      <w:pPr>
        <w:pStyle w:val="Listaszerbekezds"/>
        <w:numPr>
          <w:ilvl w:val="0"/>
          <w:numId w:val="60"/>
        </w:numPr>
        <w:jc w:val="both"/>
        <w:rPr>
          <w:lang w:val="hu-HU"/>
        </w:rPr>
      </w:pPr>
      <w:r w:rsidRPr="003B44FE">
        <w:rPr>
          <w:lang w:val="hu-HU"/>
        </w:rPr>
        <w:t xml:space="preserve">Paraméterek: </w:t>
      </w:r>
    </w:p>
    <w:p w14:paraId="6C96AD68" w14:textId="126C2A00" w:rsidR="000244E5" w:rsidRPr="003B44FE" w:rsidRDefault="00243FB6" w:rsidP="003E75FA">
      <w:pPr>
        <w:pStyle w:val="Listaszerbekezds"/>
        <w:numPr>
          <w:ilvl w:val="0"/>
          <w:numId w:val="60"/>
        </w:numPr>
        <w:ind w:left="3402"/>
        <w:jc w:val="both"/>
        <w:rPr>
          <w:lang w:val="hu-HU"/>
        </w:rPr>
      </w:pPr>
      <w:r>
        <w:rPr>
          <w:lang w:val="hu-HU"/>
        </w:rPr>
        <w:t>Az admin email címe</w:t>
      </w:r>
    </w:p>
    <w:p w14:paraId="6B875ECC" w14:textId="77777777" w:rsidR="000244E5" w:rsidRPr="003B44FE" w:rsidRDefault="000244E5" w:rsidP="003E75FA">
      <w:pPr>
        <w:pStyle w:val="Listaszerbekezds"/>
        <w:numPr>
          <w:ilvl w:val="0"/>
          <w:numId w:val="60"/>
        </w:numPr>
        <w:jc w:val="both"/>
        <w:rPr>
          <w:lang w:val="hu-HU"/>
        </w:rPr>
      </w:pPr>
      <w:r w:rsidRPr="003B44FE">
        <w:rPr>
          <w:lang w:val="hu-HU"/>
        </w:rPr>
        <w:t>Válasz:</w:t>
      </w:r>
    </w:p>
    <w:p w14:paraId="434CA73A" w14:textId="77777777" w:rsidR="000244E5" w:rsidRPr="003B44FE" w:rsidRDefault="000244E5" w:rsidP="003E75FA">
      <w:pPr>
        <w:pStyle w:val="Listaszerbekezds"/>
        <w:numPr>
          <w:ilvl w:val="0"/>
          <w:numId w:val="60"/>
        </w:numPr>
        <w:ind w:left="3402"/>
        <w:jc w:val="both"/>
        <w:rPr>
          <w:lang w:val="hu-HU"/>
        </w:rPr>
      </w:pPr>
      <w:r w:rsidRPr="003B44FE">
        <w:rPr>
          <w:lang w:val="hu-HU"/>
        </w:rPr>
        <w:t>Sikeres feltöltés:</w:t>
      </w:r>
    </w:p>
    <w:p w14:paraId="6EB8444B" w14:textId="472F42DA" w:rsidR="000244E5" w:rsidRPr="003B44FE" w:rsidRDefault="000244E5" w:rsidP="003E75FA">
      <w:pPr>
        <w:pStyle w:val="Listaszerbekezds"/>
        <w:numPr>
          <w:ilvl w:val="0"/>
          <w:numId w:val="60"/>
        </w:numPr>
        <w:ind w:left="3969"/>
        <w:jc w:val="both"/>
        <w:rPr>
          <w:lang w:val="hu-HU"/>
        </w:rPr>
      </w:pPr>
      <w:r w:rsidRPr="003B44FE">
        <w:rPr>
          <w:lang w:val="hu-HU"/>
        </w:rPr>
        <w:t xml:space="preserve">Státuszkód: 200 OK </w:t>
      </w:r>
    </w:p>
    <w:p w14:paraId="2E20E47D" w14:textId="627A7BC5" w:rsidR="000244E5" w:rsidRDefault="000244E5" w:rsidP="003E75FA">
      <w:pPr>
        <w:pStyle w:val="Listaszerbekezds"/>
        <w:numPr>
          <w:ilvl w:val="0"/>
          <w:numId w:val="60"/>
        </w:numPr>
        <w:ind w:left="3969"/>
        <w:jc w:val="both"/>
        <w:rPr>
          <w:lang w:val="hu-HU"/>
        </w:rPr>
      </w:pPr>
      <w:r w:rsidRPr="003B44FE">
        <w:rPr>
          <w:lang w:val="hu-HU"/>
        </w:rPr>
        <w:t xml:space="preserve">Tartalom: </w:t>
      </w:r>
      <w:r w:rsidR="00243FB6">
        <w:rPr>
          <w:lang w:val="hu-HU"/>
        </w:rPr>
        <w:t>E</w:t>
      </w:r>
      <w:r w:rsidRPr="003B44FE">
        <w:rPr>
          <w:lang w:val="hu-HU"/>
        </w:rPr>
        <w:t>gy üzenet a sikeres feltöltésről.</w:t>
      </w:r>
    </w:p>
    <w:p w14:paraId="3EEA50F9" w14:textId="77777777" w:rsidR="000244E5" w:rsidRPr="003B44FE" w:rsidRDefault="000244E5" w:rsidP="003E75FA">
      <w:pPr>
        <w:pStyle w:val="Listaszerbekezds"/>
        <w:numPr>
          <w:ilvl w:val="0"/>
          <w:numId w:val="60"/>
        </w:numPr>
        <w:ind w:left="3402"/>
        <w:jc w:val="both"/>
        <w:rPr>
          <w:lang w:val="hu-HU"/>
        </w:rPr>
      </w:pPr>
      <w:r w:rsidRPr="003B44FE">
        <w:rPr>
          <w:lang w:val="hu-HU"/>
        </w:rPr>
        <w:t>Sikertelen feltöltés:</w:t>
      </w:r>
    </w:p>
    <w:p w14:paraId="3E3137D3" w14:textId="72339C8E" w:rsidR="000244E5" w:rsidRPr="003B44FE" w:rsidRDefault="000244E5" w:rsidP="003E75FA">
      <w:pPr>
        <w:pStyle w:val="Listaszerbekezds"/>
        <w:numPr>
          <w:ilvl w:val="0"/>
          <w:numId w:val="60"/>
        </w:numPr>
        <w:ind w:left="3969"/>
        <w:jc w:val="both"/>
        <w:rPr>
          <w:lang w:val="hu-HU"/>
        </w:rPr>
      </w:pPr>
      <w:r w:rsidRPr="003B44FE">
        <w:rPr>
          <w:lang w:val="hu-HU"/>
        </w:rPr>
        <w:t>Státuszkód: 400 Bad Request</w:t>
      </w:r>
    </w:p>
    <w:p w14:paraId="01376B8E" w14:textId="77777777" w:rsidR="000244E5" w:rsidRDefault="000244E5" w:rsidP="003E75FA">
      <w:pPr>
        <w:pStyle w:val="Listaszerbekezds"/>
        <w:numPr>
          <w:ilvl w:val="0"/>
          <w:numId w:val="60"/>
        </w:numPr>
        <w:ind w:left="3969"/>
        <w:jc w:val="both"/>
        <w:rPr>
          <w:lang w:val="hu-HU"/>
        </w:rPr>
      </w:pPr>
      <w:r w:rsidRPr="003B44FE">
        <w:rPr>
          <w:lang w:val="hu-HU"/>
        </w:rPr>
        <w:t>Tartalom: Hibaüzenetek a feltöltéssel kapcsolatos problémákról.</w:t>
      </w:r>
    </w:p>
    <w:p w14:paraId="4625C827" w14:textId="77777777" w:rsidR="000244E5" w:rsidRPr="003B44FE" w:rsidRDefault="000244E5" w:rsidP="003E75FA">
      <w:pPr>
        <w:pStyle w:val="Listaszerbekezds"/>
        <w:numPr>
          <w:ilvl w:val="0"/>
          <w:numId w:val="60"/>
        </w:numPr>
        <w:jc w:val="both"/>
        <w:rPr>
          <w:lang w:val="hu-HU"/>
        </w:rPr>
      </w:pPr>
      <w:r w:rsidRPr="003B44FE">
        <w:rPr>
          <w:lang w:val="hu-HU"/>
        </w:rPr>
        <w:t>Hibakezelés:</w:t>
      </w:r>
    </w:p>
    <w:p w14:paraId="327C6865" w14:textId="14AFD2B0" w:rsidR="000244E5" w:rsidRDefault="000244E5" w:rsidP="003E75FA">
      <w:pPr>
        <w:pStyle w:val="Listaszerbekezds"/>
        <w:numPr>
          <w:ilvl w:val="0"/>
          <w:numId w:val="60"/>
        </w:numPr>
        <w:ind w:left="3119"/>
        <w:jc w:val="both"/>
        <w:rPr>
          <w:lang w:val="hu-HU"/>
        </w:rPr>
      </w:pPr>
      <w:r w:rsidRPr="003B44FE">
        <w:rPr>
          <w:lang w:val="hu-HU"/>
        </w:rPr>
        <w:t xml:space="preserve">Az érvénytelen kérés vagy hibák esetén a </w:t>
      </w:r>
      <w:r w:rsidR="00DA359F" w:rsidRPr="009507CD">
        <w:rPr>
          <w:lang w:val="hu-HU"/>
        </w:rPr>
        <w:t>megfelelő hibakódo</w:t>
      </w:r>
      <w:r w:rsidR="00DA359F">
        <w:rPr>
          <w:lang w:val="hu-HU"/>
        </w:rPr>
        <w:t xml:space="preserve">kat </w:t>
      </w:r>
      <w:r w:rsidR="00DA359F" w:rsidRPr="009507CD">
        <w:rPr>
          <w:lang w:val="hu-HU"/>
        </w:rPr>
        <w:t>és üzenetek</w:t>
      </w:r>
      <w:r w:rsidR="00DA359F">
        <w:rPr>
          <w:lang w:val="hu-HU"/>
        </w:rPr>
        <w:t>et</w:t>
      </w:r>
      <w:r w:rsidR="00DA359F" w:rsidRPr="009507CD">
        <w:rPr>
          <w:lang w:val="hu-HU"/>
        </w:rPr>
        <w:t xml:space="preserve"> </w:t>
      </w:r>
      <w:r w:rsidR="00DA359F">
        <w:rPr>
          <w:lang w:val="hu-HU"/>
        </w:rPr>
        <w:t>küld vissza</w:t>
      </w:r>
      <w:r w:rsidRPr="003B44FE">
        <w:rPr>
          <w:lang w:val="hu-HU"/>
        </w:rPr>
        <w:t xml:space="preserve">. </w:t>
      </w:r>
    </w:p>
    <w:p w14:paraId="54970C7B" w14:textId="44E216B2" w:rsidR="00BD0795" w:rsidRPr="00BD0795" w:rsidRDefault="00BD0795" w:rsidP="003E75FA">
      <w:pPr>
        <w:jc w:val="both"/>
        <w:rPr>
          <w:lang w:val="hu-HU"/>
        </w:rPr>
      </w:pPr>
      <w:r>
        <w:rPr>
          <w:lang w:val="hu-HU"/>
        </w:rPr>
        <w:br w:type="page"/>
      </w:r>
    </w:p>
    <w:p w14:paraId="14BD5138" w14:textId="6B463FFE" w:rsidR="001F103A" w:rsidRPr="003B44FE" w:rsidRDefault="001F103A" w:rsidP="003E75FA">
      <w:pPr>
        <w:pStyle w:val="Cmsor3"/>
        <w:ind w:firstLine="567"/>
        <w:jc w:val="both"/>
        <w:rPr>
          <w:sz w:val="28"/>
          <w:szCs w:val="28"/>
          <w:lang w:val="hu-HU"/>
        </w:rPr>
      </w:pPr>
      <w:bookmarkStart w:id="45" w:name="_Toc165541185"/>
      <w:r w:rsidRPr="003B44FE">
        <w:rPr>
          <w:sz w:val="28"/>
          <w:szCs w:val="28"/>
          <w:lang w:val="hu-HU"/>
        </w:rPr>
        <w:lastRenderedPageBreak/>
        <w:t>/</w:t>
      </w:r>
      <w:r>
        <w:rPr>
          <w:sz w:val="28"/>
          <w:szCs w:val="28"/>
          <w:lang w:val="hu-HU"/>
        </w:rPr>
        <w:t>getAdmins</w:t>
      </w:r>
      <w:bookmarkEnd w:id="45"/>
    </w:p>
    <w:p w14:paraId="3DE17DC7" w14:textId="4F8AF0CF" w:rsidR="001F103A" w:rsidRPr="003B44FE" w:rsidRDefault="001F103A" w:rsidP="003E75FA">
      <w:pPr>
        <w:pStyle w:val="Listaszerbekezds"/>
        <w:numPr>
          <w:ilvl w:val="0"/>
          <w:numId w:val="60"/>
        </w:numPr>
        <w:jc w:val="both"/>
        <w:rPr>
          <w:lang w:val="hu-HU"/>
        </w:rPr>
      </w:pPr>
      <w:r w:rsidRPr="003B44FE">
        <w:rPr>
          <w:lang w:val="hu-HU"/>
        </w:rPr>
        <w:t>Végpont: /</w:t>
      </w:r>
      <w:r>
        <w:rPr>
          <w:lang w:val="hu-HU"/>
        </w:rPr>
        <w:t>getAdmins</w:t>
      </w:r>
    </w:p>
    <w:p w14:paraId="0EA30A1F" w14:textId="3CA77C2E" w:rsidR="001F103A" w:rsidRPr="003B44FE" w:rsidRDefault="001F103A" w:rsidP="003E75FA">
      <w:pPr>
        <w:pStyle w:val="Listaszerbekezds"/>
        <w:numPr>
          <w:ilvl w:val="0"/>
          <w:numId w:val="60"/>
        </w:numPr>
        <w:jc w:val="both"/>
        <w:rPr>
          <w:lang w:val="hu-HU"/>
        </w:rPr>
      </w:pPr>
      <w:r w:rsidRPr="003B44FE">
        <w:rPr>
          <w:lang w:val="hu-HU"/>
        </w:rPr>
        <w:t xml:space="preserve">Metódus: </w:t>
      </w:r>
      <w:r>
        <w:rPr>
          <w:lang w:val="hu-HU"/>
        </w:rPr>
        <w:t>GET</w:t>
      </w:r>
    </w:p>
    <w:p w14:paraId="1FC7FE09" w14:textId="77777777" w:rsidR="001F103A" w:rsidRDefault="001F103A" w:rsidP="003E75FA">
      <w:pPr>
        <w:pStyle w:val="Listaszerbekezds"/>
        <w:numPr>
          <w:ilvl w:val="0"/>
          <w:numId w:val="60"/>
        </w:numPr>
        <w:jc w:val="both"/>
        <w:rPr>
          <w:lang w:val="hu-HU"/>
        </w:rPr>
      </w:pPr>
      <w:r w:rsidRPr="003B44FE">
        <w:rPr>
          <w:lang w:val="hu-HU"/>
        </w:rPr>
        <w:t xml:space="preserve">Leírás: </w:t>
      </w:r>
    </w:p>
    <w:p w14:paraId="566970A4" w14:textId="531E76E9" w:rsidR="001F103A" w:rsidRPr="003B44FE" w:rsidRDefault="001F103A" w:rsidP="003E75FA">
      <w:pPr>
        <w:pStyle w:val="Listaszerbekezds"/>
        <w:numPr>
          <w:ilvl w:val="0"/>
          <w:numId w:val="60"/>
        </w:numPr>
        <w:ind w:left="3402"/>
        <w:jc w:val="both"/>
        <w:rPr>
          <w:lang w:val="hu-HU"/>
        </w:rPr>
      </w:pPr>
      <w:r w:rsidRPr="003B44FE">
        <w:rPr>
          <w:lang w:val="hu-HU"/>
        </w:rPr>
        <w:t xml:space="preserve">Ez a végpont </w:t>
      </w:r>
      <w:r w:rsidR="00CB4350">
        <w:rPr>
          <w:lang w:val="hu-HU"/>
        </w:rPr>
        <w:t>lekéri az összes jelenlegi Admint.</w:t>
      </w:r>
    </w:p>
    <w:p w14:paraId="1A3F123D" w14:textId="77777777" w:rsidR="001F103A" w:rsidRPr="003B44FE" w:rsidRDefault="001F103A" w:rsidP="003E75FA">
      <w:pPr>
        <w:pStyle w:val="Listaszerbekezds"/>
        <w:numPr>
          <w:ilvl w:val="0"/>
          <w:numId w:val="60"/>
        </w:numPr>
        <w:jc w:val="both"/>
        <w:rPr>
          <w:lang w:val="hu-HU"/>
        </w:rPr>
      </w:pPr>
      <w:r w:rsidRPr="003B44FE">
        <w:rPr>
          <w:lang w:val="hu-HU"/>
        </w:rPr>
        <w:t>Válasz:</w:t>
      </w:r>
    </w:p>
    <w:p w14:paraId="00AB61DD" w14:textId="77777777" w:rsidR="001F103A" w:rsidRPr="003B44FE" w:rsidRDefault="001F103A" w:rsidP="003E75FA">
      <w:pPr>
        <w:pStyle w:val="Listaszerbekezds"/>
        <w:numPr>
          <w:ilvl w:val="0"/>
          <w:numId w:val="60"/>
        </w:numPr>
        <w:ind w:left="3402"/>
        <w:jc w:val="both"/>
        <w:rPr>
          <w:lang w:val="hu-HU"/>
        </w:rPr>
      </w:pPr>
      <w:r w:rsidRPr="003B44FE">
        <w:rPr>
          <w:lang w:val="hu-HU"/>
        </w:rPr>
        <w:t>Sikeres feltöltés:</w:t>
      </w:r>
    </w:p>
    <w:p w14:paraId="35E9CA87" w14:textId="1330C3DA" w:rsidR="001F103A" w:rsidRDefault="001F103A" w:rsidP="003E75FA">
      <w:pPr>
        <w:pStyle w:val="Listaszerbekezds"/>
        <w:numPr>
          <w:ilvl w:val="0"/>
          <w:numId w:val="60"/>
        </w:numPr>
        <w:ind w:left="3969"/>
        <w:jc w:val="both"/>
        <w:rPr>
          <w:lang w:val="hu-HU"/>
        </w:rPr>
      </w:pPr>
      <w:r w:rsidRPr="003B44FE">
        <w:rPr>
          <w:lang w:val="hu-HU"/>
        </w:rPr>
        <w:t>Státuszkód: 200 OK</w:t>
      </w:r>
    </w:p>
    <w:p w14:paraId="650B77DB" w14:textId="77777777" w:rsidR="001F103A" w:rsidRPr="003B44FE" w:rsidRDefault="001F103A" w:rsidP="003E75FA">
      <w:pPr>
        <w:pStyle w:val="Listaszerbekezds"/>
        <w:numPr>
          <w:ilvl w:val="0"/>
          <w:numId w:val="60"/>
        </w:numPr>
        <w:ind w:left="3402"/>
        <w:jc w:val="both"/>
        <w:rPr>
          <w:lang w:val="hu-HU"/>
        </w:rPr>
      </w:pPr>
      <w:r w:rsidRPr="003B44FE">
        <w:rPr>
          <w:lang w:val="hu-HU"/>
        </w:rPr>
        <w:t>Sikertelen feltöltés:</w:t>
      </w:r>
    </w:p>
    <w:p w14:paraId="0401EC19" w14:textId="4544C7DF" w:rsidR="001F103A" w:rsidRPr="003B44FE" w:rsidRDefault="001F103A" w:rsidP="003E75FA">
      <w:pPr>
        <w:pStyle w:val="Listaszerbekezds"/>
        <w:numPr>
          <w:ilvl w:val="0"/>
          <w:numId w:val="60"/>
        </w:numPr>
        <w:ind w:left="3969"/>
        <w:jc w:val="both"/>
        <w:rPr>
          <w:lang w:val="hu-HU"/>
        </w:rPr>
      </w:pPr>
      <w:r w:rsidRPr="003B44FE">
        <w:rPr>
          <w:lang w:val="hu-HU"/>
        </w:rPr>
        <w:t>Státuszkód: 400 Bad Request</w:t>
      </w:r>
    </w:p>
    <w:p w14:paraId="58CB1EE6" w14:textId="77777777" w:rsidR="001F103A" w:rsidRDefault="001F103A" w:rsidP="003E75FA">
      <w:pPr>
        <w:pStyle w:val="Listaszerbekezds"/>
        <w:numPr>
          <w:ilvl w:val="0"/>
          <w:numId w:val="60"/>
        </w:numPr>
        <w:ind w:left="3969"/>
        <w:jc w:val="both"/>
        <w:rPr>
          <w:lang w:val="hu-HU"/>
        </w:rPr>
      </w:pPr>
      <w:r w:rsidRPr="003B44FE">
        <w:rPr>
          <w:lang w:val="hu-HU"/>
        </w:rPr>
        <w:t>Tartalom: Hibaüzenetek a feltöltéssel kapcsolatos problémákról.</w:t>
      </w:r>
    </w:p>
    <w:p w14:paraId="036D30A7" w14:textId="77777777" w:rsidR="001F103A" w:rsidRPr="003B44FE" w:rsidRDefault="001F103A" w:rsidP="003E75FA">
      <w:pPr>
        <w:pStyle w:val="Listaszerbekezds"/>
        <w:numPr>
          <w:ilvl w:val="0"/>
          <w:numId w:val="60"/>
        </w:numPr>
        <w:jc w:val="both"/>
        <w:rPr>
          <w:lang w:val="hu-HU"/>
        </w:rPr>
      </w:pPr>
      <w:r w:rsidRPr="003B44FE">
        <w:rPr>
          <w:lang w:val="hu-HU"/>
        </w:rPr>
        <w:t>Hibakezelés:</w:t>
      </w:r>
    </w:p>
    <w:p w14:paraId="0EF03B02" w14:textId="1943C336" w:rsidR="001F103A" w:rsidRPr="003B39C2" w:rsidRDefault="001F103A" w:rsidP="003E75FA">
      <w:pPr>
        <w:pStyle w:val="Listaszerbekezds"/>
        <w:numPr>
          <w:ilvl w:val="0"/>
          <w:numId w:val="60"/>
        </w:numPr>
        <w:ind w:left="3119"/>
        <w:jc w:val="both"/>
        <w:rPr>
          <w:lang w:val="hu-HU"/>
        </w:rPr>
      </w:pPr>
      <w:r w:rsidRPr="003B44FE">
        <w:rPr>
          <w:lang w:val="hu-HU"/>
        </w:rPr>
        <w:t xml:space="preserve">Az érvénytelen kérés vagy hibák esetén a </w:t>
      </w:r>
      <w:r w:rsidR="00DA359F" w:rsidRPr="009507CD">
        <w:rPr>
          <w:lang w:val="hu-HU"/>
        </w:rPr>
        <w:t>megfelelő hibakódo</w:t>
      </w:r>
      <w:r w:rsidR="00DA359F">
        <w:rPr>
          <w:lang w:val="hu-HU"/>
        </w:rPr>
        <w:t xml:space="preserve">kat </w:t>
      </w:r>
      <w:r w:rsidR="00DA359F" w:rsidRPr="009507CD">
        <w:rPr>
          <w:lang w:val="hu-HU"/>
        </w:rPr>
        <w:t>és üzenetek</w:t>
      </w:r>
      <w:r w:rsidR="00DA359F">
        <w:rPr>
          <w:lang w:val="hu-HU"/>
        </w:rPr>
        <w:t>et</w:t>
      </w:r>
      <w:r w:rsidR="00DA359F" w:rsidRPr="009507CD">
        <w:rPr>
          <w:lang w:val="hu-HU"/>
        </w:rPr>
        <w:t xml:space="preserve"> </w:t>
      </w:r>
      <w:r w:rsidR="00DA359F">
        <w:rPr>
          <w:lang w:val="hu-HU"/>
        </w:rPr>
        <w:t>küld vissza</w:t>
      </w:r>
      <w:r w:rsidRPr="003B44FE">
        <w:rPr>
          <w:lang w:val="hu-HU"/>
        </w:rPr>
        <w:t>.</w:t>
      </w:r>
    </w:p>
    <w:p w14:paraId="5C834BC0" w14:textId="552C59F3" w:rsidR="0086556F" w:rsidRPr="003B44FE" w:rsidRDefault="0086556F" w:rsidP="003E75FA">
      <w:pPr>
        <w:pStyle w:val="Cmsor3"/>
        <w:ind w:firstLine="567"/>
        <w:jc w:val="both"/>
        <w:rPr>
          <w:sz w:val="28"/>
          <w:szCs w:val="28"/>
          <w:lang w:val="hu-HU"/>
        </w:rPr>
      </w:pPr>
      <w:bookmarkStart w:id="46" w:name="_Toc165541186"/>
      <w:r w:rsidRPr="003B44FE">
        <w:rPr>
          <w:sz w:val="28"/>
          <w:szCs w:val="28"/>
          <w:lang w:val="hu-HU"/>
        </w:rPr>
        <w:t>/</w:t>
      </w:r>
      <w:r>
        <w:rPr>
          <w:sz w:val="28"/>
          <w:szCs w:val="28"/>
          <w:lang w:val="hu-HU"/>
        </w:rPr>
        <w:t>uploadIngredient</w:t>
      </w:r>
      <w:bookmarkEnd w:id="46"/>
    </w:p>
    <w:p w14:paraId="33FDF1D9" w14:textId="652DC42F" w:rsidR="0086556F" w:rsidRPr="003B44FE" w:rsidRDefault="0086556F" w:rsidP="003E75FA">
      <w:pPr>
        <w:pStyle w:val="Listaszerbekezds"/>
        <w:numPr>
          <w:ilvl w:val="0"/>
          <w:numId w:val="60"/>
        </w:numPr>
        <w:jc w:val="both"/>
        <w:rPr>
          <w:lang w:val="hu-HU"/>
        </w:rPr>
      </w:pPr>
      <w:r w:rsidRPr="003B44FE">
        <w:rPr>
          <w:lang w:val="hu-HU"/>
        </w:rPr>
        <w:t>Végpont: /upload</w:t>
      </w:r>
      <w:r>
        <w:rPr>
          <w:lang w:val="hu-HU"/>
        </w:rPr>
        <w:t>Ingredient</w:t>
      </w:r>
    </w:p>
    <w:p w14:paraId="3033D74B" w14:textId="77777777" w:rsidR="0086556F" w:rsidRPr="003B44FE" w:rsidRDefault="0086556F" w:rsidP="003E75FA">
      <w:pPr>
        <w:pStyle w:val="Listaszerbekezds"/>
        <w:numPr>
          <w:ilvl w:val="0"/>
          <w:numId w:val="60"/>
        </w:numPr>
        <w:jc w:val="both"/>
        <w:rPr>
          <w:lang w:val="hu-HU"/>
        </w:rPr>
      </w:pPr>
      <w:r w:rsidRPr="003B44FE">
        <w:rPr>
          <w:lang w:val="hu-HU"/>
        </w:rPr>
        <w:t>Metódus: POST</w:t>
      </w:r>
    </w:p>
    <w:p w14:paraId="4FD71A55" w14:textId="77777777" w:rsidR="0086556F" w:rsidRDefault="0086556F" w:rsidP="003E75FA">
      <w:pPr>
        <w:pStyle w:val="Listaszerbekezds"/>
        <w:numPr>
          <w:ilvl w:val="0"/>
          <w:numId w:val="60"/>
        </w:numPr>
        <w:jc w:val="both"/>
        <w:rPr>
          <w:lang w:val="hu-HU"/>
        </w:rPr>
      </w:pPr>
      <w:r w:rsidRPr="003B44FE">
        <w:rPr>
          <w:lang w:val="hu-HU"/>
        </w:rPr>
        <w:t xml:space="preserve">Leírás: </w:t>
      </w:r>
    </w:p>
    <w:p w14:paraId="0A1A10AA" w14:textId="12A4B340" w:rsidR="0086556F" w:rsidRPr="003B44FE" w:rsidRDefault="0086556F" w:rsidP="003E75FA">
      <w:pPr>
        <w:pStyle w:val="Listaszerbekezds"/>
        <w:numPr>
          <w:ilvl w:val="0"/>
          <w:numId w:val="60"/>
        </w:numPr>
        <w:ind w:left="3402"/>
        <w:jc w:val="both"/>
        <w:rPr>
          <w:lang w:val="hu-HU"/>
        </w:rPr>
      </w:pPr>
      <w:r w:rsidRPr="003B44FE">
        <w:rPr>
          <w:lang w:val="hu-HU"/>
        </w:rPr>
        <w:t xml:space="preserve">Ez a végpont segít </w:t>
      </w:r>
      <w:r w:rsidR="002A07C3">
        <w:rPr>
          <w:lang w:val="hu-HU"/>
        </w:rPr>
        <w:t>az adminoknak új hozzávalót felvinni a rendszerbe</w:t>
      </w:r>
    </w:p>
    <w:p w14:paraId="24FDFECF" w14:textId="77777777" w:rsidR="0086556F" w:rsidRDefault="0086556F" w:rsidP="003E75FA">
      <w:pPr>
        <w:pStyle w:val="Listaszerbekezds"/>
        <w:numPr>
          <w:ilvl w:val="0"/>
          <w:numId w:val="60"/>
        </w:numPr>
        <w:jc w:val="both"/>
        <w:rPr>
          <w:lang w:val="hu-HU"/>
        </w:rPr>
      </w:pPr>
      <w:r w:rsidRPr="003B44FE">
        <w:rPr>
          <w:lang w:val="hu-HU"/>
        </w:rPr>
        <w:t xml:space="preserve">Paraméterek: </w:t>
      </w:r>
    </w:p>
    <w:p w14:paraId="3F2515C1" w14:textId="5BF0D992" w:rsidR="0086556F" w:rsidRPr="003B44FE" w:rsidRDefault="000E1F11" w:rsidP="003E75FA">
      <w:pPr>
        <w:pStyle w:val="Listaszerbekezds"/>
        <w:numPr>
          <w:ilvl w:val="0"/>
          <w:numId w:val="60"/>
        </w:numPr>
        <w:ind w:left="3402"/>
        <w:jc w:val="both"/>
        <w:rPr>
          <w:lang w:val="hu-HU"/>
        </w:rPr>
      </w:pPr>
      <w:r>
        <w:rPr>
          <w:lang w:val="hu-HU"/>
        </w:rPr>
        <w:t>A hozzávaló neve, kategóriája.</w:t>
      </w:r>
    </w:p>
    <w:p w14:paraId="0CC05CB1" w14:textId="77777777" w:rsidR="0086556F" w:rsidRPr="003B44FE" w:rsidRDefault="0086556F" w:rsidP="003E75FA">
      <w:pPr>
        <w:pStyle w:val="Listaszerbekezds"/>
        <w:numPr>
          <w:ilvl w:val="0"/>
          <w:numId w:val="60"/>
        </w:numPr>
        <w:jc w:val="both"/>
        <w:rPr>
          <w:lang w:val="hu-HU"/>
        </w:rPr>
      </w:pPr>
      <w:r w:rsidRPr="003B44FE">
        <w:rPr>
          <w:lang w:val="hu-HU"/>
        </w:rPr>
        <w:t>Válasz:</w:t>
      </w:r>
    </w:p>
    <w:p w14:paraId="4AB0A208" w14:textId="77777777" w:rsidR="0086556F" w:rsidRPr="003B44FE" w:rsidRDefault="0086556F" w:rsidP="003E75FA">
      <w:pPr>
        <w:pStyle w:val="Listaszerbekezds"/>
        <w:numPr>
          <w:ilvl w:val="0"/>
          <w:numId w:val="60"/>
        </w:numPr>
        <w:ind w:left="3402"/>
        <w:jc w:val="both"/>
        <w:rPr>
          <w:lang w:val="hu-HU"/>
        </w:rPr>
      </w:pPr>
      <w:r w:rsidRPr="003B44FE">
        <w:rPr>
          <w:lang w:val="hu-HU"/>
        </w:rPr>
        <w:t>Sikeres feltöltés:</w:t>
      </w:r>
    </w:p>
    <w:p w14:paraId="7544DB6E" w14:textId="58FBDC06" w:rsidR="0086556F" w:rsidRPr="003B44FE" w:rsidRDefault="0086556F" w:rsidP="003E75FA">
      <w:pPr>
        <w:pStyle w:val="Listaszerbekezds"/>
        <w:numPr>
          <w:ilvl w:val="0"/>
          <w:numId w:val="60"/>
        </w:numPr>
        <w:ind w:left="3969"/>
        <w:jc w:val="both"/>
        <w:rPr>
          <w:lang w:val="hu-HU"/>
        </w:rPr>
      </w:pPr>
      <w:r w:rsidRPr="003B44FE">
        <w:rPr>
          <w:lang w:val="hu-HU"/>
        </w:rPr>
        <w:t>Státuszkód: 200 OK</w:t>
      </w:r>
    </w:p>
    <w:p w14:paraId="6DA2F296" w14:textId="25F4A0E6" w:rsidR="0086556F" w:rsidRDefault="0086556F" w:rsidP="003E75FA">
      <w:pPr>
        <w:pStyle w:val="Listaszerbekezds"/>
        <w:numPr>
          <w:ilvl w:val="0"/>
          <w:numId w:val="60"/>
        </w:numPr>
        <w:ind w:left="3969"/>
        <w:jc w:val="both"/>
        <w:rPr>
          <w:lang w:val="hu-HU"/>
        </w:rPr>
      </w:pPr>
      <w:r w:rsidRPr="003B44FE">
        <w:rPr>
          <w:lang w:val="hu-HU"/>
        </w:rPr>
        <w:t>Tartalom</w:t>
      </w:r>
      <w:r w:rsidR="00497B1F">
        <w:rPr>
          <w:lang w:val="hu-HU"/>
        </w:rPr>
        <w:t>:</w:t>
      </w:r>
      <w:r w:rsidRPr="003B44FE">
        <w:rPr>
          <w:lang w:val="hu-HU"/>
        </w:rPr>
        <w:t xml:space="preserve"> </w:t>
      </w:r>
      <w:r w:rsidR="00497B1F">
        <w:rPr>
          <w:lang w:val="hu-HU"/>
        </w:rPr>
        <w:t>E</w:t>
      </w:r>
      <w:r w:rsidRPr="003B44FE">
        <w:rPr>
          <w:lang w:val="hu-HU"/>
        </w:rPr>
        <w:t>gy üzenet a sikeres feltöltésről.</w:t>
      </w:r>
    </w:p>
    <w:p w14:paraId="1F41466D" w14:textId="77777777" w:rsidR="0086556F" w:rsidRPr="003B44FE" w:rsidRDefault="0086556F" w:rsidP="003E75FA">
      <w:pPr>
        <w:pStyle w:val="Listaszerbekezds"/>
        <w:numPr>
          <w:ilvl w:val="0"/>
          <w:numId w:val="60"/>
        </w:numPr>
        <w:ind w:left="3402"/>
        <w:jc w:val="both"/>
        <w:rPr>
          <w:lang w:val="hu-HU"/>
        </w:rPr>
      </w:pPr>
      <w:r w:rsidRPr="003B44FE">
        <w:rPr>
          <w:lang w:val="hu-HU"/>
        </w:rPr>
        <w:t>Sikertelen feltöltés:</w:t>
      </w:r>
    </w:p>
    <w:p w14:paraId="263786A9" w14:textId="40359AD5" w:rsidR="0086556F" w:rsidRPr="003B44FE" w:rsidRDefault="0086556F" w:rsidP="003E75FA">
      <w:pPr>
        <w:pStyle w:val="Listaszerbekezds"/>
        <w:numPr>
          <w:ilvl w:val="0"/>
          <w:numId w:val="60"/>
        </w:numPr>
        <w:ind w:left="3969"/>
        <w:jc w:val="both"/>
        <w:rPr>
          <w:lang w:val="hu-HU"/>
        </w:rPr>
      </w:pPr>
      <w:r w:rsidRPr="003B44FE">
        <w:rPr>
          <w:lang w:val="hu-HU"/>
        </w:rPr>
        <w:t>Státuszkód: 40</w:t>
      </w:r>
      <w:r w:rsidR="005953C0">
        <w:rPr>
          <w:lang w:val="hu-HU"/>
        </w:rPr>
        <w:t>9</w:t>
      </w:r>
    </w:p>
    <w:p w14:paraId="3B35CAAD" w14:textId="11C1395D" w:rsidR="0086556F" w:rsidRDefault="0086556F" w:rsidP="003E75FA">
      <w:pPr>
        <w:pStyle w:val="Listaszerbekezds"/>
        <w:numPr>
          <w:ilvl w:val="0"/>
          <w:numId w:val="60"/>
        </w:numPr>
        <w:ind w:left="3969"/>
        <w:jc w:val="both"/>
        <w:rPr>
          <w:lang w:val="hu-HU"/>
        </w:rPr>
      </w:pPr>
      <w:r w:rsidRPr="003B44FE">
        <w:rPr>
          <w:lang w:val="hu-HU"/>
        </w:rPr>
        <w:t xml:space="preserve">Tartalom: </w:t>
      </w:r>
      <w:r w:rsidR="005953C0">
        <w:rPr>
          <w:lang w:val="hu-HU"/>
        </w:rPr>
        <w:t>Ez a hozzávaló már létezik</w:t>
      </w:r>
      <w:r w:rsidR="00AB4C30">
        <w:rPr>
          <w:lang w:val="hu-HU"/>
        </w:rPr>
        <w:t>.</w:t>
      </w:r>
    </w:p>
    <w:p w14:paraId="19AD1B0D" w14:textId="77777777" w:rsidR="0086556F" w:rsidRPr="003B44FE" w:rsidRDefault="0086556F" w:rsidP="003E75FA">
      <w:pPr>
        <w:pStyle w:val="Listaszerbekezds"/>
        <w:numPr>
          <w:ilvl w:val="0"/>
          <w:numId w:val="60"/>
        </w:numPr>
        <w:jc w:val="both"/>
        <w:rPr>
          <w:lang w:val="hu-HU"/>
        </w:rPr>
      </w:pPr>
      <w:r w:rsidRPr="003B44FE">
        <w:rPr>
          <w:lang w:val="hu-HU"/>
        </w:rPr>
        <w:t>Hibakezelés:</w:t>
      </w:r>
    </w:p>
    <w:p w14:paraId="20F39126" w14:textId="4FCB3652" w:rsidR="00BD0795" w:rsidRDefault="0086556F" w:rsidP="003E75FA">
      <w:pPr>
        <w:pStyle w:val="Listaszerbekezds"/>
        <w:numPr>
          <w:ilvl w:val="0"/>
          <w:numId w:val="60"/>
        </w:numPr>
        <w:ind w:left="3119"/>
        <w:jc w:val="both"/>
        <w:rPr>
          <w:lang w:val="hu-HU"/>
        </w:rPr>
      </w:pPr>
      <w:r w:rsidRPr="003B44FE">
        <w:rPr>
          <w:lang w:val="hu-HU"/>
        </w:rPr>
        <w:t xml:space="preserve">Az érvénytelen kérés vagy hibák esetén a </w:t>
      </w:r>
      <w:r w:rsidR="00DA359F" w:rsidRPr="009507CD">
        <w:rPr>
          <w:lang w:val="hu-HU"/>
        </w:rPr>
        <w:t>megfelelő hibakódo</w:t>
      </w:r>
      <w:r w:rsidR="00DA359F">
        <w:rPr>
          <w:lang w:val="hu-HU"/>
        </w:rPr>
        <w:t xml:space="preserve">kat </w:t>
      </w:r>
      <w:r w:rsidR="00DA359F" w:rsidRPr="009507CD">
        <w:rPr>
          <w:lang w:val="hu-HU"/>
        </w:rPr>
        <w:t>és üzenetek</w:t>
      </w:r>
      <w:r w:rsidR="00DA359F">
        <w:rPr>
          <w:lang w:val="hu-HU"/>
        </w:rPr>
        <w:t>et</w:t>
      </w:r>
      <w:r w:rsidR="00DA359F" w:rsidRPr="009507CD">
        <w:rPr>
          <w:lang w:val="hu-HU"/>
        </w:rPr>
        <w:t xml:space="preserve"> </w:t>
      </w:r>
      <w:r w:rsidR="00DA359F">
        <w:rPr>
          <w:lang w:val="hu-HU"/>
        </w:rPr>
        <w:t>küld vissza</w:t>
      </w:r>
      <w:r w:rsidRPr="003B44FE">
        <w:rPr>
          <w:lang w:val="hu-HU"/>
        </w:rPr>
        <w:t>.</w:t>
      </w:r>
    </w:p>
    <w:p w14:paraId="3DAE76BB" w14:textId="1D562B48" w:rsidR="0086556F" w:rsidRPr="00BD0795" w:rsidRDefault="00BD0795" w:rsidP="003E75FA">
      <w:pPr>
        <w:jc w:val="both"/>
        <w:rPr>
          <w:lang w:val="hu-HU"/>
        </w:rPr>
      </w:pPr>
      <w:r>
        <w:rPr>
          <w:lang w:val="hu-HU"/>
        </w:rPr>
        <w:br w:type="page"/>
      </w:r>
    </w:p>
    <w:p w14:paraId="0A60DE73" w14:textId="7EAE9EA2" w:rsidR="00575ECC" w:rsidRPr="003B44FE" w:rsidRDefault="00575ECC" w:rsidP="003E75FA">
      <w:pPr>
        <w:pStyle w:val="Cmsor3"/>
        <w:ind w:firstLine="567"/>
        <w:jc w:val="both"/>
        <w:rPr>
          <w:sz w:val="28"/>
          <w:szCs w:val="28"/>
          <w:lang w:val="hu-HU"/>
        </w:rPr>
      </w:pPr>
      <w:bookmarkStart w:id="47" w:name="_Toc165541187"/>
      <w:r w:rsidRPr="003B44FE">
        <w:rPr>
          <w:sz w:val="28"/>
          <w:szCs w:val="28"/>
          <w:lang w:val="hu-HU"/>
        </w:rPr>
        <w:lastRenderedPageBreak/>
        <w:t>/</w:t>
      </w:r>
      <w:r>
        <w:rPr>
          <w:sz w:val="28"/>
          <w:szCs w:val="28"/>
          <w:lang w:val="hu-HU"/>
        </w:rPr>
        <w:t>updateIngredient</w:t>
      </w:r>
      <w:bookmarkEnd w:id="47"/>
    </w:p>
    <w:p w14:paraId="4142AB5B" w14:textId="4901E6F4" w:rsidR="00575ECC" w:rsidRPr="003B44FE" w:rsidRDefault="00575ECC" w:rsidP="003E75FA">
      <w:pPr>
        <w:pStyle w:val="Listaszerbekezds"/>
        <w:numPr>
          <w:ilvl w:val="0"/>
          <w:numId w:val="60"/>
        </w:numPr>
        <w:jc w:val="both"/>
        <w:rPr>
          <w:lang w:val="hu-HU"/>
        </w:rPr>
      </w:pPr>
      <w:r w:rsidRPr="003B44FE">
        <w:rPr>
          <w:lang w:val="hu-HU"/>
        </w:rPr>
        <w:t>Végpont: /</w:t>
      </w:r>
      <w:r>
        <w:rPr>
          <w:lang w:val="hu-HU"/>
        </w:rPr>
        <w:t>updateIngredient</w:t>
      </w:r>
    </w:p>
    <w:p w14:paraId="35B4AA23" w14:textId="01404F6A" w:rsidR="00575ECC" w:rsidRPr="003B44FE" w:rsidRDefault="00575ECC" w:rsidP="003E75FA">
      <w:pPr>
        <w:pStyle w:val="Listaszerbekezds"/>
        <w:numPr>
          <w:ilvl w:val="0"/>
          <w:numId w:val="60"/>
        </w:numPr>
        <w:jc w:val="both"/>
        <w:rPr>
          <w:lang w:val="hu-HU"/>
        </w:rPr>
      </w:pPr>
      <w:r w:rsidRPr="003B44FE">
        <w:rPr>
          <w:lang w:val="hu-HU"/>
        </w:rPr>
        <w:t xml:space="preserve">Metódus: </w:t>
      </w:r>
      <w:r>
        <w:rPr>
          <w:lang w:val="hu-HU"/>
        </w:rPr>
        <w:t>PUT</w:t>
      </w:r>
    </w:p>
    <w:p w14:paraId="6EEFBFA7" w14:textId="77777777" w:rsidR="00575ECC" w:rsidRDefault="00575ECC" w:rsidP="003E75FA">
      <w:pPr>
        <w:pStyle w:val="Listaszerbekezds"/>
        <w:numPr>
          <w:ilvl w:val="0"/>
          <w:numId w:val="60"/>
        </w:numPr>
        <w:jc w:val="both"/>
        <w:rPr>
          <w:lang w:val="hu-HU"/>
        </w:rPr>
      </w:pPr>
      <w:r w:rsidRPr="003B44FE">
        <w:rPr>
          <w:lang w:val="hu-HU"/>
        </w:rPr>
        <w:t xml:space="preserve">Leírás: </w:t>
      </w:r>
    </w:p>
    <w:p w14:paraId="7E9859AF" w14:textId="7E947EFE" w:rsidR="00575ECC" w:rsidRPr="003B44FE" w:rsidRDefault="00575ECC" w:rsidP="003E75FA">
      <w:pPr>
        <w:pStyle w:val="Listaszerbekezds"/>
        <w:numPr>
          <w:ilvl w:val="0"/>
          <w:numId w:val="60"/>
        </w:numPr>
        <w:ind w:left="3402"/>
        <w:jc w:val="both"/>
        <w:rPr>
          <w:lang w:val="hu-HU"/>
        </w:rPr>
      </w:pPr>
      <w:r w:rsidRPr="003B44FE">
        <w:rPr>
          <w:lang w:val="hu-HU"/>
        </w:rPr>
        <w:t xml:space="preserve">Ez a végpont segít </w:t>
      </w:r>
      <w:r w:rsidR="004773F7">
        <w:rPr>
          <w:lang w:val="hu-HU"/>
        </w:rPr>
        <w:t>az adminoknak egy esetlegesen elgépelt hozzávalót módosítani</w:t>
      </w:r>
    </w:p>
    <w:p w14:paraId="35B57DB2" w14:textId="77777777" w:rsidR="00575ECC" w:rsidRDefault="00575ECC" w:rsidP="003E75FA">
      <w:pPr>
        <w:pStyle w:val="Listaszerbekezds"/>
        <w:numPr>
          <w:ilvl w:val="0"/>
          <w:numId w:val="60"/>
        </w:numPr>
        <w:jc w:val="both"/>
        <w:rPr>
          <w:lang w:val="hu-HU"/>
        </w:rPr>
      </w:pPr>
      <w:r w:rsidRPr="003B44FE">
        <w:rPr>
          <w:lang w:val="hu-HU"/>
        </w:rPr>
        <w:t xml:space="preserve">Paraméterek: </w:t>
      </w:r>
    </w:p>
    <w:p w14:paraId="0EA3D788" w14:textId="19D4AC69" w:rsidR="00575ECC" w:rsidRPr="003B44FE" w:rsidRDefault="00575ECC" w:rsidP="003E75FA">
      <w:pPr>
        <w:pStyle w:val="Listaszerbekezds"/>
        <w:numPr>
          <w:ilvl w:val="0"/>
          <w:numId w:val="60"/>
        </w:numPr>
        <w:ind w:left="3402"/>
        <w:jc w:val="both"/>
        <w:rPr>
          <w:lang w:val="hu-HU"/>
        </w:rPr>
      </w:pPr>
      <w:r w:rsidRPr="003B44FE">
        <w:rPr>
          <w:lang w:val="hu-HU"/>
        </w:rPr>
        <w:t xml:space="preserve">A </w:t>
      </w:r>
      <w:r w:rsidR="00BB7BDB">
        <w:rPr>
          <w:lang w:val="hu-HU"/>
        </w:rPr>
        <w:t>hozzávaló neve</w:t>
      </w:r>
    </w:p>
    <w:p w14:paraId="3E9022EB" w14:textId="77777777" w:rsidR="00575ECC" w:rsidRPr="003B44FE" w:rsidRDefault="00575ECC" w:rsidP="003E75FA">
      <w:pPr>
        <w:pStyle w:val="Listaszerbekezds"/>
        <w:numPr>
          <w:ilvl w:val="0"/>
          <w:numId w:val="60"/>
        </w:numPr>
        <w:jc w:val="both"/>
        <w:rPr>
          <w:lang w:val="hu-HU"/>
        </w:rPr>
      </w:pPr>
      <w:r w:rsidRPr="003B44FE">
        <w:rPr>
          <w:lang w:val="hu-HU"/>
        </w:rPr>
        <w:t>Válasz:</w:t>
      </w:r>
    </w:p>
    <w:p w14:paraId="3A987926" w14:textId="77777777" w:rsidR="00575ECC" w:rsidRPr="003B44FE" w:rsidRDefault="00575ECC" w:rsidP="003E75FA">
      <w:pPr>
        <w:pStyle w:val="Listaszerbekezds"/>
        <w:numPr>
          <w:ilvl w:val="0"/>
          <w:numId w:val="60"/>
        </w:numPr>
        <w:ind w:left="3402"/>
        <w:jc w:val="both"/>
        <w:rPr>
          <w:lang w:val="hu-HU"/>
        </w:rPr>
      </w:pPr>
      <w:r w:rsidRPr="003B44FE">
        <w:rPr>
          <w:lang w:val="hu-HU"/>
        </w:rPr>
        <w:t>Sikeres feltöltés:</w:t>
      </w:r>
    </w:p>
    <w:p w14:paraId="066C703D" w14:textId="02392DC7" w:rsidR="00575ECC" w:rsidRPr="003B44FE" w:rsidRDefault="00575ECC" w:rsidP="003E75FA">
      <w:pPr>
        <w:pStyle w:val="Listaszerbekezds"/>
        <w:numPr>
          <w:ilvl w:val="0"/>
          <w:numId w:val="60"/>
        </w:numPr>
        <w:ind w:left="3969"/>
        <w:jc w:val="both"/>
        <w:rPr>
          <w:lang w:val="hu-HU"/>
        </w:rPr>
      </w:pPr>
      <w:r w:rsidRPr="003B44FE">
        <w:rPr>
          <w:lang w:val="hu-HU"/>
        </w:rPr>
        <w:t xml:space="preserve">Státuszkód: 200 OK </w:t>
      </w:r>
    </w:p>
    <w:p w14:paraId="091A87F0" w14:textId="0F20CA5E" w:rsidR="00575ECC" w:rsidRDefault="00575ECC" w:rsidP="003E75FA">
      <w:pPr>
        <w:pStyle w:val="Listaszerbekezds"/>
        <w:numPr>
          <w:ilvl w:val="0"/>
          <w:numId w:val="60"/>
        </w:numPr>
        <w:ind w:left="3969"/>
        <w:jc w:val="both"/>
        <w:rPr>
          <w:lang w:val="hu-HU"/>
        </w:rPr>
      </w:pPr>
      <w:r w:rsidRPr="003B44FE">
        <w:rPr>
          <w:lang w:val="hu-HU"/>
        </w:rPr>
        <w:t xml:space="preserve">Tartalom: </w:t>
      </w:r>
      <w:r w:rsidR="00A26B42">
        <w:rPr>
          <w:lang w:val="hu-HU"/>
        </w:rPr>
        <w:t>E</w:t>
      </w:r>
      <w:r w:rsidRPr="003B44FE">
        <w:rPr>
          <w:lang w:val="hu-HU"/>
        </w:rPr>
        <w:t>gy üzenet a sikeres feltöltésről.</w:t>
      </w:r>
    </w:p>
    <w:p w14:paraId="59DDC95E" w14:textId="77777777" w:rsidR="00575ECC" w:rsidRPr="003B44FE" w:rsidRDefault="00575ECC" w:rsidP="003E75FA">
      <w:pPr>
        <w:pStyle w:val="Listaszerbekezds"/>
        <w:numPr>
          <w:ilvl w:val="0"/>
          <w:numId w:val="60"/>
        </w:numPr>
        <w:ind w:left="3402"/>
        <w:jc w:val="both"/>
        <w:rPr>
          <w:lang w:val="hu-HU"/>
        </w:rPr>
      </w:pPr>
      <w:r w:rsidRPr="003B44FE">
        <w:rPr>
          <w:lang w:val="hu-HU"/>
        </w:rPr>
        <w:t>Sikertelen feltöltés:</w:t>
      </w:r>
    </w:p>
    <w:p w14:paraId="2C830A6B" w14:textId="1DA31EEC" w:rsidR="00575ECC" w:rsidRPr="003B44FE" w:rsidRDefault="00575ECC" w:rsidP="003E75FA">
      <w:pPr>
        <w:pStyle w:val="Listaszerbekezds"/>
        <w:numPr>
          <w:ilvl w:val="0"/>
          <w:numId w:val="60"/>
        </w:numPr>
        <w:ind w:left="3969"/>
        <w:jc w:val="both"/>
        <w:rPr>
          <w:lang w:val="hu-HU"/>
        </w:rPr>
      </w:pPr>
      <w:r w:rsidRPr="003B44FE">
        <w:rPr>
          <w:lang w:val="hu-HU"/>
        </w:rPr>
        <w:t>Státuszkód: 400 Bad Request</w:t>
      </w:r>
    </w:p>
    <w:p w14:paraId="3A337A98" w14:textId="77777777" w:rsidR="00575ECC" w:rsidRDefault="00575ECC" w:rsidP="003E75FA">
      <w:pPr>
        <w:pStyle w:val="Listaszerbekezds"/>
        <w:numPr>
          <w:ilvl w:val="0"/>
          <w:numId w:val="60"/>
        </w:numPr>
        <w:ind w:left="3969"/>
        <w:jc w:val="both"/>
        <w:rPr>
          <w:lang w:val="hu-HU"/>
        </w:rPr>
      </w:pPr>
      <w:r w:rsidRPr="003B44FE">
        <w:rPr>
          <w:lang w:val="hu-HU"/>
        </w:rPr>
        <w:t>Tartalom: Hibaüzenetek a feltöltéssel kapcsolatos problémákról.</w:t>
      </w:r>
    </w:p>
    <w:p w14:paraId="63F2FD3F" w14:textId="77777777" w:rsidR="00575ECC" w:rsidRPr="003B44FE" w:rsidRDefault="00575ECC" w:rsidP="003E75FA">
      <w:pPr>
        <w:pStyle w:val="Listaszerbekezds"/>
        <w:numPr>
          <w:ilvl w:val="0"/>
          <w:numId w:val="60"/>
        </w:numPr>
        <w:jc w:val="both"/>
        <w:rPr>
          <w:lang w:val="hu-HU"/>
        </w:rPr>
      </w:pPr>
      <w:r w:rsidRPr="003B44FE">
        <w:rPr>
          <w:lang w:val="hu-HU"/>
        </w:rPr>
        <w:t>Hibakezelés:</w:t>
      </w:r>
    </w:p>
    <w:p w14:paraId="7BEA4688" w14:textId="7880F6F3" w:rsidR="00575ECC" w:rsidRPr="003B39C2" w:rsidRDefault="00575ECC" w:rsidP="003E75FA">
      <w:pPr>
        <w:pStyle w:val="Listaszerbekezds"/>
        <w:numPr>
          <w:ilvl w:val="0"/>
          <w:numId w:val="60"/>
        </w:numPr>
        <w:ind w:left="3119"/>
        <w:jc w:val="both"/>
        <w:rPr>
          <w:lang w:val="hu-HU"/>
        </w:rPr>
      </w:pPr>
      <w:r w:rsidRPr="003B44FE">
        <w:rPr>
          <w:lang w:val="hu-HU"/>
        </w:rPr>
        <w:t xml:space="preserve">Az érvénytelen kérés vagy hibák esetén a </w:t>
      </w:r>
      <w:r w:rsidR="00DA359F" w:rsidRPr="009507CD">
        <w:rPr>
          <w:lang w:val="hu-HU"/>
        </w:rPr>
        <w:t>megfelelő hibakódo</w:t>
      </w:r>
      <w:r w:rsidR="00DA359F">
        <w:rPr>
          <w:lang w:val="hu-HU"/>
        </w:rPr>
        <w:t xml:space="preserve">kat </w:t>
      </w:r>
      <w:r w:rsidR="00DA359F" w:rsidRPr="009507CD">
        <w:rPr>
          <w:lang w:val="hu-HU"/>
        </w:rPr>
        <w:t>és üzenetek</w:t>
      </w:r>
      <w:r w:rsidR="00DA359F">
        <w:rPr>
          <w:lang w:val="hu-HU"/>
        </w:rPr>
        <w:t>et</w:t>
      </w:r>
      <w:r w:rsidR="00DA359F" w:rsidRPr="009507CD">
        <w:rPr>
          <w:lang w:val="hu-HU"/>
        </w:rPr>
        <w:t xml:space="preserve"> </w:t>
      </w:r>
      <w:r w:rsidR="00DA359F">
        <w:rPr>
          <w:lang w:val="hu-HU"/>
        </w:rPr>
        <w:t>küld vissza</w:t>
      </w:r>
      <w:r w:rsidRPr="003B44FE">
        <w:rPr>
          <w:lang w:val="hu-HU"/>
        </w:rPr>
        <w:t xml:space="preserve">. </w:t>
      </w:r>
    </w:p>
    <w:p w14:paraId="70AC6AE9" w14:textId="56791A86" w:rsidR="006805B0" w:rsidRPr="003B44FE" w:rsidRDefault="006805B0" w:rsidP="003E75FA">
      <w:pPr>
        <w:pStyle w:val="Cmsor3"/>
        <w:ind w:firstLine="567"/>
        <w:jc w:val="both"/>
        <w:rPr>
          <w:sz w:val="28"/>
          <w:szCs w:val="28"/>
          <w:lang w:val="hu-HU"/>
        </w:rPr>
      </w:pPr>
      <w:bookmarkStart w:id="48" w:name="_Toc165541188"/>
      <w:r w:rsidRPr="003B44FE">
        <w:rPr>
          <w:sz w:val="28"/>
          <w:szCs w:val="28"/>
          <w:lang w:val="hu-HU"/>
        </w:rPr>
        <w:t>/</w:t>
      </w:r>
      <w:r w:rsidR="00DB3F82">
        <w:rPr>
          <w:sz w:val="28"/>
          <w:szCs w:val="28"/>
          <w:lang w:val="hu-HU"/>
        </w:rPr>
        <w:t>removeIngredient</w:t>
      </w:r>
      <w:bookmarkEnd w:id="48"/>
    </w:p>
    <w:p w14:paraId="218E51F3" w14:textId="21B7D550" w:rsidR="006805B0" w:rsidRPr="003B44FE" w:rsidRDefault="006805B0" w:rsidP="003E75FA">
      <w:pPr>
        <w:pStyle w:val="Listaszerbekezds"/>
        <w:numPr>
          <w:ilvl w:val="0"/>
          <w:numId w:val="60"/>
        </w:numPr>
        <w:jc w:val="both"/>
        <w:rPr>
          <w:lang w:val="hu-HU"/>
        </w:rPr>
      </w:pPr>
      <w:r w:rsidRPr="003B44FE">
        <w:rPr>
          <w:lang w:val="hu-HU"/>
        </w:rPr>
        <w:t>Végpont: /</w:t>
      </w:r>
      <w:r w:rsidR="004D649C">
        <w:rPr>
          <w:lang w:val="hu-HU"/>
        </w:rPr>
        <w:t>removeIngredient</w:t>
      </w:r>
    </w:p>
    <w:p w14:paraId="6BEAA0EE" w14:textId="5442C263" w:rsidR="006805B0" w:rsidRPr="003B44FE" w:rsidRDefault="006805B0" w:rsidP="003E75FA">
      <w:pPr>
        <w:pStyle w:val="Listaszerbekezds"/>
        <w:numPr>
          <w:ilvl w:val="0"/>
          <w:numId w:val="60"/>
        </w:numPr>
        <w:jc w:val="both"/>
        <w:rPr>
          <w:lang w:val="hu-HU"/>
        </w:rPr>
      </w:pPr>
      <w:r w:rsidRPr="003B44FE">
        <w:rPr>
          <w:lang w:val="hu-HU"/>
        </w:rPr>
        <w:t xml:space="preserve">Metódus: </w:t>
      </w:r>
      <w:r w:rsidR="004D649C">
        <w:rPr>
          <w:lang w:val="hu-HU"/>
        </w:rPr>
        <w:t>DELETE</w:t>
      </w:r>
    </w:p>
    <w:p w14:paraId="232CB982" w14:textId="77777777" w:rsidR="006805B0" w:rsidRDefault="006805B0" w:rsidP="003E75FA">
      <w:pPr>
        <w:pStyle w:val="Listaszerbekezds"/>
        <w:numPr>
          <w:ilvl w:val="0"/>
          <w:numId w:val="60"/>
        </w:numPr>
        <w:jc w:val="both"/>
        <w:rPr>
          <w:lang w:val="hu-HU"/>
        </w:rPr>
      </w:pPr>
      <w:r w:rsidRPr="003B44FE">
        <w:rPr>
          <w:lang w:val="hu-HU"/>
        </w:rPr>
        <w:t xml:space="preserve">Leírás: </w:t>
      </w:r>
    </w:p>
    <w:p w14:paraId="05D56B33" w14:textId="3D4A699B" w:rsidR="006805B0" w:rsidRPr="003B44FE" w:rsidRDefault="006805B0" w:rsidP="003E75FA">
      <w:pPr>
        <w:pStyle w:val="Listaszerbekezds"/>
        <w:numPr>
          <w:ilvl w:val="0"/>
          <w:numId w:val="60"/>
        </w:numPr>
        <w:ind w:left="3402"/>
        <w:jc w:val="both"/>
        <w:rPr>
          <w:lang w:val="hu-HU"/>
        </w:rPr>
      </w:pPr>
      <w:r w:rsidRPr="003B44FE">
        <w:rPr>
          <w:lang w:val="hu-HU"/>
        </w:rPr>
        <w:t xml:space="preserve">Ez a végpont segít </w:t>
      </w:r>
      <w:r w:rsidR="004D649C">
        <w:rPr>
          <w:lang w:val="hu-HU"/>
        </w:rPr>
        <w:t>az adminoknak egy esetlegesen rosszul felvitt hozzávalót törölni.</w:t>
      </w:r>
    </w:p>
    <w:p w14:paraId="677E3521" w14:textId="77777777" w:rsidR="006805B0" w:rsidRDefault="006805B0" w:rsidP="003E75FA">
      <w:pPr>
        <w:pStyle w:val="Listaszerbekezds"/>
        <w:numPr>
          <w:ilvl w:val="0"/>
          <w:numId w:val="60"/>
        </w:numPr>
        <w:jc w:val="both"/>
        <w:rPr>
          <w:lang w:val="hu-HU"/>
        </w:rPr>
      </w:pPr>
      <w:r w:rsidRPr="003B44FE">
        <w:rPr>
          <w:lang w:val="hu-HU"/>
        </w:rPr>
        <w:t xml:space="preserve">Paraméterek: </w:t>
      </w:r>
    </w:p>
    <w:p w14:paraId="6FC91644" w14:textId="485EF766" w:rsidR="006805B0" w:rsidRPr="003B44FE" w:rsidRDefault="00815BCD" w:rsidP="003E75FA">
      <w:pPr>
        <w:pStyle w:val="Listaszerbekezds"/>
        <w:numPr>
          <w:ilvl w:val="0"/>
          <w:numId w:val="60"/>
        </w:numPr>
        <w:ind w:left="3402"/>
        <w:jc w:val="both"/>
        <w:rPr>
          <w:lang w:val="hu-HU"/>
        </w:rPr>
      </w:pPr>
      <w:r>
        <w:rPr>
          <w:lang w:val="hu-HU"/>
        </w:rPr>
        <w:t>Az hozzávaló id-je</w:t>
      </w:r>
    </w:p>
    <w:p w14:paraId="10682265" w14:textId="77777777" w:rsidR="006805B0" w:rsidRPr="003B44FE" w:rsidRDefault="006805B0" w:rsidP="003E75FA">
      <w:pPr>
        <w:pStyle w:val="Listaszerbekezds"/>
        <w:numPr>
          <w:ilvl w:val="0"/>
          <w:numId w:val="60"/>
        </w:numPr>
        <w:jc w:val="both"/>
        <w:rPr>
          <w:lang w:val="hu-HU"/>
        </w:rPr>
      </w:pPr>
      <w:r w:rsidRPr="003B44FE">
        <w:rPr>
          <w:lang w:val="hu-HU"/>
        </w:rPr>
        <w:t>Válasz:</w:t>
      </w:r>
    </w:p>
    <w:p w14:paraId="05FC418E" w14:textId="77777777" w:rsidR="006805B0" w:rsidRPr="003B44FE" w:rsidRDefault="006805B0" w:rsidP="003E75FA">
      <w:pPr>
        <w:pStyle w:val="Listaszerbekezds"/>
        <w:numPr>
          <w:ilvl w:val="0"/>
          <w:numId w:val="60"/>
        </w:numPr>
        <w:ind w:left="3402"/>
        <w:jc w:val="both"/>
        <w:rPr>
          <w:lang w:val="hu-HU"/>
        </w:rPr>
      </w:pPr>
      <w:r w:rsidRPr="003B44FE">
        <w:rPr>
          <w:lang w:val="hu-HU"/>
        </w:rPr>
        <w:t>Sikeres feltöltés:</w:t>
      </w:r>
    </w:p>
    <w:p w14:paraId="396B954A" w14:textId="6139C76D" w:rsidR="006805B0" w:rsidRPr="003B44FE" w:rsidRDefault="006805B0" w:rsidP="003E75FA">
      <w:pPr>
        <w:pStyle w:val="Listaszerbekezds"/>
        <w:numPr>
          <w:ilvl w:val="0"/>
          <w:numId w:val="60"/>
        </w:numPr>
        <w:ind w:left="3969"/>
        <w:jc w:val="both"/>
        <w:rPr>
          <w:lang w:val="hu-HU"/>
        </w:rPr>
      </w:pPr>
      <w:r w:rsidRPr="003B44FE">
        <w:rPr>
          <w:lang w:val="hu-HU"/>
        </w:rPr>
        <w:t>Státuszkód: 200 OK</w:t>
      </w:r>
    </w:p>
    <w:p w14:paraId="6F4B1444" w14:textId="6E5488B0" w:rsidR="006805B0" w:rsidRDefault="006805B0" w:rsidP="003E75FA">
      <w:pPr>
        <w:pStyle w:val="Listaszerbekezds"/>
        <w:numPr>
          <w:ilvl w:val="0"/>
          <w:numId w:val="60"/>
        </w:numPr>
        <w:ind w:left="3969"/>
        <w:jc w:val="both"/>
        <w:rPr>
          <w:lang w:val="hu-HU"/>
        </w:rPr>
      </w:pPr>
      <w:r w:rsidRPr="003B44FE">
        <w:rPr>
          <w:lang w:val="hu-HU"/>
        </w:rPr>
        <w:t xml:space="preserve">Tartalom: </w:t>
      </w:r>
      <w:r w:rsidR="00EE7D79">
        <w:rPr>
          <w:lang w:val="hu-HU"/>
        </w:rPr>
        <w:t>E</w:t>
      </w:r>
      <w:r w:rsidRPr="003B44FE">
        <w:rPr>
          <w:lang w:val="hu-HU"/>
        </w:rPr>
        <w:t>gy üzenet a sikeres feltöltésről.</w:t>
      </w:r>
    </w:p>
    <w:p w14:paraId="2E55737C" w14:textId="77777777" w:rsidR="006805B0" w:rsidRPr="003B44FE" w:rsidRDefault="006805B0" w:rsidP="003E75FA">
      <w:pPr>
        <w:pStyle w:val="Listaszerbekezds"/>
        <w:numPr>
          <w:ilvl w:val="0"/>
          <w:numId w:val="60"/>
        </w:numPr>
        <w:ind w:left="3402"/>
        <w:jc w:val="both"/>
        <w:rPr>
          <w:lang w:val="hu-HU"/>
        </w:rPr>
      </w:pPr>
      <w:r w:rsidRPr="003B44FE">
        <w:rPr>
          <w:lang w:val="hu-HU"/>
        </w:rPr>
        <w:t>Sikertelen feltöltés:</w:t>
      </w:r>
    </w:p>
    <w:p w14:paraId="1F3C1C6A" w14:textId="5DD27286" w:rsidR="006805B0" w:rsidRPr="003B44FE" w:rsidRDefault="006805B0" w:rsidP="003E75FA">
      <w:pPr>
        <w:pStyle w:val="Listaszerbekezds"/>
        <w:numPr>
          <w:ilvl w:val="0"/>
          <w:numId w:val="60"/>
        </w:numPr>
        <w:ind w:left="3969"/>
        <w:jc w:val="both"/>
        <w:rPr>
          <w:lang w:val="hu-HU"/>
        </w:rPr>
      </w:pPr>
      <w:r w:rsidRPr="003B44FE">
        <w:rPr>
          <w:lang w:val="hu-HU"/>
        </w:rPr>
        <w:t>Státuszkód: 400 Bad Request</w:t>
      </w:r>
    </w:p>
    <w:p w14:paraId="601AC31B" w14:textId="77777777" w:rsidR="006805B0" w:rsidRDefault="006805B0" w:rsidP="003E75FA">
      <w:pPr>
        <w:pStyle w:val="Listaszerbekezds"/>
        <w:numPr>
          <w:ilvl w:val="0"/>
          <w:numId w:val="60"/>
        </w:numPr>
        <w:ind w:left="3969"/>
        <w:jc w:val="both"/>
        <w:rPr>
          <w:lang w:val="hu-HU"/>
        </w:rPr>
      </w:pPr>
      <w:r w:rsidRPr="003B44FE">
        <w:rPr>
          <w:lang w:val="hu-HU"/>
        </w:rPr>
        <w:t>Tartalom: Hibaüzenetek a feltöltéssel kapcsolatos problémákról.</w:t>
      </w:r>
    </w:p>
    <w:p w14:paraId="7DBBD046" w14:textId="77777777" w:rsidR="006805B0" w:rsidRPr="003B44FE" w:rsidRDefault="006805B0" w:rsidP="003E75FA">
      <w:pPr>
        <w:pStyle w:val="Listaszerbekezds"/>
        <w:numPr>
          <w:ilvl w:val="0"/>
          <w:numId w:val="60"/>
        </w:numPr>
        <w:jc w:val="both"/>
        <w:rPr>
          <w:lang w:val="hu-HU"/>
        </w:rPr>
      </w:pPr>
      <w:r w:rsidRPr="003B44FE">
        <w:rPr>
          <w:lang w:val="hu-HU"/>
        </w:rPr>
        <w:t>Hibakezelés:</w:t>
      </w:r>
    </w:p>
    <w:p w14:paraId="29321C18" w14:textId="5C26AA61" w:rsidR="006805B0" w:rsidRPr="003B39C2" w:rsidRDefault="006805B0" w:rsidP="003E75FA">
      <w:pPr>
        <w:pStyle w:val="Listaszerbekezds"/>
        <w:numPr>
          <w:ilvl w:val="0"/>
          <w:numId w:val="60"/>
        </w:numPr>
        <w:ind w:left="3119"/>
        <w:jc w:val="both"/>
        <w:rPr>
          <w:lang w:val="hu-HU"/>
        </w:rPr>
      </w:pPr>
      <w:r w:rsidRPr="003B44FE">
        <w:rPr>
          <w:lang w:val="hu-HU"/>
        </w:rPr>
        <w:t xml:space="preserve">Az érvénytelen kérés vagy hibák esetén a </w:t>
      </w:r>
      <w:r w:rsidR="00DA359F" w:rsidRPr="009507CD">
        <w:rPr>
          <w:lang w:val="hu-HU"/>
        </w:rPr>
        <w:t>megfelelő hibakódo</w:t>
      </w:r>
      <w:r w:rsidR="00DA359F">
        <w:rPr>
          <w:lang w:val="hu-HU"/>
        </w:rPr>
        <w:t xml:space="preserve">kat </w:t>
      </w:r>
      <w:r w:rsidR="00DA359F" w:rsidRPr="009507CD">
        <w:rPr>
          <w:lang w:val="hu-HU"/>
        </w:rPr>
        <w:t>és üzenetek</w:t>
      </w:r>
      <w:r w:rsidR="00DA359F">
        <w:rPr>
          <w:lang w:val="hu-HU"/>
        </w:rPr>
        <w:t>et</w:t>
      </w:r>
      <w:r w:rsidR="00DA359F" w:rsidRPr="009507CD">
        <w:rPr>
          <w:lang w:val="hu-HU"/>
        </w:rPr>
        <w:t xml:space="preserve"> </w:t>
      </w:r>
      <w:r w:rsidR="00DA359F">
        <w:rPr>
          <w:lang w:val="hu-HU"/>
        </w:rPr>
        <w:t>küld vissza</w:t>
      </w:r>
      <w:r w:rsidRPr="003B44FE">
        <w:rPr>
          <w:lang w:val="hu-HU"/>
        </w:rPr>
        <w:t>.</w:t>
      </w:r>
    </w:p>
    <w:p w14:paraId="16516D35" w14:textId="308887B0" w:rsidR="00345950" w:rsidRDefault="00345950" w:rsidP="003E75FA">
      <w:pPr>
        <w:jc w:val="both"/>
        <w:rPr>
          <w:lang w:val="hu-HU"/>
        </w:rPr>
      </w:pPr>
      <w:r>
        <w:rPr>
          <w:lang w:val="hu-HU"/>
        </w:rPr>
        <w:br w:type="page"/>
      </w:r>
    </w:p>
    <w:p w14:paraId="00CA2FE0" w14:textId="53823892" w:rsidR="0080442A" w:rsidRPr="00345950" w:rsidRDefault="00345950" w:rsidP="003E75FA">
      <w:pPr>
        <w:pStyle w:val="Cmsor2"/>
        <w:jc w:val="both"/>
        <w:rPr>
          <w:sz w:val="32"/>
          <w:szCs w:val="32"/>
          <w:lang w:val="hu-HU"/>
        </w:rPr>
      </w:pPr>
      <w:bookmarkStart w:id="49" w:name="_Toc165541189"/>
      <w:r w:rsidRPr="00345950">
        <w:rPr>
          <w:sz w:val="32"/>
          <w:szCs w:val="32"/>
          <w:lang w:val="hu-HU"/>
        </w:rPr>
        <w:lastRenderedPageBreak/>
        <w:t>Hivatkozások:</w:t>
      </w:r>
      <w:bookmarkEnd w:id="49"/>
    </w:p>
    <w:p w14:paraId="6B723FEF" w14:textId="1813D1A6" w:rsidR="00345950" w:rsidRPr="00345950" w:rsidRDefault="00345950" w:rsidP="00DA359F">
      <w:pPr>
        <w:pStyle w:val="Listaszerbekezds"/>
        <w:numPr>
          <w:ilvl w:val="0"/>
          <w:numId w:val="62"/>
        </w:numPr>
        <w:ind w:left="1418"/>
        <w:jc w:val="both"/>
        <w:rPr>
          <w:sz w:val="24"/>
          <w:szCs w:val="24"/>
        </w:rPr>
      </w:pPr>
      <w:r w:rsidRPr="00345950">
        <w:rPr>
          <w:sz w:val="24"/>
          <w:szCs w:val="24"/>
        </w:rPr>
        <w:t xml:space="preserve">Cypress - </w:t>
      </w:r>
      <w:hyperlink r:id="rId14" w:history="1">
        <w:r w:rsidRPr="00345950">
          <w:rPr>
            <w:rStyle w:val="Hiperhivatkozs"/>
            <w:sz w:val="24"/>
            <w:szCs w:val="24"/>
          </w:rPr>
          <w:t>Cypress Dokumentáció</w:t>
        </w:r>
      </w:hyperlink>
    </w:p>
    <w:p w14:paraId="190BB41B" w14:textId="77777777" w:rsidR="00345950" w:rsidRPr="00345950" w:rsidRDefault="00345950" w:rsidP="00DA359F">
      <w:pPr>
        <w:pStyle w:val="Listaszerbekezds"/>
        <w:numPr>
          <w:ilvl w:val="0"/>
          <w:numId w:val="62"/>
        </w:numPr>
        <w:ind w:left="1418"/>
        <w:jc w:val="both"/>
        <w:rPr>
          <w:sz w:val="24"/>
          <w:szCs w:val="24"/>
        </w:rPr>
      </w:pPr>
      <w:r w:rsidRPr="00345950">
        <w:rPr>
          <w:sz w:val="24"/>
          <w:szCs w:val="24"/>
        </w:rPr>
        <w:t xml:space="preserve">freeCodeCamp - </w:t>
      </w:r>
      <w:hyperlink r:id="rId15" w:tgtFrame="_new" w:history="1">
        <w:r w:rsidRPr="00345950">
          <w:rPr>
            <w:rStyle w:val="Hiperhivatkozs"/>
            <w:rFonts w:ascii="Segoe UI" w:hAnsi="Segoe UI" w:cs="Segoe UI"/>
            <w:sz w:val="24"/>
            <w:szCs w:val="24"/>
            <w:bdr w:val="single" w:sz="2" w:space="0" w:color="E3E3E3" w:frame="1"/>
          </w:rPr>
          <w:t>freeCodeCamp</w:t>
        </w:r>
      </w:hyperlink>
    </w:p>
    <w:p w14:paraId="71092215" w14:textId="77777777" w:rsidR="00345950" w:rsidRPr="00345950" w:rsidRDefault="00345950" w:rsidP="00DA359F">
      <w:pPr>
        <w:pStyle w:val="Listaszerbekezds"/>
        <w:numPr>
          <w:ilvl w:val="0"/>
          <w:numId w:val="62"/>
        </w:numPr>
        <w:ind w:left="1418"/>
        <w:jc w:val="both"/>
        <w:rPr>
          <w:sz w:val="24"/>
          <w:szCs w:val="24"/>
        </w:rPr>
      </w:pPr>
      <w:r w:rsidRPr="00345950">
        <w:rPr>
          <w:sz w:val="24"/>
          <w:szCs w:val="24"/>
        </w:rPr>
        <w:t xml:space="preserve">MDN Web Docs - </w:t>
      </w:r>
      <w:hyperlink r:id="rId16" w:tgtFrame="_new" w:history="1">
        <w:r w:rsidRPr="00345950">
          <w:rPr>
            <w:rStyle w:val="Hiperhivatkozs"/>
            <w:rFonts w:ascii="Segoe UI" w:hAnsi="Segoe UI" w:cs="Segoe UI"/>
            <w:sz w:val="24"/>
            <w:szCs w:val="24"/>
            <w:bdr w:val="single" w:sz="2" w:space="0" w:color="E3E3E3" w:frame="1"/>
          </w:rPr>
          <w:t>MDN Web Docs</w:t>
        </w:r>
      </w:hyperlink>
    </w:p>
    <w:p w14:paraId="066D7B44" w14:textId="2512CC28" w:rsidR="00345950" w:rsidRPr="00345950" w:rsidRDefault="00345950" w:rsidP="00DA359F">
      <w:pPr>
        <w:pStyle w:val="Listaszerbekezds"/>
        <w:numPr>
          <w:ilvl w:val="0"/>
          <w:numId w:val="62"/>
        </w:numPr>
        <w:ind w:left="1418"/>
        <w:jc w:val="both"/>
        <w:rPr>
          <w:sz w:val="24"/>
          <w:szCs w:val="24"/>
        </w:rPr>
      </w:pPr>
      <w:r w:rsidRPr="00345950">
        <w:rPr>
          <w:sz w:val="24"/>
          <w:szCs w:val="24"/>
        </w:rPr>
        <w:t xml:space="preserve">Node.js - </w:t>
      </w:r>
      <w:hyperlink r:id="rId17" w:history="1">
        <w:r w:rsidRPr="00345950">
          <w:rPr>
            <w:rStyle w:val="Hiperhivatkozs"/>
            <w:sz w:val="24"/>
            <w:szCs w:val="24"/>
          </w:rPr>
          <w:t>Node.js Dokumentáció</w:t>
        </w:r>
      </w:hyperlink>
    </w:p>
    <w:p w14:paraId="311E8817" w14:textId="77777777" w:rsidR="00345950" w:rsidRPr="00345950" w:rsidRDefault="00345950" w:rsidP="00DA359F">
      <w:pPr>
        <w:pStyle w:val="Listaszerbekezds"/>
        <w:numPr>
          <w:ilvl w:val="0"/>
          <w:numId w:val="62"/>
        </w:numPr>
        <w:ind w:left="1418"/>
        <w:jc w:val="both"/>
        <w:rPr>
          <w:sz w:val="24"/>
          <w:szCs w:val="24"/>
        </w:rPr>
      </w:pPr>
      <w:r w:rsidRPr="00345950">
        <w:rPr>
          <w:sz w:val="24"/>
          <w:szCs w:val="24"/>
        </w:rPr>
        <w:t xml:space="preserve">Stack Overflow - </w:t>
      </w:r>
      <w:hyperlink r:id="rId18" w:tgtFrame="_new" w:history="1">
        <w:r w:rsidRPr="00345950">
          <w:rPr>
            <w:rStyle w:val="Hiperhivatkozs"/>
            <w:rFonts w:ascii="Segoe UI" w:hAnsi="Segoe UI" w:cs="Segoe UI"/>
            <w:sz w:val="24"/>
            <w:szCs w:val="24"/>
            <w:bdr w:val="single" w:sz="2" w:space="0" w:color="E3E3E3" w:frame="1"/>
          </w:rPr>
          <w:t>Stack Overflow</w:t>
        </w:r>
      </w:hyperlink>
    </w:p>
    <w:p w14:paraId="7B57B085" w14:textId="77777777" w:rsidR="00345950" w:rsidRPr="00345950" w:rsidRDefault="00345950" w:rsidP="00DA359F">
      <w:pPr>
        <w:pStyle w:val="Listaszerbekezds"/>
        <w:numPr>
          <w:ilvl w:val="0"/>
          <w:numId w:val="62"/>
        </w:numPr>
        <w:ind w:left="1418"/>
        <w:jc w:val="both"/>
        <w:rPr>
          <w:sz w:val="24"/>
          <w:szCs w:val="24"/>
        </w:rPr>
      </w:pPr>
      <w:r w:rsidRPr="00345950">
        <w:rPr>
          <w:sz w:val="24"/>
          <w:szCs w:val="24"/>
        </w:rPr>
        <w:t xml:space="preserve">W3Schools - </w:t>
      </w:r>
      <w:hyperlink r:id="rId19" w:tgtFrame="_new" w:history="1">
        <w:r w:rsidRPr="00345950">
          <w:rPr>
            <w:rStyle w:val="Hiperhivatkozs"/>
            <w:rFonts w:ascii="Segoe UI" w:hAnsi="Segoe UI" w:cs="Segoe UI"/>
            <w:sz w:val="24"/>
            <w:szCs w:val="24"/>
            <w:bdr w:val="single" w:sz="2" w:space="0" w:color="E3E3E3" w:frame="1"/>
          </w:rPr>
          <w:t>W3Schools</w:t>
        </w:r>
      </w:hyperlink>
    </w:p>
    <w:p w14:paraId="4CA9926F" w14:textId="4F483DF0" w:rsidR="00D15DD5" w:rsidRPr="00D15DD5" w:rsidRDefault="00345950" w:rsidP="00DA359F">
      <w:pPr>
        <w:pStyle w:val="Listaszerbekezds"/>
        <w:numPr>
          <w:ilvl w:val="0"/>
          <w:numId w:val="62"/>
        </w:numPr>
        <w:ind w:left="1418"/>
        <w:jc w:val="both"/>
        <w:rPr>
          <w:rStyle w:val="Hiperhivatkozs"/>
          <w:color w:val="auto"/>
          <w:sz w:val="24"/>
          <w:szCs w:val="24"/>
          <w:u w:val="none"/>
        </w:rPr>
      </w:pPr>
      <w:r w:rsidRPr="00345950">
        <w:rPr>
          <w:sz w:val="24"/>
          <w:szCs w:val="24"/>
        </w:rPr>
        <w:t xml:space="preserve">YouTube - </w:t>
      </w:r>
      <w:hyperlink r:id="rId20" w:tgtFrame="_new" w:history="1">
        <w:r w:rsidRPr="00345950">
          <w:rPr>
            <w:rStyle w:val="Hiperhivatkozs"/>
            <w:rFonts w:ascii="Segoe UI" w:hAnsi="Segoe UI" w:cs="Segoe UI"/>
            <w:sz w:val="24"/>
            <w:szCs w:val="24"/>
            <w:bdr w:val="single" w:sz="2" w:space="0" w:color="E3E3E3" w:frame="1"/>
          </w:rPr>
          <w:t>YouTube</w:t>
        </w:r>
      </w:hyperlink>
    </w:p>
    <w:p w14:paraId="53936493" w14:textId="7EFCE78D" w:rsidR="00D15DD5" w:rsidRPr="00D15DD5" w:rsidRDefault="00D15DD5" w:rsidP="00DA359F">
      <w:pPr>
        <w:pStyle w:val="Listaszerbekezds"/>
        <w:numPr>
          <w:ilvl w:val="0"/>
          <w:numId w:val="62"/>
        </w:numPr>
        <w:ind w:left="1418"/>
        <w:jc w:val="both"/>
        <w:rPr>
          <w:sz w:val="24"/>
          <w:szCs w:val="24"/>
        </w:rPr>
      </w:pPr>
      <w:r w:rsidRPr="00D15DD5">
        <w:rPr>
          <w:sz w:val="24"/>
          <w:szCs w:val="24"/>
        </w:rPr>
        <w:t>Copilot képgenerátor</w:t>
      </w:r>
      <w:r>
        <w:rPr>
          <w:sz w:val="24"/>
          <w:szCs w:val="24"/>
        </w:rPr>
        <w:t xml:space="preserve"> - </w:t>
      </w:r>
      <w:hyperlink r:id="rId21" w:history="1">
        <w:r w:rsidRPr="00D15DD5">
          <w:rPr>
            <w:rStyle w:val="Hiperhivatkozs"/>
            <w:sz w:val="24"/>
            <w:szCs w:val="24"/>
          </w:rPr>
          <w:t>Copilot</w:t>
        </w:r>
      </w:hyperlink>
    </w:p>
    <w:sectPr w:rsidR="00D15DD5" w:rsidRPr="00D15DD5" w:rsidSect="004D117C">
      <w:footerReference w:type="default" r:id="rId22"/>
      <w:pgSz w:w="11906" w:h="16838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BFFE86" w14:textId="77777777" w:rsidR="004D117C" w:rsidRDefault="004D117C" w:rsidP="003F6053">
      <w:r>
        <w:separator/>
      </w:r>
    </w:p>
  </w:endnote>
  <w:endnote w:type="continuationSeparator" w:id="0">
    <w:p w14:paraId="742F0ED7" w14:textId="77777777" w:rsidR="004D117C" w:rsidRDefault="004D117C" w:rsidP="003F60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325781387"/>
      <w:docPartObj>
        <w:docPartGallery w:val="Page Numbers (Bottom of Page)"/>
        <w:docPartUnique/>
      </w:docPartObj>
    </w:sdtPr>
    <w:sdtContent>
      <w:p w14:paraId="7C3DFD45" w14:textId="1DCB9E42" w:rsidR="003B44FE" w:rsidRDefault="003B44FE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hu-HU"/>
          </w:rPr>
          <w:t>2</w:t>
        </w:r>
        <w:r>
          <w:fldChar w:fldCharType="end"/>
        </w:r>
      </w:p>
    </w:sdtContent>
  </w:sdt>
  <w:p w14:paraId="0EB0942F" w14:textId="77777777" w:rsidR="003B44FE" w:rsidRDefault="003B44FE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6DC25D" w14:textId="77777777" w:rsidR="004D117C" w:rsidRDefault="004D117C" w:rsidP="003F6053">
      <w:r>
        <w:separator/>
      </w:r>
    </w:p>
  </w:footnote>
  <w:footnote w:type="continuationSeparator" w:id="0">
    <w:p w14:paraId="7CEBEDF9" w14:textId="77777777" w:rsidR="004D117C" w:rsidRDefault="004D117C" w:rsidP="003F60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F3830EA"/>
    <w:lvl w:ilvl="0">
      <w:start w:val="1"/>
      <w:numFmt w:val="decimal"/>
      <w:pStyle w:val="Szmozottlist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41380"/>
    <w:lvl w:ilvl="0">
      <w:start w:val="1"/>
      <w:numFmt w:val="decimal"/>
      <w:pStyle w:val="Szmozottlist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03CE808"/>
    <w:lvl w:ilvl="0">
      <w:start w:val="1"/>
      <w:numFmt w:val="decimal"/>
      <w:pStyle w:val="Szmozottlist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F1A8764"/>
    <w:lvl w:ilvl="0">
      <w:start w:val="1"/>
      <w:numFmt w:val="decimal"/>
      <w:pStyle w:val="Szmozottlist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904064"/>
    <w:lvl w:ilvl="0">
      <w:start w:val="1"/>
      <w:numFmt w:val="bullet"/>
      <w:pStyle w:val="Felsorol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2E27FA4"/>
    <w:lvl w:ilvl="0">
      <w:start w:val="1"/>
      <w:numFmt w:val="bullet"/>
      <w:pStyle w:val="Felsorol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3DA3A5A"/>
    <w:lvl w:ilvl="0">
      <w:start w:val="1"/>
      <w:numFmt w:val="bullet"/>
      <w:pStyle w:val="Felsorol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7C28690"/>
    <w:lvl w:ilvl="0">
      <w:start w:val="1"/>
      <w:numFmt w:val="bullet"/>
      <w:pStyle w:val="Felsorol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42AA08A"/>
    <w:lvl w:ilvl="0">
      <w:start w:val="1"/>
      <w:numFmt w:val="decimal"/>
      <w:pStyle w:val="Szmozottlist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CB8A96E"/>
    <w:lvl w:ilvl="0">
      <w:start w:val="1"/>
      <w:numFmt w:val="bullet"/>
      <w:pStyle w:val="Felsorol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40F6143"/>
    <w:multiLevelType w:val="hybridMultilevel"/>
    <w:tmpl w:val="0D840564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046255E8"/>
    <w:multiLevelType w:val="hybridMultilevel"/>
    <w:tmpl w:val="CF0C954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4B66AE2"/>
    <w:multiLevelType w:val="hybridMultilevel"/>
    <w:tmpl w:val="DBCE3042"/>
    <w:lvl w:ilvl="0" w:tplc="60921A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05426270"/>
    <w:multiLevelType w:val="multilevel"/>
    <w:tmpl w:val="7138D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604030B"/>
    <w:multiLevelType w:val="hybridMultilevel"/>
    <w:tmpl w:val="FFBEDEC6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0A8D7945"/>
    <w:multiLevelType w:val="multilevel"/>
    <w:tmpl w:val="040E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0F985A9F"/>
    <w:multiLevelType w:val="hybridMultilevel"/>
    <w:tmpl w:val="694853DC"/>
    <w:lvl w:ilvl="0" w:tplc="040E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0" w15:restartNumberingAfterBreak="0">
    <w:nsid w:val="10E83759"/>
    <w:multiLevelType w:val="hybridMultilevel"/>
    <w:tmpl w:val="3FB8CEA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2B25D4E"/>
    <w:multiLevelType w:val="hybridMultilevel"/>
    <w:tmpl w:val="9F4EE64A"/>
    <w:lvl w:ilvl="0" w:tplc="040E000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88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60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325" w:hanging="360"/>
      </w:pPr>
      <w:rPr>
        <w:rFonts w:ascii="Wingdings" w:hAnsi="Wingdings" w:hint="default"/>
      </w:rPr>
    </w:lvl>
  </w:abstractNum>
  <w:abstractNum w:abstractNumId="22" w15:restartNumberingAfterBreak="0">
    <w:nsid w:val="159415DF"/>
    <w:multiLevelType w:val="hybridMultilevel"/>
    <w:tmpl w:val="A08EF2B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1C273A85"/>
    <w:multiLevelType w:val="hybridMultilevel"/>
    <w:tmpl w:val="E7F8B3D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5F846B8"/>
    <w:multiLevelType w:val="hybridMultilevel"/>
    <w:tmpl w:val="7B7A7F5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2C7246BE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31526081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317C2606"/>
    <w:multiLevelType w:val="hybridMultilevel"/>
    <w:tmpl w:val="6E4A9D54"/>
    <w:lvl w:ilvl="0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1" w15:restartNumberingAfterBreak="0">
    <w:nsid w:val="332A1D93"/>
    <w:multiLevelType w:val="hybridMultilevel"/>
    <w:tmpl w:val="7160ECAC"/>
    <w:lvl w:ilvl="0" w:tplc="FFFFFFFF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32" w15:restartNumberingAfterBreak="0">
    <w:nsid w:val="36854FEF"/>
    <w:multiLevelType w:val="hybridMultilevel"/>
    <w:tmpl w:val="71B6D126"/>
    <w:lvl w:ilvl="0" w:tplc="040E0011">
      <w:start w:val="1"/>
      <w:numFmt w:val="decimal"/>
      <w:lvlText w:val="%1)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AEB0273"/>
    <w:multiLevelType w:val="multilevel"/>
    <w:tmpl w:val="526206A0"/>
    <w:lvl w:ilvl="0">
      <w:start w:val="1"/>
      <w:numFmt w:val="upperRoman"/>
      <w:lvlText w:val="%1. cikk"/>
      <w:lvlJc w:val="left"/>
      <w:pPr>
        <w:ind w:left="0" w:firstLine="0"/>
      </w:pPr>
    </w:lvl>
    <w:lvl w:ilvl="1">
      <w:start w:val="1"/>
      <w:numFmt w:val="decimalZero"/>
      <w:isLgl/>
      <w:lvlText w:val="%1. szakasz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4" w15:restartNumberingAfterBreak="0">
    <w:nsid w:val="3F6C47C4"/>
    <w:multiLevelType w:val="hybridMultilevel"/>
    <w:tmpl w:val="F1D8737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37B0D63"/>
    <w:multiLevelType w:val="multilevel"/>
    <w:tmpl w:val="04090023"/>
    <w:styleLink w:val="Cikkelyrsz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6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44606758"/>
    <w:multiLevelType w:val="hybridMultilevel"/>
    <w:tmpl w:val="F08CB8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55F21B1"/>
    <w:multiLevelType w:val="hybridMultilevel"/>
    <w:tmpl w:val="BF64E872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484C4F29"/>
    <w:multiLevelType w:val="multilevel"/>
    <w:tmpl w:val="D8061F64"/>
    <w:lvl w:ilvl="0">
      <w:start w:val="1"/>
      <w:numFmt w:val="upperRoman"/>
      <w:lvlText w:val="%1. cikk"/>
      <w:lvlJc w:val="left"/>
      <w:pPr>
        <w:ind w:left="0" w:firstLine="0"/>
      </w:pPr>
    </w:lvl>
    <w:lvl w:ilvl="1">
      <w:start w:val="1"/>
      <w:numFmt w:val="decimalZero"/>
      <w:isLgl/>
      <w:lvlText w:val="%1. szakasz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0" w15:restartNumberingAfterBreak="0">
    <w:nsid w:val="4BD02431"/>
    <w:multiLevelType w:val="hybridMultilevel"/>
    <w:tmpl w:val="419A0234"/>
    <w:lvl w:ilvl="0" w:tplc="040E000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88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60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325" w:hanging="360"/>
      </w:pPr>
      <w:rPr>
        <w:rFonts w:ascii="Wingdings" w:hAnsi="Wingdings" w:hint="default"/>
      </w:rPr>
    </w:lvl>
  </w:abstractNum>
  <w:abstractNum w:abstractNumId="41" w15:restartNumberingAfterBreak="0">
    <w:nsid w:val="4C157381"/>
    <w:multiLevelType w:val="hybridMultilevel"/>
    <w:tmpl w:val="18305B8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C5C22CD"/>
    <w:multiLevelType w:val="hybridMultilevel"/>
    <w:tmpl w:val="E9002C10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4CE23782"/>
    <w:multiLevelType w:val="hybridMultilevel"/>
    <w:tmpl w:val="F10CF52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F">
      <w:start w:val="1"/>
      <w:numFmt w:val="decimal"/>
      <w:lvlText w:val="%2."/>
      <w:lvlJc w:val="left"/>
      <w:pPr>
        <w:ind w:left="720" w:hanging="360"/>
      </w:pPr>
    </w:lvl>
    <w:lvl w:ilvl="2" w:tplc="040E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2857587"/>
    <w:multiLevelType w:val="hybridMultilevel"/>
    <w:tmpl w:val="3934FB88"/>
    <w:lvl w:ilvl="0" w:tplc="040E000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88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60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325" w:hanging="360"/>
      </w:pPr>
      <w:rPr>
        <w:rFonts w:ascii="Wingdings" w:hAnsi="Wingdings" w:hint="default"/>
      </w:rPr>
    </w:lvl>
  </w:abstractNum>
  <w:abstractNum w:abstractNumId="45" w15:restartNumberingAfterBreak="0">
    <w:nsid w:val="52990127"/>
    <w:multiLevelType w:val="hybridMultilevel"/>
    <w:tmpl w:val="CE6CA0FE"/>
    <w:lvl w:ilvl="0" w:tplc="040E000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88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60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325" w:hanging="360"/>
      </w:pPr>
      <w:rPr>
        <w:rFonts w:ascii="Wingdings" w:hAnsi="Wingdings" w:hint="default"/>
      </w:rPr>
    </w:lvl>
  </w:abstractNum>
  <w:abstractNum w:abstractNumId="46" w15:restartNumberingAfterBreak="0">
    <w:nsid w:val="54F05095"/>
    <w:multiLevelType w:val="hybridMultilevel"/>
    <w:tmpl w:val="3CDAC95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9350CFB"/>
    <w:multiLevelType w:val="multilevel"/>
    <w:tmpl w:val="9DF09F08"/>
    <w:lvl w:ilvl="0">
      <w:start w:val="1"/>
      <w:numFmt w:val="upperRoman"/>
      <w:lvlText w:val="%1. cikk"/>
      <w:lvlJc w:val="left"/>
      <w:pPr>
        <w:ind w:left="0" w:firstLine="0"/>
      </w:pPr>
    </w:lvl>
    <w:lvl w:ilvl="1">
      <w:start w:val="1"/>
      <w:numFmt w:val="decimalZero"/>
      <w:isLgl/>
      <w:lvlText w:val="%1. szakasz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8" w15:restartNumberingAfterBreak="0">
    <w:nsid w:val="5B301AFC"/>
    <w:multiLevelType w:val="hybridMultilevel"/>
    <w:tmpl w:val="B606B44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B407F6D"/>
    <w:multiLevelType w:val="hybridMultilevel"/>
    <w:tmpl w:val="8FC05AE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BEE0109"/>
    <w:multiLevelType w:val="hybridMultilevel"/>
    <w:tmpl w:val="3C0E4F6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D6A6F89"/>
    <w:multiLevelType w:val="hybridMultilevel"/>
    <w:tmpl w:val="73BEDE78"/>
    <w:lvl w:ilvl="0" w:tplc="040E0011">
      <w:start w:val="1"/>
      <w:numFmt w:val="decimal"/>
      <w:lvlText w:val="%1)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DEC6B47"/>
    <w:multiLevelType w:val="multilevel"/>
    <w:tmpl w:val="604E1C0A"/>
    <w:lvl w:ilvl="0">
      <w:start w:val="1"/>
      <w:numFmt w:val="upperRoman"/>
      <w:lvlText w:val="%1. cikk"/>
      <w:lvlJc w:val="left"/>
      <w:pPr>
        <w:ind w:left="0" w:firstLine="0"/>
      </w:pPr>
    </w:lvl>
    <w:lvl w:ilvl="1">
      <w:start w:val="1"/>
      <w:numFmt w:val="decimalZero"/>
      <w:isLgl/>
      <w:lvlText w:val="%1. szakasz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53" w15:restartNumberingAfterBreak="0">
    <w:nsid w:val="5F4B0E06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4" w15:restartNumberingAfterBreak="0">
    <w:nsid w:val="5F6A239B"/>
    <w:multiLevelType w:val="hybridMultilevel"/>
    <w:tmpl w:val="89BA07EC"/>
    <w:lvl w:ilvl="0" w:tplc="040E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</w:abstractNum>
  <w:abstractNum w:abstractNumId="55" w15:restartNumberingAfterBreak="0">
    <w:nsid w:val="5FD53241"/>
    <w:multiLevelType w:val="hybridMultilevel"/>
    <w:tmpl w:val="2506989E"/>
    <w:lvl w:ilvl="0" w:tplc="040E000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88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60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325" w:hanging="360"/>
      </w:pPr>
      <w:rPr>
        <w:rFonts w:ascii="Wingdings" w:hAnsi="Wingdings" w:hint="default"/>
      </w:rPr>
    </w:lvl>
  </w:abstractNum>
  <w:abstractNum w:abstractNumId="56" w15:restartNumberingAfterBreak="0">
    <w:nsid w:val="66AC34A5"/>
    <w:multiLevelType w:val="hybridMultilevel"/>
    <w:tmpl w:val="695A361E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7" w15:restartNumberingAfterBreak="0">
    <w:nsid w:val="696503F7"/>
    <w:multiLevelType w:val="hybridMultilevel"/>
    <w:tmpl w:val="97B2FD1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6DB20EC8"/>
    <w:multiLevelType w:val="hybridMultilevel"/>
    <w:tmpl w:val="6434775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0" w15:restartNumberingAfterBreak="0">
    <w:nsid w:val="70EB42BA"/>
    <w:multiLevelType w:val="hybridMultilevel"/>
    <w:tmpl w:val="1B5CDA16"/>
    <w:lvl w:ilvl="0" w:tplc="040E000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88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60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325" w:hanging="360"/>
      </w:pPr>
      <w:rPr>
        <w:rFonts w:ascii="Wingdings" w:hAnsi="Wingdings" w:hint="default"/>
      </w:rPr>
    </w:lvl>
  </w:abstractNum>
  <w:abstractNum w:abstractNumId="61" w15:restartNumberingAfterBreak="0">
    <w:nsid w:val="70F66E6B"/>
    <w:multiLevelType w:val="hybridMultilevel"/>
    <w:tmpl w:val="C0A06222"/>
    <w:lvl w:ilvl="0" w:tplc="040E000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88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60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325" w:hanging="360"/>
      </w:pPr>
      <w:rPr>
        <w:rFonts w:ascii="Wingdings" w:hAnsi="Wingdings" w:hint="default"/>
      </w:rPr>
    </w:lvl>
  </w:abstractNum>
  <w:abstractNum w:abstractNumId="62" w15:restartNumberingAfterBreak="0">
    <w:nsid w:val="734A212A"/>
    <w:multiLevelType w:val="hybridMultilevel"/>
    <w:tmpl w:val="EAB6E00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76B553C3"/>
    <w:multiLevelType w:val="hybridMultilevel"/>
    <w:tmpl w:val="3918B5CE"/>
    <w:lvl w:ilvl="0" w:tplc="040E000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88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60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325" w:hanging="360"/>
      </w:pPr>
      <w:rPr>
        <w:rFonts w:ascii="Wingdings" w:hAnsi="Wingdings" w:hint="default"/>
      </w:rPr>
    </w:lvl>
  </w:abstractNum>
  <w:abstractNum w:abstractNumId="64" w15:restartNumberingAfterBreak="0">
    <w:nsid w:val="777C2F0B"/>
    <w:multiLevelType w:val="hybridMultilevel"/>
    <w:tmpl w:val="A732A328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5" w15:restartNumberingAfterBreak="0">
    <w:nsid w:val="7A211957"/>
    <w:multiLevelType w:val="hybridMultilevel"/>
    <w:tmpl w:val="4C7EED9A"/>
    <w:lvl w:ilvl="0" w:tplc="FFFFFFFF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66" w15:restartNumberingAfterBreak="0">
    <w:nsid w:val="7D8C2C6D"/>
    <w:multiLevelType w:val="multilevel"/>
    <w:tmpl w:val="04090023"/>
    <w:lvl w:ilvl="0">
      <w:start w:val="1"/>
      <w:numFmt w:val="upperRoman"/>
      <w:lvlText w:val="%1. cikk"/>
      <w:lvlJc w:val="left"/>
      <w:pPr>
        <w:ind w:left="0" w:firstLine="0"/>
      </w:pPr>
    </w:lvl>
    <w:lvl w:ilvl="1">
      <w:start w:val="1"/>
      <w:numFmt w:val="decimalZero"/>
      <w:isLgl/>
      <w:lvlText w:val="%1. szakasz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67" w15:restartNumberingAfterBreak="0">
    <w:nsid w:val="7DC96EE2"/>
    <w:multiLevelType w:val="hybridMultilevel"/>
    <w:tmpl w:val="DD2A439A"/>
    <w:lvl w:ilvl="0" w:tplc="992E0124">
      <w:numFmt w:val="bullet"/>
      <w:lvlText w:val=""/>
      <w:lvlJc w:val="left"/>
      <w:pPr>
        <w:ind w:left="405" w:hanging="360"/>
      </w:pPr>
      <w:rPr>
        <w:rFonts w:ascii="Symbol" w:eastAsiaTheme="minorHAnsi" w:hAnsi="Symbol" w:cstheme="minorBidi" w:hint="default"/>
      </w:rPr>
    </w:lvl>
    <w:lvl w:ilvl="1" w:tplc="040E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CD5E09E4">
      <w:numFmt w:val="bullet"/>
      <w:lvlText w:val="-"/>
      <w:lvlJc w:val="left"/>
      <w:pPr>
        <w:ind w:left="1845" w:hanging="360"/>
      </w:pPr>
      <w:rPr>
        <w:rFonts w:ascii="Calibri" w:eastAsiaTheme="minorHAnsi" w:hAnsi="Calibri" w:cs="Calibri" w:hint="default"/>
      </w:rPr>
    </w:lvl>
    <w:lvl w:ilvl="3" w:tplc="040E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68" w15:restartNumberingAfterBreak="0">
    <w:nsid w:val="7DE21E2C"/>
    <w:multiLevelType w:val="hybridMultilevel"/>
    <w:tmpl w:val="68366AD4"/>
    <w:lvl w:ilvl="0" w:tplc="040E000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88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60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325" w:hanging="360"/>
      </w:pPr>
      <w:rPr>
        <w:rFonts w:ascii="Wingdings" w:hAnsi="Wingdings" w:hint="default"/>
      </w:rPr>
    </w:lvl>
  </w:abstractNum>
  <w:abstractNum w:abstractNumId="69" w15:restartNumberingAfterBreak="0">
    <w:nsid w:val="7EBC5237"/>
    <w:multiLevelType w:val="hybridMultilevel"/>
    <w:tmpl w:val="ADD8A510"/>
    <w:lvl w:ilvl="0" w:tplc="040E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num w:numId="1" w16cid:durableId="1473327077">
    <w:abstractNumId w:val="47"/>
  </w:num>
  <w:num w:numId="2" w16cid:durableId="1307591079">
    <w:abstractNumId w:val="18"/>
  </w:num>
  <w:num w:numId="3" w16cid:durableId="40057285">
    <w:abstractNumId w:val="10"/>
  </w:num>
  <w:num w:numId="4" w16cid:durableId="1642424455">
    <w:abstractNumId w:val="59"/>
  </w:num>
  <w:num w:numId="5" w16cid:durableId="922223516">
    <w:abstractNumId w:val="23"/>
  </w:num>
  <w:num w:numId="6" w16cid:durableId="1525170623">
    <w:abstractNumId w:val="33"/>
  </w:num>
  <w:num w:numId="7" w16cid:durableId="1329409126">
    <w:abstractNumId w:val="39"/>
  </w:num>
  <w:num w:numId="8" w16cid:durableId="1283997212">
    <w:abstractNumId w:val="9"/>
  </w:num>
  <w:num w:numId="9" w16cid:durableId="424885508">
    <w:abstractNumId w:val="7"/>
  </w:num>
  <w:num w:numId="10" w16cid:durableId="2030446545">
    <w:abstractNumId w:val="6"/>
  </w:num>
  <w:num w:numId="11" w16cid:durableId="1435400335">
    <w:abstractNumId w:val="5"/>
  </w:num>
  <w:num w:numId="12" w16cid:durableId="680010362">
    <w:abstractNumId w:val="4"/>
  </w:num>
  <w:num w:numId="13" w16cid:durableId="524560262">
    <w:abstractNumId w:val="8"/>
  </w:num>
  <w:num w:numId="14" w16cid:durableId="931008206">
    <w:abstractNumId w:val="3"/>
  </w:num>
  <w:num w:numId="15" w16cid:durableId="770855321">
    <w:abstractNumId w:val="2"/>
  </w:num>
  <w:num w:numId="16" w16cid:durableId="1889296172">
    <w:abstractNumId w:val="1"/>
  </w:num>
  <w:num w:numId="17" w16cid:durableId="705831714">
    <w:abstractNumId w:val="0"/>
  </w:num>
  <w:num w:numId="18" w16cid:durableId="401102519">
    <w:abstractNumId w:val="26"/>
  </w:num>
  <w:num w:numId="19" w16cid:durableId="1415854659">
    <w:abstractNumId w:val="28"/>
  </w:num>
  <w:num w:numId="20" w16cid:durableId="1671254713">
    <w:abstractNumId w:val="52"/>
  </w:num>
  <w:num w:numId="21" w16cid:durableId="2013335022">
    <w:abstractNumId w:val="36"/>
  </w:num>
  <w:num w:numId="22" w16cid:durableId="367528000">
    <w:abstractNumId w:val="16"/>
  </w:num>
  <w:num w:numId="23" w16cid:durableId="1040131209">
    <w:abstractNumId w:val="66"/>
  </w:num>
  <w:num w:numId="24" w16cid:durableId="1760371348">
    <w:abstractNumId w:val="27"/>
  </w:num>
  <w:num w:numId="25" w16cid:durableId="1470365858">
    <w:abstractNumId w:val="29"/>
  </w:num>
  <w:num w:numId="26" w16cid:durableId="1883129170">
    <w:abstractNumId w:val="35"/>
  </w:num>
  <w:num w:numId="27" w16cid:durableId="1730374272">
    <w:abstractNumId w:val="64"/>
  </w:num>
  <w:num w:numId="28" w16cid:durableId="476991338">
    <w:abstractNumId w:val="67"/>
  </w:num>
  <w:num w:numId="29" w16cid:durableId="1025712772">
    <w:abstractNumId w:val="46"/>
  </w:num>
  <w:num w:numId="30" w16cid:durableId="21590809">
    <w:abstractNumId w:val="56"/>
  </w:num>
  <w:num w:numId="31" w16cid:durableId="2016105176">
    <w:abstractNumId w:val="58"/>
  </w:num>
  <w:num w:numId="32" w16cid:durableId="1757357343">
    <w:abstractNumId w:val="37"/>
  </w:num>
  <w:num w:numId="33" w16cid:durableId="1720938203">
    <w:abstractNumId w:val="25"/>
  </w:num>
  <w:num w:numId="34" w16cid:durableId="1084835314">
    <w:abstractNumId w:val="17"/>
  </w:num>
  <w:num w:numId="35" w16cid:durableId="1560283112">
    <w:abstractNumId w:val="62"/>
  </w:num>
  <w:num w:numId="36" w16cid:durableId="257062763">
    <w:abstractNumId w:val="12"/>
  </w:num>
  <w:num w:numId="37" w16cid:durableId="1285504977">
    <w:abstractNumId w:val="11"/>
  </w:num>
  <w:num w:numId="38" w16cid:durableId="1273131887">
    <w:abstractNumId w:val="43"/>
  </w:num>
  <w:num w:numId="39" w16cid:durableId="892547462">
    <w:abstractNumId w:val="22"/>
  </w:num>
  <w:num w:numId="40" w16cid:durableId="1829439550">
    <w:abstractNumId w:val="57"/>
  </w:num>
  <w:num w:numId="41" w16cid:durableId="1705254472">
    <w:abstractNumId w:val="34"/>
  </w:num>
  <w:num w:numId="42" w16cid:durableId="65493268">
    <w:abstractNumId w:val="19"/>
  </w:num>
  <w:num w:numId="43" w16cid:durableId="291911918">
    <w:abstractNumId w:val="30"/>
  </w:num>
  <w:num w:numId="44" w16cid:durableId="1600984565">
    <w:abstractNumId w:val="69"/>
  </w:num>
  <w:num w:numId="45" w16cid:durableId="1937904626">
    <w:abstractNumId w:val="54"/>
  </w:num>
  <w:num w:numId="46" w16cid:durableId="1322923035">
    <w:abstractNumId w:val="31"/>
  </w:num>
  <w:num w:numId="47" w16cid:durableId="1548106779">
    <w:abstractNumId w:val="65"/>
  </w:num>
  <w:num w:numId="48" w16cid:durableId="402921946">
    <w:abstractNumId w:val="68"/>
  </w:num>
  <w:num w:numId="49" w16cid:durableId="1770927045">
    <w:abstractNumId w:val="49"/>
  </w:num>
  <w:num w:numId="50" w16cid:durableId="1282765753">
    <w:abstractNumId w:val="50"/>
  </w:num>
  <w:num w:numId="51" w16cid:durableId="915164461">
    <w:abstractNumId w:val="24"/>
  </w:num>
  <w:num w:numId="52" w16cid:durableId="1856536503">
    <w:abstractNumId w:val="44"/>
  </w:num>
  <w:num w:numId="53" w16cid:durableId="1549105835">
    <w:abstractNumId w:val="40"/>
  </w:num>
  <w:num w:numId="54" w16cid:durableId="301275092">
    <w:abstractNumId w:val="48"/>
  </w:num>
  <w:num w:numId="55" w16cid:durableId="416287727">
    <w:abstractNumId w:val="21"/>
  </w:num>
  <w:num w:numId="56" w16cid:durableId="788011025">
    <w:abstractNumId w:val="63"/>
  </w:num>
  <w:num w:numId="57" w16cid:durableId="275599117">
    <w:abstractNumId w:val="61"/>
  </w:num>
  <w:num w:numId="58" w16cid:durableId="712341694">
    <w:abstractNumId w:val="60"/>
  </w:num>
  <w:num w:numId="59" w16cid:durableId="191235804">
    <w:abstractNumId w:val="55"/>
  </w:num>
  <w:num w:numId="60" w16cid:durableId="1843934470">
    <w:abstractNumId w:val="45"/>
  </w:num>
  <w:num w:numId="61" w16cid:durableId="1656956046">
    <w:abstractNumId w:val="14"/>
  </w:num>
  <w:num w:numId="62" w16cid:durableId="384184044">
    <w:abstractNumId w:val="41"/>
  </w:num>
  <w:num w:numId="63" w16cid:durableId="136997654">
    <w:abstractNumId w:val="53"/>
  </w:num>
  <w:num w:numId="64" w16cid:durableId="376512130">
    <w:abstractNumId w:val="20"/>
  </w:num>
  <w:num w:numId="65" w16cid:durableId="1661889575">
    <w:abstractNumId w:val="51"/>
  </w:num>
  <w:num w:numId="66" w16cid:durableId="1121609529">
    <w:abstractNumId w:val="32"/>
  </w:num>
  <w:num w:numId="67" w16cid:durableId="1435437047">
    <w:abstractNumId w:val="13"/>
  </w:num>
  <w:num w:numId="68" w16cid:durableId="2039163432">
    <w:abstractNumId w:val="15"/>
  </w:num>
  <w:num w:numId="69" w16cid:durableId="1376274883">
    <w:abstractNumId w:val="42"/>
  </w:num>
  <w:num w:numId="70" w16cid:durableId="1205172808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722"/>
    <w:rsid w:val="0000449B"/>
    <w:rsid w:val="000244E5"/>
    <w:rsid w:val="00041AA0"/>
    <w:rsid w:val="000862C4"/>
    <w:rsid w:val="000A5310"/>
    <w:rsid w:val="000A65B5"/>
    <w:rsid w:val="000E1F11"/>
    <w:rsid w:val="0010571C"/>
    <w:rsid w:val="00132BA2"/>
    <w:rsid w:val="00143C3A"/>
    <w:rsid w:val="00181654"/>
    <w:rsid w:val="001E095F"/>
    <w:rsid w:val="001F103A"/>
    <w:rsid w:val="001F7BF3"/>
    <w:rsid w:val="0021745A"/>
    <w:rsid w:val="00222CDB"/>
    <w:rsid w:val="00231346"/>
    <w:rsid w:val="00243FB6"/>
    <w:rsid w:val="00272254"/>
    <w:rsid w:val="00280F3B"/>
    <w:rsid w:val="002A07C3"/>
    <w:rsid w:val="002A5376"/>
    <w:rsid w:val="002C525C"/>
    <w:rsid w:val="003373FB"/>
    <w:rsid w:val="00345950"/>
    <w:rsid w:val="00347874"/>
    <w:rsid w:val="00355518"/>
    <w:rsid w:val="00366766"/>
    <w:rsid w:val="00393C6F"/>
    <w:rsid w:val="003A1CB3"/>
    <w:rsid w:val="003A50D8"/>
    <w:rsid w:val="003B038F"/>
    <w:rsid w:val="003B39C2"/>
    <w:rsid w:val="003B44FE"/>
    <w:rsid w:val="003C0118"/>
    <w:rsid w:val="003C6101"/>
    <w:rsid w:val="003E75FA"/>
    <w:rsid w:val="003F455E"/>
    <w:rsid w:val="003F6053"/>
    <w:rsid w:val="004500C5"/>
    <w:rsid w:val="004752A8"/>
    <w:rsid w:val="004773F7"/>
    <w:rsid w:val="004822FC"/>
    <w:rsid w:val="00483400"/>
    <w:rsid w:val="00497B1F"/>
    <w:rsid w:val="004C4D62"/>
    <w:rsid w:val="004C7704"/>
    <w:rsid w:val="004D117C"/>
    <w:rsid w:val="004D649C"/>
    <w:rsid w:val="004E108E"/>
    <w:rsid w:val="0050768F"/>
    <w:rsid w:val="0051481E"/>
    <w:rsid w:val="00542277"/>
    <w:rsid w:val="005425CA"/>
    <w:rsid w:val="00543383"/>
    <w:rsid w:val="0054764B"/>
    <w:rsid w:val="00550D15"/>
    <w:rsid w:val="00575ECC"/>
    <w:rsid w:val="005953C0"/>
    <w:rsid w:val="005B295F"/>
    <w:rsid w:val="005E338C"/>
    <w:rsid w:val="00630FE3"/>
    <w:rsid w:val="00645252"/>
    <w:rsid w:val="006805B0"/>
    <w:rsid w:val="00682502"/>
    <w:rsid w:val="00684D55"/>
    <w:rsid w:val="006C71BD"/>
    <w:rsid w:val="006D3D74"/>
    <w:rsid w:val="006E38B7"/>
    <w:rsid w:val="00721136"/>
    <w:rsid w:val="00732EE0"/>
    <w:rsid w:val="00742FDD"/>
    <w:rsid w:val="007C7A49"/>
    <w:rsid w:val="0080442A"/>
    <w:rsid w:val="008132B4"/>
    <w:rsid w:val="00815BCD"/>
    <w:rsid w:val="0083569A"/>
    <w:rsid w:val="00852ED4"/>
    <w:rsid w:val="0086556F"/>
    <w:rsid w:val="00886D3B"/>
    <w:rsid w:val="00892054"/>
    <w:rsid w:val="008C2020"/>
    <w:rsid w:val="008D16B3"/>
    <w:rsid w:val="008E7198"/>
    <w:rsid w:val="008E72D1"/>
    <w:rsid w:val="00946F69"/>
    <w:rsid w:val="00950222"/>
    <w:rsid w:val="009507CD"/>
    <w:rsid w:val="00951D35"/>
    <w:rsid w:val="00972039"/>
    <w:rsid w:val="00993AE6"/>
    <w:rsid w:val="009A0E20"/>
    <w:rsid w:val="009C06D9"/>
    <w:rsid w:val="00A0072C"/>
    <w:rsid w:val="00A26B42"/>
    <w:rsid w:val="00A34ACC"/>
    <w:rsid w:val="00A80C51"/>
    <w:rsid w:val="00A9204E"/>
    <w:rsid w:val="00AA5790"/>
    <w:rsid w:val="00AB4C30"/>
    <w:rsid w:val="00B12722"/>
    <w:rsid w:val="00B127B9"/>
    <w:rsid w:val="00B33451"/>
    <w:rsid w:val="00B50E28"/>
    <w:rsid w:val="00B6078F"/>
    <w:rsid w:val="00B95C30"/>
    <w:rsid w:val="00BB7BDB"/>
    <w:rsid w:val="00BD0795"/>
    <w:rsid w:val="00BF7AAF"/>
    <w:rsid w:val="00C435A3"/>
    <w:rsid w:val="00C43C21"/>
    <w:rsid w:val="00C47449"/>
    <w:rsid w:val="00C5094A"/>
    <w:rsid w:val="00C73386"/>
    <w:rsid w:val="00C81771"/>
    <w:rsid w:val="00CB4350"/>
    <w:rsid w:val="00CD4CEA"/>
    <w:rsid w:val="00CF2160"/>
    <w:rsid w:val="00D15DD5"/>
    <w:rsid w:val="00D650A3"/>
    <w:rsid w:val="00D656AA"/>
    <w:rsid w:val="00D80120"/>
    <w:rsid w:val="00DA359F"/>
    <w:rsid w:val="00DB3F82"/>
    <w:rsid w:val="00E041F9"/>
    <w:rsid w:val="00E531DC"/>
    <w:rsid w:val="00E82FB3"/>
    <w:rsid w:val="00EB02E8"/>
    <w:rsid w:val="00EC1765"/>
    <w:rsid w:val="00ED599C"/>
    <w:rsid w:val="00EE7D79"/>
    <w:rsid w:val="00EF2810"/>
    <w:rsid w:val="00F113C7"/>
    <w:rsid w:val="00F30CAA"/>
    <w:rsid w:val="00F67669"/>
    <w:rsid w:val="00F76063"/>
    <w:rsid w:val="00F92EAF"/>
    <w:rsid w:val="00FC0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C8B5F6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3F6053"/>
    <w:rPr>
      <w:rFonts w:ascii="Calibri" w:hAnsi="Calibri" w:cs="Calibri"/>
    </w:rPr>
  </w:style>
  <w:style w:type="paragraph" w:styleId="Cmsor1">
    <w:name w:val="heading 1"/>
    <w:basedOn w:val="Norml"/>
    <w:next w:val="Norml"/>
    <w:link w:val="Cmsor1Char"/>
    <w:uiPriority w:val="9"/>
    <w:qFormat/>
    <w:rsid w:val="003F6053"/>
    <w:pPr>
      <w:keepNext/>
      <w:keepLines/>
      <w:spacing w:before="240"/>
      <w:outlineLvl w:val="0"/>
    </w:pPr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3F6053"/>
    <w:pPr>
      <w:keepNext/>
      <w:keepLines/>
      <w:spacing w:before="40"/>
      <w:outlineLvl w:val="1"/>
    </w:pPr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F6053"/>
    <w:pPr>
      <w:keepNext/>
      <w:keepLines/>
      <w:spacing w:before="40"/>
      <w:outlineLvl w:val="2"/>
    </w:pPr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3F6053"/>
    <w:pPr>
      <w:keepNext/>
      <w:keepLines/>
      <w:spacing w:before="40"/>
      <w:outlineLvl w:val="3"/>
    </w:pPr>
    <w:rPr>
      <w:rFonts w:ascii="Calibri Light" w:eastAsiaTheme="majorEastAsia" w:hAnsi="Calibri Light" w:cs="Calibri Light"/>
      <w:i/>
      <w:iCs/>
      <w:color w:val="1F4E79" w:themeColor="accent1" w:themeShade="80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3F6053"/>
    <w:pPr>
      <w:keepNext/>
      <w:keepLines/>
      <w:spacing w:before="40"/>
      <w:outlineLvl w:val="4"/>
    </w:pPr>
    <w:rPr>
      <w:rFonts w:ascii="Calibri Light" w:eastAsiaTheme="majorEastAsia" w:hAnsi="Calibri Light" w:cs="Calibri Light"/>
      <w:color w:val="1F4E79" w:themeColor="accent1" w:themeShade="80"/>
    </w:rPr>
  </w:style>
  <w:style w:type="paragraph" w:styleId="Cmsor6">
    <w:name w:val="heading 6"/>
    <w:basedOn w:val="Norml"/>
    <w:next w:val="Norml"/>
    <w:link w:val="Cmsor6Char"/>
    <w:uiPriority w:val="9"/>
    <w:unhideWhenUsed/>
    <w:qFormat/>
    <w:rsid w:val="003F6053"/>
    <w:pPr>
      <w:keepNext/>
      <w:keepLines/>
      <w:spacing w:before="40"/>
      <w:outlineLvl w:val="5"/>
    </w:pPr>
    <w:rPr>
      <w:rFonts w:ascii="Calibri Light" w:eastAsiaTheme="majorEastAsia" w:hAnsi="Calibri Light" w:cs="Calibri Light"/>
      <w:color w:val="1F4D78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unhideWhenUsed/>
    <w:qFormat/>
    <w:rsid w:val="003F6053"/>
    <w:pPr>
      <w:keepNext/>
      <w:keepLines/>
      <w:spacing w:before="40"/>
      <w:outlineLvl w:val="6"/>
    </w:pPr>
    <w:rPr>
      <w:rFonts w:ascii="Calibri Light" w:eastAsiaTheme="majorEastAsia" w:hAnsi="Calibri Light" w:cs="Calibri Light"/>
      <w:i/>
      <w:iCs/>
      <w:color w:val="1F4D78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unhideWhenUsed/>
    <w:qFormat/>
    <w:rsid w:val="003F6053"/>
    <w:pPr>
      <w:keepNext/>
      <w:keepLines/>
      <w:spacing w:before="40"/>
      <w:outlineLvl w:val="7"/>
    </w:pPr>
    <w:rPr>
      <w:rFonts w:ascii="Calibri Light" w:eastAsiaTheme="majorEastAsia" w:hAnsi="Calibri Light" w:cs="Calibri Light"/>
      <w:color w:val="272727" w:themeColor="text1" w:themeTint="D8"/>
      <w:szCs w:val="21"/>
    </w:rPr>
  </w:style>
  <w:style w:type="paragraph" w:styleId="Cmsor9">
    <w:name w:val="heading 9"/>
    <w:basedOn w:val="Norml"/>
    <w:next w:val="Norml"/>
    <w:link w:val="Cmsor9Char"/>
    <w:uiPriority w:val="9"/>
    <w:unhideWhenUsed/>
    <w:qFormat/>
    <w:rsid w:val="003F6053"/>
    <w:pPr>
      <w:keepNext/>
      <w:keepLines/>
      <w:spacing w:before="40"/>
      <w:outlineLvl w:val="8"/>
    </w:pPr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F6053"/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3F6053"/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3F6053"/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rsid w:val="003F6053"/>
    <w:rPr>
      <w:rFonts w:ascii="Calibri Light" w:eastAsiaTheme="majorEastAsia" w:hAnsi="Calibri Light" w:cs="Calibri Light"/>
      <w:i/>
      <w:iCs/>
      <w:color w:val="1F4E79" w:themeColor="accent1" w:themeShade="80"/>
    </w:rPr>
  </w:style>
  <w:style w:type="character" w:customStyle="1" w:styleId="Cmsor5Char">
    <w:name w:val="Címsor 5 Char"/>
    <w:basedOn w:val="Bekezdsalapbettpusa"/>
    <w:link w:val="Cmsor5"/>
    <w:uiPriority w:val="9"/>
    <w:rsid w:val="003F6053"/>
    <w:rPr>
      <w:rFonts w:ascii="Calibri Light" w:eastAsiaTheme="majorEastAsia" w:hAnsi="Calibri Light" w:cs="Calibri Light"/>
      <w:color w:val="1F4E79" w:themeColor="accent1" w:themeShade="80"/>
    </w:rPr>
  </w:style>
  <w:style w:type="character" w:customStyle="1" w:styleId="Cmsor6Char">
    <w:name w:val="Címsor 6 Char"/>
    <w:basedOn w:val="Bekezdsalapbettpusa"/>
    <w:link w:val="Cmsor6"/>
    <w:uiPriority w:val="9"/>
    <w:rsid w:val="003F6053"/>
    <w:rPr>
      <w:rFonts w:ascii="Calibri Light" w:eastAsiaTheme="majorEastAsia" w:hAnsi="Calibri Light" w:cs="Calibri Light"/>
      <w:color w:val="1F4D78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rsid w:val="003F6053"/>
    <w:rPr>
      <w:rFonts w:ascii="Calibri Light" w:eastAsiaTheme="majorEastAsia" w:hAnsi="Calibri Light" w:cs="Calibri Light"/>
      <w:i/>
      <w:iCs/>
      <w:color w:val="1F4D78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rsid w:val="003F6053"/>
    <w:rPr>
      <w:rFonts w:ascii="Calibri Light" w:eastAsiaTheme="majorEastAsia" w:hAnsi="Calibri Light" w:cs="Calibri Light"/>
      <w:color w:val="272727" w:themeColor="text1" w:themeTint="D8"/>
      <w:szCs w:val="21"/>
    </w:rPr>
  </w:style>
  <w:style w:type="character" w:customStyle="1" w:styleId="Cmsor9Char">
    <w:name w:val="Címsor 9 Char"/>
    <w:basedOn w:val="Bekezdsalapbettpusa"/>
    <w:link w:val="Cmsor9"/>
    <w:uiPriority w:val="9"/>
    <w:rsid w:val="003F6053"/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paragraph" w:styleId="Cm">
    <w:name w:val="Title"/>
    <w:basedOn w:val="Norml"/>
    <w:next w:val="Norml"/>
    <w:link w:val="CmChar"/>
    <w:uiPriority w:val="10"/>
    <w:qFormat/>
    <w:rsid w:val="003F6053"/>
    <w:pPr>
      <w:contextualSpacing/>
    </w:pPr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3F6053"/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3F605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3F6053"/>
    <w:rPr>
      <w:rFonts w:ascii="Calibri" w:eastAsiaTheme="minorEastAsia" w:hAnsi="Calibri" w:cs="Calibri"/>
      <w:color w:val="5A5A5A" w:themeColor="text1" w:themeTint="A5"/>
      <w:spacing w:val="15"/>
    </w:rPr>
  </w:style>
  <w:style w:type="character" w:styleId="Finomkiemels">
    <w:name w:val="Subtle Emphasis"/>
    <w:basedOn w:val="Bekezdsalapbettpusa"/>
    <w:uiPriority w:val="19"/>
    <w:qFormat/>
    <w:rsid w:val="003F6053"/>
    <w:rPr>
      <w:rFonts w:ascii="Calibri" w:hAnsi="Calibri" w:cs="Calibri"/>
      <w:i/>
      <w:iCs/>
      <w:color w:val="404040" w:themeColor="text1" w:themeTint="BF"/>
    </w:rPr>
  </w:style>
  <w:style w:type="character" w:styleId="Kiemels">
    <w:name w:val="Emphasis"/>
    <w:basedOn w:val="Bekezdsalapbettpusa"/>
    <w:uiPriority w:val="20"/>
    <w:qFormat/>
    <w:rsid w:val="003F6053"/>
    <w:rPr>
      <w:rFonts w:ascii="Calibri" w:hAnsi="Calibri" w:cs="Calibri"/>
      <w:i/>
      <w:iCs/>
    </w:rPr>
  </w:style>
  <w:style w:type="character" w:styleId="Erskiemels">
    <w:name w:val="Intense Emphasis"/>
    <w:basedOn w:val="Bekezdsalapbettpusa"/>
    <w:uiPriority w:val="21"/>
    <w:qFormat/>
    <w:rsid w:val="003F6053"/>
    <w:rPr>
      <w:rFonts w:ascii="Calibri" w:hAnsi="Calibri" w:cs="Calibri"/>
      <w:i/>
      <w:iCs/>
      <w:color w:val="1F4E79" w:themeColor="accent1" w:themeShade="80"/>
    </w:rPr>
  </w:style>
  <w:style w:type="character" w:styleId="Kiemels2">
    <w:name w:val="Strong"/>
    <w:basedOn w:val="Bekezdsalapbettpusa"/>
    <w:uiPriority w:val="22"/>
    <w:qFormat/>
    <w:rsid w:val="003F6053"/>
    <w:rPr>
      <w:rFonts w:ascii="Calibri" w:hAnsi="Calibri" w:cs="Calibri"/>
      <w:b/>
      <w:bCs/>
    </w:rPr>
  </w:style>
  <w:style w:type="paragraph" w:styleId="Idzet">
    <w:name w:val="Quote"/>
    <w:basedOn w:val="Norml"/>
    <w:next w:val="Norml"/>
    <w:link w:val="IdzetChar"/>
    <w:uiPriority w:val="29"/>
    <w:qFormat/>
    <w:rsid w:val="003F605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3F6053"/>
    <w:rPr>
      <w:rFonts w:ascii="Calibri" w:hAnsi="Calibri" w:cs="Calibri"/>
      <w:i/>
      <w:iCs/>
      <w:color w:val="404040" w:themeColor="text1" w:themeTint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F6053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F6053"/>
    <w:rPr>
      <w:rFonts w:ascii="Calibri" w:hAnsi="Calibri" w:cs="Calibri"/>
      <w:i/>
      <w:iCs/>
      <w:color w:val="1F4E79" w:themeColor="accent1" w:themeShade="80"/>
    </w:rPr>
  </w:style>
  <w:style w:type="character" w:styleId="Finomhivatkozs">
    <w:name w:val="Subtle Reference"/>
    <w:basedOn w:val="Bekezdsalapbettpusa"/>
    <w:uiPriority w:val="31"/>
    <w:qFormat/>
    <w:rsid w:val="003F6053"/>
    <w:rPr>
      <w:rFonts w:ascii="Calibri" w:hAnsi="Calibri" w:cs="Calibri"/>
      <w:smallCaps/>
      <w:color w:val="5A5A5A" w:themeColor="text1" w:themeTint="A5"/>
    </w:rPr>
  </w:style>
  <w:style w:type="character" w:styleId="Ershivatkozs">
    <w:name w:val="Intense Reference"/>
    <w:basedOn w:val="Bekezdsalapbettpusa"/>
    <w:uiPriority w:val="32"/>
    <w:qFormat/>
    <w:rsid w:val="003F6053"/>
    <w:rPr>
      <w:rFonts w:ascii="Calibri" w:hAnsi="Calibri" w:cs="Calibri"/>
      <w:b/>
      <w:bCs/>
      <w:caps w:val="0"/>
      <w:smallCaps/>
      <w:color w:val="1F4E79" w:themeColor="accent1" w:themeShade="80"/>
      <w:spacing w:val="5"/>
    </w:rPr>
  </w:style>
  <w:style w:type="character" w:styleId="Knyvcme">
    <w:name w:val="Book Title"/>
    <w:basedOn w:val="Bekezdsalapbettpusa"/>
    <w:uiPriority w:val="33"/>
    <w:qFormat/>
    <w:rsid w:val="003F6053"/>
    <w:rPr>
      <w:rFonts w:ascii="Calibri" w:hAnsi="Calibri" w:cs="Calibri"/>
      <w:b/>
      <w:bCs/>
      <w:i/>
      <w:iCs/>
      <w:spacing w:val="5"/>
    </w:rPr>
  </w:style>
  <w:style w:type="character" w:styleId="Hiperhivatkozs">
    <w:name w:val="Hyperlink"/>
    <w:basedOn w:val="Bekezdsalapbettpusa"/>
    <w:uiPriority w:val="99"/>
    <w:unhideWhenUsed/>
    <w:rsid w:val="003F6053"/>
    <w:rPr>
      <w:rFonts w:ascii="Calibri" w:hAnsi="Calibri" w:cs="Calibri"/>
      <w:color w:val="1F4E79" w:themeColor="accent1" w:themeShade="80"/>
      <w:u w:val="single"/>
    </w:rPr>
  </w:style>
  <w:style w:type="character" w:styleId="Mrltotthiperhivatkozs">
    <w:name w:val="FollowedHyperlink"/>
    <w:basedOn w:val="Bekezdsalapbettpusa"/>
    <w:uiPriority w:val="99"/>
    <w:unhideWhenUsed/>
    <w:rsid w:val="003F6053"/>
    <w:rPr>
      <w:rFonts w:ascii="Calibri" w:hAnsi="Calibri" w:cs="Calibri"/>
      <w:color w:val="954F72" w:themeColor="followedHyperlink"/>
      <w:u w:val="single"/>
    </w:rPr>
  </w:style>
  <w:style w:type="paragraph" w:styleId="Kpalrs">
    <w:name w:val="caption"/>
    <w:basedOn w:val="Norml"/>
    <w:next w:val="Norml"/>
    <w:uiPriority w:val="35"/>
    <w:unhideWhenUsed/>
    <w:qFormat/>
    <w:rsid w:val="003F6053"/>
    <w:pPr>
      <w:spacing w:after="200"/>
    </w:pPr>
    <w:rPr>
      <w:i/>
      <w:iCs/>
      <w:color w:val="44546A" w:themeColor="text2"/>
      <w:szCs w:val="18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3F6053"/>
    <w:rPr>
      <w:rFonts w:ascii="Segoe UI" w:hAnsi="Segoe UI" w:cs="Segoe UI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3F6053"/>
    <w:rPr>
      <w:rFonts w:ascii="Segoe UI" w:hAnsi="Segoe UI" w:cs="Segoe UI"/>
      <w:szCs w:val="18"/>
    </w:rPr>
  </w:style>
  <w:style w:type="paragraph" w:styleId="Szvegblokk">
    <w:name w:val="Block Text"/>
    <w:basedOn w:val="Norml"/>
    <w:uiPriority w:val="99"/>
    <w:semiHidden/>
    <w:unhideWhenUsed/>
    <w:rsid w:val="003F6053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Szvegtrzs3">
    <w:name w:val="Body Text 3"/>
    <w:basedOn w:val="Norml"/>
    <w:link w:val="Szvegtrzs3Char"/>
    <w:uiPriority w:val="99"/>
    <w:semiHidden/>
    <w:unhideWhenUsed/>
    <w:rsid w:val="003F6053"/>
    <w:pPr>
      <w:spacing w:after="120"/>
    </w:pPr>
    <w:rPr>
      <w:szCs w:val="16"/>
    </w:rPr>
  </w:style>
  <w:style w:type="character" w:customStyle="1" w:styleId="Szvegtrzs3Char">
    <w:name w:val="Szövegtörzs 3 Char"/>
    <w:basedOn w:val="Bekezdsalapbettpusa"/>
    <w:link w:val="Szvegtrzs3"/>
    <w:uiPriority w:val="99"/>
    <w:semiHidden/>
    <w:rsid w:val="003F6053"/>
    <w:rPr>
      <w:rFonts w:ascii="Calibri" w:hAnsi="Calibri" w:cs="Calibri"/>
      <w:szCs w:val="16"/>
    </w:rPr>
  </w:style>
  <w:style w:type="paragraph" w:styleId="Szvegtrzsbehzssal3">
    <w:name w:val="Body Text Indent 3"/>
    <w:basedOn w:val="Norml"/>
    <w:link w:val="Szvegtrzsbehzssal3Char"/>
    <w:uiPriority w:val="99"/>
    <w:semiHidden/>
    <w:unhideWhenUsed/>
    <w:rsid w:val="003F6053"/>
    <w:pPr>
      <w:spacing w:after="120"/>
      <w:ind w:left="360"/>
    </w:pPr>
    <w:rPr>
      <w:szCs w:val="16"/>
    </w:rPr>
  </w:style>
  <w:style w:type="character" w:customStyle="1" w:styleId="Szvegtrzsbehzssal3Char">
    <w:name w:val="Szövegtörzs behúzással 3 Char"/>
    <w:basedOn w:val="Bekezdsalapbettpusa"/>
    <w:link w:val="Szvegtrzsbehzssal3"/>
    <w:uiPriority w:val="99"/>
    <w:semiHidden/>
    <w:rsid w:val="003F6053"/>
    <w:rPr>
      <w:rFonts w:ascii="Calibri" w:hAnsi="Calibri" w:cs="Calibri"/>
      <w:szCs w:val="16"/>
    </w:rPr>
  </w:style>
  <w:style w:type="character" w:styleId="Jegyzethivatkozs">
    <w:name w:val="annotation reference"/>
    <w:basedOn w:val="Bekezdsalapbettpusa"/>
    <w:uiPriority w:val="99"/>
    <w:semiHidden/>
    <w:unhideWhenUsed/>
    <w:rsid w:val="003F6053"/>
    <w:rPr>
      <w:rFonts w:ascii="Calibri" w:hAnsi="Calibri" w:cs="Calibri"/>
      <w:sz w:val="22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3F6053"/>
    <w:rPr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3F6053"/>
    <w:rPr>
      <w:rFonts w:ascii="Calibri" w:hAnsi="Calibri" w:cs="Calibri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3F6053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3F6053"/>
    <w:rPr>
      <w:rFonts w:ascii="Calibri" w:hAnsi="Calibri" w:cs="Calibri"/>
      <w:b/>
      <w:bCs/>
      <w:szCs w:val="20"/>
    </w:rPr>
  </w:style>
  <w:style w:type="paragraph" w:styleId="Dokumentumtrkp">
    <w:name w:val="Document Map"/>
    <w:basedOn w:val="Norml"/>
    <w:link w:val="DokumentumtrkpChar"/>
    <w:uiPriority w:val="99"/>
    <w:semiHidden/>
    <w:unhideWhenUsed/>
    <w:rsid w:val="003F6053"/>
    <w:rPr>
      <w:rFonts w:ascii="Segoe UI" w:hAnsi="Segoe UI" w:cs="Segoe UI"/>
      <w:szCs w:val="16"/>
    </w:rPr>
  </w:style>
  <w:style w:type="character" w:customStyle="1" w:styleId="DokumentumtrkpChar">
    <w:name w:val="Dokumentumtérkép Char"/>
    <w:basedOn w:val="Bekezdsalapbettpusa"/>
    <w:link w:val="Dokumentumtrkp"/>
    <w:uiPriority w:val="99"/>
    <w:semiHidden/>
    <w:rsid w:val="003F6053"/>
    <w:rPr>
      <w:rFonts w:ascii="Segoe UI" w:hAnsi="Segoe UI" w:cs="Segoe UI"/>
      <w:szCs w:val="16"/>
    </w:rPr>
  </w:style>
  <w:style w:type="paragraph" w:styleId="Vgjegyzetszvege">
    <w:name w:val="endnote text"/>
    <w:basedOn w:val="Norml"/>
    <w:link w:val="VgjegyzetszvegeChar"/>
    <w:uiPriority w:val="99"/>
    <w:semiHidden/>
    <w:unhideWhenUsed/>
    <w:rsid w:val="003F6053"/>
    <w:rPr>
      <w:szCs w:val="20"/>
    </w:rPr>
  </w:style>
  <w:style w:type="character" w:customStyle="1" w:styleId="VgjegyzetszvegeChar">
    <w:name w:val="Végjegyzet szövege Char"/>
    <w:basedOn w:val="Bekezdsalapbettpusa"/>
    <w:link w:val="Vgjegyzetszvege"/>
    <w:uiPriority w:val="99"/>
    <w:semiHidden/>
    <w:rsid w:val="003F6053"/>
    <w:rPr>
      <w:rFonts w:ascii="Calibri" w:hAnsi="Calibri" w:cs="Calibri"/>
      <w:szCs w:val="20"/>
    </w:rPr>
  </w:style>
  <w:style w:type="paragraph" w:styleId="Feladcmebortkon">
    <w:name w:val="envelope return"/>
    <w:basedOn w:val="Norml"/>
    <w:uiPriority w:val="99"/>
    <w:semiHidden/>
    <w:unhideWhenUsed/>
    <w:rsid w:val="003F6053"/>
    <w:rPr>
      <w:rFonts w:ascii="Calibri Light" w:eastAsiaTheme="majorEastAsia" w:hAnsi="Calibri Light" w:cs="Calibri Light"/>
      <w:szCs w:val="20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3F6053"/>
    <w:rPr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3F6053"/>
    <w:rPr>
      <w:rFonts w:ascii="Calibri" w:hAnsi="Calibri" w:cs="Calibri"/>
      <w:szCs w:val="20"/>
    </w:rPr>
  </w:style>
  <w:style w:type="character" w:styleId="HTML-kd">
    <w:name w:val="HTML Code"/>
    <w:basedOn w:val="Bekezdsalapbettpusa"/>
    <w:uiPriority w:val="99"/>
    <w:semiHidden/>
    <w:unhideWhenUsed/>
    <w:rsid w:val="003F6053"/>
    <w:rPr>
      <w:rFonts w:ascii="Consolas" w:hAnsi="Consolas" w:cs="Calibri"/>
      <w:sz w:val="22"/>
      <w:szCs w:val="20"/>
    </w:rPr>
  </w:style>
  <w:style w:type="character" w:styleId="HTML-billentyzet">
    <w:name w:val="HTML Keyboard"/>
    <w:basedOn w:val="Bekezdsalapbettpusa"/>
    <w:uiPriority w:val="99"/>
    <w:semiHidden/>
    <w:unhideWhenUsed/>
    <w:rsid w:val="003F6053"/>
    <w:rPr>
      <w:rFonts w:ascii="Consolas" w:hAnsi="Consolas" w:cs="Calibri"/>
      <w:sz w:val="22"/>
      <w:szCs w:val="20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3F6053"/>
    <w:rPr>
      <w:rFonts w:ascii="Consolas" w:hAnsi="Consolas"/>
      <w:szCs w:val="20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3F6053"/>
    <w:rPr>
      <w:rFonts w:ascii="Consolas" w:hAnsi="Consolas" w:cs="Calibri"/>
      <w:szCs w:val="20"/>
    </w:rPr>
  </w:style>
  <w:style w:type="character" w:styleId="HTML-rgp">
    <w:name w:val="HTML Typewriter"/>
    <w:basedOn w:val="Bekezdsalapbettpusa"/>
    <w:uiPriority w:val="99"/>
    <w:semiHidden/>
    <w:unhideWhenUsed/>
    <w:rsid w:val="003F6053"/>
    <w:rPr>
      <w:rFonts w:ascii="Consolas" w:hAnsi="Consolas" w:cs="Calibri"/>
      <w:sz w:val="22"/>
      <w:szCs w:val="20"/>
    </w:rPr>
  </w:style>
  <w:style w:type="paragraph" w:styleId="Makrszvege">
    <w:name w:val="macro"/>
    <w:link w:val="MakrszvegeChar"/>
    <w:uiPriority w:val="99"/>
    <w:semiHidden/>
    <w:unhideWhenUsed/>
    <w:rsid w:val="003F605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alibri"/>
      <w:szCs w:val="20"/>
    </w:rPr>
  </w:style>
  <w:style w:type="character" w:customStyle="1" w:styleId="MakrszvegeChar">
    <w:name w:val="Makró szövege Char"/>
    <w:basedOn w:val="Bekezdsalapbettpusa"/>
    <w:link w:val="Makrszvege"/>
    <w:uiPriority w:val="99"/>
    <w:semiHidden/>
    <w:rsid w:val="003F6053"/>
    <w:rPr>
      <w:rFonts w:ascii="Consolas" w:hAnsi="Consolas" w:cs="Calibri"/>
      <w:szCs w:val="20"/>
    </w:rPr>
  </w:style>
  <w:style w:type="paragraph" w:styleId="Csakszveg">
    <w:name w:val="Plain Text"/>
    <w:basedOn w:val="Norml"/>
    <w:link w:val="CsakszvegChar"/>
    <w:uiPriority w:val="99"/>
    <w:semiHidden/>
    <w:unhideWhenUsed/>
    <w:rsid w:val="003F6053"/>
    <w:rPr>
      <w:rFonts w:ascii="Consolas" w:hAnsi="Consolas"/>
      <w:szCs w:val="21"/>
    </w:rPr>
  </w:style>
  <w:style w:type="character" w:customStyle="1" w:styleId="CsakszvegChar">
    <w:name w:val="Csak szöveg Char"/>
    <w:basedOn w:val="Bekezdsalapbettpusa"/>
    <w:link w:val="Csakszveg"/>
    <w:uiPriority w:val="99"/>
    <w:semiHidden/>
    <w:rsid w:val="003F6053"/>
    <w:rPr>
      <w:rFonts w:ascii="Consolas" w:hAnsi="Consolas" w:cs="Calibri"/>
      <w:szCs w:val="21"/>
    </w:rPr>
  </w:style>
  <w:style w:type="character" w:styleId="Helyrzszveg">
    <w:name w:val="Placeholder Text"/>
    <w:basedOn w:val="Bekezdsalapbettpusa"/>
    <w:uiPriority w:val="99"/>
    <w:semiHidden/>
    <w:rsid w:val="003F6053"/>
    <w:rPr>
      <w:rFonts w:ascii="Calibri" w:hAnsi="Calibri" w:cs="Calibri"/>
      <w:color w:val="3B3838" w:themeColor="background2" w:themeShade="40"/>
    </w:rPr>
  </w:style>
  <w:style w:type="paragraph" w:styleId="lfej">
    <w:name w:val="header"/>
    <w:basedOn w:val="Norml"/>
    <w:link w:val="lfejChar"/>
    <w:uiPriority w:val="99"/>
    <w:unhideWhenUsed/>
    <w:rsid w:val="003F6053"/>
  </w:style>
  <w:style w:type="character" w:customStyle="1" w:styleId="lfejChar">
    <w:name w:val="Élőfej Char"/>
    <w:basedOn w:val="Bekezdsalapbettpusa"/>
    <w:link w:val="lfej"/>
    <w:uiPriority w:val="99"/>
    <w:rsid w:val="003F6053"/>
    <w:rPr>
      <w:rFonts w:ascii="Calibri" w:hAnsi="Calibri" w:cs="Calibri"/>
    </w:rPr>
  </w:style>
  <w:style w:type="paragraph" w:styleId="llb">
    <w:name w:val="footer"/>
    <w:basedOn w:val="Norml"/>
    <w:link w:val="llbChar"/>
    <w:uiPriority w:val="99"/>
    <w:unhideWhenUsed/>
    <w:rsid w:val="003F6053"/>
  </w:style>
  <w:style w:type="character" w:customStyle="1" w:styleId="llbChar">
    <w:name w:val="Élőláb Char"/>
    <w:basedOn w:val="Bekezdsalapbettpusa"/>
    <w:link w:val="llb"/>
    <w:uiPriority w:val="99"/>
    <w:rsid w:val="003F6053"/>
    <w:rPr>
      <w:rFonts w:ascii="Calibri" w:hAnsi="Calibri" w:cs="Calibri"/>
    </w:rPr>
  </w:style>
  <w:style w:type="paragraph" w:styleId="TJ9">
    <w:name w:val="toc 9"/>
    <w:basedOn w:val="Norml"/>
    <w:next w:val="Norml"/>
    <w:autoRedefine/>
    <w:uiPriority w:val="39"/>
    <w:semiHidden/>
    <w:unhideWhenUsed/>
    <w:rsid w:val="003F6053"/>
    <w:pPr>
      <w:spacing w:after="120"/>
      <w:ind w:left="1757"/>
    </w:pPr>
  </w:style>
  <w:style w:type="character" w:styleId="Megemlts">
    <w:name w:val="Mention"/>
    <w:basedOn w:val="Bekezdsalapbettpusa"/>
    <w:uiPriority w:val="99"/>
    <w:semiHidden/>
    <w:unhideWhenUsed/>
    <w:rsid w:val="003F6053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Nemlista"/>
    <w:uiPriority w:val="99"/>
    <w:semiHidden/>
    <w:unhideWhenUsed/>
    <w:rsid w:val="003F6053"/>
    <w:pPr>
      <w:numPr>
        <w:numId w:val="24"/>
      </w:numPr>
    </w:pPr>
  </w:style>
  <w:style w:type="numbering" w:styleId="1ai">
    <w:name w:val="Outline List 1"/>
    <w:basedOn w:val="Nemlista"/>
    <w:uiPriority w:val="99"/>
    <w:semiHidden/>
    <w:unhideWhenUsed/>
    <w:rsid w:val="003F6053"/>
    <w:pPr>
      <w:numPr>
        <w:numId w:val="25"/>
      </w:numPr>
    </w:pPr>
  </w:style>
  <w:style w:type="character" w:styleId="HTML-vltoz">
    <w:name w:val="HTML Variable"/>
    <w:basedOn w:val="Bekezdsalapbettpusa"/>
    <w:uiPriority w:val="99"/>
    <w:semiHidden/>
    <w:unhideWhenUsed/>
    <w:rsid w:val="003F6053"/>
    <w:rPr>
      <w:rFonts w:ascii="Calibri" w:hAnsi="Calibri" w:cs="Calibri"/>
      <w:i/>
      <w:iCs/>
    </w:rPr>
  </w:style>
  <w:style w:type="paragraph" w:styleId="HTML-cm">
    <w:name w:val="HTML Address"/>
    <w:basedOn w:val="Norml"/>
    <w:link w:val="HTML-cmChar"/>
    <w:uiPriority w:val="99"/>
    <w:semiHidden/>
    <w:unhideWhenUsed/>
    <w:rsid w:val="003F6053"/>
    <w:rPr>
      <w:i/>
      <w:iCs/>
    </w:rPr>
  </w:style>
  <w:style w:type="character" w:customStyle="1" w:styleId="HTML-cmChar">
    <w:name w:val="HTML-cím Char"/>
    <w:basedOn w:val="Bekezdsalapbettpusa"/>
    <w:link w:val="HTML-cm"/>
    <w:uiPriority w:val="99"/>
    <w:semiHidden/>
    <w:rsid w:val="003F6053"/>
    <w:rPr>
      <w:rFonts w:ascii="Calibri" w:hAnsi="Calibri" w:cs="Calibri"/>
      <w:i/>
      <w:iCs/>
    </w:rPr>
  </w:style>
  <w:style w:type="character" w:styleId="HTML-definci">
    <w:name w:val="HTML Definition"/>
    <w:basedOn w:val="Bekezdsalapbettpusa"/>
    <w:uiPriority w:val="99"/>
    <w:semiHidden/>
    <w:unhideWhenUsed/>
    <w:rsid w:val="003F6053"/>
    <w:rPr>
      <w:rFonts w:ascii="Calibri" w:hAnsi="Calibri" w:cs="Calibri"/>
      <w:i/>
      <w:iCs/>
    </w:rPr>
  </w:style>
  <w:style w:type="character" w:styleId="HTML-idzet">
    <w:name w:val="HTML Cite"/>
    <w:basedOn w:val="Bekezdsalapbettpusa"/>
    <w:uiPriority w:val="99"/>
    <w:semiHidden/>
    <w:unhideWhenUsed/>
    <w:rsid w:val="003F6053"/>
    <w:rPr>
      <w:rFonts w:ascii="Calibri" w:hAnsi="Calibri" w:cs="Calibri"/>
      <w:i/>
      <w:iCs/>
    </w:rPr>
  </w:style>
  <w:style w:type="character" w:styleId="HTML-minta">
    <w:name w:val="HTML Sample"/>
    <w:basedOn w:val="Bekezdsalapbettpusa"/>
    <w:uiPriority w:val="99"/>
    <w:semiHidden/>
    <w:unhideWhenUsed/>
    <w:rsid w:val="003F6053"/>
    <w:rPr>
      <w:rFonts w:ascii="Consolas" w:hAnsi="Consolas" w:cs="Calibri"/>
      <w:sz w:val="24"/>
      <w:szCs w:val="24"/>
    </w:rPr>
  </w:style>
  <w:style w:type="character" w:styleId="HTML-mozaiksz">
    <w:name w:val="HTML Acronym"/>
    <w:basedOn w:val="Bekezdsalapbettpusa"/>
    <w:uiPriority w:val="99"/>
    <w:semiHidden/>
    <w:unhideWhenUsed/>
    <w:rsid w:val="003F6053"/>
    <w:rPr>
      <w:rFonts w:ascii="Calibri" w:hAnsi="Calibri" w:cs="Calibri"/>
    </w:rPr>
  </w:style>
  <w:style w:type="paragraph" w:styleId="TJ1">
    <w:name w:val="toc 1"/>
    <w:basedOn w:val="Norml"/>
    <w:next w:val="Norml"/>
    <w:autoRedefine/>
    <w:uiPriority w:val="39"/>
    <w:semiHidden/>
    <w:unhideWhenUsed/>
    <w:rsid w:val="003F6053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3F6053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3F6053"/>
    <w:pPr>
      <w:spacing w:after="100"/>
      <w:ind w:left="440"/>
    </w:pPr>
  </w:style>
  <w:style w:type="paragraph" w:styleId="TJ4">
    <w:name w:val="toc 4"/>
    <w:basedOn w:val="Norml"/>
    <w:next w:val="Norml"/>
    <w:autoRedefine/>
    <w:uiPriority w:val="39"/>
    <w:semiHidden/>
    <w:unhideWhenUsed/>
    <w:rsid w:val="003F6053"/>
    <w:pPr>
      <w:spacing w:after="100"/>
      <w:ind w:left="660"/>
    </w:pPr>
  </w:style>
  <w:style w:type="paragraph" w:styleId="TJ5">
    <w:name w:val="toc 5"/>
    <w:basedOn w:val="Norml"/>
    <w:next w:val="Norml"/>
    <w:autoRedefine/>
    <w:uiPriority w:val="39"/>
    <w:semiHidden/>
    <w:unhideWhenUsed/>
    <w:rsid w:val="003F6053"/>
    <w:pPr>
      <w:spacing w:after="100"/>
      <w:ind w:left="880"/>
    </w:pPr>
  </w:style>
  <w:style w:type="paragraph" w:styleId="TJ6">
    <w:name w:val="toc 6"/>
    <w:basedOn w:val="Norml"/>
    <w:next w:val="Norml"/>
    <w:autoRedefine/>
    <w:uiPriority w:val="39"/>
    <w:semiHidden/>
    <w:unhideWhenUsed/>
    <w:rsid w:val="003F6053"/>
    <w:pPr>
      <w:spacing w:after="100"/>
      <w:ind w:left="1100"/>
    </w:pPr>
  </w:style>
  <w:style w:type="paragraph" w:styleId="TJ7">
    <w:name w:val="toc 7"/>
    <w:basedOn w:val="Norml"/>
    <w:next w:val="Norml"/>
    <w:autoRedefine/>
    <w:uiPriority w:val="39"/>
    <w:semiHidden/>
    <w:unhideWhenUsed/>
    <w:rsid w:val="003F6053"/>
    <w:pPr>
      <w:spacing w:after="100"/>
      <w:ind w:left="1320"/>
    </w:pPr>
  </w:style>
  <w:style w:type="paragraph" w:styleId="TJ8">
    <w:name w:val="toc 8"/>
    <w:basedOn w:val="Norml"/>
    <w:next w:val="Norml"/>
    <w:autoRedefine/>
    <w:uiPriority w:val="39"/>
    <w:semiHidden/>
    <w:unhideWhenUsed/>
    <w:rsid w:val="003F6053"/>
    <w:pPr>
      <w:spacing w:after="100"/>
      <w:ind w:left="1540"/>
    </w:pPr>
  </w:style>
  <w:style w:type="paragraph" w:styleId="Tartalomjegyzkcmsora">
    <w:name w:val="TOC Heading"/>
    <w:basedOn w:val="Cmsor1"/>
    <w:next w:val="Norml"/>
    <w:uiPriority w:val="39"/>
    <w:unhideWhenUsed/>
    <w:qFormat/>
    <w:rsid w:val="003F6053"/>
    <w:pPr>
      <w:outlineLvl w:val="9"/>
    </w:pPr>
    <w:rPr>
      <w:color w:val="2E74B5" w:themeColor="accent1" w:themeShade="BF"/>
    </w:rPr>
  </w:style>
  <w:style w:type="table" w:styleId="Profitblzat">
    <w:name w:val="Table Professional"/>
    <w:basedOn w:val="Normltblzat"/>
    <w:uiPriority w:val="99"/>
    <w:semiHidden/>
    <w:unhideWhenUsed/>
    <w:rsid w:val="003F605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Kzepeslista1">
    <w:name w:val="Medium List 1"/>
    <w:basedOn w:val="Normltblzat"/>
    <w:uiPriority w:val="65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Kzepeslista11jellszn">
    <w:name w:val="Medium List 1 Accent 1"/>
    <w:basedOn w:val="Normltblzat"/>
    <w:uiPriority w:val="65"/>
    <w:rsid w:val="003F6053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Kzepeslista12jellszn">
    <w:name w:val="Medium List 1 Accent 2"/>
    <w:basedOn w:val="Normltblzat"/>
    <w:uiPriority w:val="65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Kzepeslista13jellszn">
    <w:name w:val="Medium List 1 Accent 3"/>
    <w:basedOn w:val="Normltblzat"/>
    <w:uiPriority w:val="65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Kzepeslista14jellszn">
    <w:name w:val="Medium List 1 Accent 4"/>
    <w:basedOn w:val="Normltblzat"/>
    <w:uiPriority w:val="65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Kzepeslista15jellszn">
    <w:name w:val="Medium List 1 Accent 5"/>
    <w:basedOn w:val="Normltblzat"/>
    <w:uiPriority w:val="65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Kzepeslista16jellszn">
    <w:name w:val="Medium List 1 Accent 6"/>
    <w:basedOn w:val="Normltblzat"/>
    <w:uiPriority w:val="65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Kzepeslista2">
    <w:name w:val="Medium List 2"/>
    <w:basedOn w:val="Normltblzat"/>
    <w:uiPriority w:val="66"/>
    <w:semiHidden/>
    <w:unhideWhenUsed/>
    <w:rsid w:val="003F60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1jellszn">
    <w:name w:val="Medium List 2 Accent 1"/>
    <w:basedOn w:val="Normltblzat"/>
    <w:uiPriority w:val="66"/>
    <w:semiHidden/>
    <w:unhideWhenUsed/>
    <w:rsid w:val="003F60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2jellszn">
    <w:name w:val="Medium List 2 Accent 2"/>
    <w:basedOn w:val="Normltblzat"/>
    <w:uiPriority w:val="66"/>
    <w:semiHidden/>
    <w:unhideWhenUsed/>
    <w:rsid w:val="003F60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3jellszn">
    <w:name w:val="Medium List 2 Accent 3"/>
    <w:basedOn w:val="Normltblzat"/>
    <w:uiPriority w:val="66"/>
    <w:semiHidden/>
    <w:unhideWhenUsed/>
    <w:rsid w:val="003F60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4jellszn">
    <w:name w:val="Medium List 2 Accent 4"/>
    <w:basedOn w:val="Normltblzat"/>
    <w:uiPriority w:val="66"/>
    <w:semiHidden/>
    <w:unhideWhenUsed/>
    <w:rsid w:val="003F60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5jellszn">
    <w:name w:val="Medium List 2 Accent 5"/>
    <w:basedOn w:val="Normltblzat"/>
    <w:uiPriority w:val="66"/>
    <w:semiHidden/>
    <w:unhideWhenUsed/>
    <w:rsid w:val="003F60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6jellszn">
    <w:name w:val="Medium List 2 Accent 6"/>
    <w:basedOn w:val="Normltblzat"/>
    <w:uiPriority w:val="66"/>
    <w:semiHidden/>
    <w:unhideWhenUsed/>
    <w:rsid w:val="003F60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rnykols1">
    <w:name w:val="Medium Shading 1"/>
    <w:basedOn w:val="Normltblzat"/>
    <w:uiPriority w:val="63"/>
    <w:semiHidden/>
    <w:unhideWhenUsed/>
    <w:rsid w:val="003F605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1jellszn">
    <w:name w:val="Medium Shading 1 Accent 1"/>
    <w:basedOn w:val="Normltblzat"/>
    <w:uiPriority w:val="63"/>
    <w:rsid w:val="003F6053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2jellszn">
    <w:name w:val="Medium Shading 1 Accent 2"/>
    <w:basedOn w:val="Normltblzat"/>
    <w:uiPriority w:val="63"/>
    <w:semiHidden/>
    <w:unhideWhenUsed/>
    <w:rsid w:val="003F6053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3jellszn">
    <w:name w:val="Medium Shading 1 Accent 3"/>
    <w:basedOn w:val="Normltblzat"/>
    <w:uiPriority w:val="63"/>
    <w:semiHidden/>
    <w:unhideWhenUsed/>
    <w:rsid w:val="003F6053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4jellszn">
    <w:name w:val="Medium Shading 1 Accent 4"/>
    <w:basedOn w:val="Normltblzat"/>
    <w:uiPriority w:val="63"/>
    <w:semiHidden/>
    <w:unhideWhenUsed/>
    <w:rsid w:val="003F6053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5jellszn">
    <w:name w:val="Medium Shading 1 Accent 5"/>
    <w:basedOn w:val="Normltblzat"/>
    <w:uiPriority w:val="63"/>
    <w:semiHidden/>
    <w:unhideWhenUsed/>
    <w:rsid w:val="003F6053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6jellszn">
    <w:name w:val="Medium Shading 1 Accent 6"/>
    <w:basedOn w:val="Normltblzat"/>
    <w:uiPriority w:val="63"/>
    <w:semiHidden/>
    <w:unhideWhenUsed/>
    <w:rsid w:val="003F6053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2">
    <w:name w:val="Medium Shading 2"/>
    <w:basedOn w:val="Normltblzat"/>
    <w:uiPriority w:val="64"/>
    <w:semiHidden/>
    <w:unhideWhenUsed/>
    <w:rsid w:val="003F605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Kzepesrnykols21jellszn">
    <w:name w:val="Medium Shading 2 Accent 1"/>
    <w:basedOn w:val="Normltblzat"/>
    <w:uiPriority w:val="64"/>
    <w:rsid w:val="003F605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Kzepesrnykols22jellszn">
    <w:name w:val="Medium Shading 2 Accent 2"/>
    <w:basedOn w:val="Normltblzat"/>
    <w:uiPriority w:val="64"/>
    <w:semiHidden/>
    <w:unhideWhenUsed/>
    <w:rsid w:val="003F605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Kzepesrnykols23jellszn">
    <w:name w:val="Medium Shading 2 Accent 3"/>
    <w:basedOn w:val="Normltblzat"/>
    <w:uiPriority w:val="64"/>
    <w:semiHidden/>
    <w:unhideWhenUsed/>
    <w:rsid w:val="003F605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Kzepesrnykols24jellszn">
    <w:name w:val="Medium Shading 2 Accent 4"/>
    <w:basedOn w:val="Normltblzat"/>
    <w:uiPriority w:val="64"/>
    <w:semiHidden/>
    <w:unhideWhenUsed/>
    <w:rsid w:val="003F605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Kzepesrnykols25jellszn">
    <w:name w:val="Medium Shading 2 Accent 5"/>
    <w:basedOn w:val="Normltblzat"/>
    <w:uiPriority w:val="64"/>
    <w:semiHidden/>
    <w:unhideWhenUsed/>
    <w:rsid w:val="003F605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Kzepesrnykols26jellszn">
    <w:name w:val="Medium Shading 2 Accent 6"/>
    <w:basedOn w:val="Normltblzat"/>
    <w:uiPriority w:val="64"/>
    <w:semiHidden/>
    <w:unhideWhenUsed/>
    <w:rsid w:val="003F605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Kzepesrcs1">
    <w:name w:val="Medium Grid 1"/>
    <w:basedOn w:val="Normltblzat"/>
    <w:uiPriority w:val="67"/>
    <w:semiHidden/>
    <w:unhideWhenUsed/>
    <w:rsid w:val="003F605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zepesrcs11jellszn">
    <w:name w:val="Medium Grid 1 Accent 1"/>
    <w:basedOn w:val="Normltblzat"/>
    <w:uiPriority w:val="67"/>
    <w:semiHidden/>
    <w:unhideWhenUsed/>
    <w:rsid w:val="003F6053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Kzepesrcs12jellszn">
    <w:name w:val="Medium Grid 1 Accent 2"/>
    <w:basedOn w:val="Normltblzat"/>
    <w:uiPriority w:val="67"/>
    <w:semiHidden/>
    <w:unhideWhenUsed/>
    <w:rsid w:val="003F6053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Kzepesrcs13jellszn">
    <w:name w:val="Medium Grid 1 Accent 3"/>
    <w:basedOn w:val="Normltblzat"/>
    <w:uiPriority w:val="67"/>
    <w:semiHidden/>
    <w:unhideWhenUsed/>
    <w:rsid w:val="003F6053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Kzepesrcs14jellszn">
    <w:name w:val="Medium Grid 1 Accent 4"/>
    <w:basedOn w:val="Normltblzat"/>
    <w:uiPriority w:val="67"/>
    <w:semiHidden/>
    <w:unhideWhenUsed/>
    <w:rsid w:val="003F6053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Kzepesrcs15jellszn">
    <w:name w:val="Medium Grid 1 Accent 5"/>
    <w:basedOn w:val="Normltblzat"/>
    <w:uiPriority w:val="67"/>
    <w:semiHidden/>
    <w:unhideWhenUsed/>
    <w:rsid w:val="003F6053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Kzepesrcs16jellszn">
    <w:name w:val="Medium Grid 1 Accent 6"/>
    <w:basedOn w:val="Normltblzat"/>
    <w:uiPriority w:val="67"/>
    <w:semiHidden/>
    <w:unhideWhenUsed/>
    <w:rsid w:val="003F6053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Kzepesrcs2">
    <w:name w:val="Medium Grid 2"/>
    <w:basedOn w:val="Normltblzat"/>
    <w:uiPriority w:val="68"/>
    <w:semiHidden/>
    <w:unhideWhenUsed/>
    <w:rsid w:val="003F60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1jellszn">
    <w:name w:val="Medium Grid 2 Accent 1"/>
    <w:basedOn w:val="Normltblzat"/>
    <w:uiPriority w:val="68"/>
    <w:semiHidden/>
    <w:unhideWhenUsed/>
    <w:rsid w:val="003F60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2jellszn">
    <w:name w:val="Medium Grid 2 Accent 2"/>
    <w:basedOn w:val="Normltblzat"/>
    <w:uiPriority w:val="68"/>
    <w:semiHidden/>
    <w:unhideWhenUsed/>
    <w:rsid w:val="003F60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3jellszn">
    <w:name w:val="Medium Grid 2 Accent 3"/>
    <w:basedOn w:val="Normltblzat"/>
    <w:uiPriority w:val="68"/>
    <w:semiHidden/>
    <w:unhideWhenUsed/>
    <w:rsid w:val="003F60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4jellszn">
    <w:name w:val="Medium Grid 2 Accent 4"/>
    <w:basedOn w:val="Normltblzat"/>
    <w:uiPriority w:val="68"/>
    <w:semiHidden/>
    <w:unhideWhenUsed/>
    <w:rsid w:val="003F60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5jellszn">
    <w:name w:val="Medium Grid 2 Accent 5"/>
    <w:basedOn w:val="Normltblzat"/>
    <w:uiPriority w:val="68"/>
    <w:semiHidden/>
    <w:unhideWhenUsed/>
    <w:rsid w:val="003F60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6jellszn">
    <w:name w:val="Medium Grid 2 Accent 6"/>
    <w:basedOn w:val="Normltblzat"/>
    <w:uiPriority w:val="68"/>
    <w:semiHidden/>
    <w:unhideWhenUsed/>
    <w:rsid w:val="003F60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3">
    <w:name w:val="Medium Grid 3"/>
    <w:basedOn w:val="Normltblzat"/>
    <w:uiPriority w:val="69"/>
    <w:semiHidden/>
    <w:unhideWhenUsed/>
    <w:rsid w:val="003F605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Kzepesrcs31jellszn">
    <w:name w:val="Medium Grid 3 Accent 1"/>
    <w:basedOn w:val="Normltblzat"/>
    <w:uiPriority w:val="69"/>
    <w:semiHidden/>
    <w:unhideWhenUsed/>
    <w:rsid w:val="003F605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Kzepesrcs32jellszn">
    <w:name w:val="Medium Grid 3 Accent 2"/>
    <w:basedOn w:val="Normltblzat"/>
    <w:uiPriority w:val="69"/>
    <w:semiHidden/>
    <w:unhideWhenUsed/>
    <w:rsid w:val="003F605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Kzepesrcs33jellszn">
    <w:name w:val="Medium Grid 3 Accent 3"/>
    <w:basedOn w:val="Normltblzat"/>
    <w:uiPriority w:val="69"/>
    <w:semiHidden/>
    <w:unhideWhenUsed/>
    <w:rsid w:val="003F605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Kzepesrcs34jellszn">
    <w:name w:val="Medium Grid 3 Accent 4"/>
    <w:basedOn w:val="Normltblzat"/>
    <w:uiPriority w:val="69"/>
    <w:semiHidden/>
    <w:unhideWhenUsed/>
    <w:rsid w:val="003F605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Kzepesrcs35jellszn">
    <w:name w:val="Medium Grid 3 Accent 5"/>
    <w:basedOn w:val="Normltblzat"/>
    <w:uiPriority w:val="69"/>
    <w:semiHidden/>
    <w:unhideWhenUsed/>
    <w:rsid w:val="003F605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Kzepesrcs36jellszn">
    <w:name w:val="Medium Grid 3 Accent 6"/>
    <w:basedOn w:val="Normltblzat"/>
    <w:uiPriority w:val="69"/>
    <w:semiHidden/>
    <w:unhideWhenUsed/>
    <w:rsid w:val="003F605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Irodalomjegyzk">
    <w:name w:val="Bibliography"/>
    <w:basedOn w:val="Norml"/>
    <w:next w:val="Norml"/>
    <w:uiPriority w:val="37"/>
    <w:semiHidden/>
    <w:unhideWhenUsed/>
    <w:rsid w:val="003F6053"/>
  </w:style>
  <w:style w:type="character" w:styleId="Hashtag">
    <w:name w:val="Hashtag"/>
    <w:basedOn w:val="Bekezdsalapbettpusa"/>
    <w:uiPriority w:val="99"/>
    <w:semiHidden/>
    <w:unhideWhenUsed/>
    <w:rsid w:val="003F6053"/>
    <w:rPr>
      <w:rFonts w:ascii="Calibri" w:hAnsi="Calibri" w:cs="Calibri"/>
      <w:color w:val="2B579A"/>
      <w:shd w:val="clear" w:color="auto" w:fill="E1DFDD"/>
    </w:rPr>
  </w:style>
  <w:style w:type="paragraph" w:styleId="zenetfej">
    <w:name w:val="Message Header"/>
    <w:basedOn w:val="Norml"/>
    <w:link w:val="zenetfejChar"/>
    <w:uiPriority w:val="99"/>
    <w:semiHidden/>
    <w:unhideWhenUsed/>
    <w:rsid w:val="003F605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libri Light" w:eastAsiaTheme="majorEastAsia" w:hAnsi="Calibri Light" w:cs="Calibri Light"/>
      <w:sz w:val="24"/>
      <w:szCs w:val="24"/>
    </w:rPr>
  </w:style>
  <w:style w:type="character" w:customStyle="1" w:styleId="zenetfejChar">
    <w:name w:val="Üzenetfej Char"/>
    <w:basedOn w:val="Bekezdsalapbettpusa"/>
    <w:link w:val="zenetfej"/>
    <w:uiPriority w:val="99"/>
    <w:semiHidden/>
    <w:rsid w:val="003F6053"/>
    <w:rPr>
      <w:rFonts w:ascii="Calibri Light" w:eastAsiaTheme="majorEastAsia" w:hAnsi="Calibri Light" w:cs="Calibri Light"/>
      <w:sz w:val="24"/>
      <w:szCs w:val="24"/>
      <w:shd w:val="pct20" w:color="auto" w:fill="auto"/>
    </w:rPr>
  </w:style>
  <w:style w:type="table" w:styleId="Elegnstblzat">
    <w:name w:val="Table Elegant"/>
    <w:basedOn w:val="Normltblzat"/>
    <w:uiPriority w:val="99"/>
    <w:semiHidden/>
    <w:unhideWhenUsed/>
    <w:rsid w:val="003F605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l"/>
    <w:uiPriority w:val="99"/>
    <w:semiHidden/>
    <w:unhideWhenUsed/>
    <w:rsid w:val="003F6053"/>
    <w:pPr>
      <w:ind w:left="360" w:hanging="360"/>
      <w:contextualSpacing/>
    </w:pPr>
  </w:style>
  <w:style w:type="paragraph" w:styleId="Lista2">
    <w:name w:val="List 2"/>
    <w:basedOn w:val="Norml"/>
    <w:uiPriority w:val="99"/>
    <w:semiHidden/>
    <w:unhideWhenUsed/>
    <w:rsid w:val="003F6053"/>
    <w:pPr>
      <w:ind w:left="720" w:hanging="360"/>
      <w:contextualSpacing/>
    </w:pPr>
  </w:style>
  <w:style w:type="paragraph" w:styleId="Lista3">
    <w:name w:val="List 3"/>
    <w:basedOn w:val="Norml"/>
    <w:uiPriority w:val="99"/>
    <w:semiHidden/>
    <w:unhideWhenUsed/>
    <w:rsid w:val="003F6053"/>
    <w:pPr>
      <w:ind w:left="1080" w:hanging="360"/>
      <w:contextualSpacing/>
    </w:pPr>
  </w:style>
  <w:style w:type="paragraph" w:styleId="Lista4">
    <w:name w:val="List 4"/>
    <w:basedOn w:val="Norml"/>
    <w:uiPriority w:val="99"/>
    <w:semiHidden/>
    <w:unhideWhenUsed/>
    <w:rsid w:val="003F6053"/>
    <w:pPr>
      <w:ind w:left="1440" w:hanging="360"/>
      <w:contextualSpacing/>
    </w:pPr>
  </w:style>
  <w:style w:type="paragraph" w:styleId="Lista5">
    <w:name w:val="List 5"/>
    <w:basedOn w:val="Norml"/>
    <w:uiPriority w:val="99"/>
    <w:semiHidden/>
    <w:unhideWhenUsed/>
    <w:rsid w:val="003F6053"/>
    <w:pPr>
      <w:ind w:left="1800" w:hanging="360"/>
      <w:contextualSpacing/>
    </w:pPr>
  </w:style>
  <w:style w:type="table" w:styleId="Listaszertblzat1">
    <w:name w:val="Table List 1"/>
    <w:basedOn w:val="Normltblzat"/>
    <w:uiPriority w:val="99"/>
    <w:semiHidden/>
    <w:unhideWhenUsed/>
    <w:rsid w:val="003F605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aszertblzat2">
    <w:name w:val="Table List 2"/>
    <w:basedOn w:val="Normltblzat"/>
    <w:uiPriority w:val="99"/>
    <w:semiHidden/>
    <w:unhideWhenUsed/>
    <w:rsid w:val="003F605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aszertblzat3">
    <w:name w:val="Table List 3"/>
    <w:basedOn w:val="Normltblzat"/>
    <w:uiPriority w:val="99"/>
    <w:semiHidden/>
    <w:unhideWhenUsed/>
    <w:rsid w:val="003F605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aszertblzat4">
    <w:name w:val="Table List 4"/>
    <w:basedOn w:val="Normltblzat"/>
    <w:uiPriority w:val="99"/>
    <w:semiHidden/>
    <w:unhideWhenUsed/>
    <w:rsid w:val="003F605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Listaszertblzat5">
    <w:name w:val="Table List 5"/>
    <w:basedOn w:val="Normltblzat"/>
    <w:uiPriority w:val="99"/>
    <w:semiHidden/>
    <w:unhideWhenUsed/>
    <w:rsid w:val="003F605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aszertblzat6">
    <w:name w:val="Table List 6"/>
    <w:basedOn w:val="Normltblzat"/>
    <w:uiPriority w:val="99"/>
    <w:semiHidden/>
    <w:unhideWhenUsed/>
    <w:rsid w:val="003F605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Listaszertblzat7">
    <w:name w:val="Table List 7"/>
    <w:basedOn w:val="Normltblzat"/>
    <w:uiPriority w:val="99"/>
    <w:semiHidden/>
    <w:unhideWhenUsed/>
    <w:rsid w:val="003F605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Listaszertblzat8">
    <w:name w:val="Table List 8"/>
    <w:basedOn w:val="Normltblzat"/>
    <w:uiPriority w:val="99"/>
    <w:semiHidden/>
    <w:unhideWhenUsed/>
    <w:rsid w:val="003F605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istafolytatsa">
    <w:name w:val="List Continue"/>
    <w:basedOn w:val="Norml"/>
    <w:uiPriority w:val="99"/>
    <w:semiHidden/>
    <w:unhideWhenUsed/>
    <w:rsid w:val="003F6053"/>
    <w:pPr>
      <w:spacing w:after="120"/>
      <w:ind w:left="360"/>
      <w:contextualSpacing/>
    </w:pPr>
  </w:style>
  <w:style w:type="paragraph" w:styleId="Listafolytatsa2">
    <w:name w:val="List Continue 2"/>
    <w:basedOn w:val="Norml"/>
    <w:uiPriority w:val="99"/>
    <w:semiHidden/>
    <w:unhideWhenUsed/>
    <w:rsid w:val="003F6053"/>
    <w:pPr>
      <w:spacing w:after="120"/>
      <w:ind w:left="720"/>
      <w:contextualSpacing/>
    </w:pPr>
  </w:style>
  <w:style w:type="paragraph" w:styleId="Listafolytatsa3">
    <w:name w:val="List Continue 3"/>
    <w:basedOn w:val="Norml"/>
    <w:uiPriority w:val="99"/>
    <w:semiHidden/>
    <w:unhideWhenUsed/>
    <w:rsid w:val="003F6053"/>
    <w:pPr>
      <w:spacing w:after="120"/>
      <w:ind w:left="1080"/>
      <w:contextualSpacing/>
    </w:pPr>
  </w:style>
  <w:style w:type="paragraph" w:styleId="Listafolytatsa4">
    <w:name w:val="List Continue 4"/>
    <w:basedOn w:val="Norml"/>
    <w:uiPriority w:val="99"/>
    <w:semiHidden/>
    <w:unhideWhenUsed/>
    <w:rsid w:val="003F6053"/>
    <w:pPr>
      <w:spacing w:after="120"/>
      <w:ind w:left="1440"/>
      <w:contextualSpacing/>
    </w:pPr>
  </w:style>
  <w:style w:type="paragraph" w:styleId="Listafolytatsa5">
    <w:name w:val="List Continue 5"/>
    <w:basedOn w:val="Norml"/>
    <w:uiPriority w:val="99"/>
    <w:semiHidden/>
    <w:unhideWhenUsed/>
    <w:rsid w:val="003F6053"/>
    <w:pPr>
      <w:spacing w:after="120"/>
      <w:ind w:left="1800"/>
      <w:contextualSpacing/>
    </w:pPr>
  </w:style>
  <w:style w:type="paragraph" w:styleId="Listaszerbekezds">
    <w:name w:val="List Paragraph"/>
    <w:basedOn w:val="Norml"/>
    <w:uiPriority w:val="34"/>
    <w:unhideWhenUsed/>
    <w:qFormat/>
    <w:rsid w:val="003F6053"/>
    <w:pPr>
      <w:ind w:left="720"/>
      <w:contextualSpacing/>
    </w:pPr>
  </w:style>
  <w:style w:type="paragraph" w:styleId="Szmozottlista">
    <w:name w:val="List Number"/>
    <w:basedOn w:val="Norml"/>
    <w:uiPriority w:val="99"/>
    <w:semiHidden/>
    <w:unhideWhenUsed/>
    <w:rsid w:val="003F6053"/>
    <w:pPr>
      <w:numPr>
        <w:numId w:val="13"/>
      </w:numPr>
      <w:contextualSpacing/>
    </w:pPr>
  </w:style>
  <w:style w:type="paragraph" w:styleId="Szmozottlista2">
    <w:name w:val="List Number 2"/>
    <w:basedOn w:val="Norml"/>
    <w:uiPriority w:val="99"/>
    <w:semiHidden/>
    <w:unhideWhenUsed/>
    <w:rsid w:val="003F6053"/>
    <w:pPr>
      <w:numPr>
        <w:numId w:val="14"/>
      </w:numPr>
      <w:contextualSpacing/>
    </w:pPr>
  </w:style>
  <w:style w:type="paragraph" w:styleId="Szmozottlista3">
    <w:name w:val="List Number 3"/>
    <w:basedOn w:val="Norml"/>
    <w:uiPriority w:val="99"/>
    <w:semiHidden/>
    <w:unhideWhenUsed/>
    <w:rsid w:val="003F6053"/>
    <w:pPr>
      <w:numPr>
        <w:numId w:val="15"/>
      </w:numPr>
      <w:contextualSpacing/>
    </w:pPr>
  </w:style>
  <w:style w:type="paragraph" w:styleId="Szmozottlista4">
    <w:name w:val="List Number 4"/>
    <w:basedOn w:val="Norml"/>
    <w:uiPriority w:val="99"/>
    <w:semiHidden/>
    <w:unhideWhenUsed/>
    <w:rsid w:val="003F6053"/>
    <w:pPr>
      <w:numPr>
        <w:numId w:val="16"/>
      </w:numPr>
      <w:contextualSpacing/>
    </w:pPr>
  </w:style>
  <w:style w:type="paragraph" w:styleId="Szmozottlista5">
    <w:name w:val="List Number 5"/>
    <w:basedOn w:val="Norml"/>
    <w:uiPriority w:val="99"/>
    <w:semiHidden/>
    <w:unhideWhenUsed/>
    <w:rsid w:val="003F6053"/>
    <w:pPr>
      <w:numPr>
        <w:numId w:val="17"/>
      </w:numPr>
      <w:contextualSpacing/>
    </w:pPr>
  </w:style>
  <w:style w:type="paragraph" w:styleId="Felsorols">
    <w:name w:val="List Bullet"/>
    <w:basedOn w:val="Norml"/>
    <w:uiPriority w:val="99"/>
    <w:semiHidden/>
    <w:unhideWhenUsed/>
    <w:rsid w:val="003F6053"/>
    <w:pPr>
      <w:numPr>
        <w:numId w:val="8"/>
      </w:numPr>
      <w:contextualSpacing/>
    </w:pPr>
  </w:style>
  <w:style w:type="paragraph" w:styleId="Felsorols2">
    <w:name w:val="List Bullet 2"/>
    <w:basedOn w:val="Norml"/>
    <w:uiPriority w:val="99"/>
    <w:semiHidden/>
    <w:unhideWhenUsed/>
    <w:rsid w:val="003F6053"/>
    <w:pPr>
      <w:numPr>
        <w:numId w:val="9"/>
      </w:numPr>
      <w:contextualSpacing/>
    </w:pPr>
  </w:style>
  <w:style w:type="paragraph" w:styleId="Felsorols3">
    <w:name w:val="List Bullet 3"/>
    <w:basedOn w:val="Norml"/>
    <w:uiPriority w:val="99"/>
    <w:semiHidden/>
    <w:unhideWhenUsed/>
    <w:rsid w:val="003F6053"/>
    <w:pPr>
      <w:numPr>
        <w:numId w:val="10"/>
      </w:numPr>
      <w:contextualSpacing/>
    </w:pPr>
  </w:style>
  <w:style w:type="paragraph" w:styleId="Felsorols4">
    <w:name w:val="List Bullet 4"/>
    <w:basedOn w:val="Norml"/>
    <w:uiPriority w:val="99"/>
    <w:semiHidden/>
    <w:unhideWhenUsed/>
    <w:rsid w:val="003F6053"/>
    <w:pPr>
      <w:numPr>
        <w:numId w:val="11"/>
      </w:numPr>
      <w:contextualSpacing/>
    </w:pPr>
  </w:style>
  <w:style w:type="paragraph" w:styleId="Felsorols5">
    <w:name w:val="List Bullet 5"/>
    <w:basedOn w:val="Norml"/>
    <w:uiPriority w:val="99"/>
    <w:semiHidden/>
    <w:unhideWhenUsed/>
    <w:rsid w:val="003F6053"/>
    <w:pPr>
      <w:numPr>
        <w:numId w:val="12"/>
      </w:numPr>
      <w:contextualSpacing/>
    </w:pPr>
  </w:style>
  <w:style w:type="table" w:styleId="Klasszikustblzat1">
    <w:name w:val="Table Classic 1"/>
    <w:basedOn w:val="Normltblzat"/>
    <w:uiPriority w:val="99"/>
    <w:semiHidden/>
    <w:unhideWhenUsed/>
    <w:rsid w:val="003F605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zikustblzat2">
    <w:name w:val="Table Classic 2"/>
    <w:basedOn w:val="Normltblzat"/>
    <w:uiPriority w:val="99"/>
    <w:semiHidden/>
    <w:unhideWhenUsed/>
    <w:rsid w:val="003F605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zikustblzat3">
    <w:name w:val="Table Classic 3"/>
    <w:basedOn w:val="Normltblzat"/>
    <w:uiPriority w:val="99"/>
    <w:semiHidden/>
    <w:unhideWhenUsed/>
    <w:rsid w:val="003F605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zikustblzat4">
    <w:name w:val="Table Classic 4"/>
    <w:basedOn w:val="Normltblzat"/>
    <w:uiPriority w:val="99"/>
    <w:semiHidden/>
    <w:unhideWhenUsed/>
    <w:rsid w:val="003F605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rajegyzk">
    <w:name w:val="table of figures"/>
    <w:basedOn w:val="Norml"/>
    <w:next w:val="Norml"/>
    <w:uiPriority w:val="99"/>
    <w:semiHidden/>
    <w:unhideWhenUsed/>
    <w:rsid w:val="003F6053"/>
  </w:style>
  <w:style w:type="character" w:styleId="Vgjegyzet-hivatkozs">
    <w:name w:val="endnote reference"/>
    <w:basedOn w:val="Bekezdsalapbettpusa"/>
    <w:uiPriority w:val="99"/>
    <w:semiHidden/>
    <w:unhideWhenUsed/>
    <w:rsid w:val="003F6053"/>
    <w:rPr>
      <w:rFonts w:ascii="Calibri" w:hAnsi="Calibri" w:cs="Calibri"/>
      <w:vertAlign w:val="superscript"/>
    </w:rPr>
  </w:style>
  <w:style w:type="paragraph" w:styleId="Hivatkozsjegyzk">
    <w:name w:val="table of authorities"/>
    <w:basedOn w:val="Norml"/>
    <w:next w:val="Norml"/>
    <w:uiPriority w:val="99"/>
    <w:semiHidden/>
    <w:unhideWhenUsed/>
    <w:rsid w:val="003F6053"/>
    <w:pPr>
      <w:ind w:left="220" w:hanging="220"/>
    </w:pPr>
  </w:style>
  <w:style w:type="paragraph" w:styleId="Hivatkozsjegyzk-fej">
    <w:name w:val="toa heading"/>
    <w:basedOn w:val="Norml"/>
    <w:next w:val="Norml"/>
    <w:uiPriority w:val="99"/>
    <w:semiHidden/>
    <w:unhideWhenUsed/>
    <w:rsid w:val="003F6053"/>
    <w:pPr>
      <w:spacing w:before="120"/>
    </w:pPr>
    <w:rPr>
      <w:rFonts w:ascii="Calibri Light" w:eastAsiaTheme="majorEastAsia" w:hAnsi="Calibri Light" w:cs="Calibri Light"/>
      <w:b/>
      <w:bCs/>
      <w:sz w:val="24"/>
      <w:szCs w:val="24"/>
    </w:rPr>
  </w:style>
  <w:style w:type="table" w:styleId="Szneslista">
    <w:name w:val="Colorful List"/>
    <w:basedOn w:val="Normltblzat"/>
    <w:uiPriority w:val="72"/>
    <w:semiHidden/>
    <w:unhideWhenUsed/>
    <w:rsid w:val="003F605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Szneslista1jellszn">
    <w:name w:val="Colorful List Accent 1"/>
    <w:basedOn w:val="Normltblzat"/>
    <w:uiPriority w:val="72"/>
    <w:semiHidden/>
    <w:unhideWhenUsed/>
    <w:rsid w:val="003F6053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Szneslista2jellszn">
    <w:name w:val="Colorful List Accent 2"/>
    <w:basedOn w:val="Normltblzat"/>
    <w:uiPriority w:val="72"/>
    <w:semiHidden/>
    <w:unhideWhenUsed/>
    <w:rsid w:val="003F6053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Szneslista3jellszn">
    <w:name w:val="Colorful List Accent 3"/>
    <w:basedOn w:val="Normltblzat"/>
    <w:uiPriority w:val="72"/>
    <w:semiHidden/>
    <w:unhideWhenUsed/>
    <w:rsid w:val="003F6053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Szneslista4jellszn">
    <w:name w:val="Colorful List Accent 4"/>
    <w:basedOn w:val="Normltblzat"/>
    <w:uiPriority w:val="72"/>
    <w:semiHidden/>
    <w:unhideWhenUsed/>
    <w:rsid w:val="003F6053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Szneslista5jellszn">
    <w:name w:val="Colorful List Accent 5"/>
    <w:basedOn w:val="Normltblzat"/>
    <w:uiPriority w:val="72"/>
    <w:semiHidden/>
    <w:unhideWhenUsed/>
    <w:rsid w:val="003F6053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Szneslista6jellszn">
    <w:name w:val="Colorful List Accent 6"/>
    <w:basedOn w:val="Normltblzat"/>
    <w:uiPriority w:val="72"/>
    <w:rsid w:val="003F6053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rkatblzat1">
    <w:name w:val="Table Colorful 1"/>
    <w:basedOn w:val="Normltblzat"/>
    <w:uiPriority w:val="99"/>
    <w:semiHidden/>
    <w:unhideWhenUsed/>
    <w:rsid w:val="003F605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rkatblzat2">
    <w:name w:val="Table Colorful 2"/>
    <w:basedOn w:val="Normltblzat"/>
    <w:uiPriority w:val="99"/>
    <w:semiHidden/>
    <w:unhideWhenUsed/>
    <w:rsid w:val="003F605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rkatblzat3">
    <w:name w:val="Table Colorful 3"/>
    <w:basedOn w:val="Normltblzat"/>
    <w:uiPriority w:val="99"/>
    <w:semiHidden/>
    <w:unhideWhenUsed/>
    <w:rsid w:val="003F605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znesrnykols">
    <w:name w:val="Colorful Shading"/>
    <w:basedOn w:val="Normltblzat"/>
    <w:uiPriority w:val="71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1jellszn">
    <w:name w:val="Colorful Shading Accent 1"/>
    <w:basedOn w:val="Normltblzat"/>
    <w:uiPriority w:val="71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2jellszn">
    <w:name w:val="Colorful Shading Accent 2"/>
    <w:basedOn w:val="Normltblzat"/>
    <w:uiPriority w:val="71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3jellszn">
    <w:name w:val="Colorful Shading Accent 3"/>
    <w:basedOn w:val="Normltblzat"/>
    <w:uiPriority w:val="71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znesrnykols4jellszn">
    <w:name w:val="Colorful Shading Accent 4"/>
    <w:basedOn w:val="Normltblzat"/>
    <w:uiPriority w:val="71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5jellszn">
    <w:name w:val="Colorful Shading Accent 5"/>
    <w:basedOn w:val="Normltblzat"/>
    <w:uiPriority w:val="71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6jellszn">
    <w:name w:val="Colorful Shading Accent 6"/>
    <w:basedOn w:val="Normltblzat"/>
    <w:uiPriority w:val="71"/>
    <w:rsid w:val="003F6053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cs">
    <w:name w:val="Colorful Grid"/>
    <w:basedOn w:val="Normltblzat"/>
    <w:uiPriority w:val="73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Sznesrcs1jellszn">
    <w:name w:val="Colorful Grid Accent 1"/>
    <w:basedOn w:val="Normltblzat"/>
    <w:uiPriority w:val="73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Sznesrcs2jellszn">
    <w:name w:val="Colorful Grid Accent 2"/>
    <w:basedOn w:val="Normltblzat"/>
    <w:uiPriority w:val="73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Sznesrcs3jellszn">
    <w:name w:val="Colorful Grid Accent 3"/>
    <w:basedOn w:val="Normltblzat"/>
    <w:uiPriority w:val="73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znesrcs4jellszn">
    <w:name w:val="Colorful Grid Accent 4"/>
    <w:basedOn w:val="Normltblzat"/>
    <w:uiPriority w:val="73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Sznesrcs5jellszn">
    <w:name w:val="Colorful Grid Accent 5"/>
    <w:basedOn w:val="Normltblzat"/>
    <w:uiPriority w:val="73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Sznesrcs6jellszn">
    <w:name w:val="Colorful Grid Accent 6"/>
    <w:basedOn w:val="Normltblzat"/>
    <w:uiPriority w:val="73"/>
    <w:rsid w:val="003F605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Bortkcm">
    <w:name w:val="envelope address"/>
    <w:basedOn w:val="Norml"/>
    <w:uiPriority w:val="99"/>
    <w:semiHidden/>
    <w:unhideWhenUsed/>
    <w:rsid w:val="003F6053"/>
    <w:pPr>
      <w:framePr w:w="7920" w:h="1980" w:hRule="exact" w:hSpace="180" w:wrap="auto" w:hAnchor="page" w:xAlign="center" w:yAlign="bottom"/>
      <w:ind w:left="2880"/>
    </w:pPr>
    <w:rPr>
      <w:rFonts w:ascii="Calibri Light" w:eastAsiaTheme="majorEastAsia" w:hAnsi="Calibri Light" w:cs="Calibri Light"/>
      <w:sz w:val="24"/>
      <w:szCs w:val="24"/>
    </w:rPr>
  </w:style>
  <w:style w:type="numbering" w:styleId="Cikkelyrsz">
    <w:name w:val="Outline List 3"/>
    <w:basedOn w:val="Nemlista"/>
    <w:uiPriority w:val="99"/>
    <w:semiHidden/>
    <w:unhideWhenUsed/>
    <w:rsid w:val="003F6053"/>
    <w:pPr>
      <w:numPr>
        <w:numId w:val="26"/>
      </w:numPr>
    </w:pPr>
  </w:style>
  <w:style w:type="table" w:styleId="Tblzategyszer1">
    <w:name w:val="Plain Table 1"/>
    <w:basedOn w:val="Normltblzat"/>
    <w:uiPriority w:val="41"/>
    <w:rsid w:val="003F605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blzategyszer2">
    <w:name w:val="Plain Table 2"/>
    <w:basedOn w:val="Normltblzat"/>
    <w:uiPriority w:val="42"/>
    <w:rsid w:val="003F605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blzategyszer3">
    <w:name w:val="Plain Table 3"/>
    <w:basedOn w:val="Normltblzat"/>
    <w:uiPriority w:val="43"/>
    <w:rsid w:val="003F605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blzategyszer4">
    <w:name w:val="Plain Table 4"/>
    <w:basedOn w:val="Normltblzat"/>
    <w:uiPriority w:val="44"/>
    <w:rsid w:val="003F605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blzategyszer5">
    <w:name w:val="Plain Table 5"/>
    <w:basedOn w:val="Normltblzat"/>
    <w:uiPriority w:val="45"/>
    <w:rsid w:val="003F605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Nincstrkz">
    <w:name w:val="No Spacing"/>
    <w:link w:val="NincstrkzChar"/>
    <w:uiPriority w:val="1"/>
    <w:qFormat/>
    <w:rsid w:val="003F6053"/>
    <w:rPr>
      <w:rFonts w:ascii="Calibri" w:hAnsi="Calibri" w:cs="Calibri"/>
    </w:rPr>
  </w:style>
  <w:style w:type="paragraph" w:styleId="Dtum">
    <w:name w:val="Date"/>
    <w:basedOn w:val="Norml"/>
    <w:next w:val="Norml"/>
    <w:link w:val="DtumChar"/>
    <w:uiPriority w:val="99"/>
    <w:semiHidden/>
    <w:unhideWhenUsed/>
    <w:rsid w:val="003F6053"/>
  </w:style>
  <w:style w:type="character" w:customStyle="1" w:styleId="DtumChar">
    <w:name w:val="Dátum Char"/>
    <w:basedOn w:val="Bekezdsalapbettpusa"/>
    <w:link w:val="Dtum"/>
    <w:uiPriority w:val="99"/>
    <w:semiHidden/>
    <w:rsid w:val="003F6053"/>
    <w:rPr>
      <w:rFonts w:ascii="Calibri" w:hAnsi="Calibri" w:cs="Calibri"/>
    </w:rPr>
  </w:style>
  <w:style w:type="paragraph" w:styleId="NormlWeb">
    <w:name w:val="Normal (Web)"/>
    <w:basedOn w:val="Norml"/>
    <w:uiPriority w:val="99"/>
    <w:semiHidden/>
    <w:unhideWhenUsed/>
    <w:rsid w:val="003F6053"/>
    <w:rPr>
      <w:rFonts w:ascii="Times New Roman" w:hAnsi="Times New Roman" w:cs="Times New Roman"/>
      <w:sz w:val="24"/>
      <w:szCs w:val="24"/>
    </w:rPr>
  </w:style>
  <w:style w:type="character" w:styleId="Intelligenshiperhivatkozs">
    <w:name w:val="Smart Hyperlink"/>
    <w:basedOn w:val="Bekezdsalapbettpusa"/>
    <w:uiPriority w:val="99"/>
    <w:semiHidden/>
    <w:unhideWhenUsed/>
    <w:rsid w:val="003F6053"/>
    <w:rPr>
      <w:rFonts w:ascii="Calibri" w:hAnsi="Calibri" w:cs="Calibri"/>
      <w:u w:val="dotted"/>
    </w:rPr>
  </w:style>
  <w:style w:type="character" w:styleId="Feloldatlanmegemlts">
    <w:name w:val="Unresolved Mention"/>
    <w:basedOn w:val="Bekezdsalapbettpusa"/>
    <w:uiPriority w:val="99"/>
    <w:semiHidden/>
    <w:unhideWhenUsed/>
    <w:rsid w:val="003F6053"/>
    <w:rPr>
      <w:rFonts w:ascii="Calibri" w:hAnsi="Calibri" w:cs="Calibri"/>
      <w:color w:val="605E5C"/>
      <w:shd w:val="clear" w:color="auto" w:fill="E1DFDD"/>
    </w:rPr>
  </w:style>
  <w:style w:type="paragraph" w:styleId="Szvegtrzs">
    <w:name w:val="Body Text"/>
    <w:basedOn w:val="Norml"/>
    <w:link w:val="SzvegtrzsChar"/>
    <w:uiPriority w:val="99"/>
    <w:semiHidden/>
    <w:unhideWhenUsed/>
    <w:rsid w:val="003F6053"/>
    <w:pPr>
      <w:spacing w:after="120"/>
    </w:pPr>
  </w:style>
  <w:style w:type="character" w:customStyle="1" w:styleId="SzvegtrzsChar">
    <w:name w:val="Szövegtörzs Char"/>
    <w:basedOn w:val="Bekezdsalapbettpusa"/>
    <w:link w:val="Szvegtrzs"/>
    <w:uiPriority w:val="99"/>
    <w:semiHidden/>
    <w:rsid w:val="003F6053"/>
    <w:rPr>
      <w:rFonts w:ascii="Calibri" w:hAnsi="Calibri" w:cs="Calibri"/>
    </w:rPr>
  </w:style>
  <w:style w:type="paragraph" w:styleId="Szvegtrzs2">
    <w:name w:val="Body Text 2"/>
    <w:basedOn w:val="Norml"/>
    <w:link w:val="Szvegtrzs2Char"/>
    <w:uiPriority w:val="99"/>
    <w:semiHidden/>
    <w:unhideWhenUsed/>
    <w:rsid w:val="003F6053"/>
    <w:pPr>
      <w:spacing w:after="120" w:line="480" w:lineRule="auto"/>
    </w:pPr>
  </w:style>
  <w:style w:type="character" w:customStyle="1" w:styleId="Szvegtrzs2Char">
    <w:name w:val="Szövegtörzs 2 Char"/>
    <w:basedOn w:val="Bekezdsalapbettpusa"/>
    <w:link w:val="Szvegtrzs2"/>
    <w:uiPriority w:val="99"/>
    <w:semiHidden/>
    <w:rsid w:val="003F6053"/>
    <w:rPr>
      <w:rFonts w:ascii="Calibri" w:hAnsi="Calibri" w:cs="Calibri"/>
    </w:rPr>
  </w:style>
  <w:style w:type="paragraph" w:styleId="Szvegtrzsbehzssal">
    <w:name w:val="Body Text Indent"/>
    <w:basedOn w:val="Norml"/>
    <w:link w:val="SzvegtrzsbehzssalChar"/>
    <w:uiPriority w:val="99"/>
    <w:semiHidden/>
    <w:unhideWhenUsed/>
    <w:rsid w:val="003F6053"/>
    <w:pPr>
      <w:spacing w:after="120"/>
      <w:ind w:left="360"/>
    </w:pPr>
  </w:style>
  <w:style w:type="character" w:customStyle="1" w:styleId="SzvegtrzsbehzssalChar">
    <w:name w:val="Szövegtörzs behúzással Char"/>
    <w:basedOn w:val="Bekezdsalapbettpusa"/>
    <w:link w:val="Szvegtrzsbehzssal"/>
    <w:uiPriority w:val="99"/>
    <w:semiHidden/>
    <w:rsid w:val="003F6053"/>
    <w:rPr>
      <w:rFonts w:ascii="Calibri" w:hAnsi="Calibri" w:cs="Calibri"/>
    </w:rPr>
  </w:style>
  <w:style w:type="paragraph" w:styleId="Szvegtrzsbehzssal2">
    <w:name w:val="Body Text Indent 2"/>
    <w:basedOn w:val="Norml"/>
    <w:link w:val="Szvegtrzsbehzssal2Char"/>
    <w:uiPriority w:val="99"/>
    <w:semiHidden/>
    <w:unhideWhenUsed/>
    <w:rsid w:val="003F6053"/>
    <w:pPr>
      <w:spacing w:after="120" w:line="480" w:lineRule="auto"/>
      <w:ind w:left="360"/>
    </w:pPr>
  </w:style>
  <w:style w:type="character" w:customStyle="1" w:styleId="Szvegtrzsbehzssal2Char">
    <w:name w:val="Szövegtörzs behúzással 2 Char"/>
    <w:basedOn w:val="Bekezdsalapbettpusa"/>
    <w:link w:val="Szvegtrzsbehzssal2"/>
    <w:uiPriority w:val="99"/>
    <w:semiHidden/>
    <w:rsid w:val="003F6053"/>
    <w:rPr>
      <w:rFonts w:ascii="Calibri" w:hAnsi="Calibri" w:cs="Calibri"/>
    </w:rPr>
  </w:style>
  <w:style w:type="paragraph" w:styleId="Szvegtrzselssora">
    <w:name w:val="Body Text First Indent"/>
    <w:basedOn w:val="Szvegtrzs"/>
    <w:link w:val="SzvegtrzselssoraChar"/>
    <w:uiPriority w:val="99"/>
    <w:semiHidden/>
    <w:unhideWhenUsed/>
    <w:rsid w:val="003F6053"/>
    <w:pPr>
      <w:spacing w:after="0"/>
      <w:ind w:firstLine="360"/>
    </w:pPr>
  </w:style>
  <w:style w:type="character" w:customStyle="1" w:styleId="SzvegtrzselssoraChar">
    <w:name w:val="Szövegtörzs első sora Char"/>
    <w:basedOn w:val="SzvegtrzsChar"/>
    <w:link w:val="Szvegtrzselssora"/>
    <w:uiPriority w:val="99"/>
    <w:semiHidden/>
    <w:rsid w:val="003F6053"/>
    <w:rPr>
      <w:rFonts w:ascii="Calibri" w:hAnsi="Calibri" w:cs="Calibri"/>
    </w:rPr>
  </w:style>
  <w:style w:type="paragraph" w:styleId="Szvegtrzselssora2">
    <w:name w:val="Body Text First Indent 2"/>
    <w:basedOn w:val="Szvegtrzsbehzssal"/>
    <w:link w:val="Szvegtrzselssora2Char"/>
    <w:uiPriority w:val="99"/>
    <w:semiHidden/>
    <w:unhideWhenUsed/>
    <w:rsid w:val="003F6053"/>
    <w:pPr>
      <w:spacing w:after="0"/>
      <w:ind w:firstLine="360"/>
    </w:pPr>
  </w:style>
  <w:style w:type="character" w:customStyle="1" w:styleId="Szvegtrzselssora2Char">
    <w:name w:val="Szövegtörzs első sora 2 Char"/>
    <w:basedOn w:val="SzvegtrzsbehzssalChar"/>
    <w:link w:val="Szvegtrzselssora2"/>
    <w:uiPriority w:val="99"/>
    <w:semiHidden/>
    <w:rsid w:val="003F6053"/>
    <w:rPr>
      <w:rFonts w:ascii="Calibri" w:hAnsi="Calibri" w:cs="Calibri"/>
    </w:rPr>
  </w:style>
  <w:style w:type="paragraph" w:styleId="Normlbehzs">
    <w:name w:val="Normal Indent"/>
    <w:basedOn w:val="Norml"/>
    <w:uiPriority w:val="99"/>
    <w:semiHidden/>
    <w:unhideWhenUsed/>
    <w:rsid w:val="003F6053"/>
    <w:pPr>
      <w:ind w:left="720"/>
    </w:pPr>
  </w:style>
  <w:style w:type="paragraph" w:styleId="Megjegyzsfej">
    <w:name w:val="Note Heading"/>
    <w:basedOn w:val="Norml"/>
    <w:next w:val="Norml"/>
    <w:link w:val="MegjegyzsfejChar"/>
    <w:uiPriority w:val="99"/>
    <w:semiHidden/>
    <w:unhideWhenUsed/>
    <w:rsid w:val="003F6053"/>
  </w:style>
  <w:style w:type="character" w:customStyle="1" w:styleId="MegjegyzsfejChar">
    <w:name w:val="Megjegyzésfej Char"/>
    <w:basedOn w:val="Bekezdsalapbettpusa"/>
    <w:link w:val="Megjegyzsfej"/>
    <w:uiPriority w:val="99"/>
    <w:semiHidden/>
    <w:rsid w:val="003F6053"/>
    <w:rPr>
      <w:rFonts w:ascii="Calibri" w:hAnsi="Calibri" w:cs="Calibri"/>
    </w:rPr>
  </w:style>
  <w:style w:type="table" w:styleId="Moderntblzat">
    <w:name w:val="Table Contemporary"/>
    <w:basedOn w:val="Normltblzat"/>
    <w:uiPriority w:val="99"/>
    <w:semiHidden/>
    <w:unhideWhenUsed/>
    <w:rsid w:val="003F605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Vilgoslista">
    <w:name w:val="Light List"/>
    <w:basedOn w:val="Normltblzat"/>
    <w:uiPriority w:val="61"/>
    <w:semiHidden/>
    <w:unhideWhenUsed/>
    <w:rsid w:val="003F605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Vilgoslista1jellszn">
    <w:name w:val="Light List Accent 1"/>
    <w:basedOn w:val="Normltblzat"/>
    <w:uiPriority w:val="61"/>
    <w:semiHidden/>
    <w:unhideWhenUsed/>
    <w:rsid w:val="003F6053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Vilgoslista2jellszn">
    <w:name w:val="Light List Accent 2"/>
    <w:basedOn w:val="Normltblzat"/>
    <w:uiPriority w:val="61"/>
    <w:semiHidden/>
    <w:unhideWhenUsed/>
    <w:rsid w:val="003F6053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Vilgoslista3jellszn">
    <w:name w:val="Light List Accent 3"/>
    <w:basedOn w:val="Normltblzat"/>
    <w:uiPriority w:val="61"/>
    <w:semiHidden/>
    <w:unhideWhenUsed/>
    <w:rsid w:val="003F6053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Vilgoslista4jellszn">
    <w:name w:val="Light List Accent 4"/>
    <w:basedOn w:val="Normltblzat"/>
    <w:uiPriority w:val="61"/>
    <w:semiHidden/>
    <w:unhideWhenUsed/>
    <w:rsid w:val="003F6053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Vilgoslista5jellszn">
    <w:name w:val="Light List Accent 5"/>
    <w:basedOn w:val="Normltblzat"/>
    <w:uiPriority w:val="61"/>
    <w:semiHidden/>
    <w:unhideWhenUsed/>
    <w:rsid w:val="003F6053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Vilgoslista6jellszn">
    <w:name w:val="Light List Accent 6"/>
    <w:basedOn w:val="Normltblzat"/>
    <w:uiPriority w:val="61"/>
    <w:semiHidden/>
    <w:unhideWhenUsed/>
    <w:rsid w:val="003F6053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Vilgostnus">
    <w:name w:val="Light Shading"/>
    <w:basedOn w:val="Normltblzat"/>
    <w:uiPriority w:val="60"/>
    <w:semiHidden/>
    <w:unhideWhenUsed/>
    <w:rsid w:val="003F605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Vilgosrnykols1jellszn">
    <w:name w:val="Light Shading Accent 1"/>
    <w:basedOn w:val="Normltblzat"/>
    <w:uiPriority w:val="60"/>
    <w:semiHidden/>
    <w:unhideWhenUsed/>
    <w:rsid w:val="003F6053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Vilgosrnykols2jellszn">
    <w:name w:val="Light Shading Accent 2"/>
    <w:basedOn w:val="Normltblzat"/>
    <w:uiPriority w:val="60"/>
    <w:semiHidden/>
    <w:unhideWhenUsed/>
    <w:rsid w:val="003F6053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Vilgosrnykols3jellszn">
    <w:name w:val="Light Shading Accent 3"/>
    <w:basedOn w:val="Normltblzat"/>
    <w:uiPriority w:val="60"/>
    <w:semiHidden/>
    <w:unhideWhenUsed/>
    <w:rsid w:val="003F6053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Vilgosrnykols4jellszn">
    <w:name w:val="Light Shading Accent 4"/>
    <w:basedOn w:val="Normltblzat"/>
    <w:uiPriority w:val="60"/>
    <w:semiHidden/>
    <w:unhideWhenUsed/>
    <w:rsid w:val="003F6053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Vilgosrnykols5jellszn">
    <w:name w:val="Light Shading Accent 5"/>
    <w:basedOn w:val="Normltblzat"/>
    <w:uiPriority w:val="60"/>
    <w:semiHidden/>
    <w:unhideWhenUsed/>
    <w:rsid w:val="003F6053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Vilgosrnykols6jellszn">
    <w:name w:val="Light Shading Accent 6"/>
    <w:basedOn w:val="Normltblzat"/>
    <w:uiPriority w:val="60"/>
    <w:semiHidden/>
    <w:unhideWhenUsed/>
    <w:rsid w:val="003F6053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Vilgosrcs">
    <w:name w:val="Light Grid"/>
    <w:basedOn w:val="Normltblzat"/>
    <w:uiPriority w:val="62"/>
    <w:semiHidden/>
    <w:unhideWhenUsed/>
    <w:rsid w:val="003F605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Vilgosrcs1jellszn">
    <w:name w:val="Light Grid Accent 1"/>
    <w:basedOn w:val="Normltblzat"/>
    <w:uiPriority w:val="62"/>
    <w:rsid w:val="003F6053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Vilgosrcs2jellszn">
    <w:name w:val="Light Grid Accent 2"/>
    <w:basedOn w:val="Normltblzat"/>
    <w:uiPriority w:val="62"/>
    <w:semiHidden/>
    <w:unhideWhenUsed/>
    <w:rsid w:val="003F6053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Vilgosrcs3jellszn">
    <w:name w:val="Light Grid Accent 3"/>
    <w:basedOn w:val="Normltblzat"/>
    <w:uiPriority w:val="62"/>
    <w:semiHidden/>
    <w:unhideWhenUsed/>
    <w:rsid w:val="003F6053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Vilgosrcs4jellszn">
    <w:name w:val="Light Grid Accent 4"/>
    <w:basedOn w:val="Normltblzat"/>
    <w:uiPriority w:val="62"/>
    <w:semiHidden/>
    <w:unhideWhenUsed/>
    <w:rsid w:val="003F6053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Vilgosrcs5jellszn">
    <w:name w:val="Light Grid Accent 5"/>
    <w:basedOn w:val="Normltblzat"/>
    <w:uiPriority w:val="62"/>
    <w:semiHidden/>
    <w:unhideWhenUsed/>
    <w:rsid w:val="003F6053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Vilgosrcs6jellszn">
    <w:name w:val="Light Grid Accent 6"/>
    <w:basedOn w:val="Normltblzat"/>
    <w:uiPriority w:val="62"/>
    <w:semiHidden/>
    <w:unhideWhenUsed/>
    <w:rsid w:val="003F6053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Sttlista">
    <w:name w:val="Dark List"/>
    <w:basedOn w:val="Normltblzat"/>
    <w:uiPriority w:val="70"/>
    <w:semiHidden/>
    <w:unhideWhenUsed/>
    <w:rsid w:val="003F605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Sttlista1jellszn">
    <w:name w:val="Dark List Accent 1"/>
    <w:basedOn w:val="Normltblzat"/>
    <w:uiPriority w:val="70"/>
    <w:semiHidden/>
    <w:unhideWhenUsed/>
    <w:rsid w:val="003F6053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Sttlista2jellszn">
    <w:name w:val="Dark List Accent 2"/>
    <w:basedOn w:val="Normltblzat"/>
    <w:uiPriority w:val="70"/>
    <w:semiHidden/>
    <w:unhideWhenUsed/>
    <w:rsid w:val="003F6053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Sttlista3jellszn">
    <w:name w:val="Dark List Accent 3"/>
    <w:basedOn w:val="Normltblzat"/>
    <w:uiPriority w:val="70"/>
    <w:semiHidden/>
    <w:unhideWhenUsed/>
    <w:rsid w:val="003F6053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Sttlista4jellszn">
    <w:name w:val="Dark List Accent 4"/>
    <w:basedOn w:val="Normltblzat"/>
    <w:uiPriority w:val="70"/>
    <w:semiHidden/>
    <w:unhideWhenUsed/>
    <w:rsid w:val="003F6053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Sttlista5jellszn">
    <w:name w:val="Dark List Accent 5"/>
    <w:basedOn w:val="Normltblzat"/>
    <w:uiPriority w:val="70"/>
    <w:semiHidden/>
    <w:unhideWhenUsed/>
    <w:rsid w:val="003F6053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Sttlista6jellszn">
    <w:name w:val="Dark List Accent 6"/>
    <w:basedOn w:val="Normltblzat"/>
    <w:uiPriority w:val="70"/>
    <w:rsid w:val="003F6053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Listaszertblzat1vilgos">
    <w:name w:val="List Table 1 Light"/>
    <w:basedOn w:val="Normltblzat"/>
    <w:uiPriority w:val="46"/>
    <w:rsid w:val="003F605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szertblzat1vilgos1jellszn">
    <w:name w:val="List Table 1 Light Accent 1"/>
    <w:basedOn w:val="Normltblzat"/>
    <w:uiPriority w:val="46"/>
    <w:rsid w:val="003F605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szertblzat1vilgos2jellszn">
    <w:name w:val="List Table 1 Light Accent 2"/>
    <w:basedOn w:val="Normltblzat"/>
    <w:uiPriority w:val="46"/>
    <w:rsid w:val="003F605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szertblzat1vilgos3jellszn">
    <w:name w:val="List Table 1 Light Accent 3"/>
    <w:basedOn w:val="Normltblzat"/>
    <w:uiPriority w:val="46"/>
    <w:rsid w:val="003F605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szertblzat1vilgos4jellszn">
    <w:name w:val="List Table 1 Light Accent 4"/>
    <w:basedOn w:val="Normltblzat"/>
    <w:uiPriority w:val="46"/>
    <w:rsid w:val="003F605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szertblzat1vilgos5jellszn">
    <w:name w:val="List Table 1 Light Accent 5"/>
    <w:basedOn w:val="Normltblzat"/>
    <w:uiPriority w:val="46"/>
    <w:rsid w:val="003F605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szertblzat1vilgos6jellszn">
    <w:name w:val="List Table 1 Light Accent 6"/>
    <w:basedOn w:val="Normltblzat"/>
    <w:uiPriority w:val="46"/>
    <w:rsid w:val="003F605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atblzat2">
    <w:name w:val="List Table 2"/>
    <w:basedOn w:val="Normltblzat"/>
    <w:uiPriority w:val="47"/>
    <w:rsid w:val="003F605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szertblzat21jellszn">
    <w:name w:val="List Table 2 Accent 1"/>
    <w:basedOn w:val="Normltblzat"/>
    <w:uiPriority w:val="47"/>
    <w:rsid w:val="003F6053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szertblzat22jellszn">
    <w:name w:val="List Table 2 Accent 2"/>
    <w:basedOn w:val="Normltblzat"/>
    <w:uiPriority w:val="47"/>
    <w:rsid w:val="003F6053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szertblzat23jellszn">
    <w:name w:val="List Table 2 Accent 3"/>
    <w:basedOn w:val="Normltblzat"/>
    <w:uiPriority w:val="47"/>
    <w:rsid w:val="003F6053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szertblzat24jellszn">
    <w:name w:val="List Table 2 Accent 4"/>
    <w:basedOn w:val="Normltblzat"/>
    <w:uiPriority w:val="47"/>
    <w:rsid w:val="003F6053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szertblzat25jellszn">
    <w:name w:val="List Table 2 Accent 5"/>
    <w:basedOn w:val="Normltblzat"/>
    <w:uiPriority w:val="47"/>
    <w:rsid w:val="003F6053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szertblzat26jellszn">
    <w:name w:val="List Table 2 Accent 6"/>
    <w:basedOn w:val="Normltblzat"/>
    <w:uiPriority w:val="47"/>
    <w:rsid w:val="003F6053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atblzat3">
    <w:name w:val="List Table 3"/>
    <w:basedOn w:val="Normltblzat"/>
    <w:uiPriority w:val="48"/>
    <w:rsid w:val="003F605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aszertblzat31jellszn">
    <w:name w:val="List Table 3 Accent 1"/>
    <w:basedOn w:val="Normltblzat"/>
    <w:uiPriority w:val="48"/>
    <w:rsid w:val="003F6053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aszertblzat32jellszn">
    <w:name w:val="List Table 3 Accent 2"/>
    <w:basedOn w:val="Normltblzat"/>
    <w:uiPriority w:val="48"/>
    <w:rsid w:val="003F6053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aszertblzat33jellszn">
    <w:name w:val="List Table 3 Accent 3"/>
    <w:basedOn w:val="Normltblzat"/>
    <w:uiPriority w:val="48"/>
    <w:rsid w:val="003F6053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aszertblzat34jellszn">
    <w:name w:val="List Table 3 Accent 4"/>
    <w:basedOn w:val="Normltblzat"/>
    <w:uiPriority w:val="48"/>
    <w:rsid w:val="003F6053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aszertblzat35jellszn">
    <w:name w:val="List Table 3 Accent 5"/>
    <w:basedOn w:val="Normltblzat"/>
    <w:uiPriority w:val="48"/>
    <w:rsid w:val="003F6053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aszertblzat36jellszn">
    <w:name w:val="List Table 3 Accent 6"/>
    <w:basedOn w:val="Normltblzat"/>
    <w:uiPriority w:val="48"/>
    <w:rsid w:val="003F6053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atblzat4">
    <w:name w:val="List Table 4"/>
    <w:basedOn w:val="Normltblzat"/>
    <w:uiPriority w:val="49"/>
    <w:rsid w:val="003F605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szertblzat41jellszn">
    <w:name w:val="List Table 4 Accent 1"/>
    <w:basedOn w:val="Normltblzat"/>
    <w:uiPriority w:val="49"/>
    <w:rsid w:val="003F6053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szertblzat42jellszn">
    <w:name w:val="List Table 4 Accent 2"/>
    <w:basedOn w:val="Normltblzat"/>
    <w:uiPriority w:val="49"/>
    <w:rsid w:val="003F6053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szertblzat43jellszn">
    <w:name w:val="List Table 4 Accent 3"/>
    <w:basedOn w:val="Normltblzat"/>
    <w:uiPriority w:val="49"/>
    <w:rsid w:val="003F6053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szertblzat44jellszn">
    <w:name w:val="List Table 4 Accent 4"/>
    <w:basedOn w:val="Normltblzat"/>
    <w:uiPriority w:val="49"/>
    <w:rsid w:val="003F60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szertblzat45jellszn">
    <w:name w:val="List Table 4 Accent 5"/>
    <w:basedOn w:val="Normltblzat"/>
    <w:uiPriority w:val="49"/>
    <w:rsid w:val="003F6053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szertblzat46jellszn">
    <w:name w:val="List Table 4 Accent 6"/>
    <w:basedOn w:val="Normltblzat"/>
    <w:uiPriority w:val="49"/>
    <w:rsid w:val="003F6053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aszertblzat5stt">
    <w:name w:val="List Table 5 Dark"/>
    <w:basedOn w:val="Normltblzat"/>
    <w:uiPriority w:val="50"/>
    <w:rsid w:val="003F605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5stt1jellszn">
    <w:name w:val="List Table 5 Dark Accent 1"/>
    <w:basedOn w:val="Normltblzat"/>
    <w:uiPriority w:val="50"/>
    <w:rsid w:val="003F6053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5stt2jellszn">
    <w:name w:val="List Table 5 Dark Accent 2"/>
    <w:basedOn w:val="Normltblzat"/>
    <w:uiPriority w:val="50"/>
    <w:rsid w:val="003F6053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5stt3jellszn">
    <w:name w:val="List Table 5 Dark Accent 3"/>
    <w:basedOn w:val="Normltblzat"/>
    <w:uiPriority w:val="50"/>
    <w:rsid w:val="003F6053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5stt4jellszn">
    <w:name w:val="List Table 5 Dark Accent 4"/>
    <w:basedOn w:val="Normltblzat"/>
    <w:uiPriority w:val="50"/>
    <w:rsid w:val="003F6053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5stt5jellszn">
    <w:name w:val="List Table 5 Dark Accent 5"/>
    <w:basedOn w:val="Normltblzat"/>
    <w:uiPriority w:val="50"/>
    <w:rsid w:val="003F6053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5stt6jellszn">
    <w:name w:val="List Table 5 Dark Accent 6"/>
    <w:basedOn w:val="Normltblzat"/>
    <w:uiPriority w:val="50"/>
    <w:rsid w:val="003F6053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6tarka">
    <w:name w:val="List Table 6 Colorful"/>
    <w:basedOn w:val="Normltblzat"/>
    <w:uiPriority w:val="51"/>
    <w:rsid w:val="003F605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szertblzat6tarka1jellszn">
    <w:name w:val="List Table 6 Colorful Accent 1"/>
    <w:basedOn w:val="Normltblzat"/>
    <w:uiPriority w:val="51"/>
    <w:rsid w:val="003F6053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szertblzat6tarka2jellszn">
    <w:name w:val="List Table 6 Colorful Accent 2"/>
    <w:basedOn w:val="Normltblzat"/>
    <w:uiPriority w:val="51"/>
    <w:rsid w:val="003F6053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szertblzat6tarka3jellszn">
    <w:name w:val="List Table 6 Colorful Accent 3"/>
    <w:basedOn w:val="Normltblzat"/>
    <w:uiPriority w:val="51"/>
    <w:rsid w:val="003F6053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szertblzat6tarka4jellszn">
    <w:name w:val="List Table 6 Colorful Accent 4"/>
    <w:basedOn w:val="Normltblzat"/>
    <w:uiPriority w:val="51"/>
    <w:rsid w:val="003F6053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szertblzat6tarka5jellszn">
    <w:name w:val="List Table 6 Colorful Accent 5"/>
    <w:basedOn w:val="Normltblzat"/>
    <w:uiPriority w:val="51"/>
    <w:rsid w:val="003F6053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szertblzat6tarka6jellszn">
    <w:name w:val="List Table 6 Colorful Accent 6"/>
    <w:basedOn w:val="Normltblzat"/>
    <w:uiPriority w:val="51"/>
    <w:rsid w:val="003F6053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aszertblzat7tarka">
    <w:name w:val="List Table 7 Colorful"/>
    <w:basedOn w:val="Normltblzat"/>
    <w:uiPriority w:val="52"/>
    <w:rsid w:val="003F605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aszertblzat7tarka1jellszn">
    <w:name w:val="List Table 7 Colorful Accent 1"/>
    <w:basedOn w:val="Normltblzat"/>
    <w:uiPriority w:val="52"/>
    <w:rsid w:val="003F6053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aszertblzat7tarka2jellszn">
    <w:name w:val="List Table 7 Colorful Accent 2"/>
    <w:basedOn w:val="Normltblzat"/>
    <w:uiPriority w:val="52"/>
    <w:rsid w:val="003F6053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aszertblzat7tarka3jellszn">
    <w:name w:val="List Table 7 Colorful Accent 3"/>
    <w:basedOn w:val="Normltblzat"/>
    <w:uiPriority w:val="52"/>
    <w:rsid w:val="003F6053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aszertblzat7tarka4jellszn">
    <w:name w:val="List Table 7 Colorful Accent 4"/>
    <w:basedOn w:val="Normltblzat"/>
    <w:uiPriority w:val="52"/>
    <w:rsid w:val="003F6053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aszertblzat7tarka5jellszn">
    <w:name w:val="List Table 7 Colorful Accent 5"/>
    <w:basedOn w:val="Normltblzat"/>
    <w:uiPriority w:val="52"/>
    <w:rsid w:val="003F6053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aszertblzat7tarka6jellszn">
    <w:name w:val="List Table 7 Colorful Accent 6"/>
    <w:basedOn w:val="Normltblzat"/>
    <w:uiPriority w:val="52"/>
    <w:rsid w:val="003F6053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E-mail-alrs">
    <w:name w:val="E-mail Signature"/>
    <w:basedOn w:val="Norml"/>
    <w:link w:val="E-mail-alrsChar"/>
    <w:uiPriority w:val="99"/>
    <w:semiHidden/>
    <w:unhideWhenUsed/>
    <w:rsid w:val="003F6053"/>
  </w:style>
  <w:style w:type="character" w:customStyle="1" w:styleId="E-mail-alrsChar">
    <w:name w:val="E-mail-aláírás Char"/>
    <w:basedOn w:val="Bekezdsalapbettpusa"/>
    <w:link w:val="E-mail-alrs"/>
    <w:uiPriority w:val="99"/>
    <w:semiHidden/>
    <w:rsid w:val="003F6053"/>
    <w:rPr>
      <w:rFonts w:ascii="Calibri" w:hAnsi="Calibri" w:cs="Calibri"/>
    </w:rPr>
  </w:style>
  <w:style w:type="paragraph" w:styleId="Megszlts">
    <w:name w:val="Salutation"/>
    <w:basedOn w:val="Norml"/>
    <w:next w:val="Norml"/>
    <w:link w:val="MegszltsChar"/>
    <w:uiPriority w:val="99"/>
    <w:semiHidden/>
    <w:unhideWhenUsed/>
    <w:rsid w:val="003F6053"/>
  </w:style>
  <w:style w:type="character" w:customStyle="1" w:styleId="MegszltsChar">
    <w:name w:val="Megszólítás Char"/>
    <w:basedOn w:val="Bekezdsalapbettpusa"/>
    <w:link w:val="Megszlts"/>
    <w:uiPriority w:val="99"/>
    <w:semiHidden/>
    <w:rsid w:val="003F6053"/>
    <w:rPr>
      <w:rFonts w:ascii="Calibri" w:hAnsi="Calibri" w:cs="Calibri"/>
    </w:rPr>
  </w:style>
  <w:style w:type="table" w:styleId="Oszlopostblzat1">
    <w:name w:val="Table Columns 1"/>
    <w:basedOn w:val="Normltblzat"/>
    <w:uiPriority w:val="99"/>
    <w:semiHidden/>
    <w:unhideWhenUsed/>
    <w:rsid w:val="003F605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Oszlopostblzat2">
    <w:name w:val="Table Columns 2"/>
    <w:basedOn w:val="Normltblzat"/>
    <w:uiPriority w:val="99"/>
    <w:semiHidden/>
    <w:unhideWhenUsed/>
    <w:rsid w:val="003F605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Oszlopostblzat3">
    <w:name w:val="Table Columns 3"/>
    <w:basedOn w:val="Normltblzat"/>
    <w:uiPriority w:val="99"/>
    <w:semiHidden/>
    <w:unhideWhenUsed/>
    <w:rsid w:val="003F605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Oszlopostblzat4">
    <w:name w:val="Table Columns 4"/>
    <w:basedOn w:val="Normltblzat"/>
    <w:uiPriority w:val="99"/>
    <w:semiHidden/>
    <w:unhideWhenUsed/>
    <w:rsid w:val="003F605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Oszlopostblzat5">
    <w:name w:val="Table Columns 5"/>
    <w:basedOn w:val="Normltblzat"/>
    <w:uiPriority w:val="99"/>
    <w:semiHidden/>
    <w:unhideWhenUsed/>
    <w:rsid w:val="003F605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lrs">
    <w:name w:val="Signature"/>
    <w:basedOn w:val="Norml"/>
    <w:link w:val="AlrsChar"/>
    <w:uiPriority w:val="99"/>
    <w:semiHidden/>
    <w:unhideWhenUsed/>
    <w:rsid w:val="003F6053"/>
    <w:pPr>
      <w:ind w:left="4320"/>
    </w:pPr>
  </w:style>
  <w:style w:type="character" w:customStyle="1" w:styleId="AlrsChar">
    <w:name w:val="Aláírás Char"/>
    <w:basedOn w:val="Bekezdsalapbettpusa"/>
    <w:link w:val="Alrs"/>
    <w:uiPriority w:val="99"/>
    <w:semiHidden/>
    <w:rsid w:val="003F6053"/>
    <w:rPr>
      <w:rFonts w:ascii="Calibri" w:hAnsi="Calibri" w:cs="Calibri"/>
    </w:rPr>
  </w:style>
  <w:style w:type="table" w:styleId="Egyszertblzat1">
    <w:name w:val="Table Simple 1"/>
    <w:basedOn w:val="Normltblzat"/>
    <w:uiPriority w:val="99"/>
    <w:semiHidden/>
    <w:unhideWhenUsed/>
    <w:rsid w:val="003F605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gyszertblzat2">
    <w:name w:val="Table Simple 2"/>
    <w:basedOn w:val="Normltblzat"/>
    <w:uiPriority w:val="99"/>
    <w:semiHidden/>
    <w:unhideWhenUsed/>
    <w:rsid w:val="003F605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gyszertblzat3">
    <w:name w:val="Table Simple 3"/>
    <w:basedOn w:val="Normltblzat"/>
    <w:uiPriority w:val="99"/>
    <w:semiHidden/>
    <w:unhideWhenUsed/>
    <w:rsid w:val="003F605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Finomtblzat1">
    <w:name w:val="Table Subtle 1"/>
    <w:basedOn w:val="Normltblzat"/>
    <w:uiPriority w:val="99"/>
    <w:semiHidden/>
    <w:unhideWhenUsed/>
    <w:rsid w:val="003F605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Finomtblzat2">
    <w:name w:val="Table Subtle 2"/>
    <w:basedOn w:val="Normltblzat"/>
    <w:uiPriority w:val="99"/>
    <w:rsid w:val="003F605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rgymutat1">
    <w:name w:val="index 1"/>
    <w:basedOn w:val="Norml"/>
    <w:next w:val="Norml"/>
    <w:autoRedefine/>
    <w:uiPriority w:val="99"/>
    <w:semiHidden/>
    <w:unhideWhenUsed/>
    <w:rsid w:val="003F6053"/>
    <w:pPr>
      <w:ind w:left="220" w:hanging="220"/>
    </w:pPr>
  </w:style>
  <w:style w:type="paragraph" w:styleId="Trgymutat2">
    <w:name w:val="index 2"/>
    <w:basedOn w:val="Norml"/>
    <w:next w:val="Norml"/>
    <w:autoRedefine/>
    <w:uiPriority w:val="99"/>
    <w:semiHidden/>
    <w:unhideWhenUsed/>
    <w:rsid w:val="003F6053"/>
    <w:pPr>
      <w:ind w:left="440" w:hanging="220"/>
    </w:pPr>
  </w:style>
  <w:style w:type="paragraph" w:styleId="Trgymutat3">
    <w:name w:val="index 3"/>
    <w:basedOn w:val="Norml"/>
    <w:next w:val="Norml"/>
    <w:autoRedefine/>
    <w:uiPriority w:val="99"/>
    <w:semiHidden/>
    <w:unhideWhenUsed/>
    <w:rsid w:val="003F6053"/>
    <w:pPr>
      <w:ind w:left="660" w:hanging="220"/>
    </w:pPr>
  </w:style>
  <w:style w:type="paragraph" w:styleId="Trgymutat4">
    <w:name w:val="index 4"/>
    <w:basedOn w:val="Norml"/>
    <w:next w:val="Norml"/>
    <w:autoRedefine/>
    <w:uiPriority w:val="99"/>
    <w:semiHidden/>
    <w:unhideWhenUsed/>
    <w:rsid w:val="003F6053"/>
    <w:pPr>
      <w:ind w:left="880" w:hanging="220"/>
    </w:pPr>
  </w:style>
  <w:style w:type="paragraph" w:styleId="Trgymutat5">
    <w:name w:val="index 5"/>
    <w:basedOn w:val="Norml"/>
    <w:next w:val="Norml"/>
    <w:autoRedefine/>
    <w:uiPriority w:val="99"/>
    <w:semiHidden/>
    <w:unhideWhenUsed/>
    <w:rsid w:val="003F6053"/>
    <w:pPr>
      <w:ind w:left="1100" w:hanging="220"/>
    </w:pPr>
  </w:style>
  <w:style w:type="paragraph" w:styleId="Trgymutat6">
    <w:name w:val="index 6"/>
    <w:basedOn w:val="Norml"/>
    <w:next w:val="Norml"/>
    <w:autoRedefine/>
    <w:uiPriority w:val="99"/>
    <w:semiHidden/>
    <w:unhideWhenUsed/>
    <w:rsid w:val="003F6053"/>
    <w:pPr>
      <w:ind w:left="1320" w:hanging="220"/>
    </w:pPr>
  </w:style>
  <w:style w:type="paragraph" w:styleId="Trgymutat7">
    <w:name w:val="index 7"/>
    <w:basedOn w:val="Norml"/>
    <w:next w:val="Norml"/>
    <w:autoRedefine/>
    <w:uiPriority w:val="99"/>
    <w:semiHidden/>
    <w:unhideWhenUsed/>
    <w:rsid w:val="003F6053"/>
    <w:pPr>
      <w:ind w:left="1540" w:hanging="220"/>
    </w:pPr>
  </w:style>
  <w:style w:type="paragraph" w:styleId="Trgymutat8">
    <w:name w:val="index 8"/>
    <w:basedOn w:val="Norml"/>
    <w:next w:val="Norml"/>
    <w:autoRedefine/>
    <w:uiPriority w:val="99"/>
    <w:semiHidden/>
    <w:unhideWhenUsed/>
    <w:rsid w:val="003F6053"/>
    <w:pPr>
      <w:ind w:left="1760" w:hanging="220"/>
    </w:pPr>
  </w:style>
  <w:style w:type="paragraph" w:styleId="Trgymutat9">
    <w:name w:val="index 9"/>
    <w:basedOn w:val="Norml"/>
    <w:next w:val="Norml"/>
    <w:autoRedefine/>
    <w:uiPriority w:val="99"/>
    <w:semiHidden/>
    <w:unhideWhenUsed/>
    <w:rsid w:val="003F6053"/>
    <w:pPr>
      <w:ind w:left="1980" w:hanging="220"/>
    </w:pPr>
  </w:style>
  <w:style w:type="paragraph" w:styleId="Trgymutatcm">
    <w:name w:val="index heading"/>
    <w:basedOn w:val="Norml"/>
    <w:next w:val="Trgymutat1"/>
    <w:uiPriority w:val="99"/>
    <w:semiHidden/>
    <w:unhideWhenUsed/>
    <w:rsid w:val="003F6053"/>
    <w:rPr>
      <w:rFonts w:ascii="Calibri Light" w:eastAsiaTheme="majorEastAsia" w:hAnsi="Calibri Light" w:cs="Calibri Light"/>
      <w:b/>
      <w:bCs/>
    </w:rPr>
  </w:style>
  <w:style w:type="paragraph" w:styleId="Befejezs">
    <w:name w:val="Closing"/>
    <w:basedOn w:val="Norml"/>
    <w:link w:val="BefejezsChar"/>
    <w:uiPriority w:val="99"/>
    <w:semiHidden/>
    <w:unhideWhenUsed/>
    <w:rsid w:val="003F6053"/>
    <w:pPr>
      <w:ind w:left="4320"/>
    </w:pPr>
  </w:style>
  <w:style w:type="character" w:customStyle="1" w:styleId="BefejezsChar">
    <w:name w:val="Befejezés Char"/>
    <w:basedOn w:val="Bekezdsalapbettpusa"/>
    <w:link w:val="Befejezs"/>
    <w:uiPriority w:val="99"/>
    <w:semiHidden/>
    <w:rsid w:val="003F6053"/>
    <w:rPr>
      <w:rFonts w:ascii="Calibri" w:hAnsi="Calibri" w:cs="Calibri"/>
    </w:rPr>
  </w:style>
  <w:style w:type="table" w:styleId="Rcsostblzat">
    <w:name w:val="Table Grid"/>
    <w:basedOn w:val="Normltblzat"/>
    <w:uiPriority w:val="39"/>
    <w:rsid w:val="003F60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csostblzat1">
    <w:name w:val="Table Grid 1"/>
    <w:basedOn w:val="Normltblzat"/>
    <w:uiPriority w:val="99"/>
    <w:semiHidden/>
    <w:unhideWhenUsed/>
    <w:rsid w:val="003F605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Rcsostblzat2">
    <w:name w:val="Table Grid 2"/>
    <w:basedOn w:val="Normltblzat"/>
    <w:uiPriority w:val="99"/>
    <w:semiHidden/>
    <w:unhideWhenUsed/>
    <w:rsid w:val="003F605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Rcsostblzat3">
    <w:name w:val="Table Grid 3"/>
    <w:basedOn w:val="Normltblzat"/>
    <w:uiPriority w:val="99"/>
    <w:semiHidden/>
    <w:unhideWhenUsed/>
    <w:rsid w:val="003F605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Rcsostblzat4">
    <w:name w:val="Table Grid 4"/>
    <w:basedOn w:val="Normltblzat"/>
    <w:uiPriority w:val="99"/>
    <w:semiHidden/>
    <w:unhideWhenUsed/>
    <w:rsid w:val="003F605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Rcsostblzat5">
    <w:name w:val="Table Grid 5"/>
    <w:basedOn w:val="Normltblzat"/>
    <w:uiPriority w:val="99"/>
    <w:semiHidden/>
    <w:unhideWhenUsed/>
    <w:rsid w:val="003F605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Rcsostblzat6">
    <w:name w:val="Table Grid 6"/>
    <w:basedOn w:val="Normltblzat"/>
    <w:uiPriority w:val="99"/>
    <w:semiHidden/>
    <w:unhideWhenUsed/>
    <w:rsid w:val="003F605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Rcsostblzat7">
    <w:name w:val="Table Grid 7"/>
    <w:basedOn w:val="Normltblzat"/>
    <w:uiPriority w:val="99"/>
    <w:semiHidden/>
    <w:unhideWhenUsed/>
    <w:rsid w:val="003F605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Rcsostblzat8">
    <w:name w:val="Table Grid 8"/>
    <w:basedOn w:val="Normltblzat"/>
    <w:uiPriority w:val="99"/>
    <w:semiHidden/>
    <w:unhideWhenUsed/>
    <w:rsid w:val="003F605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blzatrcsosvilgos">
    <w:name w:val="Grid Table Light"/>
    <w:basedOn w:val="Normltblzat"/>
    <w:uiPriority w:val="40"/>
    <w:rsid w:val="003F605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blzatrcsos1vilgos">
    <w:name w:val="Grid Table 1 Light"/>
    <w:basedOn w:val="Normltblzat"/>
    <w:uiPriority w:val="46"/>
    <w:rsid w:val="003F605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1vilgos1jellszn">
    <w:name w:val="Grid Table 1 Light Accent 1"/>
    <w:basedOn w:val="Normltblzat"/>
    <w:uiPriority w:val="46"/>
    <w:rsid w:val="003F6053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1vilgos2jellszn">
    <w:name w:val="Grid Table 1 Light Accent 2"/>
    <w:basedOn w:val="Normltblzat"/>
    <w:uiPriority w:val="46"/>
    <w:rsid w:val="003F6053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1vilgos3jellszn">
    <w:name w:val="Grid Table 1 Light Accent 3"/>
    <w:basedOn w:val="Normltblzat"/>
    <w:uiPriority w:val="46"/>
    <w:rsid w:val="003F6053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1vilgos4jellszn">
    <w:name w:val="Grid Table 1 Light Accent 4"/>
    <w:basedOn w:val="Normltblzat"/>
    <w:uiPriority w:val="46"/>
    <w:rsid w:val="003F6053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1vilgos5jellszn">
    <w:name w:val="Grid Table 1 Light Accent 5"/>
    <w:basedOn w:val="Normltblzat"/>
    <w:uiPriority w:val="46"/>
    <w:rsid w:val="003F6053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1vilgos6jellszn">
    <w:name w:val="Grid Table 1 Light Accent 6"/>
    <w:basedOn w:val="Normltblzat"/>
    <w:uiPriority w:val="46"/>
    <w:rsid w:val="003F6053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2">
    <w:name w:val="Grid Table 2"/>
    <w:basedOn w:val="Normltblzat"/>
    <w:uiPriority w:val="47"/>
    <w:rsid w:val="003F605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blzatrcsos21jellszn">
    <w:name w:val="Grid Table 2 Accent 1"/>
    <w:basedOn w:val="Normltblzat"/>
    <w:uiPriority w:val="47"/>
    <w:rsid w:val="003F6053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blzatrcsos22jellszn">
    <w:name w:val="Grid Table 2 Accent 2"/>
    <w:basedOn w:val="Normltblzat"/>
    <w:uiPriority w:val="47"/>
    <w:rsid w:val="003F6053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blzatrcsos23jellszn">
    <w:name w:val="Grid Table 2 Accent 3"/>
    <w:basedOn w:val="Normltblzat"/>
    <w:uiPriority w:val="47"/>
    <w:rsid w:val="003F6053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blzatrcsos24jellszn">
    <w:name w:val="Grid Table 2 Accent 4"/>
    <w:basedOn w:val="Normltblzat"/>
    <w:uiPriority w:val="47"/>
    <w:rsid w:val="003F6053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blzatrcsos25jellszn">
    <w:name w:val="Grid Table 2 Accent 5"/>
    <w:basedOn w:val="Normltblzat"/>
    <w:uiPriority w:val="47"/>
    <w:rsid w:val="003F6053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blzatrcsos26jellszn">
    <w:name w:val="Grid Table 2 Accent 6"/>
    <w:basedOn w:val="Normltblzat"/>
    <w:uiPriority w:val="47"/>
    <w:rsid w:val="003F6053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blzatrcsos3">
    <w:name w:val="Grid Table 3"/>
    <w:basedOn w:val="Normltblzat"/>
    <w:uiPriority w:val="48"/>
    <w:rsid w:val="003F605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blzatrcsos31jellszn">
    <w:name w:val="Grid Table 3 Accent 1"/>
    <w:basedOn w:val="Normltblzat"/>
    <w:uiPriority w:val="48"/>
    <w:rsid w:val="003F6053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blzatrcsos32jellszn">
    <w:name w:val="Grid Table 3 Accent 2"/>
    <w:basedOn w:val="Normltblzat"/>
    <w:uiPriority w:val="48"/>
    <w:rsid w:val="003F6053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blzatrcsos33jellszn">
    <w:name w:val="Grid Table 3 Accent 3"/>
    <w:basedOn w:val="Normltblzat"/>
    <w:uiPriority w:val="48"/>
    <w:rsid w:val="003F6053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blzatrcsos34jellszn">
    <w:name w:val="Grid Table 3 Accent 4"/>
    <w:basedOn w:val="Normltblzat"/>
    <w:uiPriority w:val="48"/>
    <w:rsid w:val="003F60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blzatrcsos35jellszn">
    <w:name w:val="Grid Table 3 Accent 5"/>
    <w:basedOn w:val="Normltblzat"/>
    <w:uiPriority w:val="48"/>
    <w:rsid w:val="003F6053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blzatrcsos36jellszn">
    <w:name w:val="Grid Table 3 Accent 6"/>
    <w:basedOn w:val="Normltblzat"/>
    <w:uiPriority w:val="48"/>
    <w:rsid w:val="003F6053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blzatrcsos4">
    <w:name w:val="Grid Table 4"/>
    <w:basedOn w:val="Normltblzat"/>
    <w:uiPriority w:val="49"/>
    <w:rsid w:val="003F605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blzatrcsos41jellszn">
    <w:name w:val="Grid Table 4 Accent 1"/>
    <w:basedOn w:val="Normltblzat"/>
    <w:uiPriority w:val="49"/>
    <w:rsid w:val="003F6053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blzatrcsos42jellszn">
    <w:name w:val="Grid Table 4 Accent 2"/>
    <w:basedOn w:val="Normltblzat"/>
    <w:uiPriority w:val="49"/>
    <w:rsid w:val="003F6053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blzatrcsos43jellszn">
    <w:name w:val="Grid Table 4 Accent 3"/>
    <w:basedOn w:val="Normltblzat"/>
    <w:uiPriority w:val="49"/>
    <w:rsid w:val="003F6053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blzatrcsos44jellszn">
    <w:name w:val="Grid Table 4 Accent 4"/>
    <w:basedOn w:val="Normltblzat"/>
    <w:uiPriority w:val="49"/>
    <w:rsid w:val="003F60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blzatrcsos45jellszn">
    <w:name w:val="Grid Table 4 Accent 5"/>
    <w:basedOn w:val="Normltblzat"/>
    <w:uiPriority w:val="49"/>
    <w:rsid w:val="003F6053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blzatrcsos46jellszn">
    <w:name w:val="Grid Table 4 Accent 6"/>
    <w:basedOn w:val="Normltblzat"/>
    <w:uiPriority w:val="49"/>
    <w:rsid w:val="003F6053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blzatrcsos5stt">
    <w:name w:val="Grid Table 5 Dark"/>
    <w:basedOn w:val="Normltblzat"/>
    <w:uiPriority w:val="50"/>
    <w:rsid w:val="003F605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blzatrcsos5stt1jellszn">
    <w:name w:val="Grid Table 5 Dark Accent 1"/>
    <w:basedOn w:val="Normltblzat"/>
    <w:uiPriority w:val="50"/>
    <w:rsid w:val="003F605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blzatrcsos5stt2jellszn">
    <w:name w:val="Grid Table 5 Dark Accent 2"/>
    <w:basedOn w:val="Normltblzat"/>
    <w:uiPriority w:val="50"/>
    <w:rsid w:val="003F605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blzatrcsos5stt3jellszn">
    <w:name w:val="Grid Table 5 Dark Accent 3"/>
    <w:basedOn w:val="Normltblzat"/>
    <w:uiPriority w:val="50"/>
    <w:rsid w:val="003F605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blzatrcsos5stt4jellszn">
    <w:name w:val="Grid Table 5 Dark Accent 4"/>
    <w:basedOn w:val="Normltblzat"/>
    <w:uiPriority w:val="50"/>
    <w:rsid w:val="003F605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blzatrcsos5stt5jellszn">
    <w:name w:val="Grid Table 5 Dark Accent 5"/>
    <w:basedOn w:val="Normltblzat"/>
    <w:uiPriority w:val="50"/>
    <w:rsid w:val="003F605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blzatrcsos5stt6jellszn">
    <w:name w:val="Grid Table 5 Dark Accent 6"/>
    <w:basedOn w:val="Normltblzat"/>
    <w:uiPriority w:val="50"/>
    <w:rsid w:val="003F605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blzatrcsos6tarka">
    <w:name w:val="Grid Table 6 Colorful"/>
    <w:basedOn w:val="Normltblzat"/>
    <w:uiPriority w:val="51"/>
    <w:rsid w:val="003F605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blzatrcsos6tarka1jellszn">
    <w:name w:val="Grid Table 6 Colorful Accent 1"/>
    <w:basedOn w:val="Normltblzat"/>
    <w:uiPriority w:val="51"/>
    <w:rsid w:val="003F6053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blzatrcsos6tarka2jellszn">
    <w:name w:val="Grid Table 6 Colorful Accent 2"/>
    <w:basedOn w:val="Normltblzat"/>
    <w:uiPriority w:val="51"/>
    <w:rsid w:val="003F6053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blzatrcsos6tarka3jellszn">
    <w:name w:val="Grid Table 6 Colorful Accent 3"/>
    <w:basedOn w:val="Normltblzat"/>
    <w:uiPriority w:val="51"/>
    <w:rsid w:val="003F6053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blzatrcsos6tarka4jellszn">
    <w:name w:val="Grid Table 6 Colorful Accent 4"/>
    <w:basedOn w:val="Normltblzat"/>
    <w:uiPriority w:val="51"/>
    <w:rsid w:val="003F6053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blzatrcsos6tarka5jellszn">
    <w:name w:val="Grid Table 6 Colorful Accent 5"/>
    <w:basedOn w:val="Normltblzat"/>
    <w:uiPriority w:val="51"/>
    <w:rsid w:val="003F6053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blzatrcsos6tarka6jellszn">
    <w:name w:val="Grid Table 6 Colorful Accent 6"/>
    <w:basedOn w:val="Normltblzat"/>
    <w:uiPriority w:val="51"/>
    <w:rsid w:val="003F6053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blzatrcsos7tarka">
    <w:name w:val="Grid Table 7 Colorful"/>
    <w:basedOn w:val="Normltblzat"/>
    <w:uiPriority w:val="52"/>
    <w:rsid w:val="003F605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blzatrcsos7tarka1jellszn">
    <w:name w:val="Grid Table 7 Colorful Accent 1"/>
    <w:basedOn w:val="Normltblzat"/>
    <w:uiPriority w:val="52"/>
    <w:rsid w:val="003F6053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blzatrcsos7tarka2jellszn">
    <w:name w:val="Grid Table 7 Colorful Accent 2"/>
    <w:basedOn w:val="Normltblzat"/>
    <w:uiPriority w:val="52"/>
    <w:rsid w:val="003F6053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blzatrcsos7tarka3jellszn">
    <w:name w:val="Grid Table 7 Colorful Accent 3"/>
    <w:basedOn w:val="Normltblzat"/>
    <w:uiPriority w:val="52"/>
    <w:rsid w:val="003F6053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blzatrcsos7tarka4jellszn">
    <w:name w:val="Grid Table 7 Colorful Accent 4"/>
    <w:basedOn w:val="Normltblzat"/>
    <w:uiPriority w:val="52"/>
    <w:rsid w:val="003F6053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blzatrcsos7tarka5jellszn">
    <w:name w:val="Grid Table 7 Colorful Accent 5"/>
    <w:basedOn w:val="Normltblzat"/>
    <w:uiPriority w:val="52"/>
    <w:rsid w:val="003F6053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blzatrcsos7tarka6jellszn">
    <w:name w:val="Grid Table 7 Colorful Accent 6"/>
    <w:basedOn w:val="Normltblzat"/>
    <w:uiPriority w:val="52"/>
    <w:rsid w:val="003F6053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Webestblzat1">
    <w:name w:val="Table Web 1"/>
    <w:basedOn w:val="Normltblzat"/>
    <w:uiPriority w:val="99"/>
    <w:semiHidden/>
    <w:unhideWhenUsed/>
    <w:rsid w:val="003F605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estblzat2">
    <w:name w:val="Table Web 2"/>
    <w:basedOn w:val="Normltblzat"/>
    <w:uiPriority w:val="99"/>
    <w:semiHidden/>
    <w:unhideWhenUsed/>
    <w:rsid w:val="003F605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estblzat3">
    <w:name w:val="Table Web 3"/>
    <w:basedOn w:val="Normltblzat"/>
    <w:uiPriority w:val="99"/>
    <w:rsid w:val="003F605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Lbjegyzet-hivatkozs">
    <w:name w:val="footnote reference"/>
    <w:basedOn w:val="Bekezdsalapbettpusa"/>
    <w:uiPriority w:val="99"/>
    <w:semiHidden/>
    <w:unhideWhenUsed/>
    <w:rsid w:val="003F6053"/>
    <w:rPr>
      <w:rFonts w:ascii="Calibri" w:hAnsi="Calibri" w:cs="Calibri"/>
      <w:vertAlign w:val="superscript"/>
    </w:rPr>
  </w:style>
  <w:style w:type="character" w:styleId="Sorszma">
    <w:name w:val="line number"/>
    <w:basedOn w:val="Bekezdsalapbettpusa"/>
    <w:uiPriority w:val="99"/>
    <w:semiHidden/>
    <w:unhideWhenUsed/>
    <w:rsid w:val="003F6053"/>
    <w:rPr>
      <w:rFonts w:ascii="Calibri" w:hAnsi="Calibri" w:cs="Calibri"/>
    </w:rPr>
  </w:style>
  <w:style w:type="table" w:styleId="Trhatstblzat1">
    <w:name w:val="Table 3D effects 1"/>
    <w:basedOn w:val="Normltblzat"/>
    <w:uiPriority w:val="99"/>
    <w:semiHidden/>
    <w:unhideWhenUsed/>
    <w:rsid w:val="003F605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rhatstblzat2">
    <w:name w:val="Table 3D effects 2"/>
    <w:basedOn w:val="Normltblzat"/>
    <w:uiPriority w:val="99"/>
    <w:semiHidden/>
    <w:unhideWhenUsed/>
    <w:rsid w:val="003F605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rhatstblzat3">
    <w:name w:val="Table 3D effects 3"/>
    <w:basedOn w:val="Normltblzat"/>
    <w:uiPriority w:val="99"/>
    <w:semiHidden/>
    <w:unhideWhenUsed/>
    <w:rsid w:val="003F605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mrapltblzat">
    <w:name w:val="Table Theme"/>
    <w:basedOn w:val="Normltblzat"/>
    <w:uiPriority w:val="99"/>
    <w:semiHidden/>
    <w:unhideWhenUsed/>
    <w:rsid w:val="003F60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ldalszm">
    <w:name w:val="page number"/>
    <w:basedOn w:val="Bekezdsalapbettpusa"/>
    <w:uiPriority w:val="99"/>
    <w:semiHidden/>
    <w:unhideWhenUsed/>
    <w:rsid w:val="003F6053"/>
    <w:rPr>
      <w:rFonts w:ascii="Calibri" w:hAnsi="Calibri" w:cs="Calibri"/>
    </w:rPr>
  </w:style>
  <w:style w:type="character" w:customStyle="1" w:styleId="NincstrkzChar">
    <w:name w:val="Nincs térköz Char"/>
    <w:basedOn w:val="Bekezdsalapbettpusa"/>
    <w:link w:val="Nincstrkz"/>
    <w:uiPriority w:val="1"/>
    <w:rsid w:val="00143C3A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2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2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8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6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2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2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localhost:8000/" TargetMode="External"/><Relationship Id="rId18" Type="http://schemas.openxmlformats.org/officeDocument/2006/relationships/hyperlink" Target="https://stackoverflow.com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copilot.microsoft.com/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github.com/TudosLevente/ProjectWork" TargetMode="External"/><Relationship Id="rId17" Type="http://schemas.openxmlformats.org/officeDocument/2006/relationships/hyperlink" Target="https://nodejs.org/docs/latest/api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developer.mozilla.org/" TargetMode="External"/><Relationship Id="rId20" Type="http://schemas.openxmlformats.org/officeDocument/2006/relationships/hyperlink" Target="https://www.youtube.com/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figma.com/file/CWT6NNfUZHQVmQHe8wH22j/Projekt-munka?type=design&amp;node-id=111%3A459&amp;mode=design&amp;t=ds8OweQ3FDG70LnM-1" TargetMode="External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hyperlink" Target="https://www.freecodecamp.org/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hyperlink" Target="https://www.w3schools.com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docs.cypress.io/guides/overview/why-cypress" TargetMode="External"/><Relationship Id="rId22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nce\AppData\Local\Microsoft\Office\16.0\DTS\hu-HU%7b80EF1FE2-DA36-48A5-A606-3AF313D2C9AE%7d\%7b9D18AA01-4B6B-40D5-B49A-B41DB5F930D3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02646F62-7624-4534-A36E-9D2E2E82BBC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{9D18AA01-4B6B-40D5-B49A-B41DB5F930D3}tf02786999_win32.dotx</Template>
  <TotalTime>0</TotalTime>
  <Pages>28</Pages>
  <Words>4761</Words>
  <Characters>32859</Characters>
  <Application>Microsoft Office Word</Application>
  <DocSecurity>0</DocSecurity>
  <Lines>942</Lines>
  <Paragraphs>592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FoodHub recept weboldal vizsgaremek</vt:lpstr>
    </vt:vector>
  </TitlesOfParts>
  <Company/>
  <LinksUpToDate>false</LinksUpToDate>
  <CharactersWithSpaces>37503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FoodHub recept weboldal vizsgaremek</dc:title>
  <dc:subject/>
  <dc:creator/>
  <cp:keywords/>
  <dc:description/>
  <cp:lastModifiedBy/>
  <cp:revision>1</cp:revision>
  <dcterms:created xsi:type="dcterms:W3CDTF">2024-04-05T14:51:00Z</dcterms:created>
  <dcterms:modified xsi:type="dcterms:W3CDTF">2024-05-02T09:19:00Z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4c838895e6a3a71ac81734a33459655eccbca35f3b03d2c708a7f4eaf45e7af8</vt:lpwstr>
  </property>
</Properties>
</file>